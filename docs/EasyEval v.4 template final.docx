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DB44A" w14:textId="795FA539" w:rsidR="004B3AFF" w:rsidRPr="004B3AFF" w:rsidRDefault="004B65C9">
      <w:r>
        <w:t xml:space="preserve"> </w:t>
      </w:r>
      <w:r w:rsidR="004B3AFF" w:rsidRPr="004B3AFF">
        <w:t>Name of Claimant: (text box 1), (text box 2)</w:t>
      </w:r>
    </w:p>
    <w:p w14:paraId="6F2A467C" w14:textId="77777777" w:rsidR="004B3AFF" w:rsidRPr="004B3AFF" w:rsidRDefault="004B3AFF">
      <w:r w:rsidRPr="004B3AFF">
        <w:t>A. Date of Birth: (text box)</w:t>
      </w:r>
    </w:p>
    <w:p w14:paraId="43DEE773" w14:textId="77777777" w:rsidR="004B3AFF" w:rsidRPr="004B3AFF" w:rsidRDefault="004B3AFF">
      <w:r w:rsidRPr="004B3AFF">
        <w:t xml:space="preserve">B. Case No: </w:t>
      </w:r>
      <w:bookmarkStart w:id="0" w:name="Text2"/>
      <w:r w:rsidRPr="004B3AFF">
        <w:t>(text box)</w:t>
      </w:r>
    </w:p>
    <w:p w14:paraId="59620FE7" w14:textId="77777777" w:rsidR="004B3AFF" w:rsidRPr="004B3AFF" w:rsidRDefault="004B3AFF">
      <w:r w:rsidRPr="004B3AFF">
        <w:t>C. RQID: (text box)</w:t>
      </w:r>
    </w:p>
    <w:p w14:paraId="2208E4B1" w14:textId="77777777" w:rsidR="004B3AFF" w:rsidRPr="004B3AFF" w:rsidRDefault="004B3AFF">
      <w:r w:rsidRPr="004B3AFF">
        <w:t xml:space="preserve">D. Adjudicator: (text box) </w:t>
      </w:r>
    </w:p>
    <w:bookmarkEnd w:id="0"/>
    <w:p w14:paraId="4A3A10A0" w14:textId="77777777" w:rsidR="004B3AFF" w:rsidRPr="004B3AFF" w:rsidRDefault="004B3AFF">
      <w:r w:rsidRPr="004B3AFF">
        <w:t>E. Date and Time of Exam:</w:t>
      </w:r>
      <w:r w:rsidRPr="004B3AFF">
        <w:rPr>
          <w:b/>
        </w:rPr>
        <w:t xml:space="preserve"> </w:t>
      </w:r>
      <w:r w:rsidRPr="004B3AFF">
        <w:t>(text box)</w:t>
      </w:r>
    </w:p>
    <w:p w14:paraId="309C980D" w14:textId="77777777" w:rsidR="004B3AFF" w:rsidRPr="004B3AFF" w:rsidRDefault="004B3AFF">
      <w:r w:rsidRPr="004B3AFF">
        <w:t>F. Location: (text box)</w:t>
      </w:r>
    </w:p>
    <w:p w14:paraId="028200F8" w14:textId="77777777" w:rsidR="004B3AFF" w:rsidRPr="004B3AFF" w:rsidRDefault="004B3AFF"/>
    <w:p w14:paraId="506BE031" w14:textId="40AF646B" w:rsidR="004B3AFF" w:rsidRPr="00BE48A2" w:rsidRDefault="004B3AFF">
      <w:pPr>
        <w:rPr>
          <w:color w:val="008000"/>
        </w:rPr>
      </w:pPr>
      <w:r w:rsidRPr="004B3AFF">
        <w:t>3. What kind of examination is this?</w:t>
      </w:r>
      <w:r w:rsidR="00BE48A2">
        <w:t xml:space="preserve"> </w:t>
      </w:r>
      <w:r w:rsidR="00BE48A2" w:rsidRPr="00BE48A2">
        <w:rPr>
          <w:color w:val="008000"/>
          <w:highlight w:val="yellow"/>
        </w:rPr>
        <w:t>(programming note: the only questions affected are between 98 and 152)</w:t>
      </w:r>
    </w:p>
    <w:p w14:paraId="6CE7239C" w14:textId="4A4AB391" w:rsidR="00993604" w:rsidRPr="00F81C82" w:rsidRDefault="00993604" w:rsidP="00993604">
      <w:r w:rsidRPr="00F81C82">
        <w:fldChar w:fldCharType="begin">
          <w:ffData>
            <w:name w:val="Check508"/>
            <w:enabled/>
            <w:calcOnExit w:val="0"/>
            <w:checkBox>
              <w:sizeAuto/>
              <w:default w:val="0"/>
            </w:checkBox>
          </w:ffData>
        </w:fldChar>
      </w:r>
      <w:bookmarkStart w:id="1" w:name="Check508"/>
      <w:r w:rsidRPr="00F81C82">
        <w:instrText xml:space="preserve"> FORMCHECKBOX </w:instrText>
      </w:r>
      <w:r w:rsidRPr="00F81C82">
        <w:fldChar w:fldCharType="end"/>
      </w:r>
      <w:bookmarkEnd w:id="1"/>
      <w:r w:rsidRPr="00F81C82">
        <w:t xml:space="preserve"> Complex psychological evaluation</w:t>
      </w:r>
      <w:r>
        <w:t xml:space="preserve"> </w:t>
      </w:r>
      <w:r w:rsidRPr="00BE48A2">
        <w:rPr>
          <w:color w:val="008000"/>
        </w:rPr>
        <w:t>(HIDE: Prep for Memory Qs, 121-123b, 110, 136-138, 127-129, 133-133b, 142-146b) (SHOW: 98-99, 112-116, 100-102</w:t>
      </w:r>
      <w:r w:rsidR="00251483">
        <w:rPr>
          <w:color w:val="008000"/>
        </w:rPr>
        <w:t>, 200,</w:t>
      </w:r>
      <w:r w:rsidRPr="00BE48A2">
        <w:rPr>
          <w:color w:val="008000"/>
        </w:rPr>
        <w:t xml:space="preserve"> 135-135a, 125-126, 131-132, 144-145, 147-152, 149</w:t>
      </w:r>
      <w:r w:rsidR="008A284A">
        <w:rPr>
          <w:color w:val="008000"/>
        </w:rPr>
        <w:t>, 302, 303-306</w:t>
      </w:r>
      <w:r w:rsidRPr="00BE48A2">
        <w:rPr>
          <w:color w:val="008000"/>
        </w:rPr>
        <w:t>)</w:t>
      </w:r>
    </w:p>
    <w:p w14:paraId="7A4E16BF" w14:textId="2ED7AB40" w:rsidR="00993604" w:rsidRPr="004B3AFF" w:rsidRDefault="00993604" w:rsidP="00993604">
      <w:r w:rsidRPr="00F81C82">
        <w:fldChar w:fldCharType="begin">
          <w:ffData>
            <w:name w:val="Check509"/>
            <w:enabled/>
            <w:calcOnExit w:val="0"/>
            <w:checkBox>
              <w:sizeAuto/>
              <w:default w:val="0"/>
            </w:checkBox>
          </w:ffData>
        </w:fldChar>
      </w:r>
      <w:bookmarkStart w:id="2" w:name="Check509"/>
      <w:r w:rsidRPr="00F81C82">
        <w:instrText xml:space="preserve"> FORMCHECKBOX </w:instrText>
      </w:r>
      <w:r w:rsidRPr="00F81C82">
        <w:fldChar w:fldCharType="end"/>
      </w:r>
      <w:bookmarkEnd w:id="2"/>
      <w:r w:rsidRPr="00F81C82">
        <w:t xml:space="preserve"> Psyc</w:t>
      </w:r>
      <w:r>
        <w:t xml:space="preserve">hological diagnostic evaluation </w:t>
      </w:r>
      <w:r w:rsidRPr="00BE48A2">
        <w:rPr>
          <w:color w:val="008000"/>
        </w:rPr>
        <w:t xml:space="preserve">(HIDE: 98-99, 112-116, 100-102, </w:t>
      </w:r>
      <w:r w:rsidR="00251483">
        <w:rPr>
          <w:color w:val="008000"/>
        </w:rPr>
        <w:t xml:space="preserve">200, </w:t>
      </w:r>
      <w:r w:rsidRPr="00BE48A2">
        <w:rPr>
          <w:color w:val="008000"/>
        </w:rPr>
        <w:t>135-135a, 125-126, 131-132, 144-145, 149</w:t>
      </w:r>
      <w:r w:rsidR="008A284A">
        <w:rPr>
          <w:color w:val="008000"/>
        </w:rPr>
        <w:t>, 302, 303-306</w:t>
      </w:r>
      <w:r w:rsidRPr="00BE48A2">
        <w:rPr>
          <w:color w:val="008000"/>
        </w:rPr>
        <w:t xml:space="preserve">) (SHOW: Prep for Memory Qs, 121-123b, 110, </w:t>
      </w:r>
      <w:r w:rsidR="00871DDE">
        <w:rPr>
          <w:color w:val="008000"/>
        </w:rPr>
        <w:t>136-138, 127-129, 133-133b, 142-</w:t>
      </w:r>
      <w:r w:rsidRPr="00BE48A2">
        <w:rPr>
          <w:color w:val="008000"/>
        </w:rPr>
        <w:t>146b, 147-152)</w:t>
      </w:r>
    </w:p>
    <w:p w14:paraId="20CB9FFD" w14:textId="22D18D78" w:rsidR="00993604" w:rsidRPr="00CE6535" w:rsidRDefault="00993604" w:rsidP="00993604">
      <w:pPr>
        <w:spacing w:line="240" w:lineRule="exact"/>
        <w:rPr>
          <w:color w:val="008000"/>
        </w:rPr>
      </w:pPr>
      <w:r w:rsidRPr="004B3AFF">
        <w:fldChar w:fldCharType="begin">
          <w:ffData>
            <w:name w:val="Check567"/>
            <w:enabled/>
            <w:calcOnExit w:val="0"/>
            <w:checkBox>
              <w:sizeAuto/>
              <w:default w:val="0"/>
            </w:checkBox>
          </w:ffData>
        </w:fldChar>
      </w:r>
      <w:bookmarkStart w:id="3" w:name="Check567"/>
      <w:r w:rsidRPr="004B3AFF">
        <w:instrText xml:space="preserve"> FORMCHECKBOX </w:instrText>
      </w:r>
      <w:r w:rsidRPr="004B3AFF">
        <w:fldChar w:fldCharType="end"/>
      </w:r>
      <w:bookmarkEnd w:id="3"/>
      <w:r w:rsidRPr="004B3AFF">
        <w:t xml:space="preserve"> Psychological diagnostic evaluation with memory assessment</w:t>
      </w:r>
      <w:r>
        <w:t xml:space="preserve"> </w:t>
      </w:r>
      <w:r w:rsidRPr="00BE48A2">
        <w:rPr>
          <w:color w:val="008000"/>
        </w:rPr>
        <w:t>(HIDE: Prep for Memory Qs, 121-123b, 100-102,</w:t>
      </w:r>
      <w:r w:rsidR="00251483">
        <w:rPr>
          <w:color w:val="008000"/>
        </w:rPr>
        <w:t xml:space="preserve"> 200</w:t>
      </w:r>
      <w:r w:rsidRPr="00BE48A2">
        <w:rPr>
          <w:color w:val="008000"/>
        </w:rPr>
        <w:t xml:space="preserve"> 135-135a, 125-126, 131-132, 144-145) (SHOW: 98-99, 112-116, 110, 136-138, 127-129, 133-133b, 142-146b, 147-152, 149</w:t>
      </w:r>
      <w:r w:rsidR="008A284A">
        <w:rPr>
          <w:color w:val="008000"/>
        </w:rPr>
        <w:t>, 302, 303-306</w:t>
      </w:r>
      <w:r w:rsidRPr="00BE48A2">
        <w:rPr>
          <w:color w:val="008000"/>
        </w:rPr>
        <w:t>)</w:t>
      </w:r>
    </w:p>
    <w:p w14:paraId="3EC57777" w14:textId="5C2CF88D" w:rsidR="00993604" w:rsidRDefault="00993604" w:rsidP="00993604">
      <w:r w:rsidRPr="004B3AFF">
        <w:fldChar w:fldCharType="begin">
          <w:ffData>
            <w:name w:val="Check568"/>
            <w:enabled/>
            <w:calcOnExit w:val="0"/>
            <w:checkBox>
              <w:sizeAuto/>
              <w:default w:val="0"/>
            </w:checkBox>
          </w:ffData>
        </w:fldChar>
      </w:r>
      <w:bookmarkStart w:id="4" w:name="Check568"/>
      <w:r w:rsidRPr="004B3AFF">
        <w:instrText xml:space="preserve"> FORMCHECKBOX </w:instrText>
      </w:r>
      <w:r w:rsidRPr="004B3AFF">
        <w:fldChar w:fldCharType="end"/>
      </w:r>
      <w:bookmarkEnd w:id="4"/>
      <w:r w:rsidRPr="004B3AFF">
        <w:t xml:space="preserve"> Psychological diagnostic evaluation with intelligence assessment</w:t>
      </w:r>
      <w:r>
        <w:t xml:space="preserve"> </w:t>
      </w:r>
      <w:r w:rsidRPr="00BE48A2">
        <w:rPr>
          <w:color w:val="008000"/>
        </w:rPr>
        <w:t>(HIDE: 112-116, 110, 136-138, 127-129, 133-133b, 142-146b, 149</w:t>
      </w:r>
      <w:r w:rsidR="008A284A">
        <w:rPr>
          <w:color w:val="008000"/>
        </w:rPr>
        <w:t>, 302, 303-306</w:t>
      </w:r>
      <w:bookmarkStart w:id="5" w:name="_GoBack"/>
      <w:bookmarkEnd w:id="5"/>
      <w:r w:rsidRPr="00BE48A2">
        <w:rPr>
          <w:color w:val="008000"/>
        </w:rPr>
        <w:t>) (SHOW: 98-99, 121-123b, Prep for Memory Qs, 100-102,</w:t>
      </w:r>
      <w:r w:rsidR="00251483">
        <w:rPr>
          <w:color w:val="008000"/>
        </w:rPr>
        <w:t xml:space="preserve"> 200,</w:t>
      </w:r>
      <w:r w:rsidRPr="00BE48A2">
        <w:rPr>
          <w:color w:val="008000"/>
        </w:rPr>
        <w:t xml:space="preserve"> 135-135a, 125-126, 131-132, 144-145, 147-152)</w:t>
      </w:r>
    </w:p>
    <w:p w14:paraId="0DAAA126" w14:textId="77777777" w:rsidR="004B3AFF" w:rsidRPr="004B3AFF" w:rsidRDefault="00E46629">
      <w:pPr>
        <w:rPr>
          <w:b/>
          <w:u w:val="single"/>
        </w:rPr>
      </w:pPr>
      <w:r>
        <w:rPr>
          <w:b/>
          <w:u w:val="single"/>
        </w:rPr>
        <w:br w:type="page"/>
      </w:r>
    </w:p>
    <w:p w14:paraId="65F4D731" w14:textId="77777777" w:rsidR="004B3AFF" w:rsidRPr="000C28E9" w:rsidRDefault="004B3AFF" w:rsidP="004B3AFF">
      <w:pPr>
        <w:rPr>
          <w:b/>
          <w:u w:val="single"/>
        </w:rPr>
      </w:pPr>
      <w:r w:rsidRPr="000C28E9">
        <w:rPr>
          <w:b/>
          <w:u w:val="single"/>
        </w:rPr>
        <w:lastRenderedPageBreak/>
        <w:t>IDENTIFICATION</w:t>
      </w:r>
    </w:p>
    <w:p w14:paraId="7CF05755" w14:textId="77777777" w:rsidR="004B3AFF" w:rsidRPr="000C28E9" w:rsidRDefault="004B3AFF" w:rsidP="004B3AFF">
      <w:pPr>
        <w:rPr>
          <w:u w:val="single"/>
        </w:rPr>
      </w:pPr>
    </w:p>
    <w:p w14:paraId="2B5356CF" w14:textId="77777777" w:rsidR="004B3AFF" w:rsidRPr="000C28E9" w:rsidRDefault="004B3AFF" w:rsidP="004B3AFF">
      <w:r w:rsidRPr="000C28E9">
        <w:t xml:space="preserve">4. What is the claimant’s age? (text box) </w:t>
      </w:r>
      <w:r>
        <w:t xml:space="preserve"> </w:t>
      </w:r>
    </w:p>
    <w:p w14:paraId="373611A6" w14:textId="77777777" w:rsidR="004B3AFF" w:rsidRPr="000C28E9" w:rsidRDefault="004B3AFF" w:rsidP="004B3AFF"/>
    <w:p w14:paraId="304FEDF7" w14:textId="77777777" w:rsidR="004B3AFF" w:rsidRPr="000C28E9" w:rsidRDefault="004B3AFF" w:rsidP="004B3AFF">
      <w:r w:rsidRPr="000C28E9">
        <w:t>5. What is the claimant’s ethnicity/race?</w:t>
      </w:r>
    </w:p>
    <w:p w14:paraId="0568DC59" w14:textId="77777777" w:rsidR="004B3AFF" w:rsidRPr="000C28E9" w:rsidRDefault="004B3AFF" w:rsidP="004B3AFF">
      <w:r w:rsidRPr="000C28E9">
        <w:fldChar w:fldCharType="begin">
          <w:ffData>
            <w:name w:val="Check7"/>
            <w:enabled/>
            <w:calcOnExit w:val="0"/>
            <w:checkBox>
              <w:sizeAuto/>
              <w:default w:val="0"/>
            </w:checkBox>
          </w:ffData>
        </w:fldChar>
      </w:r>
      <w:bookmarkStart w:id="6" w:name="Check7"/>
      <w:r w:rsidRPr="000C28E9">
        <w:instrText xml:space="preserve"> FORMCHECKBOX </w:instrText>
      </w:r>
      <w:r w:rsidRPr="000C28E9">
        <w:fldChar w:fldCharType="end"/>
      </w:r>
      <w:bookmarkEnd w:id="6"/>
      <w:r w:rsidRPr="000C28E9">
        <w:t xml:space="preserve"> American Indian </w:t>
      </w:r>
    </w:p>
    <w:p w14:paraId="22D9FDFA" w14:textId="77777777" w:rsidR="004B3AFF" w:rsidRPr="000C28E9" w:rsidRDefault="004B3AFF" w:rsidP="004B3AFF">
      <w:r w:rsidRPr="000C28E9">
        <w:fldChar w:fldCharType="begin">
          <w:ffData>
            <w:name w:val="Check8"/>
            <w:enabled/>
            <w:calcOnExit w:val="0"/>
            <w:checkBox>
              <w:sizeAuto/>
              <w:default w:val="0"/>
            </w:checkBox>
          </w:ffData>
        </w:fldChar>
      </w:r>
      <w:bookmarkStart w:id="7" w:name="Check8"/>
      <w:r w:rsidRPr="000C28E9">
        <w:instrText xml:space="preserve"> FORMCHECKBOX </w:instrText>
      </w:r>
      <w:r w:rsidRPr="000C28E9">
        <w:fldChar w:fldCharType="end"/>
      </w:r>
      <w:bookmarkEnd w:id="7"/>
      <w:r w:rsidRPr="000C28E9">
        <w:t xml:space="preserve"> African American</w:t>
      </w:r>
    </w:p>
    <w:p w14:paraId="1FF129C7" w14:textId="77777777" w:rsidR="004B3AFF" w:rsidRPr="000C28E9" w:rsidRDefault="004B3AFF" w:rsidP="004B3AFF">
      <w:r w:rsidRPr="000C28E9">
        <w:fldChar w:fldCharType="begin">
          <w:ffData>
            <w:name w:val="Check9"/>
            <w:enabled/>
            <w:calcOnExit w:val="0"/>
            <w:checkBox>
              <w:sizeAuto/>
              <w:default w:val="0"/>
            </w:checkBox>
          </w:ffData>
        </w:fldChar>
      </w:r>
      <w:bookmarkStart w:id="8" w:name="Check9"/>
      <w:r w:rsidRPr="000C28E9">
        <w:instrText xml:space="preserve"> FORMCHECKBOX </w:instrText>
      </w:r>
      <w:r w:rsidRPr="000C28E9">
        <w:fldChar w:fldCharType="end"/>
      </w:r>
      <w:bookmarkEnd w:id="8"/>
      <w:r w:rsidRPr="000C28E9">
        <w:t xml:space="preserve"> Asian American</w:t>
      </w:r>
    </w:p>
    <w:p w14:paraId="01DC757D" w14:textId="77777777" w:rsidR="004B3AFF" w:rsidRPr="000C28E9" w:rsidRDefault="004B3AFF" w:rsidP="004B3AFF">
      <w:r w:rsidRPr="000C28E9">
        <w:fldChar w:fldCharType="begin">
          <w:ffData>
            <w:name w:val="Check10"/>
            <w:enabled/>
            <w:calcOnExit w:val="0"/>
            <w:checkBox>
              <w:sizeAuto/>
              <w:default w:val="0"/>
            </w:checkBox>
          </w:ffData>
        </w:fldChar>
      </w:r>
      <w:bookmarkStart w:id="9" w:name="Check10"/>
      <w:r w:rsidRPr="000C28E9">
        <w:instrText xml:space="preserve"> FORMCHECKBOX </w:instrText>
      </w:r>
      <w:r w:rsidRPr="000C28E9">
        <w:fldChar w:fldCharType="end"/>
      </w:r>
      <w:bookmarkEnd w:id="9"/>
      <w:r w:rsidRPr="000C28E9">
        <w:t xml:space="preserve"> Caucasian American</w:t>
      </w:r>
    </w:p>
    <w:p w14:paraId="0193E6C0" w14:textId="77777777" w:rsidR="004B3AFF" w:rsidRPr="000C28E9" w:rsidRDefault="004B3AFF" w:rsidP="004B3AFF">
      <w:r w:rsidRPr="000C28E9">
        <w:fldChar w:fldCharType="begin">
          <w:ffData>
            <w:name w:val="Check11"/>
            <w:enabled/>
            <w:calcOnExit w:val="0"/>
            <w:checkBox>
              <w:sizeAuto/>
              <w:default w:val="0"/>
            </w:checkBox>
          </w:ffData>
        </w:fldChar>
      </w:r>
      <w:bookmarkStart w:id="10" w:name="Check11"/>
      <w:r w:rsidRPr="000C28E9">
        <w:instrText xml:space="preserve"> FORMCHECKBOX </w:instrText>
      </w:r>
      <w:r w:rsidRPr="000C28E9">
        <w:fldChar w:fldCharType="end"/>
      </w:r>
      <w:bookmarkEnd w:id="10"/>
      <w:r w:rsidRPr="000C28E9">
        <w:t xml:space="preserve"> Hispanic American</w:t>
      </w:r>
    </w:p>
    <w:p w14:paraId="2207F8EB" w14:textId="77777777" w:rsidR="004B3AFF" w:rsidRPr="000C28E9" w:rsidRDefault="004B3AFF" w:rsidP="004B3AFF">
      <w:r w:rsidRPr="000C28E9">
        <w:fldChar w:fldCharType="begin">
          <w:ffData>
            <w:name w:val="Check12"/>
            <w:enabled/>
            <w:calcOnExit w:val="0"/>
            <w:checkBox>
              <w:sizeAuto/>
              <w:default w:val="0"/>
            </w:checkBox>
          </w:ffData>
        </w:fldChar>
      </w:r>
      <w:bookmarkStart w:id="11" w:name="Check12"/>
      <w:r w:rsidRPr="000C28E9">
        <w:instrText xml:space="preserve"> FORMCHECKBOX </w:instrText>
      </w:r>
      <w:r w:rsidRPr="000C28E9">
        <w:fldChar w:fldCharType="end"/>
      </w:r>
      <w:bookmarkEnd w:id="11"/>
      <w:r w:rsidRPr="000C28E9">
        <w:t xml:space="preserve"> Native Hawaiian</w:t>
      </w:r>
    </w:p>
    <w:p w14:paraId="26E51D71" w14:textId="77777777" w:rsidR="004B3AFF" w:rsidRPr="000C28E9" w:rsidRDefault="004B3AFF" w:rsidP="004B3AFF">
      <w:r w:rsidRPr="000C28E9">
        <w:fldChar w:fldCharType="begin">
          <w:ffData>
            <w:name w:val="Check625"/>
            <w:enabled/>
            <w:calcOnExit w:val="0"/>
            <w:checkBox>
              <w:sizeAuto/>
              <w:default w:val="0"/>
            </w:checkBox>
          </w:ffData>
        </w:fldChar>
      </w:r>
      <w:bookmarkStart w:id="12" w:name="Check625"/>
      <w:r w:rsidRPr="000C28E9">
        <w:instrText xml:space="preserve"> FORMCHECKBOX </w:instrText>
      </w:r>
      <w:r w:rsidRPr="000C28E9">
        <w:fldChar w:fldCharType="end"/>
      </w:r>
      <w:bookmarkEnd w:id="12"/>
      <w:r w:rsidRPr="000C28E9">
        <w:t xml:space="preserve"> Pacific Islander</w:t>
      </w:r>
    </w:p>
    <w:p w14:paraId="3EA74916" w14:textId="77777777" w:rsidR="004B3AFF" w:rsidRPr="000C28E9" w:rsidRDefault="004B3AFF" w:rsidP="004B3AFF">
      <w:r w:rsidRPr="000C28E9">
        <w:fldChar w:fldCharType="begin">
          <w:ffData>
            <w:name w:val="Check489"/>
            <w:enabled/>
            <w:calcOnExit w:val="0"/>
            <w:checkBox>
              <w:sizeAuto/>
              <w:default w:val="0"/>
            </w:checkBox>
          </w:ffData>
        </w:fldChar>
      </w:r>
      <w:bookmarkStart w:id="13" w:name="Check489"/>
      <w:r w:rsidRPr="000C28E9">
        <w:instrText xml:space="preserve"> FORMCHECKBOX </w:instrText>
      </w:r>
      <w:r w:rsidRPr="000C28E9">
        <w:fldChar w:fldCharType="end"/>
      </w:r>
      <w:bookmarkEnd w:id="13"/>
      <w:r w:rsidRPr="000C28E9">
        <w:t xml:space="preserve"> Other (text box)</w:t>
      </w:r>
    </w:p>
    <w:p w14:paraId="32ABA8B2" w14:textId="77777777" w:rsidR="004B3AFF" w:rsidRPr="000C28E9" w:rsidRDefault="004B3AFF" w:rsidP="004B3AFF">
      <w:pPr>
        <w:rPr>
          <w:b/>
          <w:u w:val="single"/>
        </w:rPr>
      </w:pPr>
    </w:p>
    <w:p w14:paraId="7E7392C5" w14:textId="77777777" w:rsidR="004B3AFF" w:rsidRPr="000C28E9" w:rsidRDefault="004B3AFF" w:rsidP="004B3AFF">
      <w:r w:rsidRPr="000C28E9">
        <w:t>6. What is the claimant’s birthplace? (text box)</w:t>
      </w:r>
    </w:p>
    <w:p w14:paraId="32D2952A" w14:textId="77777777" w:rsidR="004B3AFF" w:rsidRPr="000C28E9" w:rsidRDefault="004B3AFF" w:rsidP="004B3AFF"/>
    <w:p w14:paraId="53B14100" w14:textId="77777777" w:rsidR="004B3AFF" w:rsidRPr="000C28E9" w:rsidRDefault="004B3AFF" w:rsidP="004B3AFF">
      <w:pPr>
        <w:rPr>
          <w:b/>
          <w:u w:val="single"/>
        </w:rPr>
      </w:pPr>
      <w:r w:rsidRPr="000C28E9">
        <w:rPr>
          <w:b/>
          <w:u w:val="single"/>
        </w:rPr>
        <w:br w:type="page"/>
        <w:t>GENERAL OBSERVATIONS</w:t>
      </w:r>
    </w:p>
    <w:p w14:paraId="5217878C" w14:textId="77777777" w:rsidR="004B3AFF" w:rsidRPr="000C28E9" w:rsidRDefault="004B3AFF" w:rsidP="004B3AFF">
      <w:pPr>
        <w:rPr>
          <w:b/>
          <w:u w:val="single"/>
        </w:rPr>
      </w:pPr>
    </w:p>
    <w:p w14:paraId="6BB7EAEF" w14:textId="77777777" w:rsidR="004B3AFF" w:rsidRPr="000C28E9" w:rsidRDefault="004B3AFF" w:rsidP="004B3AFF">
      <w:r w:rsidRPr="000C28E9">
        <w:t>8. When did the claimant arrive to the examination?</w:t>
      </w:r>
    </w:p>
    <w:p w14:paraId="09BCD44E" w14:textId="77777777" w:rsidR="004B3AFF" w:rsidRPr="000C28E9" w:rsidRDefault="004B3AFF" w:rsidP="004B3AFF">
      <w:r w:rsidRPr="000C28E9">
        <w:fldChar w:fldCharType="begin">
          <w:ffData>
            <w:name w:val="Check13"/>
            <w:enabled/>
            <w:calcOnExit w:val="0"/>
            <w:checkBox>
              <w:sizeAuto/>
              <w:default w:val="0"/>
            </w:checkBox>
          </w:ffData>
        </w:fldChar>
      </w:r>
      <w:bookmarkStart w:id="14" w:name="Check13"/>
      <w:r w:rsidRPr="000C28E9">
        <w:instrText xml:space="preserve"> FORMCHECKBOX </w:instrText>
      </w:r>
      <w:r w:rsidRPr="000C28E9">
        <w:fldChar w:fldCharType="end"/>
      </w:r>
      <w:bookmarkEnd w:id="14"/>
      <w:r w:rsidRPr="000C28E9">
        <w:t xml:space="preserve"> Early</w:t>
      </w:r>
    </w:p>
    <w:p w14:paraId="2C296305" w14:textId="77777777" w:rsidR="004B3AFF" w:rsidRPr="000C28E9" w:rsidRDefault="004B3AFF" w:rsidP="004B3AFF">
      <w:r w:rsidRPr="000C28E9">
        <w:fldChar w:fldCharType="begin">
          <w:ffData>
            <w:name w:val="Check14"/>
            <w:enabled/>
            <w:calcOnExit w:val="0"/>
            <w:checkBox>
              <w:sizeAuto/>
              <w:default w:val="0"/>
            </w:checkBox>
          </w:ffData>
        </w:fldChar>
      </w:r>
      <w:bookmarkStart w:id="15" w:name="Check14"/>
      <w:r w:rsidRPr="000C28E9">
        <w:instrText xml:space="preserve"> FORMCHECKBOX </w:instrText>
      </w:r>
      <w:r w:rsidRPr="000C28E9">
        <w:fldChar w:fldCharType="end"/>
      </w:r>
      <w:bookmarkEnd w:id="15"/>
      <w:r w:rsidRPr="000C28E9">
        <w:t xml:space="preserve"> On time</w:t>
      </w:r>
    </w:p>
    <w:p w14:paraId="4AC87083" w14:textId="77777777" w:rsidR="004B3AFF" w:rsidRPr="000C28E9" w:rsidRDefault="004B3AFF" w:rsidP="004B3AFF">
      <w:r w:rsidRPr="000C28E9">
        <w:fldChar w:fldCharType="begin">
          <w:ffData>
            <w:name w:val="Check15"/>
            <w:enabled/>
            <w:calcOnExit w:val="0"/>
            <w:checkBox>
              <w:sizeAuto/>
              <w:default w:val="0"/>
            </w:checkBox>
          </w:ffData>
        </w:fldChar>
      </w:r>
      <w:bookmarkStart w:id="16" w:name="Check15"/>
      <w:r w:rsidRPr="000C28E9">
        <w:instrText xml:space="preserve"> FORMCHECKBOX </w:instrText>
      </w:r>
      <w:r w:rsidRPr="000C28E9">
        <w:fldChar w:fldCharType="end"/>
      </w:r>
      <w:bookmarkEnd w:id="16"/>
      <w:r w:rsidRPr="000C28E9">
        <w:t xml:space="preserve"> Late</w:t>
      </w:r>
    </w:p>
    <w:p w14:paraId="06912630" w14:textId="77777777" w:rsidR="004B3AFF" w:rsidRPr="000C28E9" w:rsidRDefault="004B3AFF" w:rsidP="004B3AFF"/>
    <w:p w14:paraId="0972B5B0" w14:textId="2665F021" w:rsidR="004B3AFF" w:rsidRPr="000C28E9" w:rsidRDefault="004B3AFF" w:rsidP="004B3AFF">
      <w:r w:rsidRPr="000C28E9">
        <w:t xml:space="preserve">8a. </w:t>
      </w:r>
      <w:r w:rsidR="001E0A18">
        <w:rPr>
          <w:color w:val="008000"/>
        </w:rPr>
        <w:t>Was the claimant accompanied by anyone</w:t>
      </w:r>
      <w:r w:rsidRPr="00B91D4C">
        <w:rPr>
          <w:color w:val="008000"/>
        </w:rPr>
        <w:t>?</w:t>
      </w:r>
    </w:p>
    <w:p w14:paraId="10B0E7E6" w14:textId="77777777" w:rsidR="004B3AFF" w:rsidRPr="000C28E9" w:rsidRDefault="004B3AFF" w:rsidP="004B3AFF">
      <w:r w:rsidRPr="000C28E9">
        <w:fldChar w:fldCharType="begin">
          <w:ffData>
            <w:name w:val="Check569"/>
            <w:enabled/>
            <w:calcOnExit w:val="0"/>
            <w:checkBox>
              <w:sizeAuto/>
              <w:default w:val="0"/>
            </w:checkBox>
          </w:ffData>
        </w:fldChar>
      </w:r>
      <w:bookmarkStart w:id="17" w:name="Check569"/>
      <w:r w:rsidRPr="000C28E9">
        <w:instrText xml:space="preserve"> FORMCHECKBOX </w:instrText>
      </w:r>
      <w:r w:rsidRPr="000C28E9">
        <w:fldChar w:fldCharType="end"/>
      </w:r>
      <w:bookmarkEnd w:id="17"/>
      <w:r w:rsidRPr="000C28E9">
        <w:t xml:space="preserve"> no</w:t>
      </w:r>
    </w:p>
    <w:p w14:paraId="6DBD168D" w14:textId="77777777" w:rsidR="004B3AFF" w:rsidRPr="000C28E9" w:rsidRDefault="004B3AFF" w:rsidP="004B3AFF">
      <w:r w:rsidRPr="000C28E9">
        <w:fldChar w:fldCharType="begin">
          <w:ffData>
            <w:name w:val="Check570"/>
            <w:enabled/>
            <w:calcOnExit w:val="0"/>
            <w:checkBox>
              <w:sizeAuto/>
              <w:default w:val="0"/>
            </w:checkBox>
          </w:ffData>
        </w:fldChar>
      </w:r>
      <w:bookmarkStart w:id="18" w:name="Check570"/>
      <w:r w:rsidRPr="000C28E9">
        <w:instrText xml:space="preserve"> FORMCHECKBOX </w:instrText>
      </w:r>
      <w:r w:rsidRPr="000C28E9">
        <w:fldChar w:fldCharType="end"/>
      </w:r>
      <w:bookmarkEnd w:id="18"/>
      <w:r w:rsidRPr="000C28E9">
        <w:t xml:space="preserve"> yes, the claimant was accompanied by (text box) </w:t>
      </w:r>
    </w:p>
    <w:p w14:paraId="0A1721AD" w14:textId="77777777" w:rsidR="004B3AFF" w:rsidRPr="000C28E9" w:rsidRDefault="004B3AFF" w:rsidP="004B3AFF"/>
    <w:p w14:paraId="3473A677" w14:textId="77777777" w:rsidR="004B3AFF" w:rsidRPr="000C28E9" w:rsidRDefault="004B3AFF" w:rsidP="004B3AFF">
      <w:r w:rsidRPr="000C28E9">
        <w:t>9. How did the claimant get to the examination?</w:t>
      </w:r>
    </w:p>
    <w:p w14:paraId="53C5FB0C" w14:textId="77777777" w:rsidR="004B3AFF" w:rsidRPr="000C28E9" w:rsidRDefault="004B3AFF" w:rsidP="004B3AFF">
      <w:r w:rsidRPr="000C28E9">
        <w:fldChar w:fldCharType="begin">
          <w:ffData>
            <w:name w:val="Check16"/>
            <w:enabled/>
            <w:calcOnExit w:val="0"/>
            <w:checkBox>
              <w:sizeAuto/>
              <w:default w:val="0"/>
            </w:checkBox>
          </w:ffData>
        </w:fldChar>
      </w:r>
      <w:bookmarkStart w:id="19" w:name="Check16"/>
      <w:r w:rsidRPr="000C28E9">
        <w:instrText xml:space="preserve"> FORMCHECKBOX </w:instrText>
      </w:r>
      <w:r w:rsidRPr="000C28E9">
        <w:fldChar w:fldCharType="end"/>
      </w:r>
      <w:bookmarkEnd w:id="19"/>
      <w:r w:rsidRPr="000C28E9">
        <w:t xml:space="preserve"> Drove </w:t>
      </w:r>
    </w:p>
    <w:p w14:paraId="6D3CD0B3" w14:textId="77777777" w:rsidR="004B3AFF" w:rsidRPr="000C28E9" w:rsidRDefault="004B3AFF" w:rsidP="004B3AFF">
      <w:r w:rsidRPr="000C28E9">
        <w:fldChar w:fldCharType="begin">
          <w:ffData>
            <w:name w:val="Check19"/>
            <w:enabled/>
            <w:calcOnExit w:val="0"/>
            <w:checkBox>
              <w:sizeAuto/>
              <w:default w:val="0"/>
            </w:checkBox>
          </w:ffData>
        </w:fldChar>
      </w:r>
      <w:bookmarkStart w:id="20" w:name="Check19"/>
      <w:r w:rsidRPr="000C28E9">
        <w:instrText xml:space="preserve"> FORMCHECKBOX </w:instrText>
      </w:r>
      <w:r w:rsidRPr="000C28E9">
        <w:fldChar w:fldCharType="end"/>
      </w:r>
      <w:bookmarkEnd w:id="20"/>
      <w:r w:rsidRPr="000C28E9">
        <w:t xml:space="preserve"> DSHS arranged the transportation </w:t>
      </w:r>
    </w:p>
    <w:p w14:paraId="511F5EF5" w14:textId="77777777" w:rsidR="004B3AFF" w:rsidRPr="000C28E9" w:rsidRDefault="004B3AFF" w:rsidP="004B3AFF">
      <w:r w:rsidRPr="000C28E9">
        <w:fldChar w:fldCharType="begin">
          <w:ffData>
            <w:name w:val="Check17"/>
            <w:enabled/>
            <w:calcOnExit w:val="0"/>
            <w:checkBox>
              <w:sizeAuto/>
              <w:default w:val="0"/>
            </w:checkBox>
          </w:ffData>
        </w:fldChar>
      </w:r>
      <w:bookmarkStart w:id="21" w:name="Check17"/>
      <w:r w:rsidRPr="000C28E9">
        <w:instrText xml:space="preserve"> FORMCHECKBOX </w:instrText>
      </w:r>
      <w:r w:rsidRPr="000C28E9">
        <w:fldChar w:fldCharType="end"/>
      </w:r>
      <w:bookmarkEnd w:id="21"/>
      <w:r w:rsidRPr="000C28E9">
        <w:t xml:space="preserve"> Taxi</w:t>
      </w:r>
    </w:p>
    <w:p w14:paraId="3B8AC7A1" w14:textId="77777777" w:rsidR="004B3AFF" w:rsidRPr="000C28E9" w:rsidRDefault="004B3AFF" w:rsidP="004B3AFF">
      <w:r w:rsidRPr="000C28E9">
        <w:fldChar w:fldCharType="begin">
          <w:ffData>
            <w:name w:val="Check199"/>
            <w:enabled/>
            <w:calcOnExit w:val="0"/>
            <w:checkBox>
              <w:sizeAuto/>
              <w:default w:val="0"/>
            </w:checkBox>
          </w:ffData>
        </w:fldChar>
      </w:r>
      <w:bookmarkStart w:id="22" w:name="Check199"/>
      <w:r w:rsidRPr="000C28E9">
        <w:instrText xml:space="preserve"> FORMCHECKBOX </w:instrText>
      </w:r>
      <w:r w:rsidRPr="000C28E9">
        <w:fldChar w:fldCharType="end"/>
      </w:r>
      <w:bookmarkEnd w:id="22"/>
      <w:r w:rsidRPr="000C28E9">
        <w:t xml:space="preserve"> Public transportation </w:t>
      </w:r>
    </w:p>
    <w:p w14:paraId="5619312C" w14:textId="77777777" w:rsidR="004B3AFF" w:rsidRPr="000C28E9" w:rsidRDefault="004B3AFF" w:rsidP="004B3AFF">
      <w:r w:rsidRPr="000C28E9">
        <w:fldChar w:fldCharType="begin">
          <w:ffData>
            <w:name w:val="Check18"/>
            <w:enabled/>
            <w:calcOnExit w:val="0"/>
            <w:checkBox>
              <w:sizeAuto/>
              <w:default w:val="0"/>
            </w:checkBox>
          </w:ffData>
        </w:fldChar>
      </w:r>
      <w:bookmarkStart w:id="23" w:name="Check18"/>
      <w:r w:rsidRPr="000C28E9">
        <w:instrText xml:space="preserve"> FORMCHECKBOX </w:instrText>
      </w:r>
      <w:r w:rsidRPr="000C28E9">
        <w:fldChar w:fldCharType="end"/>
      </w:r>
      <w:bookmarkEnd w:id="23"/>
      <w:r w:rsidRPr="000C28E9">
        <w:t xml:space="preserve"> Driven by (text box)</w:t>
      </w:r>
    </w:p>
    <w:p w14:paraId="3C7523E6" w14:textId="77777777" w:rsidR="004B3AFF" w:rsidRPr="000C28E9" w:rsidRDefault="004B3AFF" w:rsidP="004B3AFF"/>
    <w:p w14:paraId="74EF14FB" w14:textId="77777777" w:rsidR="004B3AFF" w:rsidRPr="000C28E9" w:rsidRDefault="004B3AFF" w:rsidP="004B3AFF">
      <w:r w:rsidRPr="000C28E9">
        <w:t xml:space="preserve">11. Is the claimant considered a reliable historian? </w:t>
      </w:r>
    </w:p>
    <w:p w14:paraId="1304D21B" w14:textId="77777777" w:rsidR="004B3AFF" w:rsidRPr="000C28E9" w:rsidRDefault="004B3AFF" w:rsidP="004B3AFF">
      <w:r w:rsidRPr="000C28E9">
        <w:fldChar w:fldCharType="begin">
          <w:ffData>
            <w:name w:val="Check23"/>
            <w:enabled/>
            <w:calcOnExit w:val="0"/>
            <w:checkBox>
              <w:sizeAuto/>
              <w:default w:val="0"/>
            </w:checkBox>
          </w:ffData>
        </w:fldChar>
      </w:r>
      <w:bookmarkStart w:id="24" w:name="Check23"/>
      <w:r w:rsidRPr="000C28E9">
        <w:instrText xml:space="preserve"> FORMCHECKBOX </w:instrText>
      </w:r>
      <w:r w:rsidRPr="000C28E9">
        <w:fldChar w:fldCharType="end"/>
      </w:r>
      <w:bookmarkEnd w:id="24"/>
      <w:r w:rsidRPr="000C28E9">
        <w:t xml:space="preserve"> yes</w:t>
      </w:r>
    </w:p>
    <w:p w14:paraId="3AFCFF18" w14:textId="77777777" w:rsidR="004B3AFF" w:rsidRPr="00B91D4C" w:rsidRDefault="004B3AFF" w:rsidP="004B3AFF">
      <w:pPr>
        <w:rPr>
          <w:color w:val="008000"/>
        </w:rPr>
      </w:pPr>
      <w:r w:rsidRPr="000C28E9">
        <w:fldChar w:fldCharType="begin">
          <w:ffData>
            <w:name w:val="Check24"/>
            <w:enabled/>
            <w:calcOnExit w:val="0"/>
            <w:checkBox>
              <w:sizeAuto/>
              <w:default w:val="0"/>
            </w:checkBox>
          </w:ffData>
        </w:fldChar>
      </w:r>
      <w:bookmarkStart w:id="25" w:name="Check24"/>
      <w:r w:rsidRPr="000C28E9">
        <w:instrText xml:space="preserve"> FORMCHECKBOX </w:instrText>
      </w:r>
      <w:r w:rsidRPr="000C28E9">
        <w:fldChar w:fldCharType="end"/>
      </w:r>
      <w:bookmarkEnd w:id="25"/>
      <w:r w:rsidRPr="000C28E9">
        <w:t xml:space="preserve"> no </w:t>
      </w:r>
      <w:r w:rsidR="00E46629">
        <w:rPr>
          <w:color w:val="008000"/>
        </w:rPr>
        <w:t>(enable</w:t>
      </w:r>
      <w:r>
        <w:rPr>
          <w:color w:val="008000"/>
        </w:rPr>
        <w:t xml:space="preserve"> 11a)</w:t>
      </w:r>
    </w:p>
    <w:p w14:paraId="16D318C8" w14:textId="77777777" w:rsidR="004B3AFF" w:rsidRPr="000C28E9" w:rsidRDefault="004B3AFF" w:rsidP="004B3AFF"/>
    <w:p w14:paraId="3B6A7B10" w14:textId="77777777" w:rsidR="004B3AFF" w:rsidRPr="000C28E9" w:rsidRDefault="004B3AFF" w:rsidP="004B3AFF">
      <w:pPr>
        <w:rPr>
          <w:b/>
          <w:u w:val="single"/>
        </w:rPr>
      </w:pPr>
      <w:r w:rsidRPr="000C28E9">
        <w:rPr>
          <w:color w:val="FF0000"/>
        </w:rPr>
        <w:t xml:space="preserve">11a. If no, who is the reliable historian for this interview? </w:t>
      </w:r>
      <w:r w:rsidRPr="000C28E9">
        <w:t>(text box)</w:t>
      </w:r>
      <w:r w:rsidRPr="000C28E9">
        <w:br w:type="page"/>
      </w:r>
      <w:r w:rsidRPr="000C28E9">
        <w:rPr>
          <w:b/>
          <w:u w:val="single"/>
        </w:rPr>
        <w:t>CHIEF COMPLAINT</w:t>
      </w:r>
    </w:p>
    <w:p w14:paraId="7EFFD672" w14:textId="77777777" w:rsidR="004B3AFF" w:rsidRPr="000C28E9" w:rsidRDefault="004B3AFF" w:rsidP="004B3AFF">
      <w:pPr>
        <w:rPr>
          <w:b/>
          <w:u w:val="single"/>
        </w:rPr>
      </w:pPr>
    </w:p>
    <w:p w14:paraId="37D2D81D" w14:textId="77777777" w:rsidR="004B3AFF" w:rsidRDefault="004B3AFF" w:rsidP="004B3AFF">
      <w:r w:rsidRPr="000C28E9">
        <w:t>13. What is the claimant’s chief complaint? Select all that apply.</w:t>
      </w:r>
    </w:p>
    <w:p w14:paraId="2EB99E63" w14:textId="77777777" w:rsidR="00560059" w:rsidRDefault="00560059" w:rsidP="004B3AFF">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sidRPr="00507F97">
        <w:rPr>
          <w:color w:val="008000"/>
        </w:rPr>
        <w:t xml:space="preserve"> </w:t>
      </w:r>
      <w:r>
        <w:rPr>
          <w:color w:val="008000"/>
        </w:rPr>
        <w:t>Alzheimer’s Disease</w:t>
      </w:r>
    </w:p>
    <w:p w14:paraId="21FE0B3E" w14:textId="77777777" w:rsidR="00560059" w:rsidRPr="00560059" w:rsidRDefault="00560059" w:rsidP="004B3AFF">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Pr>
          <w:color w:val="008000"/>
        </w:rPr>
        <w:t xml:space="preserve"> Anorexia</w:t>
      </w:r>
    </w:p>
    <w:p w14:paraId="2A0203BF" w14:textId="77777777" w:rsidR="004B3AFF" w:rsidRDefault="004B3AFF" w:rsidP="004B3AFF">
      <w:r w:rsidRPr="000C28E9">
        <w:fldChar w:fldCharType="begin">
          <w:ffData>
            <w:name w:val="Check397"/>
            <w:enabled/>
            <w:calcOnExit w:val="0"/>
            <w:checkBox>
              <w:sizeAuto/>
              <w:default w:val="0"/>
            </w:checkBox>
          </w:ffData>
        </w:fldChar>
      </w:r>
      <w:r w:rsidRPr="000C28E9">
        <w:instrText xml:space="preserve"> FORMCHECKBOX </w:instrText>
      </w:r>
      <w:r w:rsidRPr="000C28E9">
        <w:fldChar w:fldCharType="end"/>
      </w:r>
      <w:r w:rsidRPr="000C28E9">
        <w:t xml:space="preserve"> Anxiety</w:t>
      </w:r>
    </w:p>
    <w:p w14:paraId="2A566F09" w14:textId="77777777" w:rsidR="00560059" w:rsidRDefault="004B3AFF" w:rsidP="004B3AFF">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sidRPr="00507F97">
        <w:rPr>
          <w:color w:val="008000"/>
        </w:rPr>
        <w:t xml:space="preserve"> Attention Disorder</w:t>
      </w:r>
    </w:p>
    <w:p w14:paraId="6672FC72" w14:textId="13923BC8" w:rsidR="001D1FD8" w:rsidRDefault="001D1FD8" w:rsidP="004B3AFF">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Pr>
          <w:color w:val="008000"/>
        </w:rPr>
        <w:t xml:space="preserve"> Autism Disorder</w:t>
      </w:r>
      <w:r w:rsidR="000E72CB">
        <w:rPr>
          <w:color w:val="008000"/>
        </w:rPr>
        <w:t>s</w:t>
      </w:r>
    </w:p>
    <w:p w14:paraId="50EE6C08" w14:textId="77777777" w:rsidR="00560059" w:rsidRPr="00507F97" w:rsidRDefault="00560059" w:rsidP="004B3AFF">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Pr>
          <w:color w:val="008000"/>
        </w:rPr>
        <w:t xml:space="preserve"> Bipolar Disorder</w:t>
      </w:r>
    </w:p>
    <w:p w14:paraId="65B35ED9" w14:textId="77777777" w:rsidR="004B3AFF" w:rsidRPr="000C28E9" w:rsidRDefault="004B3AFF" w:rsidP="004B3AFF">
      <w:r w:rsidRPr="000C28E9">
        <w:fldChar w:fldCharType="begin">
          <w:ffData>
            <w:name w:val="Check443"/>
            <w:enabled/>
            <w:calcOnExit w:val="0"/>
            <w:checkBox>
              <w:sizeAuto/>
              <w:default w:val="0"/>
            </w:checkBox>
          </w:ffData>
        </w:fldChar>
      </w:r>
      <w:r w:rsidRPr="000C28E9">
        <w:instrText xml:space="preserve"> FORMCHECKBOX </w:instrText>
      </w:r>
      <w:r w:rsidRPr="000C28E9">
        <w:fldChar w:fldCharType="end"/>
      </w:r>
      <w:r w:rsidRPr="000C28E9">
        <w:t xml:space="preserve"> Cognitive Disorder NOS</w:t>
      </w:r>
    </w:p>
    <w:p w14:paraId="2D4A92E9" w14:textId="77777777" w:rsidR="004B3AFF" w:rsidRDefault="004B3AFF" w:rsidP="004B3AFF">
      <w:r w:rsidRPr="000C28E9">
        <w:fldChar w:fldCharType="begin">
          <w:ffData>
            <w:name w:val="Check398"/>
            <w:enabled/>
            <w:calcOnExit w:val="0"/>
            <w:checkBox>
              <w:sizeAuto/>
              <w:default w:val="0"/>
            </w:checkBox>
          </w:ffData>
        </w:fldChar>
      </w:r>
      <w:r w:rsidRPr="000C28E9">
        <w:instrText xml:space="preserve"> FORMCHECKBOX </w:instrText>
      </w:r>
      <w:r w:rsidRPr="000C28E9">
        <w:fldChar w:fldCharType="end"/>
      </w:r>
      <w:r w:rsidRPr="000C28E9">
        <w:t xml:space="preserve"> Depression</w:t>
      </w:r>
    </w:p>
    <w:p w14:paraId="09C4E128" w14:textId="717614BB" w:rsidR="00353C82" w:rsidRDefault="00353C82" w:rsidP="004B3AFF">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Dysthymic Disorder</w:t>
      </w:r>
    </w:p>
    <w:p w14:paraId="19912CF3" w14:textId="3C238BCF" w:rsidR="00353C82" w:rsidRDefault="00353C82" w:rsidP="004B3AFF">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Learning Disability</w:t>
      </w:r>
    </w:p>
    <w:p w14:paraId="20F2B396" w14:textId="77777777" w:rsidR="004B3AFF" w:rsidRDefault="004B3AFF" w:rsidP="004B3AFF">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sidRPr="00507F97">
        <w:rPr>
          <w:color w:val="008000"/>
        </w:rPr>
        <w:t xml:space="preserve"> Mental Retardation</w:t>
      </w:r>
    </w:p>
    <w:p w14:paraId="688AD60B" w14:textId="56817E72" w:rsidR="003F408B" w:rsidRPr="00507F97" w:rsidRDefault="003F408B" w:rsidP="004B3AFF">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Obsessive Compulsive Disorder</w:t>
      </w:r>
    </w:p>
    <w:p w14:paraId="19E04B26" w14:textId="77777777" w:rsidR="004B3AFF" w:rsidRDefault="004B3AFF" w:rsidP="004B3AFF">
      <w:r w:rsidRPr="000C28E9">
        <w:fldChar w:fldCharType="begin">
          <w:ffData>
            <w:name w:val="Check399"/>
            <w:enabled/>
            <w:calcOnExit w:val="0"/>
            <w:checkBox>
              <w:sizeAuto/>
              <w:default w:val="0"/>
            </w:checkBox>
          </w:ffData>
        </w:fldChar>
      </w:r>
      <w:r w:rsidRPr="000C28E9">
        <w:instrText xml:space="preserve"> FORMCHECKBOX </w:instrText>
      </w:r>
      <w:r w:rsidRPr="000C28E9">
        <w:fldChar w:fldCharType="end"/>
      </w:r>
      <w:r w:rsidRPr="000C28E9">
        <w:t xml:space="preserve"> Panic Disorder</w:t>
      </w:r>
    </w:p>
    <w:p w14:paraId="35525627" w14:textId="075EDA4D" w:rsidR="00353C82" w:rsidRDefault="00353C82" w:rsidP="004B3AFF">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Personality Disorder</w:t>
      </w:r>
    </w:p>
    <w:p w14:paraId="0F4A15EE" w14:textId="05AF60B6" w:rsidR="005A247A" w:rsidRPr="005A247A" w:rsidRDefault="005A247A" w:rsidP="004B3AFF">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Postconcussion Syndrome (TBI)</w:t>
      </w:r>
    </w:p>
    <w:p w14:paraId="4CAFB97C" w14:textId="5547AFD6" w:rsidR="004B3AFF" w:rsidRDefault="004B3AFF" w:rsidP="004B3AFF">
      <w:r w:rsidRPr="000C28E9">
        <w:fldChar w:fldCharType="begin">
          <w:ffData>
            <w:name w:val="Check400"/>
            <w:enabled/>
            <w:calcOnExit w:val="0"/>
            <w:checkBox>
              <w:sizeAuto/>
              <w:default w:val="0"/>
            </w:checkBox>
          </w:ffData>
        </w:fldChar>
      </w:r>
      <w:r w:rsidRPr="000C28E9">
        <w:instrText xml:space="preserve"> FORMCHECKBOX </w:instrText>
      </w:r>
      <w:r w:rsidRPr="000C28E9">
        <w:fldChar w:fldCharType="end"/>
      </w:r>
      <w:r w:rsidR="00771876">
        <w:t xml:space="preserve"> Post</w:t>
      </w:r>
      <w:r w:rsidRPr="000C28E9">
        <w:t>traumatic Stress Disorder</w:t>
      </w:r>
    </w:p>
    <w:p w14:paraId="5CE96A80" w14:textId="6BEA9376" w:rsidR="00353C82" w:rsidRDefault="00353C82" w:rsidP="004B3AFF">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Schizophrenia</w:t>
      </w:r>
    </w:p>
    <w:p w14:paraId="180AA863" w14:textId="19D692E8" w:rsidR="00353C82" w:rsidRDefault="00353C82" w:rsidP="004B3AFF">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Schizoaffective Disorder</w:t>
      </w:r>
    </w:p>
    <w:p w14:paraId="0C6BAB3B" w14:textId="38DA9C2D" w:rsidR="004B3AFF" w:rsidRPr="000C28E9" w:rsidRDefault="004B3AFF" w:rsidP="004B3AFF">
      <w:r w:rsidRPr="000C28E9">
        <w:fldChar w:fldCharType="begin">
          <w:ffData>
            <w:name w:val="Check444"/>
            <w:enabled/>
            <w:calcOnExit w:val="0"/>
            <w:checkBox>
              <w:sizeAuto/>
              <w:default w:val="0"/>
            </w:checkBox>
          </w:ffData>
        </w:fldChar>
      </w:r>
      <w:r w:rsidRPr="000C28E9">
        <w:instrText xml:space="preserve"> FORMCHECKBOX </w:instrText>
      </w:r>
      <w:r w:rsidRPr="000C28E9">
        <w:fldChar w:fldCharType="end"/>
      </w:r>
      <w:r w:rsidRPr="000C28E9">
        <w:t xml:space="preserve"> Other (text box)</w:t>
      </w:r>
    </w:p>
    <w:p w14:paraId="1994C077" w14:textId="77777777" w:rsidR="004B3AFF" w:rsidRPr="000C28E9" w:rsidRDefault="004B3AFF" w:rsidP="004B3AFF">
      <w:pPr>
        <w:rPr>
          <w:b/>
          <w:u w:val="single"/>
        </w:rPr>
      </w:pPr>
    </w:p>
    <w:p w14:paraId="7AA85A63" w14:textId="77777777" w:rsidR="004B3AFF" w:rsidRPr="000C28E9" w:rsidRDefault="004B3AFF" w:rsidP="004B3AFF">
      <w:pPr>
        <w:rPr>
          <w:b/>
          <w:u w:val="single"/>
        </w:rPr>
      </w:pPr>
      <w:r w:rsidRPr="000C28E9">
        <w:rPr>
          <w:b/>
          <w:u w:val="single"/>
        </w:rPr>
        <w:br w:type="page"/>
      </w:r>
    </w:p>
    <w:p w14:paraId="27A07AE8" w14:textId="77777777" w:rsidR="004B3AFF" w:rsidRPr="000C28E9" w:rsidRDefault="004B3AFF" w:rsidP="004B3AFF">
      <w:pPr>
        <w:rPr>
          <w:b/>
          <w:u w:val="single"/>
        </w:rPr>
      </w:pPr>
      <w:r w:rsidRPr="000C28E9">
        <w:rPr>
          <w:b/>
          <w:u w:val="single"/>
        </w:rPr>
        <w:t xml:space="preserve">REVIEW OF RECORDS </w:t>
      </w:r>
    </w:p>
    <w:p w14:paraId="5297E255" w14:textId="77777777" w:rsidR="004B3AFF" w:rsidRPr="000C28E9" w:rsidRDefault="004B3AFF" w:rsidP="004B3AFF">
      <w:pPr>
        <w:rPr>
          <w:b/>
          <w:u w:val="single"/>
        </w:rPr>
      </w:pPr>
    </w:p>
    <w:p w14:paraId="27D2BEBB" w14:textId="77777777" w:rsidR="004B3AFF" w:rsidRPr="000C28E9" w:rsidRDefault="004B3AFF" w:rsidP="004B3AFF">
      <w:r w:rsidRPr="000C28E9">
        <w:t>12. (text box)</w:t>
      </w:r>
    </w:p>
    <w:p w14:paraId="5AEBDC55" w14:textId="77777777" w:rsidR="004B3AFF" w:rsidRPr="000C28E9" w:rsidRDefault="004B3AFF" w:rsidP="004B3AFF">
      <w:pPr>
        <w:rPr>
          <w:b/>
          <w:u w:val="single"/>
        </w:rPr>
      </w:pPr>
      <w:r w:rsidRPr="000C28E9">
        <w:rPr>
          <w:b/>
          <w:u w:val="single"/>
        </w:rPr>
        <w:br w:type="page"/>
        <w:t>HISTORY OF PRESENT ILLNESS</w:t>
      </w:r>
    </w:p>
    <w:p w14:paraId="25707EE6" w14:textId="77777777" w:rsidR="004B3AFF" w:rsidRPr="000C28E9" w:rsidRDefault="004B3AFF" w:rsidP="004B3AFF">
      <w:pPr>
        <w:rPr>
          <w:b/>
          <w:u w:val="single"/>
        </w:rPr>
      </w:pPr>
    </w:p>
    <w:p w14:paraId="67C1051C" w14:textId="73CE1BF9" w:rsidR="004B3AFF" w:rsidRPr="000C28E9" w:rsidRDefault="004B3AFF" w:rsidP="004B3AFF">
      <w:r w:rsidRPr="000C28E9">
        <w:t xml:space="preserve">14. When was the claimant first diagnosed? </w:t>
      </w:r>
      <w:r w:rsidR="005F3601">
        <w:rPr>
          <w:color w:val="008000"/>
        </w:rPr>
        <w:t xml:space="preserve">Please enter in this format: Month Year. </w:t>
      </w:r>
      <w:r w:rsidRPr="000C28E9">
        <w:t>(text box)</w:t>
      </w:r>
    </w:p>
    <w:p w14:paraId="72EDEEEA" w14:textId="77777777" w:rsidR="004B3AFF" w:rsidRPr="000C28E9" w:rsidRDefault="004B3AFF" w:rsidP="004B3AFF"/>
    <w:p w14:paraId="2CF38EDB" w14:textId="77777777" w:rsidR="004B3AFF" w:rsidRPr="000C28E9" w:rsidRDefault="004B3AFF" w:rsidP="004B3AFF">
      <w:r w:rsidRPr="000C28E9">
        <w:t>14a. Who diagnosed the claimant? (text box)</w:t>
      </w:r>
    </w:p>
    <w:p w14:paraId="16BC272D" w14:textId="77777777" w:rsidR="004B3AFF" w:rsidRDefault="004B3AFF" w:rsidP="004B3AFF"/>
    <w:p w14:paraId="0407ACFF" w14:textId="44226697" w:rsidR="002D71C9" w:rsidRPr="00356DE1" w:rsidRDefault="00356DE1" w:rsidP="002D71C9">
      <w:pPr>
        <w:rPr>
          <w:color w:val="008000"/>
        </w:rPr>
      </w:pPr>
      <w:r w:rsidRPr="002D71C9">
        <w:rPr>
          <w:color w:val="008000"/>
          <w:highlight w:val="yellow"/>
        </w:rPr>
        <w:t xml:space="preserve">Repeat 14 and 14a for each </w:t>
      </w:r>
      <w:r w:rsidR="002D71C9" w:rsidRPr="002D71C9">
        <w:rPr>
          <w:color w:val="008000"/>
          <w:highlight w:val="yellow"/>
        </w:rPr>
        <w:t>diagnosis</w:t>
      </w:r>
      <w:r w:rsidRPr="002D71C9">
        <w:rPr>
          <w:color w:val="008000"/>
          <w:highlight w:val="yellow"/>
        </w:rPr>
        <w:t>.</w:t>
      </w:r>
      <w:r>
        <w:rPr>
          <w:color w:val="008000"/>
        </w:rPr>
        <w:t xml:space="preserve"> </w:t>
      </w:r>
      <w:r w:rsidR="002D71C9">
        <w:rPr>
          <w:color w:val="008000"/>
        </w:rPr>
        <w:t xml:space="preserve">If possible have the diagnoses from question 13 filter down to this section. It would allow the doctor to specify who diagnosed the claimant and when for each diagnosis. </w:t>
      </w:r>
    </w:p>
    <w:p w14:paraId="048F0234" w14:textId="77777777" w:rsidR="00356DE1" w:rsidRPr="000C28E9" w:rsidRDefault="00356DE1" w:rsidP="004B3AFF"/>
    <w:p w14:paraId="4B37A4FD" w14:textId="172F55D8" w:rsidR="004B3AFF" w:rsidRPr="000C28E9" w:rsidRDefault="004B3AFF" w:rsidP="004B3AFF">
      <w:r w:rsidRPr="00211E00">
        <w:rPr>
          <w:color w:val="008000"/>
          <w:highlight w:val="yellow"/>
        </w:rPr>
        <w:t>15.</w:t>
      </w:r>
      <w:r w:rsidRPr="000C28E9">
        <w:t xml:space="preserve"> </w:t>
      </w:r>
      <w:r w:rsidRPr="00211E00">
        <w:rPr>
          <w:color w:val="008000"/>
          <w:highlight w:val="yellow"/>
        </w:rPr>
        <w:t>W</w:t>
      </w:r>
      <w:r w:rsidR="00211E00" w:rsidRPr="00211E00">
        <w:rPr>
          <w:color w:val="008000"/>
          <w:highlight w:val="yellow"/>
        </w:rPr>
        <w:t xml:space="preserve">ere </w:t>
      </w:r>
      <w:r w:rsidRPr="00211E00">
        <w:rPr>
          <w:color w:val="008000"/>
          <w:highlight w:val="yellow"/>
        </w:rPr>
        <w:t>there any special circumstances surrounding the onset of this impairment or condition?</w:t>
      </w:r>
    </w:p>
    <w:p w14:paraId="30C16E3B" w14:textId="77777777" w:rsidR="004B3AFF" w:rsidRPr="000C28E9" w:rsidRDefault="004B3AFF" w:rsidP="004B3AFF">
      <w:r w:rsidRPr="000C28E9">
        <w:fldChar w:fldCharType="begin">
          <w:ffData>
            <w:name w:val="Check571"/>
            <w:enabled/>
            <w:calcOnExit w:val="0"/>
            <w:checkBox>
              <w:sizeAuto/>
              <w:default w:val="0"/>
            </w:checkBox>
          </w:ffData>
        </w:fldChar>
      </w:r>
      <w:bookmarkStart w:id="26" w:name="Check571"/>
      <w:r w:rsidRPr="000C28E9">
        <w:instrText xml:space="preserve"> FORMCHECKBOX </w:instrText>
      </w:r>
      <w:r w:rsidRPr="000C28E9">
        <w:fldChar w:fldCharType="end"/>
      </w:r>
      <w:bookmarkEnd w:id="26"/>
      <w:r w:rsidRPr="000C28E9">
        <w:t xml:space="preserve"> no</w:t>
      </w:r>
    </w:p>
    <w:p w14:paraId="07AE8BA1" w14:textId="77777777" w:rsidR="004B3AFF" w:rsidRPr="00B91D4C" w:rsidRDefault="004B3AFF" w:rsidP="004B3AFF">
      <w:pPr>
        <w:rPr>
          <w:color w:val="008000"/>
        </w:rPr>
      </w:pPr>
      <w:r w:rsidRPr="000C28E9">
        <w:fldChar w:fldCharType="begin">
          <w:ffData>
            <w:name w:val="Check572"/>
            <w:enabled/>
            <w:calcOnExit w:val="0"/>
            <w:checkBox>
              <w:sizeAuto/>
              <w:default w:val="0"/>
            </w:checkBox>
          </w:ffData>
        </w:fldChar>
      </w:r>
      <w:bookmarkStart w:id="27" w:name="Check572"/>
      <w:r w:rsidRPr="000C28E9">
        <w:instrText xml:space="preserve"> FORMCHECKBOX </w:instrText>
      </w:r>
      <w:r w:rsidRPr="000C28E9">
        <w:fldChar w:fldCharType="end"/>
      </w:r>
      <w:bookmarkEnd w:id="27"/>
      <w:r w:rsidRPr="000C28E9">
        <w:t xml:space="preserve"> yes</w:t>
      </w:r>
      <w:r>
        <w:t xml:space="preserve"> </w:t>
      </w:r>
      <w:r>
        <w:rPr>
          <w:color w:val="008000"/>
        </w:rPr>
        <w:t>(</w:t>
      </w:r>
      <w:r w:rsidR="00B76B60">
        <w:rPr>
          <w:color w:val="008000"/>
        </w:rPr>
        <w:t>enable</w:t>
      </w:r>
      <w:r>
        <w:rPr>
          <w:color w:val="008000"/>
        </w:rPr>
        <w:t xml:space="preserve"> 15a)</w:t>
      </w:r>
    </w:p>
    <w:p w14:paraId="4E2F49D2" w14:textId="77777777" w:rsidR="004B3AFF" w:rsidRPr="000C28E9" w:rsidRDefault="004B3AFF" w:rsidP="004B3AFF"/>
    <w:p w14:paraId="072FEF2F" w14:textId="77777777" w:rsidR="004B3AFF" w:rsidRPr="000C28E9" w:rsidRDefault="004B3AFF" w:rsidP="004B3AFF">
      <w:r w:rsidRPr="000C28E9">
        <w:rPr>
          <w:color w:val="FF0000"/>
        </w:rPr>
        <w:t xml:space="preserve">15a. If yes, please describe. </w:t>
      </w:r>
      <w:r w:rsidRPr="000C28E9">
        <w:t>(text box)</w:t>
      </w:r>
    </w:p>
    <w:p w14:paraId="54F79525" w14:textId="77777777" w:rsidR="004B3AFF" w:rsidRPr="000C28E9" w:rsidRDefault="004B3AFF" w:rsidP="004B3AFF"/>
    <w:p w14:paraId="392199B0" w14:textId="545245C7" w:rsidR="004B3AFF" w:rsidRPr="001F7E20" w:rsidRDefault="004B3AFF" w:rsidP="004B3AFF">
      <w:pPr>
        <w:rPr>
          <w:b/>
          <w:color w:val="008000"/>
        </w:rPr>
      </w:pPr>
      <w:r w:rsidRPr="000C28E9">
        <w:t xml:space="preserve">16. What are the claimant’s current symptoms? Select all that apply. </w:t>
      </w:r>
      <w:r>
        <w:rPr>
          <w:b/>
        </w:rPr>
        <w:t>ONLY SHOW OPTIONS THAT LINKS THE SELECTION FROM #13.</w:t>
      </w:r>
      <w:r w:rsidR="001F7E20">
        <w:rPr>
          <w:b/>
        </w:rPr>
        <w:t xml:space="preserve"> </w:t>
      </w:r>
      <w:r w:rsidR="001F7E20" w:rsidRPr="001F7E20">
        <w:rPr>
          <w:color w:val="008000"/>
        </w:rPr>
        <w:t>(programming note: each diagnosis and corresponding symptoms should be in its own sentence)</w:t>
      </w:r>
    </w:p>
    <w:p w14:paraId="5911C855" w14:textId="77777777" w:rsidR="00560059" w:rsidRDefault="00560059" w:rsidP="004B3AFF">
      <w:pPr>
        <w:rPr>
          <w:b/>
        </w:rPr>
      </w:pPr>
    </w:p>
    <w:tbl>
      <w:tblPr>
        <w:tblStyle w:val="TableGrid"/>
        <w:tblW w:w="0" w:type="auto"/>
        <w:tblLook w:val="04A0" w:firstRow="1" w:lastRow="0" w:firstColumn="1" w:lastColumn="0" w:noHBand="0" w:noVBand="1"/>
      </w:tblPr>
      <w:tblGrid>
        <w:gridCol w:w="8856"/>
      </w:tblGrid>
      <w:tr w:rsidR="00F528CB" w:rsidRPr="00F528CB" w14:paraId="7CDA0FDC" w14:textId="77777777" w:rsidTr="00F528CB">
        <w:trPr>
          <w:trHeight w:val="7937"/>
        </w:trPr>
        <w:tc>
          <w:tcPr>
            <w:tcW w:w="8856" w:type="dxa"/>
          </w:tcPr>
          <w:p w14:paraId="3A2BEA3E" w14:textId="77777777" w:rsidR="00F528CB" w:rsidRDefault="00F528CB" w:rsidP="00F528CB">
            <w:pPr>
              <w:rPr>
                <w:b/>
                <w:i/>
                <w:color w:val="008000"/>
                <w:u w:val="single"/>
              </w:rPr>
            </w:pPr>
            <w:r w:rsidRPr="00F528CB">
              <w:rPr>
                <w:b/>
                <w:i/>
                <w:color w:val="008000"/>
                <w:u w:val="single"/>
              </w:rPr>
              <w:t>Alzheimer’s Disease</w:t>
            </w:r>
          </w:p>
          <w:p w14:paraId="09F92CCA" w14:textId="77777777" w:rsidR="00F528CB" w:rsidRPr="00F528CB" w:rsidRDefault="00F528CB" w:rsidP="00F528CB">
            <w:pPr>
              <w:rPr>
                <w:b/>
                <w:i/>
                <w:color w:val="008000"/>
                <w:u w:val="single"/>
              </w:rPr>
            </w:pPr>
          </w:p>
          <w:p w14:paraId="41C6131B" w14:textId="77777777" w:rsidR="00F528CB" w:rsidRPr="00512745" w:rsidRDefault="00F528CB" w:rsidP="00F528CB">
            <w:pPr>
              <w:rPr>
                <w:b/>
                <w:color w:val="008000"/>
              </w:rPr>
            </w:pPr>
            <w:r w:rsidRPr="00512745">
              <w:rPr>
                <w:b/>
                <w:color w:val="008000"/>
              </w:rPr>
              <w:t>The development of multiple cognitive deficits manifested by both:</w:t>
            </w:r>
          </w:p>
          <w:p w14:paraId="66D7D0B1" w14:textId="77777777" w:rsid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Memory Impairment (impaired ability to learn new information of to recall previously learned information)</w:t>
            </w:r>
          </w:p>
          <w:p w14:paraId="67712A53" w14:textId="77777777" w:rsidR="00F528CB" w:rsidRPr="00F528CB" w:rsidRDefault="00F528CB" w:rsidP="00F528CB">
            <w:pPr>
              <w:rPr>
                <w:color w:val="008000"/>
              </w:rPr>
            </w:pPr>
          </w:p>
          <w:p w14:paraId="006E06FF" w14:textId="77777777" w:rsidR="00F528CB" w:rsidRPr="00512745" w:rsidRDefault="00F528CB" w:rsidP="00F528CB">
            <w:pPr>
              <w:rPr>
                <w:b/>
                <w:color w:val="008000"/>
              </w:rPr>
            </w:pPr>
            <w:r w:rsidRPr="00512745">
              <w:rPr>
                <w:b/>
                <w:color w:val="008000"/>
              </w:rPr>
              <w:t>One or more of the following cognitive disturbances:</w:t>
            </w:r>
          </w:p>
          <w:p w14:paraId="180F1F4F" w14:textId="77777777" w:rsidR="00F528CB" w:rsidRP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aphasia (language disturbance)</w:t>
            </w:r>
          </w:p>
          <w:p w14:paraId="1730D5CC" w14:textId="77777777" w:rsidR="00F528CB" w:rsidRP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apraxia (impaired ability to carry our motor activities despite intact motor function)</w:t>
            </w:r>
          </w:p>
          <w:p w14:paraId="4786A5A6" w14:textId="77777777" w:rsidR="00F528CB" w:rsidRP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agnosia (failure to recognize or identify objects despite intact sensory function)</w:t>
            </w:r>
          </w:p>
          <w:p w14:paraId="138DABC9" w14:textId="77777777" w:rsid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disturbance in executive functioning</w:t>
            </w:r>
          </w:p>
          <w:p w14:paraId="7B71A564" w14:textId="77777777" w:rsidR="00F528CB" w:rsidRPr="00F528CB" w:rsidRDefault="00F528CB" w:rsidP="00F528CB">
            <w:pPr>
              <w:rPr>
                <w:color w:val="008000"/>
              </w:rPr>
            </w:pPr>
          </w:p>
          <w:p w14:paraId="3D03EAFA" w14:textId="1B5E670C" w:rsidR="00F528CB" w:rsidRDefault="00F528CB" w:rsidP="00F528CB">
            <w:pPr>
              <w:rPr>
                <w:color w:val="008000"/>
              </w:rPr>
            </w:pPr>
            <w:r w:rsidRPr="00F528CB">
              <w:rPr>
                <w:color w:val="008000"/>
              </w:rPr>
              <w:t xml:space="preserve">The cognitive deficits in Criteria A1 and A2 each cause significant impairment in social or occupational functioning and represent a significant decline from a previous level of functioning. </w:t>
            </w:r>
          </w:p>
          <w:p w14:paraId="0FA400A4" w14:textId="77777777" w:rsidR="00F528CB" w:rsidRPr="00F528CB" w:rsidRDefault="00F528CB" w:rsidP="00F528CB">
            <w:pPr>
              <w:rPr>
                <w:color w:val="008000"/>
              </w:rPr>
            </w:pPr>
          </w:p>
          <w:p w14:paraId="5A5A520F" w14:textId="77777777" w:rsidR="00F528CB" w:rsidRP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The course is characterized by gradual onset of continuing cognitive decline. </w:t>
            </w:r>
          </w:p>
          <w:p w14:paraId="560AF01A" w14:textId="77777777" w:rsidR="00F528CB" w:rsidRPr="00F528CB" w:rsidRDefault="00F528CB" w:rsidP="00F528CB">
            <w:pPr>
              <w:rPr>
                <w:color w:val="008000"/>
              </w:rPr>
            </w:pPr>
            <w:r w:rsidRPr="00F528CB">
              <w:rPr>
                <w:color w:val="008000"/>
              </w:rPr>
              <w:t>The cognitive deficits in Criteria A1 and A2 are not due to any of the following:</w:t>
            </w:r>
          </w:p>
          <w:p w14:paraId="7CA9E970" w14:textId="77777777" w:rsidR="00F528CB" w:rsidRPr="00F528CB" w:rsidRDefault="00F528CB" w:rsidP="00F528CB">
            <w:pPr>
              <w:rPr>
                <w:color w:val="008000"/>
              </w:rPr>
            </w:pPr>
            <w:r w:rsidRPr="00F528CB">
              <w:rPr>
                <w:color w:val="008000"/>
              </w:rPr>
              <w:t>(1) Other central nervous systems, conditions that cause progressive deficits in memory and cognition (e.g., cerebrovascular disease, Parkinson’s disease, Huntington’s disease, subdural hematoma, normal-pressure hydrocephalus, brain tumor).</w:t>
            </w:r>
          </w:p>
          <w:p w14:paraId="1D6D5F48" w14:textId="77777777" w:rsidR="00F528CB" w:rsidRPr="00F528CB" w:rsidRDefault="00F528CB" w:rsidP="00F528CB">
            <w:pPr>
              <w:rPr>
                <w:color w:val="008000"/>
              </w:rPr>
            </w:pPr>
            <w:r w:rsidRPr="00F528CB">
              <w:rPr>
                <w:color w:val="008000"/>
              </w:rPr>
              <w:t>(2) Systemic conditions that are known to cause dementia (e.g., hypothyroidism, vitamin B12 or folic acid deficiency, neurosyphilis, HIV infection).</w:t>
            </w:r>
          </w:p>
          <w:p w14:paraId="07ED0EB9" w14:textId="77777777" w:rsidR="00F528CB" w:rsidRDefault="00F528CB" w:rsidP="00F528CB">
            <w:pPr>
              <w:rPr>
                <w:color w:val="008000"/>
              </w:rPr>
            </w:pPr>
            <w:r w:rsidRPr="00F528CB">
              <w:rPr>
                <w:color w:val="008000"/>
              </w:rPr>
              <w:t>(3)  Substance-induced conditions.</w:t>
            </w:r>
          </w:p>
          <w:p w14:paraId="21B95FC8" w14:textId="77777777" w:rsidR="00F528CB" w:rsidRPr="00F528CB" w:rsidRDefault="00F528CB" w:rsidP="00F528CB">
            <w:pPr>
              <w:rPr>
                <w:color w:val="008000"/>
              </w:rPr>
            </w:pPr>
          </w:p>
          <w:p w14:paraId="2C5A8036" w14:textId="77777777" w:rsidR="00F528CB" w:rsidRP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The deficits do not occur exclusively during the course of a delirium. </w:t>
            </w:r>
          </w:p>
          <w:p w14:paraId="5F9C4B14" w14:textId="77777777" w:rsidR="00F528CB" w:rsidRDefault="00F528CB" w:rsidP="00F528CB">
            <w:pPr>
              <w:rPr>
                <w:color w:val="008000"/>
              </w:rPr>
            </w:pPr>
          </w:p>
          <w:p w14:paraId="32763B9F" w14:textId="26F56984" w:rsidR="00F528CB" w:rsidRPr="00F528CB" w:rsidRDefault="00F528CB" w:rsidP="00F528CB">
            <w:pPr>
              <w:rPr>
                <w:b/>
                <w:i/>
                <w:color w:val="008000"/>
                <w:u w:val="single"/>
              </w:rPr>
            </w:pPr>
            <w:r w:rsidRPr="00F528CB">
              <w:rPr>
                <w:color w:val="008000"/>
              </w:rPr>
              <w:t xml:space="preserve">The disturbance is not better accounted for by another disorder.  </w:t>
            </w:r>
          </w:p>
        </w:tc>
      </w:tr>
    </w:tbl>
    <w:p w14:paraId="226C07A5" w14:textId="77777777" w:rsidR="00CE16A3" w:rsidRDefault="00CE16A3" w:rsidP="004B3AFF">
      <w:pPr>
        <w:rPr>
          <w:i/>
        </w:rPr>
      </w:pPr>
    </w:p>
    <w:tbl>
      <w:tblPr>
        <w:tblStyle w:val="TableGrid"/>
        <w:tblW w:w="0" w:type="auto"/>
        <w:tblLook w:val="04A0" w:firstRow="1" w:lastRow="0" w:firstColumn="1" w:lastColumn="0" w:noHBand="0" w:noVBand="1"/>
      </w:tblPr>
      <w:tblGrid>
        <w:gridCol w:w="8856"/>
      </w:tblGrid>
      <w:tr w:rsidR="00F528CB" w:rsidRPr="00F528CB" w14:paraId="45227D83" w14:textId="77777777" w:rsidTr="00F528CB">
        <w:trPr>
          <w:trHeight w:val="1962"/>
        </w:trPr>
        <w:tc>
          <w:tcPr>
            <w:tcW w:w="8856" w:type="dxa"/>
          </w:tcPr>
          <w:p w14:paraId="6257504F" w14:textId="77777777" w:rsidR="00F528CB" w:rsidRDefault="00F528CB" w:rsidP="00F528CB">
            <w:pPr>
              <w:rPr>
                <w:b/>
                <w:i/>
                <w:color w:val="008000"/>
                <w:u w:val="single"/>
              </w:rPr>
            </w:pPr>
            <w:r w:rsidRPr="00F528CB">
              <w:rPr>
                <w:b/>
                <w:i/>
                <w:color w:val="008000"/>
                <w:u w:val="single"/>
              </w:rPr>
              <w:t>Anorexia</w:t>
            </w:r>
          </w:p>
          <w:p w14:paraId="2200E978" w14:textId="77777777" w:rsidR="00F528CB" w:rsidRPr="00F528CB" w:rsidRDefault="00F528CB" w:rsidP="00F528CB">
            <w:pPr>
              <w:rPr>
                <w:color w:val="008000"/>
              </w:rPr>
            </w:pPr>
          </w:p>
          <w:p w14:paraId="4AB0C3D6" w14:textId="77777777" w:rsidR="00F528CB" w:rsidRP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A refusal to maintain body weight at or above a minimally normal weight for age and height.</w:t>
            </w:r>
          </w:p>
          <w:p w14:paraId="7A55BA1C" w14:textId="77777777" w:rsidR="00F528CB" w:rsidRP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Intense fear of gaining weight or becoming fat, even though underweight.</w:t>
            </w:r>
          </w:p>
          <w:p w14:paraId="1809768A" w14:textId="77777777" w:rsidR="00F528CB" w:rsidRDefault="00F528CB" w:rsidP="00F528CB">
            <w:pPr>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Disturbance in the way in which one’s body or shape is experienced, undue influence of body weight or shape on self-evaluation, or denial of the seriousness of the current low body weight. </w:t>
            </w:r>
          </w:p>
          <w:p w14:paraId="52453C2D" w14:textId="45D1CE6A" w:rsidR="00F528CB" w:rsidRPr="00F528CB" w:rsidRDefault="00F528CB" w:rsidP="00F528CB">
            <w:pPr>
              <w:rPr>
                <w:color w:val="008000"/>
              </w:rPr>
            </w:pPr>
          </w:p>
        </w:tc>
      </w:tr>
    </w:tbl>
    <w:p w14:paraId="1E1EF733" w14:textId="77777777" w:rsidR="00CE16A3" w:rsidRPr="000C28E9" w:rsidRDefault="00CE16A3" w:rsidP="004B3AFF">
      <w:pPr>
        <w:rPr>
          <w:i/>
        </w:rPr>
      </w:pPr>
    </w:p>
    <w:tbl>
      <w:tblPr>
        <w:tblStyle w:val="TableGrid"/>
        <w:tblW w:w="0" w:type="auto"/>
        <w:tblLook w:val="04A0" w:firstRow="1" w:lastRow="0" w:firstColumn="1" w:lastColumn="0" w:noHBand="0" w:noVBand="1"/>
      </w:tblPr>
      <w:tblGrid>
        <w:gridCol w:w="8856"/>
      </w:tblGrid>
      <w:tr w:rsidR="00F528CB" w:rsidRPr="00F528CB" w14:paraId="47AE250E" w14:textId="77777777" w:rsidTr="00F528CB">
        <w:trPr>
          <w:trHeight w:val="3984"/>
        </w:trPr>
        <w:tc>
          <w:tcPr>
            <w:tcW w:w="8856" w:type="dxa"/>
          </w:tcPr>
          <w:p w14:paraId="7B4E2CBF" w14:textId="77777777" w:rsidR="00F528CB" w:rsidRDefault="00F528CB" w:rsidP="00F528CB">
            <w:pPr>
              <w:rPr>
                <w:b/>
                <w:i/>
                <w:u w:val="single"/>
              </w:rPr>
            </w:pPr>
            <w:r w:rsidRPr="00F528CB">
              <w:rPr>
                <w:b/>
                <w:i/>
                <w:u w:val="single"/>
              </w:rPr>
              <w:t>Anxiety Disorder</w:t>
            </w:r>
          </w:p>
          <w:p w14:paraId="11017F12" w14:textId="77777777" w:rsidR="00F528CB" w:rsidRPr="00F528CB" w:rsidRDefault="00F528CB" w:rsidP="00F528CB"/>
          <w:p w14:paraId="01179958"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528CB">
              <w:rPr>
                <w:color w:val="141413"/>
                <w:szCs w:val="19"/>
                <w:lang w:bidi="en-US"/>
              </w:rPr>
              <w:fldChar w:fldCharType="begin">
                <w:ffData>
                  <w:name w:val="Check401"/>
                  <w:enabled/>
                  <w:calcOnExit w:val="0"/>
                  <w:checkBox>
                    <w:sizeAuto/>
                    <w:default w:val="0"/>
                  </w:checkBox>
                </w:ffData>
              </w:fldChar>
            </w:r>
            <w:bookmarkStart w:id="28" w:name="Check401"/>
            <w:r w:rsidRPr="00F528CB">
              <w:rPr>
                <w:color w:val="141413"/>
                <w:szCs w:val="19"/>
                <w:lang w:bidi="en-US"/>
              </w:rPr>
              <w:instrText xml:space="preserve"> FORMCHECKBOX </w:instrText>
            </w:r>
            <w:r w:rsidRPr="00F528CB">
              <w:rPr>
                <w:color w:val="141413"/>
                <w:szCs w:val="19"/>
                <w:lang w:bidi="en-US"/>
              </w:rPr>
            </w:r>
            <w:r w:rsidRPr="00F528CB">
              <w:rPr>
                <w:color w:val="141413"/>
                <w:szCs w:val="19"/>
                <w:lang w:bidi="en-US"/>
              </w:rPr>
              <w:fldChar w:fldCharType="end"/>
            </w:r>
            <w:bookmarkEnd w:id="28"/>
            <w:r w:rsidRPr="00F528CB">
              <w:rPr>
                <w:color w:val="141413"/>
                <w:szCs w:val="19"/>
                <w:lang w:bidi="en-US"/>
              </w:rPr>
              <w:t xml:space="preserve"> </w:t>
            </w:r>
            <w:r w:rsidRPr="00F528CB">
              <w:rPr>
                <w:color w:val="141413"/>
                <w:szCs w:val="16"/>
                <w:lang w:bidi="en-US"/>
              </w:rPr>
              <w:t>Excessive anxiety lasting at least 6 months</w:t>
            </w:r>
          </w:p>
          <w:p w14:paraId="0162857C" w14:textId="30CEEA8A" w:rsid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528CB">
              <w:rPr>
                <w:color w:val="141413"/>
                <w:szCs w:val="19"/>
                <w:lang w:bidi="en-US"/>
              </w:rPr>
              <w:fldChar w:fldCharType="begin">
                <w:ffData>
                  <w:name w:val="Check402"/>
                  <w:enabled/>
                  <w:calcOnExit w:val="0"/>
                  <w:checkBox>
                    <w:sizeAuto/>
                    <w:default w:val="0"/>
                  </w:checkBox>
                </w:ffData>
              </w:fldChar>
            </w:r>
            <w:bookmarkStart w:id="29" w:name="Check402"/>
            <w:r w:rsidRPr="00F528CB">
              <w:rPr>
                <w:color w:val="141413"/>
                <w:szCs w:val="19"/>
                <w:lang w:bidi="en-US"/>
              </w:rPr>
              <w:instrText xml:space="preserve"> FORMCHECKBOX </w:instrText>
            </w:r>
            <w:r w:rsidRPr="00F528CB">
              <w:rPr>
                <w:color w:val="141413"/>
                <w:szCs w:val="19"/>
                <w:lang w:bidi="en-US"/>
              </w:rPr>
            </w:r>
            <w:r w:rsidRPr="00F528CB">
              <w:rPr>
                <w:color w:val="141413"/>
                <w:szCs w:val="19"/>
                <w:lang w:bidi="en-US"/>
              </w:rPr>
              <w:fldChar w:fldCharType="end"/>
            </w:r>
            <w:bookmarkEnd w:id="29"/>
            <w:r w:rsidRPr="00F528CB">
              <w:rPr>
                <w:color w:val="141413"/>
                <w:szCs w:val="19"/>
                <w:lang w:bidi="en-US"/>
              </w:rPr>
              <w:t xml:space="preserve"> </w:t>
            </w:r>
            <w:r w:rsidR="006928EE" w:rsidRPr="006928EE">
              <w:rPr>
                <w:color w:val="141413"/>
                <w:szCs w:val="16"/>
                <w:highlight w:val="yellow"/>
                <w:lang w:bidi="en-US"/>
              </w:rPr>
              <w:t>Difficult</w:t>
            </w:r>
            <w:r w:rsidRPr="006928EE">
              <w:rPr>
                <w:color w:val="141413"/>
                <w:szCs w:val="16"/>
                <w:highlight w:val="yellow"/>
                <w:lang w:bidi="en-US"/>
              </w:rPr>
              <w:t>y</w:t>
            </w:r>
            <w:r w:rsidRPr="00F528CB">
              <w:rPr>
                <w:color w:val="141413"/>
                <w:szCs w:val="16"/>
                <w:lang w:bidi="en-US"/>
              </w:rPr>
              <w:t xml:space="preserve"> controlling the anxiety</w:t>
            </w:r>
          </w:p>
          <w:p w14:paraId="017493F5"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3BA7A896" w14:textId="77777777" w:rsidR="00F528CB" w:rsidRPr="00512745"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141413"/>
                <w:szCs w:val="19"/>
                <w:lang w:bidi="en-US"/>
              </w:rPr>
            </w:pPr>
            <w:r w:rsidRPr="00512745">
              <w:rPr>
                <w:b/>
                <w:color w:val="141413"/>
                <w:szCs w:val="19"/>
                <w:lang w:bidi="en-US"/>
              </w:rPr>
              <w:t>Select 3 or more of the following 6 items that have been present the majority of the last 6 month:</w:t>
            </w:r>
          </w:p>
          <w:p w14:paraId="29FB4CDC"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528CB">
              <w:rPr>
                <w:color w:val="141413"/>
                <w:szCs w:val="19"/>
                <w:lang w:bidi="en-US"/>
              </w:rPr>
              <w:fldChar w:fldCharType="begin">
                <w:ffData>
                  <w:name w:val="Check403"/>
                  <w:enabled/>
                  <w:calcOnExit w:val="0"/>
                  <w:checkBox>
                    <w:sizeAuto/>
                    <w:default w:val="0"/>
                  </w:checkBox>
                </w:ffData>
              </w:fldChar>
            </w:r>
            <w:bookmarkStart w:id="30" w:name="Check403"/>
            <w:r w:rsidRPr="00F528CB">
              <w:rPr>
                <w:color w:val="141413"/>
                <w:szCs w:val="19"/>
                <w:lang w:bidi="en-US"/>
              </w:rPr>
              <w:instrText xml:space="preserve"> FORMCHECKBOX </w:instrText>
            </w:r>
            <w:r w:rsidRPr="00F528CB">
              <w:rPr>
                <w:color w:val="141413"/>
                <w:szCs w:val="19"/>
                <w:lang w:bidi="en-US"/>
              </w:rPr>
            </w:r>
            <w:r w:rsidRPr="00F528CB">
              <w:rPr>
                <w:color w:val="141413"/>
                <w:szCs w:val="19"/>
                <w:lang w:bidi="en-US"/>
              </w:rPr>
              <w:fldChar w:fldCharType="end"/>
            </w:r>
            <w:bookmarkEnd w:id="30"/>
            <w:r w:rsidRPr="00F528CB">
              <w:rPr>
                <w:color w:val="141413"/>
                <w:szCs w:val="19"/>
                <w:lang w:bidi="en-US"/>
              </w:rPr>
              <w:t xml:space="preserve"> </w:t>
            </w:r>
            <w:r w:rsidRPr="00F528CB">
              <w:rPr>
                <w:color w:val="141413"/>
                <w:szCs w:val="16"/>
                <w:lang w:bidi="en-US"/>
              </w:rPr>
              <w:t xml:space="preserve">Restlessness </w:t>
            </w:r>
          </w:p>
          <w:p w14:paraId="28C04E4B"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528CB">
              <w:rPr>
                <w:color w:val="141413"/>
                <w:szCs w:val="19"/>
                <w:lang w:bidi="en-US"/>
              </w:rPr>
              <w:fldChar w:fldCharType="begin">
                <w:ffData>
                  <w:name w:val="Check404"/>
                  <w:enabled/>
                  <w:calcOnExit w:val="0"/>
                  <w:checkBox>
                    <w:sizeAuto/>
                    <w:default w:val="0"/>
                  </w:checkBox>
                </w:ffData>
              </w:fldChar>
            </w:r>
            <w:bookmarkStart w:id="31" w:name="Check404"/>
            <w:r w:rsidRPr="00F528CB">
              <w:rPr>
                <w:color w:val="141413"/>
                <w:szCs w:val="19"/>
                <w:lang w:bidi="en-US"/>
              </w:rPr>
              <w:instrText xml:space="preserve"> FORMCHECKBOX </w:instrText>
            </w:r>
            <w:r w:rsidRPr="00F528CB">
              <w:rPr>
                <w:color w:val="141413"/>
                <w:szCs w:val="19"/>
                <w:lang w:bidi="en-US"/>
              </w:rPr>
            </w:r>
            <w:r w:rsidRPr="00F528CB">
              <w:rPr>
                <w:color w:val="141413"/>
                <w:szCs w:val="19"/>
                <w:lang w:bidi="en-US"/>
              </w:rPr>
              <w:fldChar w:fldCharType="end"/>
            </w:r>
            <w:bookmarkEnd w:id="31"/>
            <w:r w:rsidRPr="00F528CB">
              <w:rPr>
                <w:color w:val="141413"/>
                <w:szCs w:val="19"/>
                <w:lang w:bidi="en-US"/>
              </w:rPr>
              <w:t xml:space="preserve"> </w:t>
            </w:r>
            <w:r w:rsidRPr="00F528CB">
              <w:rPr>
                <w:color w:val="141413"/>
                <w:szCs w:val="16"/>
                <w:lang w:bidi="en-US"/>
              </w:rPr>
              <w:t xml:space="preserve">Being easily fatigued </w:t>
            </w:r>
          </w:p>
          <w:p w14:paraId="748859D3"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528CB">
              <w:rPr>
                <w:color w:val="141413"/>
                <w:szCs w:val="19"/>
                <w:lang w:bidi="en-US"/>
              </w:rPr>
              <w:fldChar w:fldCharType="begin">
                <w:ffData>
                  <w:name w:val="Check405"/>
                  <w:enabled/>
                  <w:calcOnExit w:val="0"/>
                  <w:checkBox>
                    <w:sizeAuto/>
                    <w:default w:val="0"/>
                  </w:checkBox>
                </w:ffData>
              </w:fldChar>
            </w:r>
            <w:bookmarkStart w:id="32" w:name="Check405"/>
            <w:r w:rsidRPr="00F528CB">
              <w:rPr>
                <w:color w:val="141413"/>
                <w:szCs w:val="19"/>
                <w:lang w:bidi="en-US"/>
              </w:rPr>
              <w:instrText xml:space="preserve"> FORMCHECKBOX </w:instrText>
            </w:r>
            <w:r w:rsidRPr="00F528CB">
              <w:rPr>
                <w:color w:val="141413"/>
                <w:szCs w:val="19"/>
                <w:lang w:bidi="en-US"/>
              </w:rPr>
            </w:r>
            <w:r w:rsidRPr="00F528CB">
              <w:rPr>
                <w:color w:val="141413"/>
                <w:szCs w:val="19"/>
                <w:lang w:bidi="en-US"/>
              </w:rPr>
              <w:fldChar w:fldCharType="end"/>
            </w:r>
            <w:bookmarkEnd w:id="32"/>
            <w:r w:rsidRPr="00F528CB">
              <w:rPr>
                <w:color w:val="141413"/>
                <w:szCs w:val="19"/>
                <w:lang w:bidi="en-US"/>
              </w:rPr>
              <w:t xml:space="preserve"> </w:t>
            </w:r>
            <w:r w:rsidRPr="00F528CB">
              <w:rPr>
                <w:color w:val="141413"/>
                <w:szCs w:val="16"/>
                <w:lang w:bidi="en-US"/>
              </w:rPr>
              <w:t xml:space="preserve">Difficulty concentrating </w:t>
            </w:r>
          </w:p>
          <w:p w14:paraId="2DEAF7E7"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528CB">
              <w:rPr>
                <w:color w:val="141413"/>
                <w:szCs w:val="19"/>
                <w:lang w:bidi="en-US"/>
              </w:rPr>
              <w:fldChar w:fldCharType="begin">
                <w:ffData>
                  <w:name w:val="Check406"/>
                  <w:enabled/>
                  <w:calcOnExit w:val="0"/>
                  <w:checkBox>
                    <w:sizeAuto/>
                    <w:default w:val="0"/>
                  </w:checkBox>
                </w:ffData>
              </w:fldChar>
            </w:r>
            <w:bookmarkStart w:id="33" w:name="Check406"/>
            <w:r w:rsidRPr="00F528CB">
              <w:rPr>
                <w:color w:val="141413"/>
                <w:szCs w:val="19"/>
                <w:lang w:bidi="en-US"/>
              </w:rPr>
              <w:instrText xml:space="preserve"> FORMCHECKBOX </w:instrText>
            </w:r>
            <w:r w:rsidRPr="00F528CB">
              <w:rPr>
                <w:color w:val="141413"/>
                <w:szCs w:val="19"/>
                <w:lang w:bidi="en-US"/>
              </w:rPr>
            </w:r>
            <w:r w:rsidRPr="00F528CB">
              <w:rPr>
                <w:color w:val="141413"/>
                <w:szCs w:val="19"/>
                <w:lang w:bidi="en-US"/>
              </w:rPr>
              <w:fldChar w:fldCharType="end"/>
            </w:r>
            <w:bookmarkEnd w:id="33"/>
            <w:r w:rsidRPr="00F528CB">
              <w:rPr>
                <w:color w:val="141413"/>
                <w:szCs w:val="19"/>
                <w:lang w:bidi="en-US"/>
              </w:rPr>
              <w:t xml:space="preserve"> </w:t>
            </w:r>
            <w:r w:rsidRPr="00F528CB">
              <w:rPr>
                <w:color w:val="141413"/>
                <w:szCs w:val="16"/>
                <w:lang w:bidi="en-US"/>
              </w:rPr>
              <w:t xml:space="preserve">Irritability </w:t>
            </w:r>
          </w:p>
          <w:p w14:paraId="2A352353"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528CB">
              <w:rPr>
                <w:color w:val="141413"/>
                <w:szCs w:val="19"/>
                <w:lang w:bidi="en-US"/>
              </w:rPr>
              <w:fldChar w:fldCharType="begin">
                <w:ffData>
                  <w:name w:val="Check407"/>
                  <w:enabled/>
                  <w:calcOnExit w:val="0"/>
                  <w:checkBox>
                    <w:sizeAuto/>
                    <w:default w:val="0"/>
                  </w:checkBox>
                </w:ffData>
              </w:fldChar>
            </w:r>
            <w:bookmarkStart w:id="34" w:name="Check407"/>
            <w:r w:rsidRPr="00F528CB">
              <w:rPr>
                <w:color w:val="141413"/>
                <w:szCs w:val="19"/>
                <w:lang w:bidi="en-US"/>
              </w:rPr>
              <w:instrText xml:space="preserve"> FORMCHECKBOX </w:instrText>
            </w:r>
            <w:r w:rsidRPr="00F528CB">
              <w:rPr>
                <w:color w:val="141413"/>
                <w:szCs w:val="19"/>
                <w:lang w:bidi="en-US"/>
              </w:rPr>
            </w:r>
            <w:r w:rsidRPr="00F528CB">
              <w:rPr>
                <w:color w:val="141413"/>
                <w:szCs w:val="19"/>
                <w:lang w:bidi="en-US"/>
              </w:rPr>
              <w:fldChar w:fldCharType="end"/>
            </w:r>
            <w:bookmarkEnd w:id="34"/>
            <w:r w:rsidRPr="00F528CB">
              <w:rPr>
                <w:color w:val="141413"/>
                <w:szCs w:val="19"/>
                <w:lang w:bidi="en-US"/>
              </w:rPr>
              <w:t xml:space="preserve"> </w:t>
            </w:r>
            <w:r w:rsidRPr="00F528CB">
              <w:rPr>
                <w:color w:val="141413"/>
                <w:szCs w:val="16"/>
                <w:lang w:bidi="en-US"/>
              </w:rPr>
              <w:t xml:space="preserve">Muscle tension </w:t>
            </w:r>
          </w:p>
          <w:p w14:paraId="5398E8CA"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528CB">
              <w:rPr>
                <w:color w:val="141413"/>
                <w:szCs w:val="19"/>
                <w:lang w:bidi="en-US"/>
              </w:rPr>
              <w:fldChar w:fldCharType="begin">
                <w:ffData>
                  <w:name w:val="Check408"/>
                  <w:enabled/>
                  <w:calcOnExit w:val="0"/>
                  <w:checkBox>
                    <w:sizeAuto/>
                    <w:default w:val="0"/>
                  </w:checkBox>
                </w:ffData>
              </w:fldChar>
            </w:r>
            <w:bookmarkStart w:id="35" w:name="Check408"/>
            <w:r w:rsidRPr="00F528CB">
              <w:rPr>
                <w:color w:val="141413"/>
                <w:szCs w:val="19"/>
                <w:lang w:bidi="en-US"/>
              </w:rPr>
              <w:instrText xml:space="preserve"> FORMCHECKBOX </w:instrText>
            </w:r>
            <w:r w:rsidRPr="00F528CB">
              <w:rPr>
                <w:color w:val="141413"/>
                <w:szCs w:val="19"/>
                <w:lang w:bidi="en-US"/>
              </w:rPr>
            </w:r>
            <w:r w:rsidRPr="00F528CB">
              <w:rPr>
                <w:color w:val="141413"/>
                <w:szCs w:val="19"/>
                <w:lang w:bidi="en-US"/>
              </w:rPr>
              <w:fldChar w:fldCharType="end"/>
            </w:r>
            <w:bookmarkEnd w:id="35"/>
            <w:r w:rsidRPr="00F528CB">
              <w:rPr>
                <w:color w:val="141413"/>
                <w:szCs w:val="19"/>
                <w:lang w:bidi="en-US"/>
              </w:rPr>
              <w:t xml:space="preserve"> </w:t>
            </w:r>
            <w:r w:rsidRPr="00F528CB">
              <w:rPr>
                <w:color w:val="141413"/>
                <w:szCs w:val="16"/>
                <w:lang w:bidi="en-US"/>
              </w:rPr>
              <w:t xml:space="preserve">Sleep disturbance </w:t>
            </w:r>
          </w:p>
          <w:p w14:paraId="45B83AA2" w14:textId="2C276BB8"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528CB">
              <w:rPr>
                <w:color w:val="141413"/>
                <w:szCs w:val="16"/>
                <w:lang w:bidi="en-US"/>
              </w:rPr>
              <w:fldChar w:fldCharType="begin">
                <w:ffData>
                  <w:name w:val="Check590"/>
                  <w:enabled/>
                  <w:calcOnExit w:val="0"/>
                  <w:checkBox>
                    <w:sizeAuto/>
                    <w:default w:val="0"/>
                  </w:checkBox>
                </w:ffData>
              </w:fldChar>
            </w:r>
            <w:bookmarkStart w:id="36" w:name="Check590"/>
            <w:r w:rsidRPr="00F528CB">
              <w:rPr>
                <w:color w:val="141413"/>
                <w:szCs w:val="16"/>
                <w:lang w:bidi="en-US"/>
              </w:rPr>
              <w:instrText xml:space="preserve"> FORMCHECKBOX </w:instrText>
            </w:r>
            <w:r w:rsidRPr="00F528CB">
              <w:rPr>
                <w:color w:val="141413"/>
                <w:szCs w:val="16"/>
                <w:lang w:bidi="en-US"/>
              </w:rPr>
            </w:r>
            <w:r w:rsidRPr="00F528CB">
              <w:rPr>
                <w:color w:val="141413"/>
                <w:szCs w:val="16"/>
                <w:lang w:bidi="en-US"/>
              </w:rPr>
              <w:fldChar w:fldCharType="end"/>
            </w:r>
            <w:bookmarkEnd w:id="36"/>
            <w:r w:rsidRPr="00F528CB">
              <w:rPr>
                <w:color w:val="141413"/>
                <w:szCs w:val="16"/>
                <w:lang w:bidi="en-US"/>
              </w:rPr>
              <w:t xml:space="preserve"> The anxiety is causing significant impairment to person’s functioning</w:t>
            </w:r>
          </w:p>
        </w:tc>
      </w:tr>
    </w:tbl>
    <w:p w14:paraId="298BBDD8" w14:textId="77777777" w:rsidR="004B3AFF" w:rsidRDefault="004B3AFF"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70FED40B" w14:textId="77777777" w:rsidR="004B3AFF" w:rsidRDefault="00B649A7"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Pr>
          <w:noProof/>
          <w:color w:val="141413"/>
          <w:szCs w:val="16"/>
        </w:rPr>
        <mc:AlternateContent>
          <mc:Choice Requires="wps">
            <w:drawing>
              <wp:anchor distT="0" distB="0" distL="114300" distR="114300" simplePos="0" relativeHeight="251661824" behindDoc="0" locked="0" layoutInCell="1" allowOverlap="1" wp14:anchorId="18B47B2F" wp14:editId="5EE67F3B">
                <wp:simplePos x="0" y="0"/>
                <wp:positionH relativeFrom="column">
                  <wp:posOffset>-62865</wp:posOffset>
                </wp:positionH>
                <wp:positionV relativeFrom="paragraph">
                  <wp:posOffset>170815</wp:posOffset>
                </wp:positionV>
                <wp:extent cx="5600700" cy="0"/>
                <wp:effectExtent l="13335" t="18415" r="24765" b="19685"/>
                <wp:wrapThrough wrapText="bothSides">
                  <wp:wrapPolygon edited="0">
                    <wp:start x="-37" y="-2147483648"/>
                    <wp:lineTo x="0" y="-2147483648"/>
                    <wp:lineTo x="10837" y="-2147483648"/>
                    <wp:lineTo x="10837" y="-2147483648"/>
                    <wp:lineTo x="21563" y="-2147483648"/>
                    <wp:lineTo x="21673" y="-2147483648"/>
                    <wp:lineTo x="-37" y="-2147483648"/>
                  </wp:wrapPolygon>
                </wp:wrapThrough>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3.45pt" to="436.1pt,1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MbRI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">
                <w10:wrap type="through"/>
              </v:line>
            </w:pict>
          </mc:Fallback>
        </mc:AlternateContent>
      </w:r>
    </w:p>
    <w:tbl>
      <w:tblPr>
        <w:tblStyle w:val="TableGrid"/>
        <w:tblW w:w="0" w:type="auto"/>
        <w:tblLook w:val="04A0" w:firstRow="1" w:lastRow="0" w:firstColumn="1" w:lastColumn="0" w:noHBand="0" w:noVBand="1"/>
      </w:tblPr>
      <w:tblGrid>
        <w:gridCol w:w="8856"/>
      </w:tblGrid>
      <w:tr w:rsidR="00F528CB" w:rsidRPr="00F528CB" w14:paraId="0FA5CFB2" w14:textId="77777777" w:rsidTr="00F528CB">
        <w:trPr>
          <w:trHeight w:val="10777"/>
        </w:trPr>
        <w:tc>
          <w:tcPr>
            <w:tcW w:w="8856" w:type="dxa"/>
          </w:tcPr>
          <w:p w14:paraId="3A460934" w14:textId="77777777" w:rsid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sidRPr="00F528CB">
              <w:rPr>
                <w:b/>
                <w:i/>
                <w:color w:val="008000"/>
                <w:szCs w:val="16"/>
                <w:u w:val="single"/>
                <w:lang w:bidi="en-US"/>
              </w:rPr>
              <w:t>Attention Disorder</w:t>
            </w:r>
          </w:p>
          <w:p w14:paraId="32CA56B0"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2BDBE5AF" w14:textId="77777777" w:rsidR="00F528CB" w:rsidRPr="00512745"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r w:rsidRPr="00512745">
              <w:rPr>
                <w:b/>
                <w:color w:val="008000"/>
              </w:rPr>
              <w:t>Six (6) or more of the following symptoms of inattention have persisted for at least six (6) months to a degree that is maladaptive and inconsistent with the developmental level.</w:t>
            </w:r>
          </w:p>
          <w:p w14:paraId="1B75DA58" w14:textId="77777777" w:rsidR="004A4BC5"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p>
          <w:p w14:paraId="2E074397" w14:textId="13461E5D"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u w:val="single"/>
              </w:rPr>
            </w:pPr>
            <w:r w:rsidRPr="00F528CB">
              <w:rPr>
                <w:color w:val="008000"/>
                <w:u w:val="single"/>
              </w:rPr>
              <w:t>Inattention:</w:t>
            </w:r>
          </w:p>
          <w:p w14:paraId="67B8C99A" w14:textId="77777777" w:rsidR="00F528CB" w:rsidRPr="00F528CB" w:rsidRDefault="00F528CB"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does not give close attention to details or makes careless mistakes in schoolwork, work, or other activities.</w:t>
            </w:r>
          </w:p>
          <w:p w14:paraId="371AF94E"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has trouble keeping attention on tasks or paly activities.</w:t>
            </w:r>
          </w:p>
          <w:p w14:paraId="20DAEF71"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does not seem to listen when spoken to directly.</w:t>
            </w:r>
          </w:p>
          <w:p w14:paraId="0A208E2E" w14:textId="77777777" w:rsidR="00F528CB" w:rsidRPr="00F528CB" w:rsidRDefault="00F528CB" w:rsidP="004A4BC5">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does not follow instructions and failed to finish schoolwork, chores, or duties in the workplace.</w:t>
            </w:r>
          </w:p>
          <w:p w14:paraId="1DFB432B"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has trouble organizing activities.</w:t>
            </w:r>
          </w:p>
          <w:p w14:paraId="4B4C94E6" w14:textId="77777777" w:rsidR="00F528CB" w:rsidRPr="00F528CB" w:rsidRDefault="00F528CB"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avoids, dislikes, or doesn’t want to do things that take a lot of mental effort for a long period of time.</w:t>
            </w:r>
          </w:p>
          <w:p w14:paraId="53F911F2"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loses things needed for tasks and activities.</w:t>
            </w:r>
          </w:p>
          <w:p w14:paraId="15325B51"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Is often easily distracted.</w:t>
            </w:r>
          </w:p>
          <w:p w14:paraId="47E5E334"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Is often forgetful in daily activities.</w:t>
            </w:r>
          </w:p>
          <w:p w14:paraId="040798B3" w14:textId="77777777" w:rsidR="004A4BC5" w:rsidRDefault="004A4BC5"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594A253F" w14:textId="77777777" w:rsidR="00F528CB" w:rsidRPr="00512745"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rPr>
            </w:pPr>
            <w:r w:rsidRPr="00512745">
              <w:rPr>
                <w:b/>
                <w:color w:val="008000"/>
              </w:rPr>
              <w:t>Six (6) or more of the following symptoms of hyperactivity-impulsivity have persisted for at least six (6) months to a degree that is disruptive and inappropriate with the developmental level.</w:t>
            </w:r>
          </w:p>
          <w:p w14:paraId="0C83B62F"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p>
          <w:p w14:paraId="33F0E9D0"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u w:val="single"/>
              </w:rPr>
              <w:t>Hyperactivity:</w:t>
            </w:r>
          </w:p>
          <w:p w14:paraId="3C46A801"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fidgets with hands or feet or squirms in seat.</w:t>
            </w:r>
          </w:p>
          <w:p w14:paraId="7DA8073A"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gets up from seat when remaining in seat is expected.</w:t>
            </w:r>
          </w:p>
          <w:p w14:paraId="322A263F"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runs about or climbs when and where it is not appropriate.</w:t>
            </w:r>
          </w:p>
          <w:p w14:paraId="160A0133"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has trouble playing or enjoying leisure activities quietly.</w:t>
            </w:r>
          </w:p>
          <w:p w14:paraId="18DCD1DA"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Is often “on the go” or acts as if “driven by a motor”.</w:t>
            </w:r>
          </w:p>
          <w:p w14:paraId="6A6B673E"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talks excessively.</w:t>
            </w:r>
          </w:p>
          <w:p w14:paraId="3564A791"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p>
          <w:p w14:paraId="717D2AAF"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u w:val="single"/>
              </w:rPr>
              <w:t>Impulsivity:</w:t>
            </w:r>
          </w:p>
          <w:p w14:paraId="69DB6093"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blurts out answers before questions have been finished.</w:t>
            </w:r>
          </w:p>
          <w:p w14:paraId="2014E1EA"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has trouble waiting one’s turn. </w:t>
            </w:r>
          </w:p>
          <w:p w14:paraId="5C2B80CF"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ab/>
            </w: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Often interrupts or intrudes on others.</w:t>
            </w:r>
          </w:p>
          <w:p w14:paraId="37C42954" w14:textId="77777777" w:rsidR="004A4BC5" w:rsidRDefault="004A4BC5"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0BF964E3" w14:textId="77777777" w:rsidR="00F528CB" w:rsidRP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t>Some symptoms that cause impairment were present before age 7. Some impairment from the symptoms is present in two or more settings.</w:t>
            </w:r>
          </w:p>
          <w:p w14:paraId="7B72549A" w14:textId="77777777" w:rsidR="004A4BC5" w:rsidRDefault="004A4BC5"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6C249705" w14:textId="77777777" w:rsidR="00F528CB" w:rsidRDefault="00F528CB"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F528CB">
              <w:rPr>
                <w:color w:val="008000"/>
              </w:rPr>
              <w:fldChar w:fldCharType="begin">
                <w:ffData>
                  <w:name w:val="Check400"/>
                  <w:enabled/>
                  <w:calcOnExit w:val="0"/>
                  <w:checkBox>
                    <w:sizeAuto/>
                    <w:default w:val="0"/>
                  </w:checkBox>
                </w:ffData>
              </w:fldChar>
            </w:r>
            <w:r w:rsidRPr="00F528CB">
              <w:rPr>
                <w:color w:val="008000"/>
              </w:rPr>
              <w:instrText xml:space="preserve"> FORMCHECKBOX </w:instrText>
            </w:r>
            <w:r w:rsidRPr="00F528CB">
              <w:rPr>
                <w:color w:val="008000"/>
              </w:rPr>
            </w:r>
            <w:r w:rsidRPr="00F528CB">
              <w:rPr>
                <w:color w:val="008000"/>
              </w:rPr>
              <w:fldChar w:fldCharType="end"/>
            </w:r>
            <w:r w:rsidRPr="00F528CB">
              <w:rPr>
                <w:color w:val="008000"/>
              </w:rPr>
              <w:t xml:space="preserve"> There must be clear evidence of significant impairment in social, school, or work functioning.</w:t>
            </w:r>
          </w:p>
          <w:p w14:paraId="7E8A0319" w14:textId="79A00A37" w:rsidR="004A4BC5" w:rsidRPr="00F528CB" w:rsidRDefault="004A4BC5" w:rsidP="00F52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tc>
      </w:tr>
    </w:tbl>
    <w:p w14:paraId="69F6817F" w14:textId="77777777" w:rsidR="004B3AFF" w:rsidRDefault="00B649A7"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noProof/>
          <w:color w:val="141413"/>
          <w:szCs w:val="20"/>
        </w:rPr>
        <mc:AlternateContent>
          <mc:Choice Requires="wps">
            <w:drawing>
              <wp:anchor distT="0" distB="0" distL="114300" distR="114300" simplePos="0" relativeHeight="251654656" behindDoc="0" locked="0" layoutInCell="1" allowOverlap="1" wp14:anchorId="4BABED60" wp14:editId="1DBE47C8">
                <wp:simplePos x="0" y="0"/>
                <wp:positionH relativeFrom="column">
                  <wp:posOffset>-62865</wp:posOffset>
                </wp:positionH>
                <wp:positionV relativeFrom="paragraph">
                  <wp:posOffset>86995</wp:posOffset>
                </wp:positionV>
                <wp:extent cx="5600700" cy="0"/>
                <wp:effectExtent l="13335" t="10795" r="24765" b="2730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6.85pt" to="436.1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kh7xI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"/>
            </w:pict>
          </mc:Fallback>
        </mc:AlternateContent>
      </w:r>
    </w:p>
    <w:p w14:paraId="30D2E1F8" w14:textId="77777777" w:rsidR="004B3AFF" w:rsidRDefault="004B3AFF"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tbl>
      <w:tblPr>
        <w:tblStyle w:val="TableGrid"/>
        <w:tblW w:w="0" w:type="auto"/>
        <w:tblLook w:val="04A0" w:firstRow="1" w:lastRow="0" w:firstColumn="1" w:lastColumn="0" w:noHBand="0" w:noVBand="1"/>
      </w:tblPr>
      <w:tblGrid>
        <w:gridCol w:w="8856"/>
      </w:tblGrid>
      <w:tr w:rsidR="004A4BC5" w:rsidRPr="004A4BC5" w14:paraId="1B2C5903" w14:textId="77777777" w:rsidTr="004A4BC5">
        <w:trPr>
          <w:trHeight w:val="9889"/>
        </w:trPr>
        <w:tc>
          <w:tcPr>
            <w:tcW w:w="8856" w:type="dxa"/>
          </w:tcPr>
          <w:p w14:paraId="044E942B"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sidRPr="004A4BC5">
              <w:rPr>
                <w:b/>
                <w:i/>
                <w:color w:val="008000"/>
                <w:szCs w:val="16"/>
                <w:u w:val="single"/>
                <w:lang w:bidi="en-US"/>
              </w:rPr>
              <w:t>Autism Disorder</w:t>
            </w:r>
          </w:p>
          <w:p w14:paraId="30A828BC"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3E2F7316" w14:textId="44D8D3FF" w:rsidR="004A4BC5" w:rsidRPr="0051274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r w:rsidRPr="00512745">
              <w:rPr>
                <w:b/>
                <w:color w:val="008000"/>
                <w:szCs w:val="16"/>
                <w:lang w:bidi="en-US"/>
              </w:rPr>
              <w:t>Qualitative impairment in social interaction, as manifested by at least two of the following:</w:t>
            </w:r>
          </w:p>
          <w:p w14:paraId="187C4123"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Marked impairment in the use of multiple nonverbal behaviors such as eye-to-eye gaze, facial expression, body postures, and gestures to regulate social interaction</w:t>
            </w:r>
          </w:p>
          <w:p w14:paraId="71DBA01F"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Failure to develop peer relationships appropriate to developmental level</w:t>
            </w:r>
          </w:p>
          <w:p w14:paraId="119ABF40"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A lack of spontaneous seeking to share enjoyment, interests, or achievements with other people</w:t>
            </w:r>
          </w:p>
          <w:p w14:paraId="78A7A2A2"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t xml:space="preserve">      </w:t>
            </w: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Lack of social or emotional reciprocity</w:t>
            </w:r>
          </w:p>
          <w:p w14:paraId="3D5EF513"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52171D62"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512745">
              <w:rPr>
                <w:b/>
                <w:color w:val="008000"/>
                <w:szCs w:val="16"/>
                <w:lang w:bidi="en-US"/>
              </w:rPr>
              <w:t>Qualitative impairments in communication as manifested by at least one of the following</w:t>
            </w:r>
            <w:r w:rsidRPr="004A4BC5">
              <w:rPr>
                <w:color w:val="008000"/>
                <w:szCs w:val="16"/>
                <w:lang w:bidi="en-US"/>
              </w:rPr>
              <w:t>:</w:t>
            </w:r>
          </w:p>
          <w:p w14:paraId="5BCF0E3E"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Delay in, or total lack of, the development of spoken language (not accompanied by an attempt to compensate through alternative modes of communication such as gesture or mime)</w:t>
            </w:r>
          </w:p>
          <w:p w14:paraId="316251F7"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In individuals with adequate speech, marked impairment in the ability to initiate or sustain a conversation with others</w:t>
            </w:r>
          </w:p>
          <w:p w14:paraId="23EF4AB9"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Stereotyped and repetitive use of language or idiosyncratic language</w:t>
            </w:r>
          </w:p>
          <w:p w14:paraId="2E125474"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t xml:space="preserve">      </w:t>
            </w: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Lack of varied, spontaneous make-believe play</w:t>
            </w:r>
          </w:p>
          <w:p w14:paraId="103EB74B"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t xml:space="preserve">      </w:t>
            </w: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Lack of s</w:t>
            </w:r>
            <w:r w:rsidRPr="004A4BC5">
              <w:rPr>
                <w:color w:val="008000"/>
                <w:szCs w:val="16"/>
                <w:lang w:bidi="en-US"/>
              </w:rPr>
              <w:t>ocial imitative play appropriate to developmental level</w:t>
            </w:r>
          </w:p>
          <w:p w14:paraId="7EECAAD2"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510A60DB" w14:textId="77777777" w:rsidR="004A4BC5" w:rsidRPr="0051274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r w:rsidRPr="00512745">
              <w:rPr>
                <w:b/>
                <w:color w:val="008000"/>
                <w:szCs w:val="16"/>
                <w:lang w:bidi="en-US"/>
              </w:rPr>
              <w:t>Restricted repetitive and stereotyped patterns of behavior, interests, and activities, as manifested by at least one of the following:</w:t>
            </w:r>
          </w:p>
          <w:p w14:paraId="16329CA2"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Encompassing preoccupation with one or more stereotyped and restricted patterns of interest that is abnormal either in intensity or focus</w:t>
            </w:r>
          </w:p>
          <w:p w14:paraId="2EAFBBFC"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Apparently inflexible adherence to specific, nonfunctional routines or rituals</w:t>
            </w:r>
          </w:p>
          <w:p w14:paraId="26CB70D0" w14:textId="77777777" w:rsidR="004A4BC5" w:rsidRPr="004A4BC5" w:rsidRDefault="004A4BC5" w:rsidP="004A4BC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Stereotyped and repetitive motor mannerisms (e.g., hand or finger flapping or twisting, or complex whole-body movements)</w:t>
            </w:r>
          </w:p>
          <w:p w14:paraId="65B3B33A"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t xml:space="preserve">      </w:t>
            </w: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Persistent preoccupation with parts of objects</w:t>
            </w:r>
          </w:p>
          <w:p w14:paraId="58624115"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301B1CCB" w14:textId="39EFA5D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sidRPr="004A4BC5">
              <w:rPr>
                <w:color w:val="008000"/>
                <w:szCs w:val="16"/>
                <w:lang w:bidi="en-US"/>
              </w:rPr>
              <w:t>Delays or abnormal functioning in at least one of the following areas, with onset prior to age 3 years: (1) social interaction, (2) language as used in social communication, or (3) symbolic or imaginative play.</w:t>
            </w:r>
          </w:p>
        </w:tc>
      </w:tr>
    </w:tbl>
    <w:p w14:paraId="4543D4F6" w14:textId="77777777" w:rsidR="001D1FD8" w:rsidRDefault="001D1FD8"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1292CD6D"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24DF8D64"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2F3FF10C"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430F2A48"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37D5EC97"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24E22DEE"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1408CB78"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3072836D"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3428B55B" w14:textId="77777777" w:rsidR="00BD0EA4" w:rsidRDefault="00BD0EA4"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tbl>
      <w:tblPr>
        <w:tblStyle w:val="TableGrid"/>
        <w:tblW w:w="0" w:type="auto"/>
        <w:tblLook w:val="04A0" w:firstRow="1" w:lastRow="0" w:firstColumn="1" w:lastColumn="0" w:noHBand="0" w:noVBand="1"/>
      </w:tblPr>
      <w:tblGrid>
        <w:gridCol w:w="8856"/>
      </w:tblGrid>
      <w:tr w:rsidR="004A4BC5" w:rsidRPr="004A4BC5" w14:paraId="1F86ED14" w14:textId="77777777" w:rsidTr="004A4BC5">
        <w:tc>
          <w:tcPr>
            <w:tcW w:w="8856" w:type="dxa"/>
          </w:tcPr>
          <w:p w14:paraId="7FEF6F1F"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sidRPr="004A4BC5">
              <w:rPr>
                <w:b/>
                <w:i/>
                <w:color w:val="008000"/>
                <w:szCs w:val="16"/>
                <w:u w:val="single"/>
                <w:lang w:bidi="en-US"/>
              </w:rPr>
              <w:t>Bipolar Disorder</w:t>
            </w:r>
          </w:p>
        </w:tc>
      </w:tr>
      <w:tr w:rsidR="004A4BC5" w:rsidRPr="004A4BC5" w14:paraId="763A7DCB" w14:textId="77777777" w:rsidTr="004A4BC5">
        <w:trPr>
          <w:trHeight w:val="6783"/>
        </w:trPr>
        <w:tc>
          <w:tcPr>
            <w:tcW w:w="8856" w:type="dxa"/>
          </w:tcPr>
          <w:p w14:paraId="59BBF940"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lang w:bidi="en-US"/>
              </w:rPr>
            </w:pPr>
            <w:r w:rsidRPr="004A4BC5">
              <w:rPr>
                <w:b/>
                <w:i/>
                <w:color w:val="008000"/>
                <w:szCs w:val="16"/>
                <w:lang w:bidi="en-US"/>
              </w:rPr>
              <w:t>Manic Episode:</w:t>
            </w:r>
          </w:p>
          <w:p w14:paraId="4C9EED0A"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lang w:bidi="en-US"/>
              </w:rPr>
            </w:pPr>
          </w:p>
          <w:p w14:paraId="07F87CAA"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A distinct period of abnormally and persistently elevated, expansive, or irritable mood, lasting at least 1 week.</w:t>
            </w:r>
          </w:p>
          <w:p w14:paraId="6B2BA232" w14:textId="62D34C0A"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t xml:space="preserve"> </w:t>
            </w:r>
          </w:p>
          <w:p w14:paraId="03FA36F4" w14:textId="77777777" w:rsidR="004A4BC5" w:rsidRPr="0051274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rPr>
            </w:pPr>
            <w:r w:rsidRPr="00512745">
              <w:rPr>
                <w:b/>
                <w:color w:val="008000"/>
              </w:rPr>
              <w:t>During the period of mood disturbance, three or more of the following symptoms have persisted (four if the mood is only irritable) and have been present to a significant degree:</w:t>
            </w:r>
          </w:p>
          <w:p w14:paraId="311AD993"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Decreased need for sleep</w:t>
            </w:r>
          </w:p>
          <w:p w14:paraId="6E19B950"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More talkative that usual or pressure to keep talking</w:t>
            </w:r>
          </w:p>
          <w:p w14:paraId="6BE714E4"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Insomnia nearly every day</w:t>
            </w:r>
          </w:p>
          <w:p w14:paraId="1B195F26"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Hypersomnia nearly every day</w:t>
            </w:r>
          </w:p>
          <w:p w14:paraId="3763F312"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Psychomotor agitation nearly every day. </w:t>
            </w:r>
          </w:p>
          <w:p w14:paraId="1070D135"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Psychomotor retardation nearly every day.</w:t>
            </w:r>
          </w:p>
          <w:p w14:paraId="5316A5A9"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Flight of ideas or subjective experience that thoughts are racing </w:t>
            </w:r>
          </w:p>
          <w:p w14:paraId="26DE2235"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Distractibility</w:t>
            </w:r>
          </w:p>
          <w:p w14:paraId="32D30E9E"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Increase in goal-directed activity</w:t>
            </w:r>
          </w:p>
          <w:p w14:paraId="65E48230"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Excessive involvement in pleasurable activities that have a high potential for painful consequences.</w:t>
            </w:r>
          </w:p>
          <w:p w14:paraId="5F190402"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0A634D86"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The mood disturbance is sufficiently severe to cause marked impairment in occupational functioning in usual social activities or relationships with others, or to necessitate hospitalization to prevent harm to self or others, or there are psychotic features. </w:t>
            </w:r>
          </w:p>
          <w:p w14:paraId="5DBB9B8A"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014ADCAC"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t>The symptoms are not due to the direct physiological effects of a substance or a general medical condition.</w:t>
            </w:r>
          </w:p>
          <w:p w14:paraId="1641D2A3" w14:textId="3000564D"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lang w:bidi="en-US"/>
              </w:rPr>
            </w:pPr>
            <w:r w:rsidRPr="004A4BC5">
              <w:rPr>
                <w:color w:val="008000"/>
              </w:rPr>
              <w:t xml:space="preserve"> </w:t>
            </w:r>
          </w:p>
        </w:tc>
      </w:tr>
      <w:tr w:rsidR="004A4BC5" w:rsidRPr="004A4BC5" w14:paraId="78FF87DC" w14:textId="77777777" w:rsidTr="004A4BC5">
        <w:trPr>
          <w:trHeight w:val="6221"/>
        </w:trPr>
        <w:tc>
          <w:tcPr>
            <w:tcW w:w="8856" w:type="dxa"/>
          </w:tcPr>
          <w:p w14:paraId="77F223A7"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rPr>
            </w:pPr>
            <w:r w:rsidRPr="004A4BC5">
              <w:rPr>
                <w:b/>
                <w:i/>
                <w:color w:val="008000"/>
              </w:rPr>
              <w:t>Hypomanic Episode:</w:t>
            </w:r>
          </w:p>
          <w:p w14:paraId="1D858B91"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rPr>
            </w:pPr>
          </w:p>
          <w:p w14:paraId="1F4EB1CF"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A distinct period of persistently elevated, expansive, or irritable mood, lasting throughout at least 4 days, that is clearly different from the usual nondepressed mood. </w:t>
            </w:r>
          </w:p>
          <w:p w14:paraId="2747FE16"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29081AA8" w14:textId="77777777" w:rsidR="004A4BC5" w:rsidRPr="0051274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r w:rsidRPr="00512745">
              <w:rPr>
                <w:b/>
                <w:color w:val="008000"/>
                <w:szCs w:val="16"/>
                <w:lang w:bidi="en-US"/>
              </w:rPr>
              <w:t>During the period of mood disturbance, three (or more) of the following symptoms have persisted (four if the mood is only irritable) and have been present to a significant degree:</w:t>
            </w:r>
          </w:p>
          <w:p w14:paraId="36F36B4F"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Inflated self-esteem or grandiosity.</w:t>
            </w:r>
          </w:p>
          <w:p w14:paraId="33688C18"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 xml:space="preserve">Decreased need for sleep </w:t>
            </w:r>
          </w:p>
          <w:p w14:paraId="4CD338C1"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More talkative than usual or pressure to keep talking.</w:t>
            </w:r>
          </w:p>
          <w:p w14:paraId="5E351B41"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Flight of ideas or subjective experience that thoughts are racing. </w:t>
            </w:r>
          </w:p>
          <w:p w14:paraId="36636FF8"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Distractibility</w:t>
            </w:r>
          </w:p>
          <w:p w14:paraId="1FCB5164"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Increase in goal-directed activity</w:t>
            </w:r>
          </w:p>
          <w:p w14:paraId="55FE2A11"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Psychomotor agitation.</w:t>
            </w:r>
          </w:p>
          <w:p w14:paraId="12A0A59F"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t>
            </w:r>
            <w:r w:rsidRPr="004A4BC5">
              <w:rPr>
                <w:color w:val="008000"/>
                <w:szCs w:val="16"/>
                <w:lang w:bidi="en-US"/>
              </w:rPr>
              <w:t>Excessive involvement in pleasurable activities that have a high potential for painful consequences.</w:t>
            </w:r>
          </w:p>
          <w:p w14:paraId="0FEB659E"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37FE7744"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szCs w:val="16"/>
                <w:lang w:bidi="en-US"/>
              </w:rPr>
              <w:t>The episode is associated with an unequivocal change in functioning that is uncharacteristic of the person when not symptomatic.</w:t>
            </w:r>
          </w:p>
          <w:p w14:paraId="38322F84"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szCs w:val="16"/>
                <w:lang w:bidi="en-US"/>
              </w:rPr>
              <w:t>The disturbance in mood and the change in functioning are observable by others.</w:t>
            </w:r>
          </w:p>
          <w:p w14:paraId="78559D30"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szCs w:val="16"/>
                <w:lang w:bidi="en-US"/>
              </w:rPr>
              <w:t>The episode is not severe enough to cause marked impairment in social or occupational functioning, or to necessitate hospitalization, and there are no psychotic features.</w:t>
            </w:r>
          </w:p>
          <w:p w14:paraId="5A0E7DDE" w14:textId="18C225D9" w:rsidR="004A4BC5" w:rsidRPr="00BD0EA4"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szCs w:val="16"/>
                <w:lang w:bidi="en-US"/>
              </w:rPr>
              <w:t>The symptoms are not due to the direct physiological effects of a substance or a general medical condition.</w:t>
            </w:r>
          </w:p>
        </w:tc>
      </w:tr>
      <w:tr w:rsidR="004A4BC5" w:rsidRPr="004A4BC5" w14:paraId="6E04F8B3" w14:textId="77777777" w:rsidTr="004A4BC5">
        <w:trPr>
          <w:trHeight w:val="5118"/>
        </w:trPr>
        <w:tc>
          <w:tcPr>
            <w:tcW w:w="8856" w:type="dxa"/>
          </w:tcPr>
          <w:p w14:paraId="68B3A289"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sidRPr="004A4BC5">
              <w:rPr>
                <w:b/>
                <w:i/>
                <w:color w:val="008000"/>
                <w:szCs w:val="16"/>
                <w:u w:val="single"/>
                <w:lang w:bidi="en-US"/>
              </w:rPr>
              <w:t>Bipolar II Disorder</w:t>
            </w:r>
          </w:p>
          <w:p w14:paraId="0253E7B6"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4E6F4BDE" w14:textId="06FF55C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t>Presence of one or more Major Depressive Episode.</w:t>
            </w:r>
            <w:r w:rsidR="00566A06">
              <w:rPr>
                <w:color w:val="008000"/>
              </w:rPr>
              <w:t xml:space="preserve"> (show major depressive episode criteria from above)</w:t>
            </w:r>
          </w:p>
          <w:p w14:paraId="1EBE6548" w14:textId="32C69A10"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t>Presence of one or more Hypomanic Episode.</w:t>
            </w:r>
            <w:r w:rsidR="00566A06">
              <w:rPr>
                <w:color w:val="008000"/>
              </w:rPr>
              <w:t xml:space="preserve"> (show hypomanic episode criteria from above)</w:t>
            </w:r>
          </w:p>
          <w:p w14:paraId="094048A3" w14:textId="4D73ABF0"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There has never been a Manic Episode or Mixed Episode.</w:t>
            </w:r>
            <w:r w:rsidR="00566A06">
              <w:rPr>
                <w:color w:val="008000"/>
              </w:rPr>
              <w:t xml:space="preserve"> </w:t>
            </w:r>
          </w:p>
          <w:p w14:paraId="67ECE6FD"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022F41A7"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szCs w:val="16"/>
                <w:lang w:bidi="en-US"/>
              </w:rPr>
              <w:t xml:space="preserve">The mood symptoms are not better accounted for by Schizoaffective Disorder and are not superimposed on Schizophrenia, Schizophreniform Disorder, Delusional Disorder or Psychotic Disorder Not Otherwise Specified. </w:t>
            </w:r>
          </w:p>
          <w:p w14:paraId="69F64C21"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The symptoms cause clinically significant distress or impairment. </w:t>
            </w:r>
          </w:p>
          <w:p w14:paraId="28D36B21"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Currently in a Hypomanic Episode</w:t>
            </w:r>
          </w:p>
          <w:p w14:paraId="51C19300"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Currently in a Major Depressive Episode</w:t>
            </w:r>
          </w:p>
          <w:p w14:paraId="0A3141D1"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Chronic</w:t>
            </w:r>
          </w:p>
          <w:p w14:paraId="1EB6A819"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With Catatonic features</w:t>
            </w:r>
          </w:p>
          <w:p w14:paraId="605B9142"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With Melancholic Features</w:t>
            </w:r>
          </w:p>
          <w:p w14:paraId="33E08A70"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With Atypical Features</w:t>
            </w:r>
          </w:p>
          <w:p w14:paraId="482BAF06"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With Postpartum Onset</w:t>
            </w:r>
          </w:p>
          <w:p w14:paraId="4EE645D5"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With Longitudinal Course Specifiers</w:t>
            </w:r>
          </w:p>
          <w:p w14:paraId="7311CF3F"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With Seasonal Pattern</w:t>
            </w:r>
          </w:p>
          <w:p w14:paraId="6A057276" w14:textId="0D48A00C"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With Rapid Cycling</w:t>
            </w:r>
          </w:p>
        </w:tc>
      </w:tr>
    </w:tbl>
    <w:p w14:paraId="5153FDB5" w14:textId="7CAC7AC9" w:rsidR="00C22512" w:rsidRDefault="00C22512"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6BF7DFA2" w14:textId="77777777" w:rsidR="00C22512" w:rsidRDefault="00C22512"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1F4B4629" w14:textId="77777777" w:rsidR="00C22512" w:rsidRPr="000E62E8" w:rsidRDefault="00C22512"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tbl>
      <w:tblPr>
        <w:tblStyle w:val="TableGrid"/>
        <w:tblW w:w="0" w:type="auto"/>
        <w:tblLook w:val="04A0" w:firstRow="1" w:lastRow="0" w:firstColumn="1" w:lastColumn="0" w:noHBand="0" w:noVBand="1"/>
      </w:tblPr>
      <w:tblGrid>
        <w:gridCol w:w="8856"/>
      </w:tblGrid>
      <w:tr w:rsidR="004A4BC5" w:rsidRPr="004A4BC5" w14:paraId="04232664" w14:textId="77777777" w:rsidTr="004A4BC5">
        <w:trPr>
          <w:trHeight w:val="848"/>
        </w:trPr>
        <w:tc>
          <w:tcPr>
            <w:tcW w:w="8856" w:type="dxa"/>
          </w:tcPr>
          <w:p w14:paraId="4DC77F6A" w14:textId="052817E2"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141413"/>
                <w:szCs w:val="16"/>
                <w:u w:val="single"/>
                <w:lang w:bidi="en-US"/>
              </w:rPr>
            </w:pPr>
            <w:r w:rsidRPr="004A4BC5">
              <w:rPr>
                <w:b/>
                <w:i/>
                <w:color w:val="141413"/>
                <w:szCs w:val="16"/>
                <w:u w:val="single"/>
                <w:lang w:bidi="en-US"/>
              </w:rPr>
              <w:t>Cognitive Impairment NOS</w:t>
            </w:r>
          </w:p>
          <w:p w14:paraId="6FC3DB67"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141413"/>
                <w:szCs w:val="16"/>
                <w:lang w:bidi="en-US"/>
              </w:rPr>
            </w:pPr>
          </w:p>
          <w:p w14:paraId="7D6A6506" w14:textId="49683121" w:rsidR="00A31204" w:rsidRPr="00A31204" w:rsidRDefault="00A31204"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r w:rsidRPr="00A31204">
              <w:rPr>
                <w:b/>
                <w:color w:val="008000"/>
                <w:szCs w:val="16"/>
                <w:lang w:bidi="en-US"/>
              </w:rPr>
              <w:t>Problems with:</w:t>
            </w:r>
          </w:p>
          <w:p w14:paraId="45B19FAF" w14:textId="175A2FF6" w:rsidR="00A31204" w:rsidRPr="00A31204" w:rsidRDefault="00A31204" w:rsidP="00A31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sidRPr="00A31204">
              <w:rPr>
                <w:bCs/>
                <w:color w:val="008000"/>
                <w:szCs w:val="16"/>
                <w:lang w:bidi="en-US"/>
              </w:rPr>
              <w:t>Memory, attention, concentration, executive functions</w:t>
            </w:r>
          </w:p>
          <w:p w14:paraId="4A47CBB3" w14:textId="5366A343" w:rsidR="00A31204" w:rsidRPr="00A31204" w:rsidRDefault="00A31204" w:rsidP="00A31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sidRPr="00A31204">
              <w:rPr>
                <w:bCs/>
                <w:color w:val="008000"/>
                <w:szCs w:val="16"/>
                <w:lang w:bidi="en-US"/>
              </w:rPr>
              <w:t>Judgment</w:t>
            </w:r>
          </w:p>
          <w:p w14:paraId="3F5E64AC" w14:textId="35D094E7" w:rsidR="00A31204" w:rsidRPr="00A31204" w:rsidRDefault="00A31204" w:rsidP="00A31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sidRPr="00A31204">
              <w:rPr>
                <w:bCs/>
                <w:color w:val="008000"/>
                <w:szCs w:val="16"/>
                <w:lang w:bidi="en-US"/>
              </w:rPr>
              <w:t>Social interaction</w:t>
            </w:r>
          </w:p>
          <w:p w14:paraId="234901BD" w14:textId="30681B2B" w:rsidR="00A31204" w:rsidRPr="00A31204" w:rsidRDefault="00A31204" w:rsidP="00A31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sidRPr="00A31204">
              <w:rPr>
                <w:bCs/>
                <w:color w:val="008000"/>
                <w:szCs w:val="16"/>
                <w:lang w:bidi="en-US"/>
              </w:rPr>
              <w:t>Orientation</w:t>
            </w:r>
          </w:p>
          <w:p w14:paraId="42D46EAD" w14:textId="4EE989D1" w:rsidR="00A31204" w:rsidRPr="00A31204" w:rsidRDefault="00A31204" w:rsidP="00A31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sidRPr="00A31204">
              <w:rPr>
                <w:bCs/>
                <w:color w:val="008000"/>
                <w:szCs w:val="16"/>
                <w:lang w:bidi="en-US"/>
              </w:rPr>
              <w:t>Motor activity (with intact motor and sensory system)</w:t>
            </w:r>
          </w:p>
          <w:p w14:paraId="6AA6B378" w14:textId="20F68B69" w:rsidR="00A31204" w:rsidRPr="00A31204" w:rsidRDefault="00A31204" w:rsidP="00A31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sidRPr="00A31204">
              <w:rPr>
                <w:bCs/>
                <w:color w:val="008000"/>
                <w:szCs w:val="16"/>
                <w:lang w:bidi="en-US"/>
              </w:rPr>
              <w:t>Visual spatial orientation</w:t>
            </w:r>
          </w:p>
          <w:p w14:paraId="183FED85" w14:textId="490B1116" w:rsidR="00A31204" w:rsidRPr="00A31204" w:rsidRDefault="00A31204" w:rsidP="00A31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sidRPr="00A31204">
              <w:rPr>
                <w:bCs/>
                <w:color w:val="008000"/>
                <w:szCs w:val="16"/>
                <w:lang w:bidi="en-US"/>
              </w:rPr>
              <w:t>Communication</w:t>
            </w:r>
          </w:p>
          <w:p w14:paraId="6787C282" w14:textId="0C0A2CEE" w:rsidR="00A31204" w:rsidRPr="00A31204" w:rsidRDefault="00A31204" w:rsidP="00A31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sidRPr="00A31204">
              <w:rPr>
                <w:bCs/>
                <w:color w:val="008000"/>
                <w:szCs w:val="16"/>
                <w:lang w:bidi="en-US"/>
              </w:rPr>
              <w:t>Consciousness</w:t>
            </w:r>
          </w:p>
          <w:p w14:paraId="115B777E" w14:textId="77777777" w:rsidR="00A31204" w:rsidRDefault="00A31204"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141413"/>
                <w:szCs w:val="16"/>
                <w:lang w:bidi="en-US"/>
              </w:rPr>
            </w:pPr>
          </w:p>
          <w:p w14:paraId="75B28AB7" w14:textId="70A7AC8B" w:rsidR="00A31204" w:rsidRDefault="00A31204"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r>
              <w:rPr>
                <w:b/>
                <w:color w:val="008000"/>
                <w:szCs w:val="16"/>
                <w:lang w:bidi="en-US"/>
              </w:rPr>
              <w:t>Severity</w:t>
            </w:r>
            <w:r w:rsidR="00491DEB">
              <w:rPr>
                <w:b/>
                <w:color w:val="008000"/>
                <w:szCs w:val="16"/>
                <w:lang w:bidi="en-US"/>
              </w:rPr>
              <w:t>:</w:t>
            </w:r>
          </w:p>
          <w:p w14:paraId="28789B1D" w14:textId="73FB30A4" w:rsidR="00A31204" w:rsidRDefault="00A31204"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Pr>
                <w:color w:val="008000"/>
              </w:rPr>
              <w:t xml:space="preserve"> Mild</w:t>
            </w:r>
          </w:p>
          <w:p w14:paraId="0685E67D" w14:textId="328471A8" w:rsidR="00A31204" w:rsidRDefault="00A31204"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Pr>
                <w:color w:val="008000"/>
              </w:rPr>
              <w:t xml:space="preserve"> Moderate</w:t>
            </w:r>
          </w:p>
          <w:p w14:paraId="1E090F3A" w14:textId="2213FDBB" w:rsidR="00A31204" w:rsidRDefault="00A31204"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Pr>
                <w:color w:val="008000"/>
              </w:rPr>
              <w:t xml:space="preserve"> Moderately Severe</w:t>
            </w:r>
          </w:p>
          <w:p w14:paraId="0C326A63" w14:textId="32AF9F73" w:rsidR="00A31204" w:rsidRDefault="00A31204"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Pr>
                <w:color w:val="008000"/>
              </w:rPr>
              <w:t xml:space="preserve"> Severe</w:t>
            </w:r>
          </w:p>
          <w:p w14:paraId="5D809247" w14:textId="77777777" w:rsidR="00A31204" w:rsidRPr="004A4BC5" w:rsidRDefault="00A31204"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141413"/>
                <w:szCs w:val="16"/>
                <w:lang w:bidi="en-US"/>
              </w:rPr>
            </w:pPr>
          </w:p>
          <w:p w14:paraId="47C4E691"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6"/>
                <w:lang w:bidi="en-US"/>
              </w:rPr>
              <w:t>Please write in symptoms.</w:t>
            </w:r>
            <w:r w:rsidRPr="004A4BC5">
              <w:rPr>
                <w:i/>
                <w:color w:val="141413"/>
                <w:szCs w:val="16"/>
                <w:lang w:bidi="en-US"/>
              </w:rPr>
              <w:t xml:space="preserve"> </w:t>
            </w:r>
            <w:r w:rsidRPr="004A4BC5">
              <w:rPr>
                <w:color w:val="141413"/>
                <w:szCs w:val="16"/>
                <w:lang w:bidi="en-US"/>
              </w:rPr>
              <w:t>(text box)</w:t>
            </w:r>
          </w:p>
          <w:p w14:paraId="0427C0FC" w14:textId="796FE1BE"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141413"/>
                <w:szCs w:val="16"/>
                <w:lang w:bidi="en-US"/>
              </w:rPr>
            </w:pPr>
          </w:p>
        </w:tc>
      </w:tr>
    </w:tbl>
    <w:p w14:paraId="134EAD39" w14:textId="77777777" w:rsidR="004B3AFF" w:rsidRPr="000C28E9" w:rsidRDefault="00B649A7" w:rsidP="004B3AFF">
      <w:pPr>
        <w:rPr>
          <w:color w:val="141413"/>
          <w:szCs w:val="16"/>
          <w:lang w:bidi="en-US"/>
        </w:rPr>
      </w:pPr>
      <w:r>
        <w:rPr>
          <w:noProof/>
          <w:color w:val="141413"/>
          <w:szCs w:val="20"/>
        </w:rPr>
        <mc:AlternateContent>
          <mc:Choice Requires="wps">
            <w:drawing>
              <wp:anchor distT="0" distB="0" distL="114300" distR="114300" simplePos="0" relativeHeight="251655680" behindDoc="0" locked="0" layoutInCell="1" allowOverlap="1" wp14:anchorId="27D47735" wp14:editId="1CEE04E6">
                <wp:simplePos x="0" y="0"/>
                <wp:positionH relativeFrom="column">
                  <wp:posOffset>-62865</wp:posOffset>
                </wp:positionH>
                <wp:positionV relativeFrom="paragraph">
                  <wp:posOffset>125095</wp:posOffset>
                </wp:positionV>
                <wp:extent cx="5600700" cy="0"/>
                <wp:effectExtent l="13335" t="10795" r="24765" b="27305"/>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9.85pt" to="436.1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"/>
            </w:pict>
          </mc:Fallback>
        </mc:AlternateContent>
      </w:r>
    </w:p>
    <w:p w14:paraId="4C58238C" w14:textId="77777777" w:rsidR="004B3AFF" w:rsidRPr="00CC7241" w:rsidRDefault="004B3AFF" w:rsidP="004B3AFF">
      <w:pPr>
        <w:rPr>
          <w:color w:val="141413"/>
          <w:szCs w:val="16"/>
          <w:lang w:bidi="en-US"/>
        </w:rPr>
      </w:pPr>
    </w:p>
    <w:tbl>
      <w:tblPr>
        <w:tblStyle w:val="TableGrid"/>
        <w:tblW w:w="0" w:type="auto"/>
        <w:tblLook w:val="04A0" w:firstRow="1" w:lastRow="0" w:firstColumn="1" w:lastColumn="0" w:noHBand="0" w:noVBand="1"/>
      </w:tblPr>
      <w:tblGrid>
        <w:gridCol w:w="8856"/>
      </w:tblGrid>
      <w:tr w:rsidR="004A4BC5" w:rsidRPr="004A4BC5" w14:paraId="639A13E5" w14:textId="77777777" w:rsidTr="004A4BC5">
        <w:trPr>
          <w:trHeight w:val="5424"/>
        </w:trPr>
        <w:tc>
          <w:tcPr>
            <w:tcW w:w="8856" w:type="dxa"/>
          </w:tcPr>
          <w:p w14:paraId="168028F9" w14:textId="77777777" w:rsidR="004A4BC5" w:rsidRDefault="004A4BC5" w:rsidP="004A4BC5">
            <w:pPr>
              <w:rPr>
                <w:b/>
                <w:i/>
                <w:color w:val="141413"/>
                <w:szCs w:val="16"/>
                <w:u w:val="single"/>
                <w:lang w:bidi="en-US"/>
              </w:rPr>
            </w:pPr>
            <w:r w:rsidRPr="004A4BC5">
              <w:rPr>
                <w:b/>
                <w:i/>
                <w:color w:val="141413"/>
                <w:szCs w:val="16"/>
                <w:u w:val="single"/>
                <w:lang w:bidi="en-US"/>
              </w:rPr>
              <w:t>Depression</w:t>
            </w:r>
          </w:p>
          <w:p w14:paraId="3DA85C4B" w14:textId="77777777" w:rsidR="004A4BC5" w:rsidRPr="004A4BC5" w:rsidRDefault="004A4BC5" w:rsidP="004A4BC5">
            <w:pPr>
              <w:rPr>
                <w:b/>
                <w:i/>
                <w:color w:val="141413"/>
                <w:szCs w:val="16"/>
                <w:u w:val="single"/>
                <w:lang w:bidi="en-US"/>
              </w:rPr>
            </w:pPr>
          </w:p>
          <w:p w14:paraId="4DB097D9" w14:textId="77777777" w:rsidR="004A4BC5" w:rsidRPr="00491DEB" w:rsidRDefault="004A4BC5" w:rsidP="004A4BC5">
            <w:pPr>
              <w:rPr>
                <w:b/>
                <w:color w:val="141413"/>
                <w:szCs w:val="16"/>
                <w:lang w:bidi="en-US"/>
              </w:rPr>
            </w:pPr>
            <w:r w:rsidRPr="00491DEB">
              <w:rPr>
                <w:b/>
                <w:color w:val="141413"/>
                <w:szCs w:val="16"/>
                <w:lang w:bidi="en-US"/>
              </w:rPr>
              <w:t>Select 5 or more of the following symptoms (must select at least 1 of the first 2):</w:t>
            </w:r>
          </w:p>
          <w:p w14:paraId="0ABE2CF0"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9"/>
                <w:lang w:bidi="en-US"/>
              </w:rPr>
              <w:fldChar w:fldCharType="begin">
                <w:ffData>
                  <w:name w:val="Check409"/>
                  <w:enabled/>
                  <w:calcOnExit w:val="0"/>
                  <w:checkBox>
                    <w:sizeAuto/>
                    <w:default w:val="0"/>
                  </w:checkBox>
                </w:ffData>
              </w:fldChar>
            </w:r>
            <w:bookmarkStart w:id="37" w:name="Check409"/>
            <w:r w:rsidRPr="004A4BC5">
              <w:rPr>
                <w:color w:val="141413"/>
                <w:szCs w:val="19"/>
                <w:lang w:bidi="en-US"/>
              </w:rPr>
              <w:instrText xml:space="preserve"> FORMCHECKBOX </w:instrText>
            </w:r>
            <w:r w:rsidRPr="004A4BC5">
              <w:rPr>
                <w:color w:val="141413"/>
                <w:szCs w:val="19"/>
                <w:lang w:bidi="en-US"/>
              </w:rPr>
            </w:r>
            <w:r w:rsidRPr="004A4BC5">
              <w:rPr>
                <w:color w:val="141413"/>
                <w:szCs w:val="19"/>
                <w:lang w:bidi="en-US"/>
              </w:rPr>
              <w:fldChar w:fldCharType="end"/>
            </w:r>
            <w:bookmarkEnd w:id="37"/>
            <w:r w:rsidRPr="004A4BC5">
              <w:rPr>
                <w:color w:val="141413"/>
                <w:szCs w:val="19"/>
                <w:lang w:bidi="en-US"/>
              </w:rPr>
              <w:t xml:space="preserve"> </w:t>
            </w:r>
            <w:r w:rsidRPr="004A4BC5">
              <w:rPr>
                <w:color w:val="141413"/>
                <w:szCs w:val="16"/>
                <w:lang w:bidi="en-US"/>
              </w:rPr>
              <w:t>Depressed mood</w:t>
            </w:r>
          </w:p>
          <w:p w14:paraId="3CCEA324"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9"/>
                <w:lang w:bidi="en-US"/>
              </w:rPr>
              <w:fldChar w:fldCharType="begin">
                <w:ffData>
                  <w:name w:val="Check410"/>
                  <w:enabled/>
                  <w:calcOnExit w:val="0"/>
                  <w:checkBox>
                    <w:sizeAuto/>
                    <w:default w:val="0"/>
                  </w:checkBox>
                </w:ffData>
              </w:fldChar>
            </w:r>
            <w:bookmarkStart w:id="38" w:name="Check410"/>
            <w:r w:rsidRPr="004A4BC5">
              <w:rPr>
                <w:color w:val="141413"/>
                <w:szCs w:val="19"/>
                <w:lang w:bidi="en-US"/>
              </w:rPr>
              <w:instrText xml:space="preserve"> FORMCHECKBOX </w:instrText>
            </w:r>
            <w:r w:rsidRPr="004A4BC5">
              <w:rPr>
                <w:color w:val="141413"/>
                <w:szCs w:val="19"/>
                <w:lang w:bidi="en-US"/>
              </w:rPr>
            </w:r>
            <w:r w:rsidRPr="004A4BC5">
              <w:rPr>
                <w:color w:val="141413"/>
                <w:szCs w:val="19"/>
                <w:lang w:bidi="en-US"/>
              </w:rPr>
              <w:fldChar w:fldCharType="end"/>
            </w:r>
            <w:bookmarkEnd w:id="38"/>
            <w:r w:rsidRPr="004A4BC5">
              <w:rPr>
                <w:color w:val="141413"/>
                <w:szCs w:val="19"/>
                <w:lang w:bidi="en-US"/>
              </w:rPr>
              <w:t xml:space="preserve"> </w:t>
            </w:r>
            <w:r w:rsidRPr="004A4BC5">
              <w:rPr>
                <w:color w:val="141413"/>
                <w:szCs w:val="16"/>
                <w:lang w:bidi="en-US"/>
              </w:rPr>
              <w:t>Diminished interest or pleasure in activities</w:t>
            </w:r>
          </w:p>
          <w:p w14:paraId="5E557F82"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9"/>
                <w:lang w:bidi="en-US"/>
              </w:rPr>
              <w:fldChar w:fldCharType="begin">
                <w:ffData>
                  <w:name w:val="Check411"/>
                  <w:enabled/>
                  <w:calcOnExit w:val="0"/>
                  <w:checkBox>
                    <w:sizeAuto/>
                    <w:default w:val="0"/>
                  </w:checkBox>
                </w:ffData>
              </w:fldChar>
            </w:r>
            <w:bookmarkStart w:id="39" w:name="Check411"/>
            <w:r w:rsidRPr="004A4BC5">
              <w:rPr>
                <w:color w:val="141413"/>
                <w:szCs w:val="19"/>
                <w:lang w:bidi="en-US"/>
              </w:rPr>
              <w:instrText xml:space="preserve"> FORMCHECKBOX </w:instrText>
            </w:r>
            <w:r w:rsidRPr="004A4BC5">
              <w:rPr>
                <w:color w:val="141413"/>
                <w:szCs w:val="19"/>
                <w:lang w:bidi="en-US"/>
              </w:rPr>
            </w:r>
            <w:r w:rsidRPr="004A4BC5">
              <w:rPr>
                <w:color w:val="141413"/>
                <w:szCs w:val="19"/>
                <w:lang w:bidi="en-US"/>
              </w:rPr>
              <w:fldChar w:fldCharType="end"/>
            </w:r>
            <w:bookmarkEnd w:id="39"/>
            <w:r w:rsidRPr="004A4BC5">
              <w:rPr>
                <w:color w:val="141413"/>
                <w:szCs w:val="19"/>
                <w:lang w:bidi="en-US"/>
              </w:rPr>
              <w:t xml:space="preserve"> </w:t>
            </w:r>
            <w:r w:rsidRPr="004A4BC5">
              <w:rPr>
                <w:color w:val="141413"/>
                <w:szCs w:val="16"/>
                <w:lang w:bidi="en-US"/>
              </w:rPr>
              <w:t xml:space="preserve">Significant weight loss </w:t>
            </w:r>
          </w:p>
          <w:p w14:paraId="1109797E"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6"/>
                <w:lang w:bidi="en-US"/>
              </w:rPr>
              <w:fldChar w:fldCharType="begin">
                <w:ffData>
                  <w:name w:val="Check412"/>
                  <w:enabled/>
                  <w:calcOnExit w:val="0"/>
                  <w:checkBox>
                    <w:sizeAuto/>
                    <w:default w:val="0"/>
                  </w:checkBox>
                </w:ffData>
              </w:fldChar>
            </w:r>
            <w:bookmarkStart w:id="40" w:name="Check412"/>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bookmarkEnd w:id="40"/>
            <w:r w:rsidRPr="004A4BC5">
              <w:rPr>
                <w:color w:val="141413"/>
                <w:szCs w:val="16"/>
                <w:lang w:bidi="en-US"/>
              </w:rPr>
              <w:t xml:space="preserve"> Significant weight gain</w:t>
            </w:r>
          </w:p>
          <w:p w14:paraId="33869364"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6"/>
                <w:lang w:bidi="en-US"/>
              </w:rPr>
              <w:fldChar w:fldCharType="begin">
                <w:ffData>
                  <w:name w:val="Check413"/>
                  <w:enabled/>
                  <w:calcOnExit w:val="0"/>
                  <w:checkBox>
                    <w:sizeAuto/>
                    <w:default w:val="0"/>
                  </w:checkBox>
                </w:ffData>
              </w:fldChar>
            </w:r>
            <w:bookmarkStart w:id="41" w:name="Check413"/>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bookmarkEnd w:id="41"/>
            <w:r w:rsidRPr="004A4BC5">
              <w:rPr>
                <w:color w:val="141413"/>
                <w:szCs w:val="16"/>
                <w:lang w:bidi="en-US"/>
              </w:rPr>
              <w:t xml:space="preserve"> Decrease in appetite </w:t>
            </w:r>
          </w:p>
          <w:p w14:paraId="4CD13B25"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9"/>
                <w:lang w:bidi="en-US"/>
              </w:rPr>
            </w:pPr>
            <w:r w:rsidRPr="004A4BC5">
              <w:rPr>
                <w:color w:val="141413"/>
                <w:szCs w:val="16"/>
                <w:lang w:bidi="en-US"/>
              </w:rPr>
              <w:fldChar w:fldCharType="begin">
                <w:ffData>
                  <w:name w:val="Check414"/>
                  <w:enabled/>
                  <w:calcOnExit w:val="0"/>
                  <w:checkBox>
                    <w:sizeAuto/>
                    <w:default w:val="0"/>
                  </w:checkBox>
                </w:ffData>
              </w:fldChar>
            </w:r>
            <w:bookmarkStart w:id="42" w:name="Check414"/>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bookmarkEnd w:id="42"/>
            <w:r w:rsidRPr="004A4BC5">
              <w:rPr>
                <w:color w:val="141413"/>
                <w:szCs w:val="16"/>
                <w:lang w:bidi="en-US"/>
              </w:rPr>
              <w:t xml:space="preserve"> Increase in appetite</w:t>
            </w:r>
          </w:p>
          <w:p w14:paraId="11D6CFCA"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9"/>
                <w:lang w:bidi="en-US"/>
              </w:rPr>
              <w:fldChar w:fldCharType="begin">
                <w:ffData>
                  <w:name w:val="Check415"/>
                  <w:enabled/>
                  <w:calcOnExit w:val="0"/>
                  <w:checkBox>
                    <w:sizeAuto/>
                    <w:default w:val="0"/>
                  </w:checkBox>
                </w:ffData>
              </w:fldChar>
            </w:r>
            <w:bookmarkStart w:id="43" w:name="Check415"/>
            <w:r w:rsidRPr="004A4BC5">
              <w:rPr>
                <w:color w:val="141413"/>
                <w:szCs w:val="19"/>
                <w:lang w:bidi="en-US"/>
              </w:rPr>
              <w:instrText xml:space="preserve"> FORMCHECKBOX </w:instrText>
            </w:r>
            <w:r w:rsidRPr="004A4BC5">
              <w:rPr>
                <w:color w:val="141413"/>
                <w:szCs w:val="19"/>
                <w:lang w:bidi="en-US"/>
              </w:rPr>
            </w:r>
            <w:r w:rsidRPr="004A4BC5">
              <w:rPr>
                <w:color w:val="141413"/>
                <w:szCs w:val="19"/>
                <w:lang w:bidi="en-US"/>
              </w:rPr>
              <w:fldChar w:fldCharType="end"/>
            </w:r>
            <w:bookmarkEnd w:id="43"/>
            <w:r w:rsidRPr="004A4BC5">
              <w:rPr>
                <w:color w:val="141413"/>
                <w:szCs w:val="19"/>
                <w:lang w:bidi="en-US"/>
              </w:rPr>
              <w:t xml:space="preserve"> </w:t>
            </w:r>
            <w:r w:rsidRPr="004A4BC5">
              <w:rPr>
                <w:color w:val="141413"/>
                <w:szCs w:val="16"/>
                <w:lang w:bidi="en-US"/>
              </w:rPr>
              <w:t xml:space="preserve">Insomnia </w:t>
            </w:r>
          </w:p>
          <w:p w14:paraId="78EE2796"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6"/>
                <w:lang w:bidi="en-US"/>
              </w:rPr>
              <w:fldChar w:fldCharType="begin">
                <w:ffData>
                  <w:name w:val="Check416"/>
                  <w:enabled/>
                  <w:calcOnExit w:val="0"/>
                  <w:checkBox>
                    <w:sizeAuto/>
                    <w:default w:val="0"/>
                  </w:checkBox>
                </w:ffData>
              </w:fldChar>
            </w:r>
            <w:bookmarkStart w:id="44" w:name="Check416"/>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bookmarkEnd w:id="44"/>
            <w:r w:rsidRPr="004A4BC5">
              <w:rPr>
                <w:color w:val="141413"/>
                <w:szCs w:val="16"/>
                <w:lang w:bidi="en-US"/>
              </w:rPr>
              <w:t xml:space="preserve"> Hypersomnia</w:t>
            </w:r>
          </w:p>
          <w:p w14:paraId="63718FF7"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9"/>
                <w:lang w:bidi="en-US"/>
              </w:rPr>
              <w:fldChar w:fldCharType="begin">
                <w:ffData>
                  <w:name w:val="Check417"/>
                  <w:enabled/>
                  <w:calcOnExit w:val="0"/>
                  <w:checkBox>
                    <w:sizeAuto/>
                    <w:default w:val="0"/>
                  </w:checkBox>
                </w:ffData>
              </w:fldChar>
            </w:r>
            <w:bookmarkStart w:id="45" w:name="Check417"/>
            <w:r w:rsidRPr="004A4BC5">
              <w:rPr>
                <w:color w:val="141413"/>
                <w:szCs w:val="19"/>
                <w:lang w:bidi="en-US"/>
              </w:rPr>
              <w:instrText xml:space="preserve"> FORMCHECKBOX </w:instrText>
            </w:r>
            <w:r w:rsidRPr="004A4BC5">
              <w:rPr>
                <w:color w:val="141413"/>
                <w:szCs w:val="19"/>
                <w:lang w:bidi="en-US"/>
              </w:rPr>
            </w:r>
            <w:r w:rsidRPr="004A4BC5">
              <w:rPr>
                <w:color w:val="141413"/>
                <w:szCs w:val="19"/>
                <w:lang w:bidi="en-US"/>
              </w:rPr>
              <w:fldChar w:fldCharType="end"/>
            </w:r>
            <w:bookmarkEnd w:id="45"/>
            <w:r w:rsidRPr="004A4BC5">
              <w:rPr>
                <w:color w:val="141413"/>
                <w:szCs w:val="19"/>
                <w:lang w:bidi="en-US"/>
              </w:rPr>
              <w:t xml:space="preserve"> </w:t>
            </w:r>
            <w:r w:rsidRPr="004A4BC5">
              <w:rPr>
                <w:color w:val="141413"/>
                <w:szCs w:val="16"/>
                <w:lang w:bidi="en-US"/>
              </w:rPr>
              <w:t>Psychomotor agitation</w:t>
            </w:r>
          </w:p>
          <w:p w14:paraId="16ACD4EB"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6"/>
                <w:lang w:bidi="en-US"/>
              </w:rPr>
              <w:fldChar w:fldCharType="begin">
                <w:ffData>
                  <w:name w:val="Check418"/>
                  <w:enabled/>
                  <w:calcOnExit w:val="0"/>
                  <w:checkBox>
                    <w:sizeAuto/>
                    <w:default w:val="0"/>
                  </w:checkBox>
                </w:ffData>
              </w:fldChar>
            </w:r>
            <w:bookmarkStart w:id="46" w:name="Check418"/>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bookmarkEnd w:id="46"/>
            <w:r w:rsidRPr="004A4BC5">
              <w:rPr>
                <w:color w:val="141413"/>
                <w:szCs w:val="16"/>
                <w:lang w:bidi="en-US"/>
              </w:rPr>
              <w:t xml:space="preserve"> Psychomotor retardation</w:t>
            </w:r>
          </w:p>
          <w:p w14:paraId="7F70FB35"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6"/>
                <w:lang w:bidi="en-US"/>
              </w:rPr>
              <w:fldChar w:fldCharType="begin">
                <w:ffData>
                  <w:name w:val="Check419"/>
                  <w:enabled/>
                  <w:calcOnExit w:val="0"/>
                  <w:checkBox>
                    <w:sizeAuto/>
                    <w:default w:val="0"/>
                  </w:checkBox>
                </w:ffData>
              </w:fldChar>
            </w:r>
            <w:bookmarkStart w:id="47" w:name="Check419"/>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bookmarkEnd w:id="47"/>
            <w:r w:rsidRPr="004A4BC5">
              <w:rPr>
                <w:color w:val="141413"/>
                <w:szCs w:val="19"/>
                <w:lang w:bidi="en-US"/>
              </w:rPr>
              <w:t xml:space="preserve"> </w:t>
            </w:r>
            <w:r w:rsidRPr="004A4BC5">
              <w:rPr>
                <w:color w:val="141413"/>
                <w:szCs w:val="16"/>
                <w:lang w:bidi="en-US"/>
              </w:rPr>
              <w:t xml:space="preserve">Fatigue </w:t>
            </w:r>
          </w:p>
          <w:p w14:paraId="2C62172B"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9"/>
                <w:lang w:bidi="en-US"/>
              </w:rPr>
              <w:fldChar w:fldCharType="begin">
                <w:ffData>
                  <w:name w:val="Check420"/>
                  <w:enabled/>
                  <w:calcOnExit w:val="0"/>
                  <w:checkBox>
                    <w:sizeAuto/>
                    <w:default w:val="0"/>
                  </w:checkBox>
                </w:ffData>
              </w:fldChar>
            </w:r>
            <w:bookmarkStart w:id="48" w:name="Check420"/>
            <w:r w:rsidRPr="004A4BC5">
              <w:rPr>
                <w:color w:val="141413"/>
                <w:szCs w:val="19"/>
                <w:lang w:bidi="en-US"/>
              </w:rPr>
              <w:instrText xml:space="preserve"> FORMCHECKBOX </w:instrText>
            </w:r>
            <w:r w:rsidRPr="004A4BC5">
              <w:rPr>
                <w:color w:val="141413"/>
                <w:szCs w:val="19"/>
                <w:lang w:bidi="en-US"/>
              </w:rPr>
            </w:r>
            <w:r w:rsidRPr="004A4BC5">
              <w:rPr>
                <w:color w:val="141413"/>
                <w:szCs w:val="19"/>
                <w:lang w:bidi="en-US"/>
              </w:rPr>
              <w:fldChar w:fldCharType="end"/>
            </w:r>
            <w:bookmarkEnd w:id="48"/>
            <w:r w:rsidRPr="004A4BC5">
              <w:rPr>
                <w:color w:val="141413"/>
                <w:szCs w:val="19"/>
                <w:lang w:bidi="en-US"/>
              </w:rPr>
              <w:t xml:space="preserve"> </w:t>
            </w:r>
            <w:r w:rsidRPr="004A4BC5">
              <w:rPr>
                <w:color w:val="141413"/>
                <w:szCs w:val="16"/>
                <w:lang w:bidi="en-US"/>
              </w:rPr>
              <w:t xml:space="preserve">Feelings of worthlessness </w:t>
            </w:r>
          </w:p>
          <w:p w14:paraId="4A1F8A49"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6"/>
                <w:lang w:bidi="en-US"/>
              </w:rPr>
              <w:fldChar w:fldCharType="begin">
                <w:ffData>
                  <w:name w:val="Check421"/>
                  <w:enabled/>
                  <w:calcOnExit w:val="0"/>
                  <w:checkBox>
                    <w:sizeAuto/>
                    <w:default w:val="0"/>
                  </w:checkBox>
                </w:ffData>
              </w:fldChar>
            </w:r>
            <w:bookmarkStart w:id="49" w:name="Check421"/>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bookmarkEnd w:id="49"/>
            <w:r w:rsidRPr="004A4BC5">
              <w:rPr>
                <w:color w:val="141413"/>
                <w:szCs w:val="19"/>
                <w:lang w:bidi="en-US"/>
              </w:rPr>
              <w:t xml:space="preserve"> </w:t>
            </w:r>
            <w:r w:rsidRPr="004A4BC5">
              <w:rPr>
                <w:color w:val="141413"/>
                <w:szCs w:val="16"/>
                <w:lang w:bidi="en-US"/>
              </w:rPr>
              <w:t>Inability to concentrate</w:t>
            </w:r>
          </w:p>
          <w:p w14:paraId="3708FF2B" w14:textId="77777777" w:rsidR="004A4BC5" w:rsidRPr="004A4BC5" w:rsidRDefault="004A4BC5" w:rsidP="004A4BC5">
            <w:r w:rsidRPr="004A4BC5">
              <w:rPr>
                <w:color w:val="141413"/>
                <w:szCs w:val="16"/>
                <w:lang w:bidi="en-US"/>
              </w:rPr>
              <w:fldChar w:fldCharType="begin">
                <w:ffData>
                  <w:name w:val="Check422"/>
                  <w:enabled/>
                  <w:calcOnExit w:val="0"/>
                  <w:checkBox>
                    <w:sizeAuto/>
                    <w:default w:val="0"/>
                  </w:checkBox>
                </w:ffData>
              </w:fldChar>
            </w:r>
            <w:bookmarkStart w:id="50" w:name="Check422"/>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bookmarkEnd w:id="50"/>
            <w:r w:rsidRPr="004A4BC5">
              <w:rPr>
                <w:color w:val="141413"/>
                <w:szCs w:val="19"/>
                <w:lang w:bidi="en-US"/>
              </w:rPr>
              <w:t xml:space="preserve"> </w:t>
            </w:r>
            <w:r w:rsidRPr="004A4BC5">
              <w:rPr>
                <w:color w:val="141413"/>
                <w:szCs w:val="16"/>
                <w:lang w:bidi="en-US"/>
              </w:rPr>
              <w:t>Suicidal ideation</w:t>
            </w:r>
          </w:p>
          <w:p w14:paraId="2DD51BD9" w14:textId="6F31D6A1"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141413"/>
                <w:szCs w:val="16"/>
                <w:u w:val="single"/>
                <w:lang w:bidi="en-US"/>
              </w:rPr>
            </w:pPr>
            <w:r w:rsidRPr="004A4BC5">
              <w:rPr>
                <w:color w:val="141413"/>
                <w:szCs w:val="16"/>
                <w:lang w:bidi="en-US"/>
              </w:rPr>
              <w:fldChar w:fldCharType="begin">
                <w:ffData>
                  <w:name w:val="Check590"/>
                  <w:enabled/>
                  <w:calcOnExit w:val="0"/>
                  <w:checkBox>
                    <w:sizeAuto/>
                    <w:default w:val="0"/>
                  </w:checkBox>
                </w:ffData>
              </w:fldChar>
            </w:r>
            <w:r w:rsidRPr="004A4BC5">
              <w:rPr>
                <w:color w:val="141413"/>
                <w:szCs w:val="16"/>
                <w:lang w:bidi="en-US"/>
              </w:rPr>
              <w:instrText xml:space="preserve"> FORMCHECKBOX </w:instrText>
            </w:r>
            <w:r w:rsidRPr="004A4BC5">
              <w:rPr>
                <w:color w:val="141413"/>
                <w:szCs w:val="16"/>
                <w:lang w:bidi="en-US"/>
              </w:rPr>
            </w:r>
            <w:r w:rsidRPr="004A4BC5">
              <w:rPr>
                <w:color w:val="141413"/>
                <w:szCs w:val="16"/>
                <w:lang w:bidi="en-US"/>
              </w:rPr>
              <w:fldChar w:fldCharType="end"/>
            </w:r>
            <w:r w:rsidRPr="004A4BC5">
              <w:rPr>
                <w:color w:val="141413"/>
                <w:szCs w:val="16"/>
                <w:lang w:bidi="en-US"/>
              </w:rPr>
              <w:t xml:space="preserve"> The symptoms are causing significant impairment to person’s functioning</w:t>
            </w:r>
          </w:p>
        </w:tc>
      </w:tr>
    </w:tbl>
    <w:p w14:paraId="1592B2EC" w14:textId="77777777" w:rsidR="00AA470E" w:rsidRDefault="00AA470E" w:rsidP="004B3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tbl>
      <w:tblPr>
        <w:tblStyle w:val="TableGrid"/>
        <w:tblW w:w="0" w:type="auto"/>
        <w:tblLook w:val="04A0" w:firstRow="1" w:lastRow="0" w:firstColumn="1" w:lastColumn="0" w:noHBand="0" w:noVBand="1"/>
      </w:tblPr>
      <w:tblGrid>
        <w:gridCol w:w="8856"/>
      </w:tblGrid>
      <w:tr w:rsidR="004A4BC5" w:rsidRPr="004A4BC5" w14:paraId="6E922920" w14:textId="77777777" w:rsidTr="004A4BC5">
        <w:trPr>
          <w:trHeight w:val="5384"/>
        </w:trPr>
        <w:tc>
          <w:tcPr>
            <w:tcW w:w="8856" w:type="dxa"/>
          </w:tcPr>
          <w:p w14:paraId="2A99BC0E"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sidRPr="004A4BC5">
              <w:rPr>
                <w:b/>
                <w:i/>
                <w:color w:val="008000"/>
                <w:szCs w:val="16"/>
                <w:u w:val="single"/>
                <w:lang w:bidi="en-US"/>
              </w:rPr>
              <w:t>Dysthymic Disorder</w:t>
            </w:r>
          </w:p>
          <w:p w14:paraId="77F8D702"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66D03DE0"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An overwhelming yet chronic state of depression, exhibited by a depressed mood for most of the days, for more days that not, for at least 2 years. </w:t>
            </w:r>
          </w:p>
          <w:p w14:paraId="205D4CE2"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5DE29D94" w14:textId="77777777" w:rsidR="004A4BC5" w:rsidRPr="00491DEB"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rPr>
            </w:pPr>
            <w:r w:rsidRPr="00491DEB">
              <w:rPr>
                <w:b/>
                <w:color w:val="008000"/>
              </w:rPr>
              <w:t>The person who suffers from this disorder must not have gone for more than 2 months without experiencing two or more of the following symptoms:</w:t>
            </w:r>
          </w:p>
          <w:p w14:paraId="59C4237C"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Poor appetite</w:t>
            </w:r>
          </w:p>
          <w:p w14:paraId="54923B64"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Overeating</w:t>
            </w:r>
          </w:p>
          <w:p w14:paraId="08FD4206"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Insomnia </w:t>
            </w:r>
          </w:p>
          <w:p w14:paraId="76DA99B9"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Hypersomnia</w:t>
            </w:r>
          </w:p>
          <w:p w14:paraId="3B483B3A"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Low energy or fatigue</w:t>
            </w:r>
          </w:p>
          <w:p w14:paraId="5D1504FF"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Low self-esteem</w:t>
            </w:r>
          </w:p>
          <w:p w14:paraId="0A6D9E2E"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Poor concentration </w:t>
            </w:r>
          </w:p>
          <w:p w14:paraId="2A5A01A3"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Difficulty making decisions</w:t>
            </w:r>
          </w:p>
          <w:p w14:paraId="59FD8329"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Feelings of hopelessness</w:t>
            </w:r>
          </w:p>
          <w:p w14:paraId="365B35F8" w14:textId="77777777"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643249F3" w14:textId="77777777" w:rsid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4A4BC5">
              <w:rPr>
                <w:color w:val="008000"/>
                <w:szCs w:val="16"/>
                <w:lang w:bidi="en-US"/>
              </w:rPr>
              <w:t xml:space="preserve">No Major Depressive Episode has been present during the first two years, and there has never been a Manic Episode, a Mixed Episode, or a Hypomanic Episode, and criteria have never been met for Cyclothymic Disorder. </w:t>
            </w:r>
          </w:p>
          <w:p w14:paraId="336CC36E" w14:textId="6D9D9788" w:rsidR="004A4BC5" w:rsidRPr="004A4BC5" w:rsidRDefault="004A4BC5" w:rsidP="004A4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tc>
      </w:tr>
    </w:tbl>
    <w:p w14:paraId="43C468AD" w14:textId="77777777" w:rsidR="004B3AFF" w:rsidRDefault="00B649A7" w:rsidP="004B3AFF">
      <w:r>
        <w:rPr>
          <w:noProof/>
          <w:color w:val="141413"/>
          <w:szCs w:val="20"/>
        </w:rPr>
        <mc:AlternateContent>
          <mc:Choice Requires="wps">
            <w:drawing>
              <wp:anchor distT="0" distB="0" distL="114300" distR="114300" simplePos="0" relativeHeight="251656704" behindDoc="0" locked="0" layoutInCell="1" allowOverlap="1" wp14:anchorId="723E9A75" wp14:editId="66B86F77">
                <wp:simplePos x="0" y="0"/>
                <wp:positionH relativeFrom="column">
                  <wp:posOffset>-62865</wp:posOffset>
                </wp:positionH>
                <wp:positionV relativeFrom="paragraph">
                  <wp:posOffset>150495</wp:posOffset>
                </wp:positionV>
                <wp:extent cx="5600700" cy="0"/>
                <wp:effectExtent l="13335" t="10795" r="24765" b="2730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85pt" to="436.1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"/>
            </w:pict>
          </mc:Fallback>
        </mc:AlternateContent>
      </w:r>
    </w:p>
    <w:p w14:paraId="2432B306" w14:textId="77777777" w:rsidR="00491404" w:rsidRDefault="00491404" w:rsidP="004B3AFF">
      <w:pPr>
        <w:rPr>
          <w:b/>
          <w:i/>
          <w:color w:val="008000"/>
          <w:u w:val="single"/>
        </w:rPr>
      </w:pPr>
    </w:p>
    <w:tbl>
      <w:tblPr>
        <w:tblStyle w:val="TableGrid"/>
        <w:tblW w:w="0" w:type="auto"/>
        <w:tblLook w:val="04A0" w:firstRow="1" w:lastRow="0" w:firstColumn="1" w:lastColumn="0" w:noHBand="0" w:noVBand="1"/>
      </w:tblPr>
      <w:tblGrid>
        <w:gridCol w:w="8856"/>
      </w:tblGrid>
      <w:tr w:rsidR="004A4BC5" w:rsidRPr="004A4BC5" w14:paraId="475CFDAD" w14:textId="77777777" w:rsidTr="004A4BC5">
        <w:tc>
          <w:tcPr>
            <w:tcW w:w="8856" w:type="dxa"/>
          </w:tcPr>
          <w:p w14:paraId="06BACD27" w14:textId="77777777" w:rsidR="004A4BC5" w:rsidRPr="004A4BC5" w:rsidRDefault="004A4BC5" w:rsidP="004A4BC5">
            <w:pPr>
              <w:rPr>
                <w:b/>
                <w:i/>
                <w:color w:val="008000"/>
                <w:u w:val="single"/>
              </w:rPr>
            </w:pPr>
            <w:r w:rsidRPr="004A4BC5">
              <w:rPr>
                <w:b/>
                <w:i/>
                <w:color w:val="008000"/>
                <w:u w:val="single"/>
              </w:rPr>
              <w:t xml:space="preserve">Learning Disorders: </w:t>
            </w:r>
          </w:p>
        </w:tc>
      </w:tr>
      <w:tr w:rsidR="004A4BC5" w:rsidRPr="004A4BC5" w14:paraId="2AD18B98" w14:textId="77777777" w:rsidTr="004A4BC5">
        <w:tc>
          <w:tcPr>
            <w:tcW w:w="8856" w:type="dxa"/>
          </w:tcPr>
          <w:p w14:paraId="557CABA4" w14:textId="77777777" w:rsidR="004A4BC5" w:rsidRPr="004A4BC5" w:rsidRDefault="004A4BC5" w:rsidP="004A4BC5">
            <w:pPr>
              <w:rPr>
                <w:b/>
                <w:i/>
                <w:color w:val="008000"/>
                <w:u w:val="single"/>
              </w:rPr>
            </w:pPr>
          </w:p>
        </w:tc>
      </w:tr>
      <w:tr w:rsidR="004A4BC5" w:rsidRPr="004A4BC5" w14:paraId="46D53F17" w14:textId="77777777" w:rsidTr="004A4BC5">
        <w:trPr>
          <w:trHeight w:val="3974"/>
        </w:trPr>
        <w:tc>
          <w:tcPr>
            <w:tcW w:w="8856" w:type="dxa"/>
          </w:tcPr>
          <w:p w14:paraId="10C95311" w14:textId="77777777" w:rsidR="004A4BC5" w:rsidRDefault="004A4BC5" w:rsidP="004A4BC5">
            <w:pPr>
              <w:rPr>
                <w:color w:val="008000"/>
                <w:u w:val="single"/>
              </w:rPr>
            </w:pPr>
            <w:r w:rsidRPr="004A4BC5">
              <w:rPr>
                <w:color w:val="008000"/>
                <w:u w:val="single"/>
              </w:rPr>
              <w:t>Reading Disorders:</w:t>
            </w:r>
          </w:p>
          <w:p w14:paraId="0561AE28" w14:textId="77777777" w:rsidR="004A4BC5" w:rsidRPr="004A4BC5" w:rsidRDefault="004A4BC5" w:rsidP="004A4BC5">
            <w:pPr>
              <w:rPr>
                <w:color w:val="008000"/>
              </w:rPr>
            </w:pPr>
          </w:p>
          <w:p w14:paraId="16845A84"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Reading achievement is substantially below the expected level.</w:t>
            </w:r>
          </w:p>
          <w:p w14:paraId="6E913B4A"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This disturbance significantly interferes with academic achievement or reading centered activities. </w:t>
            </w:r>
          </w:p>
          <w:p w14:paraId="549C6EB5"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If a sensory deficit is present, the reading difficulties are in excess of those usually associated with it. </w:t>
            </w:r>
          </w:p>
          <w:p w14:paraId="0F62DF18" w14:textId="77777777" w:rsidR="004A4BC5" w:rsidRDefault="004A4BC5" w:rsidP="004A4BC5">
            <w:pPr>
              <w:rPr>
                <w:color w:val="008000"/>
              </w:rPr>
            </w:pPr>
          </w:p>
          <w:p w14:paraId="104FF418" w14:textId="77777777" w:rsidR="004A4BC5" w:rsidRPr="00512745" w:rsidRDefault="004A4BC5" w:rsidP="004A4BC5">
            <w:pPr>
              <w:rPr>
                <w:b/>
                <w:color w:val="008000"/>
              </w:rPr>
            </w:pPr>
            <w:r w:rsidRPr="00512745">
              <w:rPr>
                <w:b/>
                <w:color w:val="008000"/>
              </w:rPr>
              <w:t>Signs of reading difficulty include problems with:</w:t>
            </w:r>
          </w:p>
          <w:p w14:paraId="6653E421"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Letter and word recognition</w:t>
            </w:r>
          </w:p>
          <w:p w14:paraId="3B63B4A8"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Understanding words and ideas</w:t>
            </w:r>
          </w:p>
          <w:p w14:paraId="7B1675BB"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Reading speed and fluency</w:t>
            </w:r>
          </w:p>
          <w:p w14:paraId="27AF8BEF"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General vocabulary skills</w:t>
            </w:r>
          </w:p>
          <w:p w14:paraId="43E517F7" w14:textId="14981330"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Other: (text box)</w:t>
            </w:r>
          </w:p>
        </w:tc>
      </w:tr>
      <w:tr w:rsidR="004A4BC5" w:rsidRPr="004A4BC5" w14:paraId="305A25F5" w14:textId="77777777" w:rsidTr="004A4BC5">
        <w:trPr>
          <w:trHeight w:val="4260"/>
        </w:trPr>
        <w:tc>
          <w:tcPr>
            <w:tcW w:w="8856" w:type="dxa"/>
          </w:tcPr>
          <w:p w14:paraId="2F979A86" w14:textId="77777777" w:rsidR="004A4BC5" w:rsidRDefault="004A4BC5" w:rsidP="004A4BC5">
            <w:pPr>
              <w:rPr>
                <w:color w:val="008000"/>
                <w:u w:val="single"/>
              </w:rPr>
            </w:pPr>
            <w:r w:rsidRPr="004A4BC5">
              <w:rPr>
                <w:color w:val="008000"/>
                <w:u w:val="single"/>
              </w:rPr>
              <w:t>Mathematic Disorder:</w:t>
            </w:r>
          </w:p>
          <w:p w14:paraId="396A0BCF" w14:textId="77777777" w:rsidR="004A4BC5" w:rsidRPr="004A4BC5" w:rsidRDefault="004A4BC5" w:rsidP="004A4BC5">
            <w:pPr>
              <w:rPr>
                <w:color w:val="008000"/>
                <w:u w:val="single"/>
              </w:rPr>
            </w:pPr>
          </w:p>
          <w:p w14:paraId="660FDC52"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Mathematic ability is substantially below the expected level.</w:t>
            </w:r>
          </w:p>
          <w:p w14:paraId="0984273C"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This disturbance significantly interferes with academic achievement or math centered activities. </w:t>
            </w:r>
          </w:p>
          <w:p w14:paraId="2DE1DC6D" w14:textId="77777777" w:rsid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If a sensory deficit is present, the mathematical difficulties are in excess of those usually associated with it. </w:t>
            </w:r>
          </w:p>
          <w:p w14:paraId="3453C790" w14:textId="77777777" w:rsidR="004A4BC5" w:rsidRPr="004A4BC5" w:rsidRDefault="004A4BC5" w:rsidP="004A4BC5">
            <w:pPr>
              <w:rPr>
                <w:color w:val="008000"/>
              </w:rPr>
            </w:pPr>
          </w:p>
          <w:p w14:paraId="4CD1FAD8" w14:textId="77777777" w:rsidR="004A4BC5" w:rsidRPr="00512745" w:rsidRDefault="004A4BC5" w:rsidP="004A4BC5">
            <w:pPr>
              <w:rPr>
                <w:b/>
                <w:color w:val="008000"/>
              </w:rPr>
            </w:pPr>
            <w:r w:rsidRPr="00512745">
              <w:rPr>
                <w:b/>
                <w:color w:val="008000"/>
              </w:rPr>
              <w:t>Signs of mathematical difficulty include problems with:</w:t>
            </w:r>
          </w:p>
          <w:p w14:paraId="2E91019E"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Memorization and organization of numbers</w:t>
            </w:r>
          </w:p>
          <w:p w14:paraId="0BF7D960"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Memorization and organization of operation signs</w:t>
            </w:r>
          </w:p>
          <w:p w14:paraId="3E5AFC96"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Memorization of number facts</w:t>
            </w:r>
          </w:p>
          <w:p w14:paraId="4398CF9F"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with counting</w:t>
            </w:r>
          </w:p>
          <w:p w14:paraId="5861EB64"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telling time</w:t>
            </w:r>
          </w:p>
          <w:p w14:paraId="5D26B0D1" w14:textId="3F9032FF" w:rsidR="004A4BC5" w:rsidRPr="004A4BC5" w:rsidRDefault="004A4BC5" w:rsidP="004A4BC5">
            <w:pPr>
              <w:rPr>
                <w:color w:val="008000"/>
                <w:u w:val="single"/>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Other: (text box)</w:t>
            </w:r>
          </w:p>
        </w:tc>
      </w:tr>
      <w:tr w:rsidR="004A4BC5" w:rsidRPr="004A4BC5" w14:paraId="7535E36E" w14:textId="77777777" w:rsidTr="004A4BC5">
        <w:trPr>
          <w:trHeight w:val="3688"/>
        </w:trPr>
        <w:tc>
          <w:tcPr>
            <w:tcW w:w="8856" w:type="dxa"/>
          </w:tcPr>
          <w:p w14:paraId="5F0E836D" w14:textId="77777777" w:rsidR="004A4BC5" w:rsidRDefault="004A4BC5" w:rsidP="004A4BC5">
            <w:pPr>
              <w:rPr>
                <w:color w:val="008000"/>
                <w:u w:val="single"/>
              </w:rPr>
            </w:pPr>
            <w:r w:rsidRPr="004A4BC5">
              <w:rPr>
                <w:color w:val="008000"/>
                <w:u w:val="single"/>
              </w:rPr>
              <w:t>Disorder of Written Expression:</w:t>
            </w:r>
          </w:p>
          <w:p w14:paraId="36D11C52" w14:textId="77777777" w:rsidR="004A4BC5" w:rsidRPr="004A4BC5" w:rsidRDefault="004A4BC5" w:rsidP="004A4BC5">
            <w:pPr>
              <w:rPr>
                <w:color w:val="008000"/>
                <w:u w:val="single"/>
              </w:rPr>
            </w:pPr>
          </w:p>
          <w:p w14:paraId="4AD4DEA3"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Written expression is substantially below the expected level.</w:t>
            </w:r>
          </w:p>
          <w:p w14:paraId="636DFE96"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This disturbance significantly interferes with academic achievement or activities that require writing skills.</w:t>
            </w:r>
          </w:p>
          <w:p w14:paraId="1B32B722" w14:textId="77777777" w:rsid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If a sensory deficit is present, the writing difficulties are in excess of those usually associated with it. </w:t>
            </w:r>
          </w:p>
          <w:p w14:paraId="1D7958CA" w14:textId="77777777" w:rsidR="004A4BC5" w:rsidRPr="004A4BC5" w:rsidRDefault="004A4BC5" w:rsidP="004A4BC5">
            <w:pPr>
              <w:rPr>
                <w:color w:val="008000"/>
                <w:u w:val="single"/>
              </w:rPr>
            </w:pPr>
          </w:p>
          <w:p w14:paraId="03A855D1" w14:textId="77777777" w:rsidR="004A4BC5" w:rsidRPr="00512745" w:rsidRDefault="004A4BC5" w:rsidP="004A4BC5">
            <w:pPr>
              <w:rPr>
                <w:b/>
                <w:color w:val="008000"/>
              </w:rPr>
            </w:pPr>
            <w:r w:rsidRPr="00512745">
              <w:rPr>
                <w:b/>
                <w:color w:val="008000"/>
              </w:rPr>
              <w:t>Signs of writing difficulty include problems with:</w:t>
            </w:r>
          </w:p>
          <w:p w14:paraId="6BF0EAD2"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Neatness and consistency of writing</w:t>
            </w:r>
          </w:p>
          <w:p w14:paraId="146D6776"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Accurately copying letters and words</w:t>
            </w:r>
          </w:p>
          <w:p w14:paraId="4426E65E"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Spelling Consistency</w:t>
            </w:r>
          </w:p>
          <w:p w14:paraId="23608F73"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Writing organization and coherence</w:t>
            </w:r>
          </w:p>
          <w:p w14:paraId="534FFA39" w14:textId="77777777" w:rsid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Other: (text box)</w:t>
            </w:r>
          </w:p>
          <w:p w14:paraId="1461563B" w14:textId="4A6BE673" w:rsidR="004A4BC5" w:rsidRPr="004A4BC5" w:rsidRDefault="004A4BC5" w:rsidP="004A4BC5">
            <w:pPr>
              <w:rPr>
                <w:color w:val="008000"/>
                <w:u w:val="single"/>
              </w:rPr>
            </w:pPr>
          </w:p>
        </w:tc>
      </w:tr>
      <w:tr w:rsidR="004A4BC5" w:rsidRPr="004A4BC5" w14:paraId="14FFA4EB" w14:textId="77777777" w:rsidTr="004A4BC5">
        <w:trPr>
          <w:trHeight w:val="1992"/>
        </w:trPr>
        <w:tc>
          <w:tcPr>
            <w:tcW w:w="8856" w:type="dxa"/>
          </w:tcPr>
          <w:p w14:paraId="1B973B2E" w14:textId="77777777" w:rsidR="004A4BC5" w:rsidRDefault="004A4BC5" w:rsidP="004A4BC5">
            <w:pPr>
              <w:rPr>
                <w:color w:val="008000"/>
                <w:u w:val="single"/>
              </w:rPr>
            </w:pPr>
            <w:r w:rsidRPr="004A4BC5">
              <w:rPr>
                <w:color w:val="008000"/>
                <w:u w:val="single"/>
              </w:rPr>
              <w:t>Learning disabilities in motor skills:</w:t>
            </w:r>
          </w:p>
          <w:p w14:paraId="1E5B5F53" w14:textId="77777777" w:rsidR="004A4BC5" w:rsidRPr="004A4BC5" w:rsidRDefault="004A4BC5" w:rsidP="004A4BC5">
            <w:pPr>
              <w:rPr>
                <w:color w:val="008000"/>
                <w:u w:val="single"/>
              </w:rPr>
            </w:pPr>
          </w:p>
          <w:p w14:paraId="13C60C36"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with movement</w:t>
            </w:r>
          </w:p>
          <w:p w14:paraId="2FCF2572"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with coordination</w:t>
            </w:r>
          </w:p>
          <w:p w14:paraId="38DC583D"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with activities requiring hand-eye coordination</w:t>
            </w:r>
          </w:p>
          <w:p w14:paraId="4090FB26" w14:textId="7831DD1F" w:rsidR="004A4BC5" w:rsidRPr="004A4BC5" w:rsidRDefault="004A4BC5" w:rsidP="004A4BC5">
            <w:pPr>
              <w:rPr>
                <w:b/>
                <w:i/>
                <w:color w:val="008000"/>
                <w:u w:val="single"/>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Other: (text box)</w:t>
            </w:r>
          </w:p>
        </w:tc>
      </w:tr>
      <w:tr w:rsidR="004A4BC5" w:rsidRPr="004A4BC5" w14:paraId="5A79618A" w14:textId="77777777" w:rsidTr="004A4BC5">
        <w:trPr>
          <w:trHeight w:val="4280"/>
        </w:trPr>
        <w:tc>
          <w:tcPr>
            <w:tcW w:w="8856" w:type="dxa"/>
          </w:tcPr>
          <w:p w14:paraId="35B66BA5" w14:textId="391B9CFE" w:rsidR="004A4BC5" w:rsidRDefault="004A4BC5" w:rsidP="004A4BC5">
            <w:pPr>
              <w:rPr>
                <w:color w:val="008000"/>
                <w:u w:val="single"/>
              </w:rPr>
            </w:pPr>
            <w:r w:rsidRPr="004A4BC5">
              <w:rPr>
                <w:color w:val="008000"/>
                <w:u w:val="single"/>
              </w:rPr>
              <w:t>Learning disabilities in language:</w:t>
            </w:r>
          </w:p>
          <w:p w14:paraId="73629D3A" w14:textId="77777777" w:rsidR="004A4BC5" w:rsidRPr="004A4BC5" w:rsidRDefault="004A4BC5" w:rsidP="004A4BC5">
            <w:pPr>
              <w:rPr>
                <w:color w:val="008000"/>
                <w:u w:val="single"/>
              </w:rPr>
            </w:pPr>
          </w:p>
          <w:p w14:paraId="4ABEFDF0"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understanding spoken language</w:t>
            </w:r>
          </w:p>
          <w:p w14:paraId="1C20CFC2"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Inability to produce spoken language</w:t>
            </w:r>
          </w:p>
          <w:p w14:paraId="31CF0AB6"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organizing thoughts in the brain</w:t>
            </w:r>
          </w:p>
          <w:p w14:paraId="6EDABBA9"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with calling upon the right words </w:t>
            </w:r>
          </w:p>
          <w:p w14:paraId="585E308A"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with communication</w:t>
            </w:r>
          </w:p>
          <w:p w14:paraId="3078F893"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with speech fluency</w:t>
            </w:r>
          </w:p>
          <w:p w14:paraId="2BE4DC19"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Inability to understand the meaning of words</w:t>
            </w:r>
          </w:p>
          <w:p w14:paraId="05DC6382"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Inability to understand parts of speech</w:t>
            </w:r>
          </w:p>
          <w:p w14:paraId="72E21D15"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Inability to understand directions</w:t>
            </w:r>
          </w:p>
          <w:p w14:paraId="7CE78F82" w14:textId="2936BBEC"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Other: (text box)</w:t>
            </w:r>
          </w:p>
        </w:tc>
      </w:tr>
      <w:tr w:rsidR="004A4BC5" w:rsidRPr="004A4BC5" w14:paraId="1B101257" w14:textId="77777777" w:rsidTr="004A4BC5">
        <w:tc>
          <w:tcPr>
            <w:tcW w:w="8856" w:type="dxa"/>
          </w:tcPr>
          <w:p w14:paraId="496AA385" w14:textId="77777777" w:rsidR="004A4BC5" w:rsidRPr="004A4BC5" w:rsidRDefault="004A4BC5" w:rsidP="004A4BC5">
            <w:pPr>
              <w:rPr>
                <w:color w:val="008000"/>
              </w:rPr>
            </w:pPr>
            <w:r w:rsidRPr="004A4BC5">
              <w:rPr>
                <w:b/>
                <w:i/>
                <w:color w:val="008000"/>
                <w:u w:val="single"/>
              </w:rPr>
              <w:t xml:space="preserve">Learning Disorder Symptoms by Grade Level </w:t>
            </w:r>
            <w:r w:rsidRPr="004A4BC5">
              <w:rPr>
                <w:color w:val="008000"/>
              </w:rPr>
              <w:t>(use with child template only)</w:t>
            </w:r>
          </w:p>
        </w:tc>
      </w:tr>
      <w:tr w:rsidR="004A4BC5" w:rsidRPr="004A4BC5" w14:paraId="52064F4A" w14:textId="77777777" w:rsidTr="004A4BC5">
        <w:trPr>
          <w:trHeight w:val="2564"/>
        </w:trPr>
        <w:tc>
          <w:tcPr>
            <w:tcW w:w="8856" w:type="dxa"/>
          </w:tcPr>
          <w:p w14:paraId="5A37C654" w14:textId="77777777" w:rsidR="004A4BC5" w:rsidRPr="004A4BC5" w:rsidRDefault="004A4BC5" w:rsidP="004A4BC5">
            <w:pPr>
              <w:rPr>
                <w:b/>
                <w:bCs/>
                <w:color w:val="008000"/>
              </w:rPr>
            </w:pPr>
            <w:r w:rsidRPr="004A4BC5">
              <w:rPr>
                <w:b/>
                <w:bCs/>
                <w:color w:val="008000"/>
              </w:rPr>
              <w:t>Preschool signs and symptoms of learning disabilities</w:t>
            </w:r>
          </w:p>
          <w:p w14:paraId="09910AFB" w14:textId="77777777" w:rsidR="004A4BC5" w:rsidRDefault="004A4BC5" w:rsidP="004A4BC5">
            <w:pPr>
              <w:numPr>
                <w:ilvl w:val="0"/>
                <w:numId w:val="9"/>
              </w:numPr>
              <w:rPr>
                <w:color w:val="008000"/>
              </w:rPr>
            </w:pPr>
          </w:p>
          <w:p w14:paraId="28C06D91"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Problems pronouncing words</w:t>
            </w:r>
          </w:p>
          <w:p w14:paraId="79382079"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finding the right word</w:t>
            </w:r>
          </w:p>
          <w:p w14:paraId="7942C920"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Difficulty rhyming</w:t>
            </w:r>
          </w:p>
          <w:p w14:paraId="122AC48B"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learning the alphabet, numbers, colors, shapes, days of the week</w:t>
            </w:r>
          </w:p>
          <w:p w14:paraId="0DC2BBFA"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Difficulty following directions or learning routines</w:t>
            </w:r>
          </w:p>
          <w:p w14:paraId="02B21122"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Difficulty controlling crayons, pencils, and scissors or coloring within the lines</w:t>
            </w:r>
          </w:p>
          <w:p w14:paraId="529C5218" w14:textId="0447F862" w:rsidR="004A4BC5" w:rsidRPr="004A4BC5" w:rsidRDefault="004A4BC5" w:rsidP="004A4BC5">
            <w:pPr>
              <w:rPr>
                <w:b/>
                <w:bCs/>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with buttons, zippers, snaps, learning to tie shoes</w:t>
            </w:r>
          </w:p>
        </w:tc>
      </w:tr>
      <w:tr w:rsidR="004A4BC5" w:rsidRPr="004A4BC5" w14:paraId="0F6A4D78" w14:textId="77777777" w:rsidTr="004A4BC5">
        <w:trPr>
          <w:trHeight w:val="2564"/>
        </w:trPr>
        <w:tc>
          <w:tcPr>
            <w:tcW w:w="8856" w:type="dxa"/>
          </w:tcPr>
          <w:p w14:paraId="75B6DEF7" w14:textId="77777777" w:rsidR="004A4BC5" w:rsidRDefault="004A4BC5" w:rsidP="004A4BC5">
            <w:pPr>
              <w:rPr>
                <w:b/>
                <w:bCs/>
                <w:color w:val="008000"/>
              </w:rPr>
            </w:pPr>
            <w:r w:rsidRPr="004A4BC5">
              <w:rPr>
                <w:b/>
                <w:bCs/>
                <w:color w:val="008000"/>
              </w:rPr>
              <w:t>Grades K-4 signs and symptoms of learning disabilities</w:t>
            </w:r>
          </w:p>
          <w:p w14:paraId="47E8C9F8" w14:textId="77777777" w:rsidR="004A4BC5" w:rsidRPr="004A4BC5" w:rsidRDefault="004A4BC5" w:rsidP="004A4BC5">
            <w:pPr>
              <w:rPr>
                <w:b/>
                <w:bCs/>
                <w:color w:val="008000"/>
              </w:rPr>
            </w:pPr>
          </w:p>
          <w:p w14:paraId="03949E66"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learning the connection between letters and sounds</w:t>
            </w:r>
          </w:p>
          <w:p w14:paraId="778D5B7C"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Unable to blend sounds to make words</w:t>
            </w:r>
          </w:p>
          <w:p w14:paraId="04FB993D"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Confuses basic words when reading</w:t>
            </w:r>
          </w:p>
          <w:p w14:paraId="43326FEF"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Consistently misspells words and makes frequent reading errors</w:t>
            </w:r>
          </w:p>
          <w:p w14:paraId="00FCF533"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learning basic math concepts</w:t>
            </w:r>
          </w:p>
          <w:p w14:paraId="0357630C"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Difficulty telling time and remembering sequences</w:t>
            </w:r>
          </w:p>
          <w:p w14:paraId="25FDA9DD" w14:textId="4A7F7BB5" w:rsidR="004A4BC5" w:rsidRPr="004A4BC5" w:rsidRDefault="004A4BC5" w:rsidP="004A4BC5">
            <w:pPr>
              <w:rPr>
                <w:b/>
                <w:bCs/>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Slow to learn new skills</w:t>
            </w:r>
          </w:p>
        </w:tc>
      </w:tr>
      <w:tr w:rsidR="004A4BC5" w:rsidRPr="004A4BC5" w14:paraId="0140079A" w14:textId="77777777" w:rsidTr="004A4BC5">
        <w:trPr>
          <w:trHeight w:val="2850"/>
        </w:trPr>
        <w:tc>
          <w:tcPr>
            <w:tcW w:w="8856" w:type="dxa"/>
          </w:tcPr>
          <w:p w14:paraId="0FD9E11E" w14:textId="77777777" w:rsidR="004A4BC5" w:rsidRDefault="004A4BC5" w:rsidP="004A4BC5">
            <w:pPr>
              <w:rPr>
                <w:b/>
                <w:bCs/>
                <w:color w:val="008000"/>
              </w:rPr>
            </w:pPr>
            <w:r w:rsidRPr="004A4BC5">
              <w:rPr>
                <w:b/>
                <w:bCs/>
                <w:color w:val="008000"/>
              </w:rPr>
              <w:t>Grades 5-8 signs and symptoms of learning disabilities</w:t>
            </w:r>
          </w:p>
          <w:p w14:paraId="5696599D" w14:textId="77777777" w:rsidR="004A4BC5" w:rsidRPr="004A4BC5" w:rsidRDefault="004A4BC5" w:rsidP="004A4BC5">
            <w:pPr>
              <w:rPr>
                <w:b/>
                <w:bCs/>
                <w:color w:val="008000"/>
              </w:rPr>
            </w:pPr>
          </w:p>
          <w:p w14:paraId="349DE93B"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Difficulty with reading comprehension or math skills</w:t>
            </w:r>
          </w:p>
          <w:p w14:paraId="29095227"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with open-ended test questions and word problems</w:t>
            </w:r>
          </w:p>
          <w:p w14:paraId="65A17436"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Dislikes reading and writing</w:t>
            </w:r>
          </w:p>
          <w:p w14:paraId="7DF437D8"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Avoids reading aloud</w:t>
            </w:r>
          </w:p>
          <w:p w14:paraId="1D0F5FD1"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Spells the same word differently in a single document</w:t>
            </w:r>
          </w:p>
          <w:p w14:paraId="71DBA2A0"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Poor organizational skills (bedroom, homework, desk is messy and disorganized)</w:t>
            </w:r>
          </w:p>
          <w:p w14:paraId="11FABBD4"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following classroom discussions </w:t>
            </w:r>
          </w:p>
          <w:p w14:paraId="5B04767A" w14:textId="77777777" w:rsidR="004A4BC5" w:rsidRP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Trouble expressing thoughts aloud</w:t>
            </w:r>
          </w:p>
          <w:p w14:paraId="60F8C05D" w14:textId="77777777" w:rsidR="004A4BC5" w:rsidRDefault="004A4BC5" w:rsidP="004A4BC5">
            <w:pPr>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sidRPr="004A4BC5">
              <w:rPr>
                <w:color w:val="008000"/>
              </w:rPr>
              <w:t xml:space="preserve"> Poor handwriting</w:t>
            </w:r>
          </w:p>
          <w:p w14:paraId="6B42EB0B" w14:textId="55420494" w:rsidR="004A4BC5" w:rsidRPr="004A4BC5" w:rsidRDefault="004A4BC5" w:rsidP="004A4BC5">
            <w:pPr>
              <w:rPr>
                <w:b/>
                <w:bCs/>
                <w:color w:val="008000"/>
              </w:rPr>
            </w:pPr>
          </w:p>
        </w:tc>
      </w:tr>
    </w:tbl>
    <w:p w14:paraId="56115ACC" w14:textId="77777777" w:rsidR="00754BFB" w:rsidRDefault="00754BFB" w:rsidP="004B3AFF">
      <w:pPr>
        <w:rPr>
          <w:b/>
          <w:i/>
          <w:color w:val="008000"/>
          <w:u w:val="single"/>
        </w:rPr>
      </w:pPr>
    </w:p>
    <w:p w14:paraId="62E5C5D1" w14:textId="77777777" w:rsidR="00F0797F" w:rsidRDefault="00F0797F" w:rsidP="004B3AFF">
      <w:pPr>
        <w:rPr>
          <w:b/>
          <w:i/>
          <w:color w:val="008000"/>
          <w:u w:val="single"/>
        </w:rPr>
      </w:pPr>
    </w:p>
    <w:p w14:paraId="23E2BE91" w14:textId="77777777" w:rsidR="00F0797F" w:rsidRDefault="00F0797F" w:rsidP="004B3AFF">
      <w:pPr>
        <w:rPr>
          <w:b/>
          <w:i/>
          <w:color w:val="008000"/>
          <w:u w:val="single"/>
        </w:rPr>
      </w:pPr>
    </w:p>
    <w:tbl>
      <w:tblPr>
        <w:tblStyle w:val="TableGrid"/>
        <w:tblW w:w="0" w:type="auto"/>
        <w:tblLook w:val="04A0" w:firstRow="1" w:lastRow="0" w:firstColumn="1" w:lastColumn="0" w:noHBand="0" w:noVBand="1"/>
      </w:tblPr>
      <w:tblGrid>
        <w:gridCol w:w="8856"/>
      </w:tblGrid>
      <w:tr w:rsidR="00F87802" w:rsidRPr="00F87802" w14:paraId="7197D1FE" w14:textId="77777777" w:rsidTr="00566A06">
        <w:trPr>
          <w:trHeight w:val="4842"/>
        </w:trPr>
        <w:tc>
          <w:tcPr>
            <w:tcW w:w="8856" w:type="dxa"/>
          </w:tcPr>
          <w:p w14:paraId="445D9396" w14:textId="77777777" w:rsidR="00F87802" w:rsidRDefault="00F87802" w:rsidP="00566A06">
            <w:pPr>
              <w:rPr>
                <w:b/>
                <w:i/>
                <w:color w:val="008000"/>
                <w:u w:val="single"/>
              </w:rPr>
            </w:pPr>
            <w:r w:rsidRPr="00F87802">
              <w:rPr>
                <w:b/>
                <w:i/>
                <w:color w:val="008000"/>
                <w:u w:val="single"/>
              </w:rPr>
              <w:t>Mental Retardation</w:t>
            </w:r>
          </w:p>
          <w:p w14:paraId="5841E01D" w14:textId="77777777" w:rsidR="00F87802" w:rsidRPr="00F87802" w:rsidRDefault="00F87802" w:rsidP="00566A06">
            <w:pPr>
              <w:rPr>
                <w:color w:val="008000"/>
              </w:rPr>
            </w:pPr>
          </w:p>
          <w:p w14:paraId="54F3B5A3" w14:textId="77777777" w:rsid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Significant subaverage intellectual functioning</w:t>
            </w:r>
          </w:p>
          <w:p w14:paraId="723F9332" w14:textId="77777777" w:rsidR="00F87802" w:rsidRPr="00F87802" w:rsidRDefault="00F87802" w:rsidP="00566A06">
            <w:pPr>
              <w:rPr>
                <w:color w:val="008000"/>
              </w:rPr>
            </w:pPr>
          </w:p>
          <w:p w14:paraId="248C0762" w14:textId="77777777" w:rsidR="00F87802" w:rsidRPr="00512745" w:rsidRDefault="00F87802" w:rsidP="00566A06">
            <w:pPr>
              <w:rPr>
                <w:b/>
                <w:color w:val="008000"/>
              </w:rPr>
            </w:pPr>
            <w:r w:rsidRPr="00512745">
              <w:rPr>
                <w:b/>
                <w:color w:val="008000"/>
              </w:rPr>
              <w:t>Concurrent deficits or impairments in present adaptive functioning in at least two of the following areas:</w:t>
            </w:r>
          </w:p>
          <w:p w14:paraId="2B03F3EC"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Communication</w:t>
            </w:r>
          </w:p>
          <w:p w14:paraId="51B17CD9"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Self-care</w:t>
            </w:r>
          </w:p>
          <w:p w14:paraId="210F820D"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Home living</w:t>
            </w:r>
          </w:p>
          <w:p w14:paraId="6AFCF1CE"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Social/interpersonal skills</w:t>
            </w:r>
          </w:p>
          <w:p w14:paraId="04D557D0"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Use of community resources</w:t>
            </w:r>
          </w:p>
          <w:p w14:paraId="0796704D"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Self-direction</w:t>
            </w:r>
          </w:p>
          <w:p w14:paraId="315EF41E"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Functional academic skills</w:t>
            </w:r>
          </w:p>
          <w:p w14:paraId="22C7FAF1"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Work</w:t>
            </w:r>
          </w:p>
          <w:p w14:paraId="6CF2B36F"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Leisure</w:t>
            </w:r>
          </w:p>
          <w:p w14:paraId="35DA98E5"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Health</w:t>
            </w:r>
          </w:p>
          <w:p w14:paraId="6B09CA03" w14:textId="1E284E81"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Safety</w:t>
            </w:r>
          </w:p>
        </w:tc>
      </w:tr>
    </w:tbl>
    <w:p w14:paraId="76D06BF0" w14:textId="77777777" w:rsidR="004B3AFF" w:rsidRDefault="004B3AFF" w:rsidP="004B3AFF">
      <w:pPr>
        <w:rPr>
          <w:b/>
          <w:i/>
          <w:u w:val="single"/>
        </w:rPr>
      </w:pPr>
    </w:p>
    <w:p w14:paraId="40DCC417" w14:textId="77777777" w:rsidR="003F408B" w:rsidRDefault="003F408B" w:rsidP="004B3AFF">
      <w:pPr>
        <w:rPr>
          <w:b/>
          <w:i/>
          <w:u w:val="single"/>
        </w:rPr>
      </w:pPr>
    </w:p>
    <w:tbl>
      <w:tblPr>
        <w:tblStyle w:val="TableGrid"/>
        <w:tblW w:w="0" w:type="auto"/>
        <w:tblLook w:val="04A0" w:firstRow="1" w:lastRow="0" w:firstColumn="1" w:lastColumn="0" w:noHBand="0" w:noVBand="1"/>
      </w:tblPr>
      <w:tblGrid>
        <w:gridCol w:w="8856"/>
      </w:tblGrid>
      <w:tr w:rsidR="00F87802" w:rsidRPr="00F87802" w14:paraId="575B6CB0" w14:textId="77777777" w:rsidTr="00566A06">
        <w:trPr>
          <w:trHeight w:val="7581"/>
        </w:trPr>
        <w:tc>
          <w:tcPr>
            <w:tcW w:w="8856" w:type="dxa"/>
          </w:tcPr>
          <w:p w14:paraId="2BE0E5A2" w14:textId="77777777" w:rsidR="00F87802" w:rsidRDefault="00F87802" w:rsidP="00566A06">
            <w:pPr>
              <w:rPr>
                <w:b/>
                <w:i/>
                <w:color w:val="008000"/>
                <w:u w:val="single"/>
              </w:rPr>
            </w:pPr>
            <w:r w:rsidRPr="00F87802">
              <w:rPr>
                <w:b/>
                <w:i/>
                <w:color w:val="008000"/>
                <w:u w:val="single"/>
              </w:rPr>
              <w:t>Obsessive Compulsive Disorder</w:t>
            </w:r>
          </w:p>
          <w:p w14:paraId="3CF1975A" w14:textId="77777777" w:rsidR="00F87802" w:rsidRPr="00F87802" w:rsidRDefault="00F87802" w:rsidP="00566A06">
            <w:pPr>
              <w:rPr>
                <w:b/>
                <w:i/>
                <w:color w:val="008000"/>
                <w:u w:val="single"/>
              </w:rPr>
            </w:pPr>
          </w:p>
          <w:p w14:paraId="6DD63C2F" w14:textId="77777777" w:rsidR="00F87802" w:rsidRPr="00512745" w:rsidRDefault="00F87802" w:rsidP="00566A06">
            <w:pPr>
              <w:rPr>
                <w:b/>
                <w:color w:val="008000"/>
              </w:rPr>
            </w:pPr>
            <w:r w:rsidRPr="00512745">
              <w:rPr>
                <w:b/>
                <w:color w:val="008000"/>
              </w:rPr>
              <w:t>Obsessions defined by all of the following:</w:t>
            </w:r>
          </w:p>
          <w:p w14:paraId="4ECFCA17"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Recurrent and persistent thoughts, impulses, or images that are experienced at some time during the disturbance, as intrusive and inappropriate and that cause marked anxiety or distress</w:t>
            </w:r>
          </w:p>
          <w:p w14:paraId="1488A74E"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The thoughts, impulses, or images are not simply excessive worries about real-life problems</w:t>
            </w:r>
          </w:p>
          <w:p w14:paraId="598711BC"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The person attempts to ignore or suppress such thoughts, impulses, or images, or to neutralize them with some other thought or action</w:t>
            </w:r>
          </w:p>
          <w:p w14:paraId="2DC02E31"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The person recognizes that the obsessional thoughts, impulses, or images are a product of his or her own mind (not imposed from without as in thought insertion)</w:t>
            </w:r>
          </w:p>
          <w:p w14:paraId="1B4836C8" w14:textId="77777777" w:rsidR="00F87802" w:rsidRDefault="00F87802" w:rsidP="00566A06">
            <w:pPr>
              <w:rPr>
                <w:color w:val="008000"/>
              </w:rPr>
            </w:pPr>
          </w:p>
          <w:p w14:paraId="40B8DFEC" w14:textId="77777777" w:rsidR="00F87802" w:rsidRPr="00512745" w:rsidRDefault="00F87802" w:rsidP="00566A06">
            <w:pPr>
              <w:rPr>
                <w:b/>
                <w:color w:val="008000"/>
              </w:rPr>
            </w:pPr>
            <w:r w:rsidRPr="00512745">
              <w:rPr>
                <w:b/>
                <w:color w:val="008000"/>
              </w:rPr>
              <w:t>Compulsions defined by the following:</w:t>
            </w:r>
          </w:p>
          <w:p w14:paraId="0F733D93"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Repetitive behaviors (e.g., hand washing, ordering, checking) or mental acts (e.g., praying, counting, repeating words silently) that the person feels driven to perform in response to an obsession, or according to rules that must be applied rigidly</w:t>
            </w:r>
          </w:p>
          <w:p w14:paraId="530DE5E6"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The behaviors or mental acts are aimed at preventing or reducing distress or preventing some dreaded event or situation; however, these behaviors or mental acts either are not connected in a realistic way with what they are designed to neutralize or prevent or are clearly excessive</w:t>
            </w:r>
          </w:p>
          <w:p w14:paraId="3C6A5D64" w14:textId="77777777" w:rsidR="00F87802" w:rsidRDefault="00F87802" w:rsidP="00566A06">
            <w:pPr>
              <w:rPr>
                <w:color w:val="008000"/>
              </w:rPr>
            </w:pPr>
          </w:p>
          <w:p w14:paraId="57399CEB" w14:textId="77777777" w:rsidR="00F87802" w:rsidRPr="00F87802" w:rsidRDefault="00F87802" w:rsidP="00566A06">
            <w:pPr>
              <w:rPr>
                <w:color w:val="008000"/>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If the person is an adult, the person has recognized that the obsessions or compulsions are excessive or unreasonable. </w:t>
            </w:r>
          </w:p>
          <w:p w14:paraId="578D8AC9" w14:textId="77777777" w:rsidR="00F87802" w:rsidRDefault="00F87802" w:rsidP="00566A06">
            <w:pPr>
              <w:rPr>
                <w:color w:val="008000"/>
              </w:rPr>
            </w:pPr>
          </w:p>
          <w:p w14:paraId="4EA6280D" w14:textId="5845C095" w:rsidR="00F87802" w:rsidRPr="00F87802" w:rsidRDefault="00F87802" w:rsidP="00566A06">
            <w:pPr>
              <w:rPr>
                <w:b/>
                <w:i/>
                <w:color w:val="008000"/>
                <w:u w:val="single"/>
              </w:rPr>
            </w:pPr>
            <w:r w:rsidRPr="00F87802">
              <w:rPr>
                <w:color w:val="008000"/>
              </w:rPr>
              <w:fldChar w:fldCharType="begin">
                <w:ffData>
                  <w:name w:val="Check400"/>
                  <w:enabled/>
                  <w:calcOnExit w:val="0"/>
                  <w:checkBox>
                    <w:sizeAuto/>
                    <w:default w:val="0"/>
                  </w:checkBox>
                </w:ffData>
              </w:fldChar>
            </w:r>
            <w:r w:rsidRPr="00F87802">
              <w:rPr>
                <w:color w:val="008000"/>
              </w:rPr>
              <w:instrText xml:space="preserve"> FORMCHECKBOX </w:instrText>
            </w:r>
            <w:r w:rsidRPr="00F87802">
              <w:rPr>
                <w:color w:val="008000"/>
              </w:rPr>
            </w:r>
            <w:r w:rsidRPr="00F87802">
              <w:rPr>
                <w:color w:val="008000"/>
              </w:rPr>
              <w:fldChar w:fldCharType="end"/>
            </w:r>
            <w:r w:rsidRPr="00F87802">
              <w:rPr>
                <w:color w:val="008000"/>
              </w:rPr>
              <w:t xml:space="preserve"> The obsessions or compulsions caused marked distress, are time consuming, or significantly interfere with the person’s normal routine, occupational/academic functioning, or usual social activities or relationships. </w:t>
            </w:r>
          </w:p>
        </w:tc>
      </w:tr>
    </w:tbl>
    <w:p w14:paraId="68B52E7A" w14:textId="77777777" w:rsidR="00353C82" w:rsidRPr="003F408B" w:rsidRDefault="00353C82" w:rsidP="003F408B">
      <w:pPr>
        <w:rPr>
          <w:color w:val="008000"/>
        </w:rPr>
      </w:pPr>
    </w:p>
    <w:p w14:paraId="34C9D68A" w14:textId="77777777" w:rsidR="004B3AFF" w:rsidRDefault="00B649A7" w:rsidP="004B3AFF">
      <w:pPr>
        <w:rPr>
          <w:b/>
          <w:i/>
          <w:u w:val="single"/>
        </w:rPr>
      </w:pPr>
      <w:r>
        <w:rPr>
          <w:b/>
          <w:i/>
          <w:noProof/>
          <w:u w:val="single"/>
        </w:rPr>
        <mc:AlternateContent>
          <mc:Choice Requires="wps">
            <w:drawing>
              <wp:anchor distT="0" distB="0" distL="114300" distR="114300" simplePos="0" relativeHeight="251660800" behindDoc="0" locked="0" layoutInCell="1" allowOverlap="1" wp14:anchorId="4C9916E6" wp14:editId="28105A43">
                <wp:simplePos x="0" y="0"/>
                <wp:positionH relativeFrom="column">
                  <wp:posOffset>51435</wp:posOffset>
                </wp:positionH>
                <wp:positionV relativeFrom="paragraph">
                  <wp:posOffset>93980</wp:posOffset>
                </wp:positionV>
                <wp:extent cx="5600700" cy="0"/>
                <wp:effectExtent l="13335" t="17780" r="24765" b="20320"/>
                <wp:wrapThrough wrapText="bothSides">
                  <wp:wrapPolygon edited="0">
                    <wp:start x="-37" y="-2147483648"/>
                    <wp:lineTo x="0" y="-2147483648"/>
                    <wp:lineTo x="10837" y="-2147483648"/>
                    <wp:lineTo x="10837" y="-2147483648"/>
                    <wp:lineTo x="21563" y="-2147483648"/>
                    <wp:lineTo x="21673" y="-2147483648"/>
                    <wp:lineTo x="-37" y="-2147483648"/>
                  </wp:wrapPolygon>
                </wp:wrapThrough>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4pt" to="445.05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bWmhI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">
                <w10:wrap type="through"/>
              </v:line>
            </w:pict>
          </mc:Fallback>
        </mc:AlternateContent>
      </w:r>
    </w:p>
    <w:tbl>
      <w:tblPr>
        <w:tblStyle w:val="TableGrid"/>
        <w:tblW w:w="0" w:type="auto"/>
        <w:tblLook w:val="04A0" w:firstRow="1" w:lastRow="0" w:firstColumn="1" w:lastColumn="0" w:noHBand="0" w:noVBand="1"/>
      </w:tblPr>
      <w:tblGrid>
        <w:gridCol w:w="8856"/>
      </w:tblGrid>
      <w:tr w:rsidR="00F87802" w:rsidRPr="00F87802" w14:paraId="7C91A9A2" w14:textId="77777777" w:rsidTr="00566A06">
        <w:trPr>
          <w:trHeight w:val="8273"/>
        </w:trPr>
        <w:tc>
          <w:tcPr>
            <w:tcW w:w="8856" w:type="dxa"/>
          </w:tcPr>
          <w:p w14:paraId="6D8419B7" w14:textId="77777777" w:rsidR="00F87802" w:rsidRDefault="00F87802" w:rsidP="00566A06">
            <w:pPr>
              <w:rPr>
                <w:b/>
                <w:i/>
                <w:u w:val="single"/>
              </w:rPr>
            </w:pPr>
            <w:r w:rsidRPr="00F87802">
              <w:rPr>
                <w:b/>
                <w:i/>
                <w:u w:val="single"/>
              </w:rPr>
              <w:t>Panic Disorder</w:t>
            </w:r>
          </w:p>
          <w:p w14:paraId="284C4AC3" w14:textId="77777777" w:rsidR="00F87802" w:rsidRPr="00F87802" w:rsidRDefault="00F87802" w:rsidP="00566A06">
            <w:pPr>
              <w:rPr>
                <w:b/>
                <w:i/>
                <w:u w:val="single"/>
              </w:rPr>
            </w:pPr>
          </w:p>
          <w:p w14:paraId="7FDB6FEC" w14:textId="77777777" w:rsidR="00F87802" w:rsidRPr="00920C94" w:rsidRDefault="00F87802" w:rsidP="00566A06">
            <w:pPr>
              <w:rPr>
                <w:b/>
              </w:rPr>
            </w:pPr>
            <w:r w:rsidRPr="00920C94">
              <w:rPr>
                <w:b/>
              </w:rPr>
              <w:t>Must select the following criteria:</w:t>
            </w:r>
          </w:p>
          <w:p w14:paraId="2061A70C" w14:textId="77777777" w:rsid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9"/>
                <w:lang w:bidi="en-US"/>
              </w:rPr>
              <w:fldChar w:fldCharType="begin">
                <w:ffData>
                  <w:name w:val="Check424"/>
                  <w:enabled/>
                  <w:calcOnExit w:val="0"/>
                  <w:checkBox>
                    <w:sizeAuto/>
                    <w:default w:val="0"/>
                  </w:checkBox>
                </w:ffData>
              </w:fldChar>
            </w:r>
            <w:bookmarkStart w:id="51" w:name="Check424"/>
            <w:r w:rsidRPr="00F87802">
              <w:rPr>
                <w:color w:val="141413"/>
                <w:szCs w:val="19"/>
                <w:lang w:bidi="en-US"/>
              </w:rPr>
              <w:instrText xml:space="preserve"> FORMCHECKBOX </w:instrText>
            </w:r>
            <w:r w:rsidRPr="00F87802">
              <w:rPr>
                <w:color w:val="141413"/>
                <w:szCs w:val="19"/>
                <w:lang w:bidi="en-US"/>
              </w:rPr>
            </w:r>
            <w:r w:rsidRPr="00F87802">
              <w:rPr>
                <w:color w:val="141413"/>
                <w:szCs w:val="19"/>
                <w:lang w:bidi="en-US"/>
              </w:rPr>
              <w:fldChar w:fldCharType="end"/>
            </w:r>
            <w:bookmarkEnd w:id="51"/>
            <w:r w:rsidRPr="00F87802">
              <w:rPr>
                <w:color w:val="141413"/>
                <w:szCs w:val="19"/>
                <w:lang w:bidi="en-US"/>
              </w:rPr>
              <w:t xml:space="preserve"> </w:t>
            </w:r>
            <w:r w:rsidRPr="00F87802">
              <w:rPr>
                <w:color w:val="141413"/>
                <w:szCs w:val="16"/>
                <w:lang w:bidi="en-US"/>
              </w:rPr>
              <w:t>Recurrent and unexpected panic attacks</w:t>
            </w:r>
          </w:p>
          <w:p w14:paraId="11DCE8C5"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5D524A01" w14:textId="77777777" w:rsidR="00F87802" w:rsidRPr="00920C94"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141413"/>
                <w:szCs w:val="16"/>
                <w:lang w:bidi="en-US"/>
              </w:rPr>
            </w:pPr>
            <w:r w:rsidRPr="00920C94">
              <w:rPr>
                <w:b/>
                <w:color w:val="141413"/>
                <w:szCs w:val="16"/>
                <w:lang w:bidi="en-US"/>
              </w:rPr>
              <w:t>Diagnostic Criteria for a PANIC ATTACK: Select 4 or more of the following symptoms that develop abruptly and peak within 10 minutes:</w:t>
            </w:r>
          </w:p>
          <w:p w14:paraId="38EDEF9D"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25"/>
                  <w:enabled/>
                  <w:calcOnExit w:val="0"/>
                  <w:checkBox>
                    <w:sizeAuto/>
                    <w:default w:val="0"/>
                  </w:checkBox>
                </w:ffData>
              </w:fldChar>
            </w:r>
            <w:bookmarkStart w:id="52" w:name="Check425"/>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52"/>
            <w:r w:rsidRPr="00F87802">
              <w:rPr>
                <w:color w:val="141413"/>
                <w:szCs w:val="16"/>
                <w:lang w:bidi="en-US"/>
              </w:rPr>
              <w:t xml:space="preserve"> Accelerated heart rate</w:t>
            </w:r>
          </w:p>
          <w:p w14:paraId="1B0E3F6A"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26"/>
                  <w:enabled/>
                  <w:calcOnExit w:val="0"/>
                  <w:checkBox>
                    <w:sizeAuto/>
                    <w:default w:val="0"/>
                  </w:checkBox>
                </w:ffData>
              </w:fldChar>
            </w:r>
            <w:bookmarkStart w:id="53" w:name="Check426"/>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53"/>
            <w:r w:rsidRPr="00F87802">
              <w:rPr>
                <w:color w:val="141413"/>
                <w:szCs w:val="16"/>
                <w:lang w:bidi="en-US"/>
              </w:rPr>
              <w:t xml:space="preserve"> Sweating </w:t>
            </w:r>
          </w:p>
          <w:p w14:paraId="0CA39622"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27"/>
                  <w:enabled/>
                  <w:calcOnExit w:val="0"/>
                  <w:checkBox>
                    <w:sizeAuto/>
                    <w:default w:val="0"/>
                  </w:checkBox>
                </w:ffData>
              </w:fldChar>
            </w:r>
            <w:bookmarkStart w:id="54" w:name="Check427"/>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54"/>
            <w:r w:rsidRPr="00F87802">
              <w:rPr>
                <w:color w:val="141413"/>
                <w:szCs w:val="16"/>
                <w:lang w:bidi="en-US"/>
              </w:rPr>
              <w:t xml:space="preserve"> Trembling </w:t>
            </w:r>
          </w:p>
          <w:p w14:paraId="7AC35AE8"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28"/>
                  <w:enabled/>
                  <w:calcOnExit w:val="0"/>
                  <w:checkBox>
                    <w:sizeAuto/>
                    <w:default w:val="0"/>
                  </w:checkBox>
                </w:ffData>
              </w:fldChar>
            </w:r>
            <w:bookmarkStart w:id="55" w:name="Check428"/>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55"/>
            <w:r w:rsidRPr="00F87802">
              <w:rPr>
                <w:color w:val="141413"/>
                <w:szCs w:val="16"/>
                <w:lang w:bidi="en-US"/>
              </w:rPr>
              <w:t xml:space="preserve"> Shortness of breath </w:t>
            </w:r>
          </w:p>
          <w:p w14:paraId="33837E34"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29"/>
                  <w:enabled/>
                  <w:calcOnExit w:val="0"/>
                  <w:checkBox>
                    <w:sizeAuto/>
                    <w:default w:val="0"/>
                  </w:checkBox>
                </w:ffData>
              </w:fldChar>
            </w:r>
            <w:bookmarkStart w:id="56" w:name="Check429"/>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56"/>
            <w:r w:rsidRPr="00F87802">
              <w:rPr>
                <w:color w:val="141413"/>
                <w:szCs w:val="16"/>
                <w:lang w:bidi="en-US"/>
              </w:rPr>
              <w:t xml:space="preserve"> Feelings of choking </w:t>
            </w:r>
          </w:p>
          <w:p w14:paraId="568D578C"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30"/>
                  <w:enabled/>
                  <w:calcOnExit w:val="0"/>
                  <w:checkBox>
                    <w:sizeAuto/>
                    <w:default w:val="0"/>
                  </w:checkBox>
                </w:ffData>
              </w:fldChar>
            </w:r>
            <w:bookmarkStart w:id="57" w:name="Check430"/>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57"/>
            <w:r w:rsidRPr="00F87802">
              <w:rPr>
                <w:color w:val="141413"/>
                <w:szCs w:val="16"/>
                <w:lang w:bidi="en-US"/>
              </w:rPr>
              <w:t xml:space="preserve"> Chest pain </w:t>
            </w:r>
          </w:p>
          <w:p w14:paraId="07647AB7"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31"/>
                  <w:enabled/>
                  <w:calcOnExit w:val="0"/>
                  <w:checkBox>
                    <w:sizeAuto/>
                    <w:default w:val="0"/>
                  </w:checkBox>
                </w:ffData>
              </w:fldChar>
            </w:r>
            <w:bookmarkStart w:id="58" w:name="Check431"/>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58"/>
            <w:r w:rsidRPr="00F87802">
              <w:rPr>
                <w:color w:val="141413"/>
                <w:szCs w:val="16"/>
                <w:lang w:bidi="en-US"/>
              </w:rPr>
              <w:t xml:space="preserve"> Nausea </w:t>
            </w:r>
          </w:p>
          <w:p w14:paraId="34C484B0"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32"/>
                  <w:enabled/>
                  <w:calcOnExit w:val="0"/>
                  <w:checkBox>
                    <w:sizeAuto/>
                    <w:default w:val="0"/>
                  </w:checkBox>
                </w:ffData>
              </w:fldChar>
            </w:r>
            <w:bookmarkStart w:id="59" w:name="Check432"/>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59"/>
            <w:r w:rsidRPr="00F87802">
              <w:rPr>
                <w:color w:val="141413"/>
                <w:szCs w:val="16"/>
                <w:lang w:bidi="en-US"/>
              </w:rPr>
              <w:t xml:space="preserve"> Feeling dizzy </w:t>
            </w:r>
          </w:p>
          <w:p w14:paraId="72233557"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33"/>
                  <w:enabled/>
                  <w:calcOnExit w:val="0"/>
                  <w:checkBox>
                    <w:sizeAuto/>
                    <w:default w:val="0"/>
                  </w:checkBox>
                </w:ffData>
              </w:fldChar>
            </w:r>
            <w:bookmarkStart w:id="60" w:name="Check433"/>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0"/>
            <w:r w:rsidRPr="00F87802">
              <w:rPr>
                <w:color w:val="141413"/>
                <w:szCs w:val="16"/>
                <w:lang w:bidi="en-US"/>
              </w:rPr>
              <w:t xml:space="preserve"> Derealization </w:t>
            </w:r>
          </w:p>
          <w:p w14:paraId="4BC24FE7"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34"/>
                  <w:enabled/>
                  <w:calcOnExit w:val="0"/>
                  <w:checkBox>
                    <w:sizeAuto/>
                    <w:default w:val="0"/>
                  </w:checkBox>
                </w:ffData>
              </w:fldChar>
            </w:r>
            <w:bookmarkStart w:id="61" w:name="Check434"/>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1"/>
            <w:r w:rsidRPr="00F87802">
              <w:rPr>
                <w:color w:val="141413"/>
                <w:szCs w:val="16"/>
                <w:lang w:bidi="en-US"/>
              </w:rPr>
              <w:t xml:space="preserve"> Fear of losing control </w:t>
            </w:r>
          </w:p>
          <w:p w14:paraId="78803026"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35"/>
                  <w:enabled/>
                  <w:calcOnExit w:val="0"/>
                  <w:checkBox>
                    <w:sizeAuto/>
                    <w:default w:val="0"/>
                  </w:checkBox>
                </w:ffData>
              </w:fldChar>
            </w:r>
            <w:bookmarkStart w:id="62" w:name="Check435"/>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2"/>
            <w:r w:rsidRPr="00F87802">
              <w:rPr>
                <w:color w:val="141413"/>
                <w:szCs w:val="16"/>
                <w:lang w:bidi="en-US"/>
              </w:rPr>
              <w:t xml:space="preserve"> Fear of dying </w:t>
            </w:r>
          </w:p>
          <w:p w14:paraId="68C41CD6"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36"/>
                  <w:enabled/>
                  <w:calcOnExit w:val="0"/>
                  <w:checkBox>
                    <w:sizeAuto/>
                    <w:default w:val="0"/>
                  </w:checkBox>
                </w:ffData>
              </w:fldChar>
            </w:r>
            <w:bookmarkStart w:id="63" w:name="Check436"/>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3"/>
            <w:r w:rsidRPr="00F87802">
              <w:rPr>
                <w:color w:val="141413"/>
                <w:szCs w:val="16"/>
                <w:lang w:bidi="en-US"/>
              </w:rPr>
              <w:t xml:space="preserve"> Paresthesias </w:t>
            </w:r>
          </w:p>
          <w:p w14:paraId="46932179" w14:textId="77777777" w:rsid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437"/>
                  <w:enabled/>
                  <w:calcOnExit w:val="0"/>
                  <w:checkBox>
                    <w:sizeAuto/>
                    <w:default w:val="0"/>
                  </w:checkBox>
                </w:ffData>
              </w:fldChar>
            </w:r>
            <w:bookmarkStart w:id="64" w:name="Check437"/>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4"/>
            <w:r w:rsidRPr="00F87802">
              <w:rPr>
                <w:color w:val="141413"/>
                <w:szCs w:val="16"/>
                <w:lang w:bidi="en-US"/>
              </w:rPr>
              <w:t xml:space="preserve"> Chills </w:t>
            </w:r>
          </w:p>
          <w:p w14:paraId="62DA7D72"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1577EFBC" w14:textId="77777777" w:rsidR="00F87802" w:rsidRPr="00920C94"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141413"/>
                <w:szCs w:val="16"/>
                <w:lang w:bidi="en-US"/>
              </w:rPr>
            </w:pPr>
            <w:r w:rsidRPr="00920C94">
              <w:rPr>
                <w:b/>
                <w:color w:val="141413"/>
                <w:szCs w:val="16"/>
                <w:lang w:bidi="en-US"/>
              </w:rPr>
              <w:t xml:space="preserve">Must select one of the following criteria: </w:t>
            </w:r>
          </w:p>
          <w:p w14:paraId="3534AB6E" w14:textId="77777777" w:rsidR="00F87802" w:rsidRPr="003A64BC"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141413"/>
                <w:szCs w:val="16"/>
                <w:lang w:bidi="en-US"/>
              </w:rPr>
            </w:pPr>
            <w:r w:rsidRPr="003A64BC">
              <w:rPr>
                <w:b/>
                <w:color w:val="141413"/>
                <w:szCs w:val="16"/>
                <w:lang w:bidi="en-US"/>
              </w:rPr>
              <w:t>At least one of the attacks is followed by:</w:t>
            </w:r>
          </w:p>
          <w:p w14:paraId="40A17447"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591"/>
                  <w:enabled/>
                  <w:calcOnExit w:val="0"/>
                  <w:checkBox>
                    <w:sizeAuto/>
                    <w:default w:val="0"/>
                  </w:checkBox>
                </w:ffData>
              </w:fldChar>
            </w:r>
            <w:bookmarkStart w:id="65" w:name="Check591"/>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5"/>
            <w:r w:rsidRPr="00F87802">
              <w:rPr>
                <w:color w:val="141413"/>
                <w:szCs w:val="16"/>
                <w:lang w:bidi="en-US"/>
              </w:rPr>
              <w:t xml:space="preserve"> Persistent concern about having additional attacks</w:t>
            </w:r>
          </w:p>
          <w:p w14:paraId="0CF68F0E"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592"/>
                  <w:enabled/>
                  <w:calcOnExit w:val="0"/>
                  <w:checkBox>
                    <w:sizeAuto/>
                    <w:default w:val="0"/>
                  </w:checkBox>
                </w:ffData>
              </w:fldChar>
            </w:r>
            <w:bookmarkStart w:id="66" w:name="Check592"/>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6"/>
            <w:r w:rsidRPr="00F87802">
              <w:rPr>
                <w:color w:val="141413"/>
                <w:szCs w:val="16"/>
                <w:lang w:bidi="en-US"/>
              </w:rPr>
              <w:t xml:space="preserve"> Worry about the implications or consequences of the attack</w:t>
            </w:r>
          </w:p>
          <w:p w14:paraId="69DAB598"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fldChar w:fldCharType="begin">
                <w:ffData>
                  <w:name w:val="Check593"/>
                  <w:enabled/>
                  <w:calcOnExit w:val="0"/>
                  <w:checkBox>
                    <w:sizeAuto/>
                    <w:default w:val="0"/>
                  </w:checkBox>
                </w:ffData>
              </w:fldChar>
            </w:r>
            <w:bookmarkStart w:id="67" w:name="Check593"/>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7"/>
            <w:r w:rsidRPr="00F87802">
              <w:rPr>
                <w:color w:val="141413"/>
                <w:szCs w:val="16"/>
                <w:lang w:bidi="en-US"/>
              </w:rPr>
              <w:t xml:space="preserve"> Significant change in behavior related to the attacks </w:t>
            </w:r>
          </w:p>
          <w:p w14:paraId="06757A30"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6"/>
                <w:lang w:bidi="en-US"/>
              </w:rPr>
              <w:t xml:space="preserve"> </w:t>
            </w:r>
          </w:p>
          <w:p w14:paraId="63DD417A" w14:textId="77777777"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F87802">
              <w:rPr>
                <w:color w:val="141413"/>
                <w:szCs w:val="19"/>
                <w:lang w:bidi="en-US"/>
              </w:rPr>
              <w:fldChar w:fldCharType="begin">
                <w:ffData>
                  <w:name w:val="Check441"/>
                  <w:enabled/>
                  <w:calcOnExit w:val="0"/>
                  <w:checkBox>
                    <w:sizeAuto/>
                    <w:default w:val="0"/>
                  </w:checkBox>
                </w:ffData>
              </w:fldChar>
            </w:r>
            <w:bookmarkStart w:id="68" w:name="Check441"/>
            <w:r w:rsidRPr="00F87802">
              <w:rPr>
                <w:color w:val="141413"/>
                <w:szCs w:val="19"/>
                <w:lang w:bidi="en-US"/>
              </w:rPr>
              <w:instrText xml:space="preserve"> FORMCHECKBOX </w:instrText>
            </w:r>
            <w:r w:rsidRPr="00F87802">
              <w:rPr>
                <w:color w:val="141413"/>
                <w:szCs w:val="19"/>
                <w:lang w:bidi="en-US"/>
              </w:rPr>
            </w:r>
            <w:r w:rsidRPr="00F87802">
              <w:rPr>
                <w:color w:val="141413"/>
                <w:szCs w:val="19"/>
                <w:lang w:bidi="en-US"/>
              </w:rPr>
              <w:fldChar w:fldCharType="end"/>
            </w:r>
            <w:bookmarkEnd w:id="68"/>
            <w:r w:rsidRPr="00F87802">
              <w:rPr>
                <w:color w:val="141413"/>
                <w:szCs w:val="19"/>
                <w:lang w:bidi="en-US"/>
              </w:rPr>
              <w:t xml:space="preserve"> </w:t>
            </w:r>
            <w:r w:rsidRPr="00F87802">
              <w:rPr>
                <w:color w:val="141413"/>
                <w:szCs w:val="16"/>
                <w:lang w:bidi="en-US"/>
              </w:rPr>
              <w:t>Absence of Agoraphobia (with Agoraphobia)</w:t>
            </w:r>
          </w:p>
          <w:p w14:paraId="08353728" w14:textId="3A25CE72" w:rsidR="00F87802" w:rsidRPr="00F87802" w:rsidRDefault="00F8780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u w:val="single"/>
              </w:rPr>
            </w:pPr>
            <w:r w:rsidRPr="00F87802">
              <w:rPr>
                <w:color w:val="141413"/>
                <w:szCs w:val="16"/>
                <w:lang w:bidi="en-US"/>
              </w:rPr>
              <w:fldChar w:fldCharType="begin">
                <w:ffData>
                  <w:name w:val="Check442"/>
                  <w:enabled/>
                  <w:calcOnExit w:val="0"/>
                  <w:checkBox>
                    <w:sizeAuto/>
                    <w:default w:val="0"/>
                  </w:checkBox>
                </w:ffData>
              </w:fldChar>
            </w:r>
            <w:bookmarkStart w:id="69" w:name="Check442"/>
            <w:r w:rsidRPr="00F87802">
              <w:rPr>
                <w:color w:val="141413"/>
                <w:szCs w:val="16"/>
                <w:lang w:bidi="en-US"/>
              </w:rPr>
              <w:instrText xml:space="preserve"> FORMCHECKBOX </w:instrText>
            </w:r>
            <w:r w:rsidRPr="00F87802">
              <w:rPr>
                <w:color w:val="141413"/>
                <w:szCs w:val="16"/>
                <w:lang w:bidi="en-US"/>
              </w:rPr>
            </w:r>
            <w:r w:rsidRPr="00F87802">
              <w:rPr>
                <w:color w:val="141413"/>
                <w:szCs w:val="16"/>
                <w:lang w:bidi="en-US"/>
              </w:rPr>
              <w:fldChar w:fldCharType="end"/>
            </w:r>
            <w:bookmarkEnd w:id="69"/>
            <w:r w:rsidRPr="00F87802">
              <w:rPr>
                <w:color w:val="141413"/>
                <w:szCs w:val="16"/>
                <w:lang w:bidi="en-US"/>
              </w:rPr>
              <w:t xml:space="preserve"> Presence of Agoraphobia (without Agoraphobia)</w:t>
            </w:r>
          </w:p>
        </w:tc>
      </w:tr>
    </w:tbl>
    <w:p w14:paraId="5A0B45B7" w14:textId="77777777" w:rsidR="004B3AFF" w:rsidRPr="000C28E9" w:rsidRDefault="004B3AFF" w:rsidP="004B3AFF"/>
    <w:p w14:paraId="459D49AB" w14:textId="77777777" w:rsidR="009877CA" w:rsidRDefault="009877CA" w:rsidP="004B3AFF">
      <w:pPr>
        <w:rPr>
          <w:b/>
          <w:i/>
          <w:color w:val="008000"/>
          <w:u w:val="single"/>
        </w:rPr>
      </w:pPr>
    </w:p>
    <w:tbl>
      <w:tblPr>
        <w:tblStyle w:val="TableGrid"/>
        <w:tblW w:w="8856" w:type="dxa"/>
        <w:tblInd w:w="198" w:type="dxa"/>
        <w:tblLook w:val="04A0" w:firstRow="1" w:lastRow="0" w:firstColumn="1" w:lastColumn="0" w:noHBand="0" w:noVBand="1"/>
      </w:tblPr>
      <w:tblGrid>
        <w:gridCol w:w="8856"/>
      </w:tblGrid>
      <w:tr w:rsidR="00F87802" w:rsidRPr="00F87802" w14:paraId="1A21DB1C" w14:textId="77777777" w:rsidTr="00F87802">
        <w:tc>
          <w:tcPr>
            <w:tcW w:w="8856" w:type="dxa"/>
          </w:tcPr>
          <w:p w14:paraId="33FD5E92" w14:textId="77777777" w:rsidR="00F87802" w:rsidRPr="00F87802" w:rsidRDefault="00F87802" w:rsidP="00566A06">
            <w:pPr>
              <w:rPr>
                <w:b/>
                <w:i/>
                <w:color w:val="008000"/>
                <w:u w:val="single"/>
              </w:rPr>
            </w:pPr>
            <w:r w:rsidRPr="00F87802">
              <w:rPr>
                <w:b/>
                <w:i/>
                <w:color w:val="008000"/>
                <w:u w:val="single"/>
              </w:rPr>
              <w:t>Personality Disorders</w:t>
            </w:r>
          </w:p>
        </w:tc>
      </w:tr>
      <w:tr w:rsidR="00F87802" w:rsidRPr="00F87802" w14:paraId="5F2560F4" w14:textId="77777777" w:rsidTr="00F87802">
        <w:trPr>
          <w:trHeight w:val="3136"/>
        </w:trPr>
        <w:tc>
          <w:tcPr>
            <w:tcW w:w="8856" w:type="dxa"/>
          </w:tcPr>
          <w:p w14:paraId="19F3B881" w14:textId="77777777" w:rsidR="00F87802" w:rsidRDefault="00F87802" w:rsidP="00566A06">
            <w:pPr>
              <w:rPr>
                <w:color w:val="008000"/>
              </w:rPr>
            </w:pPr>
          </w:p>
          <w:p w14:paraId="49C51988" w14:textId="174A56E1" w:rsidR="00F87802" w:rsidRPr="004C5047" w:rsidRDefault="00F87802" w:rsidP="00566A06">
            <w:pPr>
              <w:rPr>
                <w:b/>
                <w:color w:val="008000"/>
              </w:rPr>
            </w:pPr>
            <w:r w:rsidRPr="004C5047">
              <w:rPr>
                <w:b/>
                <w:color w:val="008000"/>
              </w:rPr>
              <w:t>General symptoms:</w:t>
            </w:r>
          </w:p>
          <w:p w14:paraId="29714322"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Frequent mood swings</w:t>
            </w:r>
          </w:p>
          <w:p w14:paraId="79294930"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Stormy relationships</w:t>
            </w:r>
          </w:p>
          <w:p w14:paraId="3FE9AE79"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Social isolation</w:t>
            </w:r>
          </w:p>
          <w:p w14:paraId="02D73180"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Angry outbursts</w:t>
            </w:r>
          </w:p>
          <w:p w14:paraId="1492B14D"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Suspicion and mistrust of others</w:t>
            </w:r>
          </w:p>
          <w:p w14:paraId="5AA89A7C"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Difficulty making friends</w:t>
            </w:r>
          </w:p>
          <w:p w14:paraId="113B6AC8"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A need for instant gratification</w:t>
            </w:r>
          </w:p>
          <w:p w14:paraId="2F7C2511"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Poor impulse control</w:t>
            </w:r>
          </w:p>
          <w:p w14:paraId="1FDF935F" w14:textId="48A6CFAC"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Alcohol or substance abuse</w:t>
            </w:r>
          </w:p>
        </w:tc>
      </w:tr>
      <w:tr w:rsidR="00F87802" w:rsidRPr="00F87802" w14:paraId="4D6A939C" w14:textId="77777777" w:rsidTr="00F87802">
        <w:tc>
          <w:tcPr>
            <w:tcW w:w="8856" w:type="dxa"/>
          </w:tcPr>
          <w:p w14:paraId="217CD7AC" w14:textId="77777777" w:rsidR="00F87802" w:rsidRPr="00F87802" w:rsidRDefault="00F87802" w:rsidP="00566A06">
            <w:pPr>
              <w:rPr>
                <w:color w:val="008000"/>
              </w:rPr>
            </w:pPr>
            <w:r w:rsidRPr="00F87802">
              <w:rPr>
                <w:b/>
                <w:color w:val="008000"/>
              </w:rPr>
              <w:t>Cluster A:</w:t>
            </w:r>
            <w:r w:rsidRPr="00F87802">
              <w:rPr>
                <w:color w:val="008000"/>
              </w:rPr>
              <w:t xml:space="preserve"> These are personality disorders characterized by odd, eccentric thinking or behavior.</w:t>
            </w:r>
          </w:p>
        </w:tc>
      </w:tr>
      <w:tr w:rsidR="00F87802" w:rsidRPr="00F87802" w14:paraId="68B7C10A" w14:textId="77777777" w:rsidTr="00F87802">
        <w:trPr>
          <w:trHeight w:val="1420"/>
        </w:trPr>
        <w:tc>
          <w:tcPr>
            <w:tcW w:w="8856" w:type="dxa"/>
          </w:tcPr>
          <w:p w14:paraId="0C1CE8E5"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Paranoid personality disorder</w:t>
            </w:r>
          </w:p>
          <w:p w14:paraId="4C1F44E0" w14:textId="77777777" w:rsidR="00F87802" w:rsidRPr="00F87802" w:rsidRDefault="00F87802" w:rsidP="00566A06">
            <w:pPr>
              <w:numPr>
                <w:ilvl w:val="0"/>
                <w:numId w:val="9"/>
              </w:numPr>
              <w:ind w:left="108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Distrust and suspicion of others</w:t>
            </w:r>
          </w:p>
          <w:p w14:paraId="66A21B3E" w14:textId="77777777" w:rsidR="00F87802" w:rsidRPr="00F87802" w:rsidRDefault="00F87802" w:rsidP="00566A06">
            <w:pPr>
              <w:numPr>
                <w:ilvl w:val="0"/>
                <w:numId w:val="9"/>
              </w:numPr>
              <w:ind w:left="108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Believing that others are trying to harm you</w:t>
            </w:r>
          </w:p>
          <w:p w14:paraId="73FBF981" w14:textId="7052550A" w:rsidR="00F87802" w:rsidRPr="00F87802" w:rsidRDefault="00F87802" w:rsidP="00566A06">
            <w:pPr>
              <w:rPr>
                <w:color w:val="008000"/>
              </w:rPr>
            </w:pPr>
            <w:r>
              <w:rPr>
                <w:color w:val="008000"/>
                <w:szCs w:val="16"/>
                <w:lang w:bidi="en-US"/>
              </w:rPr>
              <w:t xml:space="preserve">            </w:t>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Emotional detachment</w:t>
            </w:r>
          </w:p>
          <w:p w14:paraId="3106B0C2" w14:textId="249FBDDB" w:rsidR="00F87802" w:rsidRPr="00F87802" w:rsidRDefault="00F87802" w:rsidP="00566A06">
            <w:pPr>
              <w:numPr>
                <w:ilvl w:val="0"/>
                <w:numId w:val="9"/>
              </w:numPr>
              <w:ind w:left="108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Hostility</w:t>
            </w:r>
          </w:p>
        </w:tc>
      </w:tr>
      <w:tr w:rsidR="00F87802" w:rsidRPr="00F87802" w14:paraId="4C13A3CE" w14:textId="77777777" w:rsidTr="00F87802">
        <w:trPr>
          <w:trHeight w:val="1420"/>
        </w:trPr>
        <w:tc>
          <w:tcPr>
            <w:tcW w:w="8856" w:type="dxa"/>
          </w:tcPr>
          <w:p w14:paraId="74B75A08"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Schizoid personality disorder</w:t>
            </w:r>
          </w:p>
          <w:p w14:paraId="3905D30D" w14:textId="36165237" w:rsidR="00F87802" w:rsidRPr="00F87802" w:rsidRDefault="00F87802" w:rsidP="00566A06">
            <w:pPr>
              <w:rPr>
                <w:color w:val="008000"/>
              </w:rPr>
            </w:pPr>
            <w:r>
              <w:rPr>
                <w:color w:val="008000"/>
                <w:szCs w:val="16"/>
                <w:lang w:bidi="en-US"/>
              </w:rPr>
              <w:t xml:space="preserve">            </w:t>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Lack of interest in social relationships</w:t>
            </w:r>
          </w:p>
          <w:p w14:paraId="2F7E742A" w14:textId="77777777" w:rsidR="00F87802" w:rsidRPr="00F87802" w:rsidRDefault="00F87802" w:rsidP="00F87802">
            <w:pPr>
              <w:ind w:left="-90" w:firstLine="81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Limited range of emotional expression</w:t>
            </w:r>
          </w:p>
          <w:p w14:paraId="213B2BF4" w14:textId="77777777" w:rsidR="00F87802" w:rsidRPr="00F87802" w:rsidRDefault="00F87802" w:rsidP="00F87802">
            <w:pPr>
              <w:ind w:left="-90" w:firstLine="81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Inability to pick up normal social cues</w:t>
            </w:r>
          </w:p>
          <w:p w14:paraId="1856915F" w14:textId="7611E80F" w:rsidR="00F87802" w:rsidRPr="00F87802" w:rsidRDefault="00F87802" w:rsidP="00F87802">
            <w:pPr>
              <w:ind w:left="-90" w:firstLine="81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Appearing dull or indifferent to others</w:t>
            </w:r>
          </w:p>
        </w:tc>
      </w:tr>
      <w:tr w:rsidR="00F87802" w:rsidRPr="00F87802" w14:paraId="38E84B1F" w14:textId="77777777" w:rsidTr="00F87802">
        <w:trPr>
          <w:trHeight w:val="2278"/>
        </w:trPr>
        <w:tc>
          <w:tcPr>
            <w:tcW w:w="8856" w:type="dxa"/>
          </w:tcPr>
          <w:p w14:paraId="536E2DE6"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Schizotypal personality disorder</w:t>
            </w:r>
          </w:p>
          <w:p w14:paraId="44E3B3AF"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Peculiar dress, thinking, beliefs or behavior</w:t>
            </w:r>
          </w:p>
          <w:p w14:paraId="6E712653"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Perceptual alterations, such as those affecting touch</w:t>
            </w:r>
          </w:p>
          <w:p w14:paraId="05D8319F"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Discomfort in close relationships</w:t>
            </w:r>
          </w:p>
          <w:p w14:paraId="51F450CA"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Flat emotions or inappropriate emotional responses</w:t>
            </w:r>
          </w:p>
          <w:p w14:paraId="24CC3FC8"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Indifference to others</w:t>
            </w:r>
          </w:p>
          <w:p w14:paraId="4AB7B2CC"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"Magical thinking" </w:t>
            </w:r>
          </w:p>
          <w:p w14:paraId="352072FE" w14:textId="04531F78"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 xml:space="preserve"> Believing that messages are hidden for you in public speeches or displays</w:t>
            </w:r>
          </w:p>
        </w:tc>
      </w:tr>
      <w:tr w:rsidR="00F87802" w:rsidRPr="00F87802" w14:paraId="38ADADDA" w14:textId="77777777" w:rsidTr="00F87802">
        <w:tc>
          <w:tcPr>
            <w:tcW w:w="8856" w:type="dxa"/>
          </w:tcPr>
          <w:p w14:paraId="1ACCAA4B" w14:textId="77777777" w:rsidR="00F87802" w:rsidRPr="00F87802" w:rsidRDefault="00F87802" w:rsidP="00566A06">
            <w:pPr>
              <w:rPr>
                <w:color w:val="008000"/>
              </w:rPr>
            </w:pPr>
            <w:r w:rsidRPr="00F87802">
              <w:rPr>
                <w:b/>
                <w:color w:val="008000"/>
              </w:rPr>
              <w:t>Cluster B:</w:t>
            </w:r>
            <w:r w:rsidRPr="00F87802">
              <w:rPr>
                <w:color w:val="008000"/>
              </w:rPr>
              <w:t xml:space="preserve"> These are personality disorders characterized by dramatic, overly emotional thinking or behavior.</w:t>
            </w:r>
          </w:p>
        </w:tc>
      </w:tr>
      <w:tr w:rsidR="00F87802" w:rsidRPr="00F87802" w14:paraId="25D4F7C0" w14:textId="77777777" w:rsidTr="00F87802">
        <w:trPr>
          <w:trHeight w:val="1992"/>
        </w:trPr>
        <w:tc>
          <w:tcPr>
            <w:tcW w:w="8856" w:type="dxa"/>
          </w:tcPr>
          <w:p w14:paraId="76FB90D9" w14:textId="6671CF8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Antisocial personality disorder</w:t>
            </w:r>
          </w:p>
          <w:p w14:paraId="2BF0D1E4"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rPr>
              <w:t>Disregard for others</w:t>
            </w:r>
          </w:p>
          <w:p w14:paraId="50B0D173"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Persistent lying or stealing</w:t>
            </w:r>
          </w:p>
          <w:p w14:paraId="2A5FF668"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Recurring difficulties with the law</w:t>
            </w:r>
          </w:p>
          <w:p w14:paraId="3E7CAE27"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Repeatedly violating the rights of others</w:t>
            </w:r>
          </w:p>
          <w:p w14:paraId="5031D4C0"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Aggressive, often violent behavior</w:t>
            </w:r>
          </w:p>
          <w:p w14:paraId="494CE409" w14:textId="22BBA7A3"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Disregard for the safety of self or others</w:t>
            </w:r>
          </w:p>
        </w:tc>
      </w:tr>
      <w:tr w:rsidR="00F87802" w:rsidRPr="00F87802" w14:paraId="47CD06AE" w14:textId="77777777" w:rsidTr="00F87802">
        <w:trPr>
          <w:trHeight w:val="1706"/>
        </w:trPr>
        <w:tc>
          <w:tcPr>
            <w:tcW w:w="8856" w:type="dxa"/>
          </w:tcPr>
          <w:p w14:paraId="57CC1970"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Borderline personality disorder</w:t>
            </w:r>
          </w:p>
          <w:p w14:paraId="4BF8C59D"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Impulsive and risky behavior</w:t>
            </w:r>
          </w:p>
          <w:p w14:paraId="21C1EF67"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Volatile relationships</w:t>
            </w:r>
          </w:p>
          <w:p w14:paraId="280A1451"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Unstable mood</w:t>
            </w:r>
          </w:p>
          <w:p w14:paraId="25BA2F5C" w14:textId="77777777"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Suicidal behavior</w:t>
            </w:r>
          </w:p>
          <w:p w14:paraId="0CC04969" w14:textId="72B79E48" w:rsidR="00F87802" w:rsidRPr="00F87802" w:rsidRDefault="00F87802" w:rsidP="00F87802">
            <w:pPr>
              <w:ind w:firstLine="72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Fear of being alone</w:t>
            </w:r>
          </w:p>
        </w:tc>
      </w:tr>
      <w:tr w:rsidR="00F87802" w:rsidRPr="00F87802" w14:paraId="33C2E5B7" w14:textId="77777777" w:rsidTr="00F87802">
        <w:trPr>
          <w:trHeight w:val="1706"/>
        </w:trPr>
        <w:tc>
          <w:tcPr>
            <w:tcW w:w="8856" w:type="dxa"/>
          </w:tcPr>
          <w:p w14:paraId="093EE253"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Histrionic personality disorder</w:t>
            </w:r>
          </w:p>
          <w:p w14:paraId="4C7D3D8D"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Constantly seeking attention</w:t>
            </w:r>
          </w:p>
          <w:p w14:paraId="7BAF3B49"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Excessively emotional</w:t>
            </w:r>
          </w:p>
          <w:p w14:paraId="0C826366"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Extreme sensitivity to others' approval</w:t>
            </w:r>
          </w:p>
          <w:p w14:paraId="012BE78C"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Unstable mood</w:t>
            </w:r>
          </w:p>
          <w:p w14:paraId="20B3FB78" w14:textId="0C5E8EC6"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Excessive concern with physical appearance</w:t>
            </w:r>
          </w:p>
        </w:tc>
      </w:tr>
      <w:tr w:rsidR="00F87802" w:rsidRPr="00F87802" w14:paraId="1EF65F49" w14:textId="77777777" w:rsidTr="00566A06">
        <w:trPr>
          <w:trHeight w:val="1992"/>
        </w:trPr>
        <w:tc>
          <w:tcPr>
            <w:tcW w:w="8856" w:type="dxa"/>
          </w:tcPr>
          <w:p w14:paraId="22359AF0" w14:textId="77777777" w:rsidR="00F87802" w:rsidRPr="00F87802" w:rsidRDefault="00F87802" w:rsidP="00566A06">
            <w:pPr>
              <w:rPr>
                <w:b/>
                <w:bCs/>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Narcissistic personality disorder </w:t>
            </w:r>
          </w:p>
          <w:p w14:paraId="7D85B131" w14:textId="77777777" w:rsidR="00F87802" w:rsidRPr="00F87802" w:rsidRDefault="00F87802" w:rsidP="00F87802">
            <w:pPr>
              <w:ind w:firstLine="702"/>
              <w:rPr>
                <w:b/>
                <w:bCs/>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Believing that you're better than others</w:t>
            </w:r>
          </w:p>
          <w:p w14:paraId="0CEB93FF"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Fantasizing about power, success and attractiveness</w:t>
            </w:r>
          </w:p>
          <w:p w14:paraId="44996664"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Exaggerating your achievements or talents</w:t>
            </w:r>
          </w:p>
          <w:p w14:paraId="4BF9F27A"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Expecting constant praise and admiration</w:t>
            </w:r>
          </w:p>
          <w:p w14:paraId="622E22B5" w14:textId="4ED81E97" w:rsidR="00F87802" w:rsidRPr="00F87802" w:rsidRDefault="00F87802" w:rsidP="00F87802">
            <w:pPr>
              <w:ind w:firstLine="702"/>
              <w:rPr>
                <w:b/>
                <w:bCs/>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Failing to recognize other people's emotions and feelings</w:t>
            </w:r>
          </w:p>
        </w:tc>
      </w:tr>
      <w:tr w:rsidR="00F87802" w:rsidRPr="00F87802" w14:paraId="24309CB2" w14:textId="77777777" w:rsidTr="00F87802">
        <w:tc>
          <w:tcPr>
            <w:tcW w:w="8856" w:type="dxa"/>
          </w:tcPr>
          <w:p w14:paraId="5B5342A5" w14:textId="77777777" w:rsidR="00F87802" w:rsidRPr="00F87802" w:rsidRDefault="00F87802" w:rsidP="00566A06">
            <w:pPr>
              <w:rPr>
                <w:color w:val="008000"/>
              </w:rPr>
            </w:pPr>
            <w:r w:rsidRPr="00F87802">
              <w:rPr>
                <w:b/>
                <w:color w:val="008000"/>
              </w:rPr>
              <w:t>Cluster C:</w:t>
            </w:r>
            <w:r w:rsidRPr="00F87802">
              <w:rPr>
                <w:color w:val="008000"/>
                <w:u w:val="single"/>
              </w:rPr>
              <w:t xml:space="preserve"> </w:t>
            </w:r>
            <w:r w:rsidRPr="00F87802">
              <w:rPr>
                <w:color w:val="008000"/>
              </w:rPr>
              <w:t>These are personality disorders characterized by anxious, fearful thinking or behavior.</w:t>
            </w:r>
          </w:p>
        </w:tc>
      </w:tr>
      <w:tr w:rsidR="00F87802" w:rsidRPr="00F87802" w14:paraId="31A9C04F" w14:textId="77777777" w:rsidTr="00566A06">
        <w:trPr>
          <w:trHeight w:val="1706"/>
        </w:trPr>
        <w:tc>
          <w:tcPr>
            <w:tcW w:w="8856" w:type="dxa"/>
          </w:tcPr>
          <w:p w14:paraId="2BA40C83"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Avoidant personality disorder</w:t>
            </w:r>
          </w:p>
          <w:p w14:paraId="4F80B676" w14:textId="77777777" w:rsidR="00F87802" w:rsidRPr="00F87802" w:rsidRDefault="00F87802" w:rsidP="00566A06">
            <w:pPr>
              <w:numPr>
                <w:ilvl w:val="0"/>
                <w:numId w:val="9"/>
              </w:numPr>
              <w:ind w:left="108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Hypersensitivity to criticism or rejection</w:t>
            </w:r>
          </w:p>
          <w:p w14:paraId="17E4A18A" w14:textId="77777777" w:rsidR="00F87802" w:rsidRPr="00F87802" w:rsidRDefault="00F87802" w:rsidP="00566A06">
            <w:pPr>
              <w:numPr>
                <w:ilvl w:val="0"/>
                <w:numId w:val="9"/>
              </w:numPr>
              <w:ind w:left="108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Feeling inadequate</w:t>
            </w:r>
          </w:p>
          <w:p w14:paraId="3915E85A" w14:textId="77777777" w:rsidR="00F87802" w:rsidRPr="00F87802" w:rsidRDefault="00F87802" w:rsidP="00566A06">
            <w:pPr>
              <w:numPr>
                <w:ilvl w:val="0"/>
                <w:numId w:val="9"/>
              </w:numPr>
              <w:ind w:left="108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Social isolation</w:t>
            </w:r>
          </w:p>
          <w:p w14:paraId="187F8789" w14:textId="77777777" w:rsidR="00F87802" w:rsidRPr="00F87802" w:rsidRDefault="00F87802" w:rsidP="00566A06">
            <w:pPr>
              <w:numPr>
                <w:ilvl w:val="0"/>
                <w:numId w:val="9"/>
              </w:numPr>
              <w:ind w:left="108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Extreme shyness in social situations</w:t>
            </w:r>
          </w:p>
          <w:p w14:paraId="2E23E234" w14:textId="6F7F4724" w:rsidR="00F87802" w:rsidRPr="00F87802" w:rsidRDefault="00F87802" w:rsidP="00566A06">
            <w:pPr>
              <w:numPr>
                <w:ilvl w:val="0"/>
                <w:numId w:val="9"/>
              </w:numPr>
              <w:ind w:left="108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Timidity</w:t>
            </w:r>
          </w:p>
        </w:tc>
      </w:tr>
      <w:tr w:rsidR="00F87802" w:rsidRPr="00F87802" w14:paraId="1FAF21DA" w14:textId="77777777" w:rsidTr="00566A06">
        <w:trPr>
          <w:trHeight w:val="1706"/>
        </w:trPr>
        <w:tc>
          <w:tcPr>
            <w:tcW w:w="8856" w:type="dxa"/>
          </w:tcPr>
          <w:p w14:paraId="0FA25258" w14:textId="77777777" w:rsidR="00F87802" w:rsidRPr="00F87802" w:rsidRDefault="00F87802" w:rsidP="00566A06">
            <w:pPr>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b/>
                <w:bCs/>
                <w:color w:val="008000"/>
              </w:rPr>
              <w:t>Dependent personality disorder</w:t>
            </w:r>
          </w:p>
          <w:p w14:paraId="613DA9EC"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Excessive dependence on others</w:t>
            </w:r>
          </w:p>
          <w:p w14:paraId="15ACA62B"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Submissiveness toward others</w:t>
            </w:r>
          </w:p>
          <w:p w14:paraId="1B6F7486"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A desire to be taken care of</w:t>
            </w:r>
          </w:p>
          <w:p w14:paraId="1DD5F54D" w14:textId="77777777"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Tolerance of poor or abusive treatment</w:t>
            </w:r>
          </w:p>
          <w:p w14:paraId="5D8DB03E" w14:textId="34303C6D" w:rsidR="00F87802" w:rsidRPr="00F87802" w:rsidRDefault="00F87802" w:rsidP="00F87802">
            <w:pPr>
              <w:ind w:firstLine="702"/>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sidRPr="00F87802">
              <w:rPr>
                <w:color w:val="008000"/>
                <w:szCs w:val="16"/>
                <w:lang w:bidi="en-US"/>
              </w:rPr>
              <w:t xml:space="preserve"> </w:t>
            </w:r>
            <w:r w:rsidRPr="00F87802">
              <w:rPr>
                <w:color w:val="008000"/>
              </w:rPr>
              <w:t>Urgent need to start a new relationship when one has ended</w:t>
            </w:r>
          </w:p>
        </w:tc>
      </w:tr>
      <w:tr w:rsidR="00F52C88" w:rsidRPr="00F87802" w14:paraId="53976168" w14:textId="77777777" w:rsidTr="00566A06">
        <w:trPr>
          <w:trHeight w:val="1706"/>
        </w:trPr>
        <w:tc>
          <w:tcPr>
            <w:tcW w:w="8856" w:type="dxa"/>
          </w:tcPr>
          <w:p w14:paraId="343027C1" w14:textId="045F5E01" w:rsidR="00F52C88" w:rsidRPr="00F52C88" w:rsidRDefault="00F52C88" w:rsidP="00F52C88">
            <w:pPr>
              <w:rPr>
                <w:color w:val="008000"/>
                <w:szCs w:val="16"/>
                <w:lang w:bidi="en-US"/>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w:t>
            </w:r>
            <w:r w:rsidRPr="00F52C88">
              <w:rPr>
                <w:b/>
                <w:bCs/>
                <w:color w:val="008000"/>
                <w:szCs w:val="16"/>
                <w:lang w:bidi="en-US"/>
              </w:rPr>
              <w:t>Obsessive-compulsive personality disorder</w:t>
            </w:r>
          </w:p>
          <w:p w14:paraId="3671EB55" w14:textId="50EA260D" w:rsidR="00F52C88" w:rsidRPr="00F52C88" w:rsidRDefault="00F52C88" w:rsidP="00F52C88">
            <w:pPr>
              <w:numPr>
                <w:ilvl w:val="0"/>
                <w:numId w:val="9"/>
              </w:numPr>
              <w:ind w:left="360"/>
              <w:rPr>
                <w:color w:val="008000"/>
                <w:szCs w:val="16"/>
                <w:lang w:bidi="en-US"/>
              </w:rPr>
            </w:pPr>
            <w:r w:rsidRPr="00F52C88">
              <w:rPr>
                <w:color w:val="008000"/>
                <w:szCs w:val="16"/>
                <w:lang w:bidi="en-US"/>
              </w:rPr>
              <w:tab/>
            </w:r>
            <w:r w:rsidRPr="00F52C88">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w:t>
            </w:r>
            <w:r w:rsidRPr="00F52C88">
              <w:rPr>
                <w:color w:val="008000"/>
                <w:szCs w:val="16"/>
                <w:lang w:bidi="en-US"/>
              </w:rPr>
              <w:t>Preoccupation with orderliness and rules</w:t>
            </w:r>
          </w:p>
          <w:p w14:paraId="4B5DFC03" w14:textId="64007D57" w:rsidR="00F52C88" w:rsidRPr="00F52C88" w:rsidRDefault="00F52C88" w:rsidP="00F52C88">
            <w:pPr>
              <w:numPr>
                <w:ilvl w:val="0"/>
                <w:numId w:val="9"/>
              </w:numPr>
              <w:ind w:left="360"/>
              <w:rPr>
                <w:color w:val="008000"/>
                <w:szCs w:val="16"/>
                <w:lang w:bidi="en-US"/>
              </w:rPr>
            </w:pPr>
            <w:r w:rsidRPr="00F52C88">
              <w:rPr>
                <w:color w:val="008000"/>
                <w:szCs w:val="16"/>
                <w:lang w:bidi="en-US"/>
              </w:rPr>
              <w:tab/>
            </w:r>
            <w:r w:rsidRPr="00F52C88">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w:t>
            </w:r>
            <w:r w:rsidRPr="00F52C88">
              <w:rPr>
                <w:color w:val="008000"/>
                <w:szCs w:val="16"/>
                <w:lang w:bidi="en-US"/>
              </w:rPr>
              <w:t>Extreme perfectionism</w:t>
            </w:r>
          </w:p>
          <w:p w14:paraId="6F99DAA6" w14:textId="73D34A2E" w:rsidR="00F52C88" w:rsidRPr="00F52C88" w:rsidRDefault="00F52C88" w:rsidP="00F52C88">
            <w:pPr>
              <w:numPr>
                <w:ilvl w:val="0"/>
                <w:numId w:val="9"/>
              </w:numPr>
              <w:ind w:left="360"/>
              <w:rPr>
                <w:color w:val="008000"/>
                <w:szCs w:val="16"/>
                <w:lang w:bidi="en-US"/>
              </w:rPr>
            </w:pPr>
            <w:r w:rsidRPr="00F52C88">
              <w:rPr>
                <w:color w:val="008000"/>
                <w:szCs w:val="16"/>
                <w:lang w:bidi="en-US"/>
              </w:rPr>
              <w:tab/>
            </w:r>
            <w:r w:rsidRPr="00F52C88">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w:t>
            </w:r>
            <w:r w:rsidRPr="00F52C88">
              <w:rPr>
                <w:color w:val="008000"/>
                <w:szCs w:val="16"/>
                <w:lang w:bidi="en-US"/>
              </w:rPr>
              <w:t>Desire to be in control of situations</w:t>
            </w:r>
          </w:p>
          <w:p w14:paraId="7C661128" w14:textId="0830BA0D" w:rsidR="00F52C88" w:rsidRPr="00F52C88" w:rsidRDefault="00F52C88" w:rsidP="00F52C88">
            <w:pPr>
              <w:numPr>
                <w:ilvl w:val="0"/>
                <w:numId w:val="9"/>
              </w:numPr>
              <w:ind w:left="360"/>
              <w:rPr>
                <w:color w:val="008000"/>
                <w:szCs w:val="16"/>
                <w:lang w:bidi="en-US"/>
              </w:rPr>
            </w:pPr>
            <w:r w:rsidRPr="00F52C88">
              <w:rPr>
                <w:color w:val="008000"/>
                <w:szCs w:val="16"/>
                <w:lang w:bidi="en-US"/>
              </w:rPr>
              <w:tab/>
            </w:r>
            <w:r w:rsidRPr="00F52C88">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w:t>
            </w:r>
            <w:r w:rsidRPr="00F52C88">
              <w:rPr>
                <w:color w:val="008000"/>
                <w:szCs w:val="16"/>
                <w:lang w:bidi="en-US"/>
              </w:rPr>
              <w:t>Inability to discard broken or worthless objects</w:t>
            </w:r>
          </w:p>
          <w:p w14:paraId="06FDD9C0" w14:textId="43DA1D34" w:rsidR="00F52C88" w:rsidRPr="00F87802" w:rsidRDefault="00F52C88" w:rsidP="00F52C88">
            <w:pPr>
              <w:rPr>
                <w:color w:val="008000"/>
                <w:szCs w:val="16"/>
                <w:lang w:bidi="en-US"/>
              </w:rPr>
            </w:pPr>
            <w:r>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w:t>
            </w:r>
            <w:r w:rsidRPr="00F52C88">
              <w:rPr>
                <w:color w:val="008000"/>
                <w:szCs w:val="16"/>
                <w:lang w:bidi="en-US"/>
              </w:rPr>
              <w:t>Inflexibility</w:t>
            </w:r>
          </w:p>
        </w:tc>
      </w:tr>
    </w:tbl>
    <w:p w14:paraId="69FE8618" w14:textId="77777777" w:rsidR="00771876" w:rsidRDefault="00771876" w:rsidP="00D90BEC">
      <w:pPr>
        <w:rPr>
          <w:b/>
          <w:i/>
          <w:u w:val="single"/>
        </w:rPr>
      </w:pPr>
    </w:p>
    <w:tbl>
      <w:tblPr>
        <w:tblStyle w:val="TableGrid"/>
        <w:tblW w:w="0" w:type="auto"/>
        <w:tblLook w:val="04A0" w:firstRow="1" w:lastRow="0" w:firstColumn="1" w:lastColumn="0" w:noHBand="0" w:noVBand="1"/>
      </w:tblPr>
      <w:tblGrid>
        <w:gridCol w:w="8856"/>
      </w:tblGrid>
      <w:tr w:rsidR="00771876" w14:paraId="76A9EF49" w14:textId="77777777" w:rsidTr="00771876">
        <w:tc>
          <w:tcPr>
            <w:tcW w:w="8856" w:type="dxa"/>
          </w:tcPr>
          <w:p w14:paraId="72A23EA5" w14:textId="64DA9086" w:rsidR="00771876" w:rsidRDefault="006B71F7" w:rsidP="00D90BEC">
            <w:pPr>
              <w:rPr>
                <w:b/>
                <w:i/>
                <w:color w:val="008000"/>
                <w:u w:val="single"/>
              </w:rPr>
            </w:pPr>
            <w:r>
              <w:rPr>
                <w:b/>
                <w:i/>
                <w:color w:val="008000"/>
                <w:u w:val="single"/>
              </w:rPr>
              <w:t>Postconcussion Syndrome</w:t>
            </w:r>
          </w:p>
          <w:p w14:paraId="554A2578" w14:textId="77777777" w:rsidR="00771876" w:rsidRDefault="00771876" w:rsidP="00D90BEC">
            <w:pPr>
              <w:rPr>
                <w:b/>
                <w:i/>
                <w:color w:val="008000"/>
                <w:u w:val="single"/>
              </w:rPr>
            </w:pPr>
          </w:p>
          <w:p w14:paraId="20A95A3D" w14:textId="5EC0B7A6" w:rsidR="00D31AF7" w:rsidRPr="00B17887" w:rsidRDefault="00D31AF7" w:rsidP="00D31AF7">
            <w:pPr>
              <w:autoSpaceDE w:val="0"/>
              <w:autoSpaceDN w:val="0"/>
              <w:adjustRightInd w:val="0"/>
              <w:rPr>
                <w:b/>
                <w:color w:val="008000"/>
              </w:rPr>
            </w:pPr>
            <w:r w:rsidRPr="00D31AF7">
              <w:rPr>
                <w:b/>
                <w:color w:val="008000"/>
              </w:rPr>
              <w:t xml:space="preserve">Subjective symptoms are: </w:t>
            </w:r>
          </w:p>
          <w:p w14:paraId="1BF799D3" w14:textId="4F5CCE72"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intermittent dizziness</w:t>
            </w:r>
          </w:p>
          <w:p w14:paraId="04D4E7F5" w14:textId="2A8D4A22"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headaches severe enough to require a period of rest during the day (often, seldom,)</w:t>
            </w:r>
          </w:p>
          <w:p w14:paraId="76D34D3C" w14:textId="0FECE182"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tinnitus</w:t>
            </w:r>
          </w:p>
          <w:p w14:paraId="2346EF95" w14:textId="7FEE3CBD"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frequent insomnia</w:t>
            </w:r>
          </w:p>
          <w:p w14:paraId="7361F979" w14:textId="3345BB00"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rPr>
              <w:t xml:space="preserve"> hypersensitivity to light</w:t>
            </w:r>
          </w:p>
          <w:p w14:paraId="297411C6" w14:textId="77777777"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hypersensitivity to sound</w:t>
            </w:r>
          </w:p>
          <w:p w14:paraId="10AC88B4" w14:textId="79CEFF20"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blurred vision</w:t>
            </w:r>
          </w:p>
          <w:p w14:paraId="46050AAD" w14:textId="49B4422D"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 xml:space="preserve">double vision </w:t>
            </w:r>
          </w:p>
          <w:p w14:paraId="4A776BE9" w14:textId="0B742812"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fatigability</w:t>
            </w:r>
          </w:p>
          <w:p w14:paraId="6273940C" w14:textId="77777777" w:rsidR="00D31AF7" w:rsidRPr="00B048DF" w:rsidRDefault="00D31AF7" w:rsidP="00D31AF7">
            <w:pPr>
              <w:autoSpaceDE w:val="0"/>
              <w:autoSpaceDN w:val="0"/>
              <w:adjustRightInd w:val="0"/>
              <w:rPr>
                <w:color w:val="008000"/>
              </w:rPr>
            </w:pPr>
          </w:p>
          <w:p w14:paraId="4F55B8D4" w14:textId="22524841" w:rsidR="00D31AF7" w:rsidRPr="00B17887" w:rsidRDefault="00D31AF7" w:rsidP="00D31AF7">
            <w:pPr>
              <w:autoSpaceDE w:val="0"/>
              <w:autoSpaceDN w:val="0"/>
              <w:adjustRightInd w:val="0"/>
              <w:rPr>
                <w:b/>
                <w:bCs/>
                <w:color w:val="008000"/>
              </w:rPr>
            </w:pPr>
            <w:r w:rsidRPr="00B048DF">
              <w:rPr>
                <w:b/>
                <w:bCs/>
                <w:color w:val="008000"/>
              </w:rPr>
              <w:t>Neurobehavioral effects are:</w:t>
            </w:r>
          </w:p>
          <w:p w14:paraId="01F3C342" w14:textId="6CB1D3CB"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irritability</w:t>
            </w:r>
          </w:p>
          <w:p w14:paraId="7F965CEA" w14:textId="78644FDA"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impulsivity</w:t>
            </w:r>
          </w:p>
          <w:p w14:paraId="46778814" w14:textId="4458ECC6"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unpredictability</w:t>
            </w:r>
          </w:p>
          <w:p w14:paraId="72AC369D" w14:textId="2BA4A88B"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lack of motivation</w:t>
            </w:r>
          </w:p>
          <w:p w14:paraId="53B80C96" w14:textId="21A23C9E"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verbal aggression</w:t>
            </w:r>
          </w:p>
          <w:p w14:paraId="56C7B187" w14:textId="50947C12"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physical aggression</w:t>
            </w:r>
          </w:p>
          <w:p w14:paraId="45F27C7B" w14:textId="1FB66B23"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belligerence</w:t>
            </w:r>
          </w:p>
          <w:p w14:paraId="029E5EDE" w14:textId="056D1791"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apathy</w:t>
            </w:r>
          </w:p>
          <w:p w14:paraId="10AA1882" w14:textId="0A597A06"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lack of empathy</w:t>
            </w:r>
          </w:p>
          <w:p w14:paraId="687AECFF" w14:textId="275C1202"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moodiness</w:t>
            </w:r>
          </w:p>
          <w:p w14:paraId="4EE2E534" w14:textId="3049E60C"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lack of cooperation</w:t>
            </w:r>
          </w:p>
          <w:p w14:paraId="717FCB50" w14:textId="2F20773A"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inflexibility</w:t>
            </w:r>
          </w:p>
          <w:p w14:paraId="4EA7AA95" w14:textId="63114D42" w:rsidR="00D31AF7" w:rsidRPr="00B048DF" w:rsidRDefault="00D31AF7" w:rsidP="00D31AF7">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impaired awareness of disability</w:t>
            </w:r>
          </w:p>
          <w:p w14:paraId="4383E2D5" w14:textId="77777777" w:rsidR="00D31AF7" w:rsidRDefault="00D31AF7" w:rsidP="00D90BEC">
            <w:pPr>
              <w:rPr>
                <w:b/>
                <w:i/>
                <w:color w:val="008000"/>
                <w:u w:val="single"/>
              </w:rPr>
            </w:pPr>
          </w:p>
          <w:p w14:paraId="562B507E" w14:textId="6E0B9991" w:rsidR="00B048DF" w:rsidRPr="00B048DF" w:rsidRDefault="00B048DF" w:rsidP="00B048DF">
            <w:pPr>
              <w:autoSpaceDE w:val="0"/>
              <w:autoSpaceDN w:val="0"/>
              <w:adjustRightInd w:val="0"/>
              <w:rPr>
                <w:color w:val="008000"/>
              </w:rPr>
            </w:pPr>
            <w:r w:rsidRPr="00B048DF">
              <w:rPr>
                <w:color w:val="008000"/>
                <w:lang w:bidi="en-US"/>
              </w:rPr>
              <w:fldChar w:fldCharType="begin">
                <w:ffData>
                  <w:name w:val="Check442"/>
                  <w:enabled/>
                  <w:calcOnExit w:val="0"/>
                  <w:checkBox>
                    <w:sizeAuto/>
                    <w:default w:val="0"/>
                  </w:checkBox>
                </w:ffData>
              </w:fldChar>
            </w:r>
            <w:r w:rsidRPr="00B048DF">
              <w:rPr>
                <w:color w:val="008000"/>
                <w:lang w:bidi="en-US"/>
              </w:rPr>
              <w:instrText xml:space="preserve"> FORMCHECKBOX </w:instrText>
            </w:r>
            <w:r w:rsidRPr="00B048DF">
              <w:rPr>
                <w:color w:val="008000"/>
                <w:lang w:bidi="en-US"/>
              </w:rPr>
            </w:r>
            <w:r w:rsidRPr="00B048DF">
              <w:rPr>
                <w:color w:val="008000"/>
                <w:lang w:bidi="en-US"/>
              </w:rPr>
              <w:fldChar w:fldCharType="end"/>
            </w:r>
            <w:r w:rsidRPr="00B048DF">
              <w:rPr>
                <w:color w:val="008000"/>
                <w:lang w:bidi="en-US"/>
              </w:rPr>
              <w:t xml:space="preserve"> </w:t>
            </w:r>
            <w:r w:rsidRPr="00B048DF">
              <w:rPr>
                <w:color w:val="008000"/>
              </w:rPr>
              <w:t>One or more neurobehavioral effects that do not interfere with workplace interaction or</w:t>
            </w:r>
            <w:r>
              <w:rPr>
                <w:color w:val="008000"/>
              </w:rPr>
              <w:t xml:space="preserve"> </w:t>
            </w:r>
            <w:r w:rsidRPr="00B048DF">
              <w:rPr>
                <w:color w:val="008000"/>
              </w:rPr>
              <w:t>social interaction.</w:t>
            </w:r>
          </w:p>
          <w:p w14:paraId="000E7A3A" w14:textId="5DF329BF" w:rsidR="00B048DF" w:rsidRPr="00B048DF" w:rsidRDefault="00B048DF" w:rsidP="00B048DF">
            <w:pPr>
              <w:autoSpaceDE w:val="0"/>
              <w:autoSpaceDN w:val="0"/>
              <w:adjustRightInd w:val="0"/>
              <w:rPr>
                <w:color w:val="008000"/>
              </w:rPr>
            </w:pPr>
            <w:r w:rsidRPr="00B048DF">
              <w:rPr>
                <w:color w:val="008000"/>
                <w:lang w:bidi="en-US"/>
              </w:rPr>
              <w:fldChar w:fldCharType="begin">
                <w:ffData>
                  <w:name w:val="Check442"/>
                  <w:enabled/>
                  <w:calcOnExit w:val="0"/>
                  <w:checkBox>
                    <w:sizeAuto/>
                    <w:default w:val="0"/>
                  </w:checkBox>
                </w:ffData>
              </w:fldChar>
            </w:r>
            <w:r w:rsidRPr="00B048DF">
              <w:rPr>
                <w:color w:val="008000"/>
                <w:lang w:bidi="en-US"/>
              </w:rPr>
              <w:instrText xml:space="preserve"> FORMCHECKBOX </w:instrText>
            </w:r>
            <w:r w:rsidRPr="00B048DF">
              <w:rPr>
                <w:color w:val="008000"/>
                <w:lang w:bidi="en-US"/>
              </w:rPr>
            </w:r>
            <w:r w:rsidRPr="00B048DF">
              <w:rPr>
                <w:color w:val="008000"/>
                <w:lang w:bidi="en-US"/>
              </w:rPr>
              <w:fldChar w:fldCharType="end"/>
            </w:r>
            <w:r w:rsidRPr="00B048DF">
              <w:rPr>
                <w:color w:val="008000"/>
                <w:lang w:bidi="en-US"/>
              </w:rPr>
              <w:t xml:space="preserve"> </w:t>
            </w:r>
            <w:r w:rsidRPr="00B048DF">
              <w:rPr>
                <w:color w:val="008000"/>
              </w:rPr>
              <w:t>One or more neurobehavioral effects that occasionally interfere with workplace interaction,</w:t>
            </w:r>
            <w:r>
              <w:rPr>
                <w:color w:val="008000"/>
              </w:rPr>
              <w:t xml:space="preserve"> </w:t>
            </w:r>
            <w:r w:rsidRPr="00B048DF">
              <w:rPr>
                <w:color w:val="008000"/>
              </w:rPr>
              <w:t>social interaction, or both but do not preclude them</w:t>
            </w:r>
            <w:r w:rsidR="00B17887">
              <w:rPr>
                <w:color w:val="008000"/>
              </w:rPr>
              <w:t>.</w:t>
            </w:r>
          </w:p>
          <w:p w14:paraId="5D494BE6" w14:textId="0CA98229" w:rsidR="00B048DF" w:rsidRPr="00B048DF" w:rsidRDefault="00B048DF" w:rsidP="00B048DF">
            <w:pPr>
              <w:autoSpaceDE w:val="0"/>
              <w:autoSpaceDN w:val="0"/>
              <w:adjustRightInd w:val="0"/>
              <w:rPr>
                <w:color w:val="008000"/>
              </w:rPr>
            </w:pPr>
            <w:r w:rsidRPr="00B048DF">
              <w:rPr>
                <w:color w:val="008000"/>
                <w:lang w:bidi="en-US"/>
              </w:rPr>
              <w:fldChar w:fldCharType="begin">
                <w:ffData>
                  <w:name w:val="Check442"/>
                  <w:enabled/>
                  <w:calcOnExit w:val="0"/>
                  <w:checkBox>
                    <w:sizeAuto/>
                    <w:default w:val="0"/>
                  </w:checkBox>
                </w:ffData>
              </w:fldChar>
            </w:r>
            <w:r w:rsidRPr="00B048DF">
              <w:rPr>
                <w:color w:val="008000"/>
                <w:lang w:bidi="en-US"/>
              </w:rPr>
              <w:instrText xml:space="preserve"> FORMCHECKBOX </w:instrText>
            </w:r>
            <w:r w:rsidRPr="00B048DF">
              <w:rPr>
                <w:color w:val="008000"/>
                <w:lang w:bidi="en-US"/>
              </w:rPr>
            </w:r>
            <w:r w:rsidRPr="00B048DF">
              <w:rPr>
                <w:color w:val="008000"/>
                <w:lang w:bidi="en-US"/>
              </w:rPr>
              <w:fldChar w:fldCharType="end"/>
            </w:r>
            <w:r w:rsidRPr="00B048DF">
              <w:rPr>
                <w:color w:val="008000"/>
                <w:lang w:bidi="en-US"/>
              </w:rPr>
              <w:t xml:space="preserve"> </w:t>
            </w:r>
            <w:r w:rsidRPr="00B048DF">
              <w:rPr>
                <w:color w:val="008000"/>
              </w:rPr>
              <w:t>One or more neurobehavioral effects that frequently interfere with workplace interaction,</w:t>
            </w:r>
            <w:r>
              <w:rPr>
                <w:color w:val="008000"/>
              </w:rPr>
              <w:t xml:space="preserve"> </w:t>
            </w:r>
            <w:r w:rsidRPr="00B048DF">
              <w:rPr>
                <w:color w:val="008000"/>
              </w:rPr>
              <w:t>social interaction, or both but do not preclude them</w:t>
            </w:r>
            <w:r w:rsidR="00B17887">
              <w:rPr>
                <w:color w:val="008000"/>
              </w:rPr>
              <w:t>.</w:t>
            </w:r>
          </w:p>
          <w:p w14:paraId="53E0EB26" w14:textId="7E653B86" w:rsidR="007D274B" w:rsidRPr="00B048DF" w:rsidRDefault="00B048DF" w:rsidP="00B048DF">
            <w:pPr>
              <w:autoSpaceDE w:val="0"/>
              <w:autoSpaceDN w:val="0"/>
              <w:adjustRightInd w:val="0"/>
              <w:rPr>
                <w:color w:val="008000"/>
              </w:rPr>
            </w:pPr>
            <w:r w:rsidRPr="00B048DF">
              <w:rPr>
                <w:color w:val="008000"/>
                <w:lang w:bidi="en-US"/>
              </w:rPr>
              <w:fldChar w:fldCharType="begin">
                <w:ffData>
                  <w:name w:val="Check442"/>
                  <w:enabled/>
                  <w:calcOnExit w:val="0"/>
                  <w:checkBox>
                    <w:sizeAuto/>
                    <w:default w:val="0"/>
                  </w:checkBox>
                </w:ffData>
              </w:fldChar>
            </w:r>
            <w:r w:rsidRPr="00B048DF">
              <w:rPr>
                <w:color w:val="008000"/>
                <w:lang w:bidi="en-US"/>
              </w:rPr>
              <w:instrText xml:space="preserve"> FORMCHECKBOX </w:instrText>
            </w:r>
            <w:r w:rsidRPr="00B048DF">
              <w:rPr>
                <w:color w:val="008000"/>
                <w:lang w:bidi="en-US"/>
              </w:rPr>
            </w:r>
            <w:r w:rsidRPr="00B048DF">
              <w:rPr>
                <w:color w:val="008000"/>
                <w:lang w:bidi="en-US"/>
              </w:rPr>
              <w:fldChar w:fldCharType="end"/>
            </w:r>
            <w:r w:rsidRPr="00B048DF">
              <w:rPr>
                <w:color w:val="008000"/>
                <w:lang w:bidi="en-US"/>
              </w:rPr>
              <w:t xml:space="preserve"> </w:t>
            </w:r>
            <w:r w:rsidRPr="00B048DF">
              <w:rPr>
                <w:color w:val="008000"/>
              </w:rPr>
              <w:t>One or more neurobehavioral effects that interfere with or preclude workplace interaction,</w:t>
            </w:r>
            <w:r>
              <w:rPr>
                <w:color w:val="008000"/>
              </w:rPr>
              <w:t xml:space="preserve"> </w:t>
            </w:r>
            <w:r w:rsidRPr="00B048DF">
              <w:rPr>
                <w:color w:val="008000"/>
              </w:rPr>
              <w:t>social interaction, or both on most days or that occasionally require supervision for safety of</w:t>
            </w:r>
            <w:r>
              <w:rPr>
                <w:color w:val="008000"/>
              </w:rPr>
              <w:t xml:space="preserve"> </w:t>
            </w:r>
            <w:r w:rsidRPr="00B048DF">
              <w:rPr>
                <w:color w:val="008000"/>
              </w:rPr>
              <w:t>self or others</w:t>
            </w:r>
            <w:r w:rsidR="00B17887">
              <w:rPr>
                <w:color w:val="008000"/>
              </w:rPr>
              <w:t>.</w:t>
            </w:r>
          </w:p>
        </w:tc>
      </w:tr>
    </w:tbl>
    <w:p w14:paraId="646B3204" w14:textId="77777777" w:rsidR="00771876" w:rsidRDefault="00771876" w:rsidP="00D90BEC">
      <w:pPr>
        <w:rPr>
          <w:b/>
          <w:i/>
          <w:u w:val="single"/>
        </w:rPr>
      </w:pPr>
    </w:p>
    <w:p w14:paraId="7F6AA17C" w14:textId="77777777" w:rsidR="00771876" w:rsidRDefault="00771876" w:rsidP="00D90BEC">
      <w:pPr>
        <w:rPr>
          <w:b/>
          <w:i/>
          <w:u w:val="single"/>
        </w:rPr>
      </w:pPr>
    </w:p>
    <w:p w14:paraId="38C210AD" w14:textId="77777777" w:rsidR="00771876" w:rsidRDefault="00771876" w:rsidP="00D90BEC">
      <w:pPr>
        <w:rPr>
          <w:b/>
          <w:i/>
          <w:u w:val="single"/>
        </w:rPr>
      </w:pPr>
    </w:p>
    <w:p w14:paraId="080695CB" w14:textId="77777777" w:rsidR="00771876" w:rsidRDefault="00771876" w:rsidP="00D90BEC">
      <w:pPr>
        <w:rPr>
          <w:b/>
          <w:i/>
          <w:u w:val="single"/>
        </w:rPr>
      </w:pPr>
    </w:p>
    <w:p w14:paraId="24400050" w14:textId="77777777" w:rsidR="00771876" w:rsidRDefault="00771876" w:rsidP="00D90BEC">
      <w:pPr>
        <w:rPr>
          <w:b/>
          <w:i/>
          <w:u w:val="single"/>
        </w:rPr>
      </w:pPr>
    </w:p>
    <w:p w14:paraId="7D7E5B4A" w14:textId="77777777" w:rsidR="004B3AFF" w:rsidRPr="000C28E9" w:rsidRDefault="00B649A7" w:rsidP="00D90BEC">
      <w:pPr>
        <w:rPr>
          <w:b/>
          <w:i/>
          <w:u w:val="single"/>
        </w:rPr>
      </w:pPr>
      <w:r>
        <w:rPr>
          <w:noProof/>
          <w:color w:val="141413"/>
          <w:szCs w:val="20"/>
        </w:rPr>
        <mc:AlternateContent>
          <mc:Choice Requires="wps">
            <w:drawing>
              <wp:anchor distT="0" distB="0" distL="114300" distR="114300" simplePos="0" relativeHeight="251657728" behindDoc="0" locked="0" layoutInCell="1" allowOverlap="1" wp14:anchorId="1663749D" wp14:editId="007D6E53">
                <wp:simplePos x="0" y="0"/>
                <wp:positionH relativeFrom="column">
                  <wp:posOffset>-62865</wp:posOffset>
                </wp:positionH>
                <wp:positionV relativeFrom="paragraph">
                  <wp:posOffset>93345</wp:posOffset>
                </wp:positionV>
                <wp:extent cx="5600700" cy="0"/>
                <wp:effectExtent l="13335" t="17145" r="24765" b="2095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7.35pt" to="436.1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oWPRM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"/>
            </w:pict>
          </mc:Fallback>
        </mc:AlternateContent>
      </w:r>
    </w:p>
    <w:tbl>
      <w:tblPr>
        <w:tblStyle w:val="TableGrid"/>
        <w:tblW w:w="0" w:type="auto"/>
        <w:tblLook w:val="04A0" w:firstRow="1" w:lastRow="0" w:firstColumn="1" w:lastColumn="0" w:noHBand="0" w:noVBand="1"/>
      </w:tblPr>
      <w:tblGrid>
        <w:gridCol w:w="8856"/>
      </w:tblGrid>
      <w:tr w:rsidR="00C01E42" w:rsidRPr="00C01E42" w14:paraId="0DC6DF69" w14:textId="77777777" w:rsidTr="00C01E42">
        <w:tc>
          <w:tcPr>
            <w:tcW w:w="8856" w:type="dxa"/>
          </w:tcPr>
          <w:p w14:paraId="3691ADD7" w14:textId="77777777" w:rsidR="00C01E42" w:rsidRPr="00C01E42" w:rsidRDefault="00C01E42" w:rsidP="00566A06">
            <w:pPr>
              <w:rPr>
                <w:b/>
                <w:i/>
                <w:u w:val="single"/>
              </w:rPr>
            </w:pPr>
            <w:r w:rsidRPr="00C01E42">
              <w:rPr>
                <w:b/>
                <w:i/>
                <w:u w:val="single"/>
              </w:rPr>
              <w:t>Post-traumatic Stress Disorder</w:t>
            </w:r>
          </w:p>
        </w:tc>
      </w:tr>
      <w:tr w:rsidR="00C01E42" w:rsidRPr="00C01E42" w14:paraId="72BFED71" w14:textId="77777777" w:rsidTr="00C01E42">
        <w:tc>
          <w:tcPr>
            <w:tcW w:w="8856" w:type="dxa"/>
          </w:tcPr>
          <w:p w14:paraId="042AA31B" w14:textId="77777777" w:rsidR="00C01E42" w:rsidRPr="00C01E42" w:rsidRDefault="00C01E42" w:rsidP="00566A06">
            <w:r w:rsidRPr="00C01E42">
              <w:t xml:space="preserve">Note to evaluator: Be cautious when discussion traumatic events with the claimant. Make sure the claimant does not relive the trauma as a result of the questioning. </w:t>
            </w:r>
          </w:p>
        </w:tc>
      </w:tr>
      <w:tr w:rsidR="00C01E42" w:rsidRPr="00C01E42" w14:paraId="42A079C1" w14:textId="77777777" w:rsidTr="00566A06">
        <w:trPr>
          <w:trHeight w:val="8273"/>
        </w:trPr>
        <w:tc>
          <w:tcPr>
            <w:tcW w:w="8856" w:type="dxa"/>
          </w:tcPr>
          <w:p w14:paraId="6FCA4AFA" w14:textId="77777777" w:rsidR="00C01E42" w:rsidRPr="004C5047" w:rsidRDefault="00C01E42" w:rsidP="00566A06">
            <w:pPr>
              <w:rPr>
                <w:b/>
              </w:rPr>
            </w:pPr>
            <w:r w:rsidRPr="004C5047">
              <w:rPr>
                <w:b/>
              </w:rPr>
              <w:t>The following 2 criteria must be present:</w:t>
            </w:r>
          </w:p>
          <w:p w14:paraId="3EAB5713" w14:textId="77777777" w:rsidR="00C01E42" w:rsidRPr="00C01E42" w:rsidRDefault="00C01E42" w:rsidP="00566A06">
            <w:r w:rsidRPr="00C01E42">
              <w:fldChar w:fldCharType="begin">
                <w:ffData>
                  <w:name w:val="Check594"/>
                  <w:enabled/>
                  <w:calcOnExit w:val="0"/>
                  <w:checkBox>
                    <w:sizeAuto/>
                    <w:default w:val="0"/>
                  </w:checkBox>
                </w:ffData>
              </w:fldChar>
            </w:r>
            <w:bookmarkStart w:id="70" w:name="Check594"/>
            <w:r w:rsidRPr="00C01E42">
              <w:instrText xml:space="preserve"> FORMCHECKBOX </w:instrText>
            </w:r>
            <w:r w:rsidRPr="00C01E42">
              <w:fldChar w:fldCharType="end"/>
            </w:r>
            <w:bookmarkEnd w:id="70"/>
            <w:r w:rsidRPr="00C01E42">
              <w:t xml:space="preserve">Experience or witness a life-threatening uncontrollable event </w:t>
            </w:r>
          </w:p>
          <w:p w14:paraId="4E38504A" w14:textId="77777777" w:rsid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46"/>
                  <w:enabled/>
                  <w:calcOnExit w:val="0"/>
                  <w:checkBox>
                    <w:sizeAuto/>
                    <w:default w:val="0"/>
                  </w:checkBox>
                </w:ffData>
              </w:fldChar>
            </w:r>
            <w:bookmarkStart w:id="71" w:name="Check446"/>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71"/>
            <w:r w:rsidRPr="00C01E42">
              <w:rPr>
                <w:color w:val="141413"/>
                <w:szCs w:val="19"/>
                <w:lang w:bidi="en-US"/>
              </w:rPr>
              <w:t xml:space="preserve"> </w:t>
            </w:r>
            <w:r w:rsidRPr="00C01E42">
              <w:rPr>
                <w:color w:val="141413"/>
                <w:szCs w:val="16"/>
                <w:lang w:bidi="en-US"/>
              </w:rPr>
              <w:t>Feelings of intense fear, helplessness, or horror</w:t>
            </w:r>
          </w:p>
          <w:p w14:paraId="63E956FD"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616CFF4C" w14:textId="77777777" w:rsidR="00C01E42" w:rsidRPr="004C5047"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141413"/>
                <w:szCs w:val="19"/>
                <w:lang w:bidi="en-US"/>
              </w:rPr>
            </w:pPr>
            <w:r w:rsidRPr="004C5047">
              <w:rPr>
                <w:b/>
                <w:color w:val="141413"/>
                <w:szCs w:val="19"/>
                <w:lang w:bidi="en-US"/>
              </w:rPr>
              <w:t xml:space="preserve">The trauma is persistently re-experienced in 1 or more of the following ways: </w:t>
            </w:r>
          </w:p>
          <w:p w14:paraId="2D8AED56"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47"/>
                  <w:enabled/>
                  <w:calcOnExit w:val="0"/>
                  <w:checkBox>
                    <w:sizeAuto/>
                    <w:default w:val="0"/>
                  </w:checkBox>
                </w:ffData>
              </w:fldChar>
            </w:r>
            <w:bookmarkStart w:id="72" w:name="Check447"/>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72"/>
            <w:r w:rsidRPr="00C01E42">
              <w:rPr>
                <w:color w:val="141413"/>
                <w:szCs w:val="19"/>
                <w:lang w:bidi="en-US"/>
              </w:rPr>
              <w:t xml:space="preserve"> </w:t>
            </w:r>
            <w:r w:rsidRPr="00C01E42">
              <w:rPr>
                <w:color w:val="141413"/>
                <w:szCs w:val="16"/>
                <w:lang w:bidi="en-US"/>
              </w:rPr>
              <w:t xml:space="preserve">Recurrent, intrusive, distressing recollections of the event </w:t>
            </w:r>
          </w:p>
          <w:p w14:paraId="45BFD735"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48"/>
                  <w:enabled/>
                  <w:calcOnExit w:val="0"/>
                  <w:checkBox>
                    <w:sizeAuto/>
                    <w:default w:val="0"/>
                  </w:checkBox>
                </w:ffData>
              </w:fldChar>
            </w:r>
            <w:bookmarkStart w:id="73" w:name="Check448"/>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73"/>
            <w:r w:rsidRPr="00C01E42">
              <w:rPr>
                <w:color w:val="141413"/>
                <w:szCs w:val="19"/>
                <w:lang w:bidi="en-US"/>
              </w:rPr>
              <w:t xml:space="preserve"> </w:t>
            </w:r>
            <w:r w:rsidRPr="00C01E42">
              <w:rPr>
                <w:color w:val="141413"/>
                <w:szCs w:val="16"/>
                <w:lang w:bidi="en-US"/>
              </w:rPr>
              <w:t xml:space="preserve">Recurrent, distressing dreams of the event </w:t>
            </w:r>
          </w:p>
          <w:p w14:paraId="6BAFD35C"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fldChar w:fldCharType="begin">
                <w:ffData>
                  <w:name w:val="Check450"/>
                  <w:enabled/>
                  <w:calcOnExit w:val="0"/>
                  <w:checkBox>
                    <w:sizeAuto/>
                    <w:default w:val="0"/>
                  </w:checkBox>
                </w:ffData>
              </w:fldChar>
            </w:r>
            <w:bookmarkStart w:id="74" w:name="Check450"/>
            <w:r w:rsidRPr="00C01E42">
              <w:rPr>
                <w:color w:val="141413"/>
                <w:szCs w:val="16"/>
                <w:lang w:bidi="en-US"/>
              </w:rPr>
              <w:instrText xml:space="preserve"> FORMCHECKBOX </w:instrText>
            </w:r>
            <w:r w:rsidRPr="00C01E42">
              <w:rPr>
                <w:color w:val="141413"/>
                <w:szCs w:val="16"/>
                <w:lang w:bidi="en-US"/>
              </w:rPr>
            </w:r>
            <w:r w:rsidRPr="00C01E42">
              <w:rPr>
                <w:color w:val="141413"/>
                <w:szCs w:val="16"/>
                <w:lang w:bidi="en-US"/>
              </w:rPr>
              <w:fldChar w:fldCharType="end"/>
            </w:r>
            <w:bookmarkEnd w:id="74"/>
            <w:r w:rsidRPr="00C01E42">
              <w:rPr>
                <w:color w:val="141413"/>
                <w:szCs w:val="16"/>
                <w:lang w:bidi="en-US"/>
              </w:rPr>
              <w:t xml:space="preserve"> Reliving the experience </w:t>
            </w:r>
          </w:p>
          <w:p w14:paraId="534C58B9" w14:textId="77777777" w:rsid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51"/>
                  <w:enabled/>
                  <w:calcOnExit w:val="0"/>
                  <w:checkBox>
                    <w:sizeAuto/>
                    <w:default w:val="0"/>
                  </w:checkBox>
                </w:ffData>
              </w:fldChar>
            </w:r>
            <w:bookmarkStart w:id="75" w:name="Check451"/>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75"/>
            <w:r w:rsidRPr="00C01E42">
              <w:rPr>
                <w:color w:val="141413"/>
                <w:szCs w:val="19"/>
                <w:lang w:bidi="en-US"/>
              </w:rPr>
              <w:t xml:space="preserve"> </w:t>
            </w:r>
            <w:r w:rsidRPr="00C01E42">
              <w:rPr>
                <w:color w:val="141413"/>
                <w:szCs w:val="16"/>
                <w:lang w:bidi="en-US"/>
              </w:rPr>
              <w:t>Intense psychological distress when exposed to internal or external cues</w:t>
            </w:r>
          </w:p>
          <w:p w14:paraId="09BB0DE4"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32F4850E" w14:textId="77777777" w:rsidR="00C01E42" w:rsidRPr="004C5047"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141413"/>
                <w:szCs w:val="16"/>
                <w:lang w:bidi="en-US"/>
              </w:rPr>
            </w:pPr>
            <w:r w:rsidRPr="004C5047">
              <w:rPr>
                <w:b/>
                <w:color w:val="141413"/>
                <w:szCs w:val="16"/>
                <w:lang w:bidi="en-US"/>
              </w:rPr>
              <w:t>Persistent avoidance stimuli associated with the trauma indicate by 3 or more of the following:</w:t>
            </w:r>
          </w:p>
          <w:p w14:paraId="69A12760"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52"/>
                  <w:enabled/>
                  <w:calcOnExit w:val="0"/>
                  <w:checkBox>
                    <w:sizeAuto/>
                    <w:default w:val="0"/>
                  </w:checkBox>
                </w:ffData>
              </w:fldChar>
            </w:r>
            <w:bookmarkStart w:id="76" w:name="Check452"/>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76"/>
            <w:r w:rsidRPr="00C01E42">
              <w:rPr>
                <w:color w:val="141413"/>
                <w:szCs w:val="19"/>
                <w:lang w:bidi="en-US"/>
              </w:rPr>
              <w:t xml:space="preserve"> </w:t>
            </w:r>
            <w:r w:rsidRPr="00C01E42">
              <w:rPr>
                <w:color w:val="141413"/>
                <w:szCs w:val="16"/>
                <w:lang w:bidi="en-US"/>
              </w:rPr>
              <w:t xml:space="preserve">Efforts to avoid thoughts, feelings, or conversations associated with the trauma </w:t>
            </w:r>
          </w:p>
          <w:p w14:paraId="66707E0A"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53"/>
                  <w:enabled/>
                  <w:calcOnExit w:val="0"/>
                  <w:checkBox>
                    <w:sizeAuto/>
                    <w:default w:val="0"/>
                  </w:checkBox>
                </w:ffData>
              </w:fldChar>
            </w:r>
            <w:bookmarkStart w:id="77" w:name="Check453"/>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77"/>
            <w:r w:rsidRPr="00C01E42">
              <w:rPr>
                <w:color w:val="141413"/>
                <w:szCs w:val="19"/>
                <w:lang w:bidi="en-US"/>
              </w:rPr>
              <w:t xml:space="preserve"> </w:t>
            </w:r>
            <w:r w:rsidRPr="00C01E42">
              <w:rPr>
                <w:color w:val="141413"/>
                <w:szCs w:val="16"/>
                <w:lang w:bidi="en-US"/>
              </w:rPr>
              <w:t>Efforts to avoid activities, places, or people that arouse recollections of the trauma</w:t>
            </w:r>
          </w:p>
          <w:p w14:paraId="04A0429E"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54"/>
                  <w:enabled/>
                  <w:calcOnExit w:val="0"/>
                  <w:checkBox>
                    <w:sizeAuto/>
                    <w:default w:val="0"/>
                  </w:checkBox>
                </w:ffData>
              </w:fldChar>
            </w:r>
            <w:bookmarkStart w:id="78" w:name="Check454"/>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78"/>
            <w:r w:rsidRPr="00C01E42">
              <w:rPr>
                <w:color w:val="141413"/>
                <w:szCs w:val="19"/>
                <w:lang w:bidi="en-US"/>
              </w:rPr>
              <w:t xml:space="preserve"> </w:t>
            </w:r>
            <w:r w:rsidRPr="00C01E42">
              <w:rPr>
                <w:color w:val="141413"/>
                <w:szCs w:val="16"/>
                <w:lang w:bidi="en-US"/>
              </w:rPr>
              <w:t xml:space="preserve">Inability to recall an important aspect of the trauma </w:t>
            </w:r>
          </w:p>
          <w:p w14:paraId="132859FA"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55"/>
                  <w:enabled/>
                  <w:calcOnExit w:val="0"/>
                  <w:checkBox>
                    <w:sizeAuto/>
                    <w:default w:val="0"/>
                  </w:checkBox>
                </w:ffData>
              </w:fldChar>
            </w:r>
            <w:bookmarkStart w:id="79" w:name="Check455"/>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79"/>
            <w:r w:rsidRPr="00C01E42">
              <w:rPr>
                <w:color w:val="141413"/>
                <w:szCs w:val="19"/>
                <w:lang w:bidi="en-US"/>
              </w:rPr>
              <w:t xml:space="preserve"> </w:t>
            </w:r>
            <w:r w:rsidRPr="00C01E42">
              <w:rPr>
                <w:color w:val="141413"/>
                <w:szCs w:val="16"/>
                <w:lang w:bidi="en-US"/>
              </w:rPr>
              <w:t xml:space="preserve">Markedly diminished interest or participation in significant activities </w:t>
            </w:r>
          </w:p>
          <w:p w14:paraId="0E10969A"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56"/>
                  <w:enabled/>
                  <w:calcOnExit w:val="0"/>
                  <w:checkBox>
                    <w:sizeAuto/>
                    <w:default w:val="0"/>
                  </w:checkBox>
                </w:ffData>
              </w:fldChar>
            </w:r>
            <w:bookmarkStart w:id="80" w:name="Check456"/>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80"/>
            <w:r w:rsidRPr="00C01E42">
              <w:rPr>
                <w:color w:val="141413"/>
                <w:szCs w:val="19"/>
                <w:lang w:bidi="en-US"/>
              </w:rPr>
              <w:t xml:space="preserve"> </w:t>
            </w:r>
            <w:r w:rsidRPr="00C01E42">
              <w:rPr>
                <w:color w:val="141413"/>
                <w:szCs w:val="16"/>
                <w:lang w:bidi="en-US"/>
              </w:rPr>
              <w:t xml:space="preserve">Feelings of detachment or estrangement from others </w:t>
            </w:r>
          </w:p>
          <w:p w14:paraId="2D6E5010"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57"/>
                  <w:enabled/>
                  <w:calcOnExit w:val="0"/>
                  <w:checkBox>
                    <w:sizeAuto/>
                    <w:default w:val="0"/>
                  </w:checkBox>
                </w:ffData>
              </w:fldChar>
            </w:r>
            <w:bookmarkStart w:id="81" w:name="Check457"/>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81"/>
            <w:r w:rsidRPr="00C01E42">
              <w:rPr>
                <w:color w:val="141413"/>
                <w:szCs w:val="19"/>
                <w:lang w:bidi="en-US"/>
              </w:rPr>
              <w:t xml:space="preserve"> </w:t>
            </w:r>
            <w:r w:rsidRPr="00C01E42">
              <w:rPr>
                <w:color w:val="141413"/>
                <w:szCs w:val="16"/>
                <w:lang w:bidi="en-US"/>
              </w:rPr>
              <w:t xml:space="preserve">Restricted range of affect </w:t>
            </w:r>
          </w:p>
          <w:p w14:paraId="7C023F8A" w14:textId="77777777" w:rsidR="00C01E42" w:rsidRDefault="00C01E42" w:rsidP="00566A06">
            <w:pPr>
              <w:rPr>
                <w:color w:val="141413"/>
                <w:szCs w:val="16"/>
                <w:lang w:bidi="en-US"/>
              </w:rPr>
            </w:pPr>
            <w:r w:rsidRPr="00C01E42">
              <w:rPr>
                <w:color w:val="141413"/>
                <w:szCs w:val="19"/>
                <w:lang w:bidi="en-US"/>
              </w:rPr>
              <w:fldChar w:fldCharType="begin">
                <w:ffData>
                  <w:name w:val="Check458"/>
                  <w:enabled/>
                  <w:calcOnExit w:val="0"/>
                  <w:checkBox>
                    <w:sizeAuto/>
                    <w:default w:val="0"/>
                  </w:checkBox>
                </w:ffData>
              </w:fldChar>
            </w:r>
            <w:bookmarkStart w:id="82" w:name="Check458"/>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82"/>
            <w:r w:rsidRPr="00C01E42">
              <w:rPr>
                <w:color w:val="141413"/>
                <w:szCs w:val="19"/>
                <w:lang w:bidi="en-US"/>
              </w:rPr>
              <w:t xml:space="preserve"> </w:t>
            </w:r>
            <w:r w:rsidRPr="00C01E42">
              <w:rPr>
                <w:color w:val="141413"/>
                <w:szCs w:val="16"/>
                <w:lang w:bidi="en-US"/>
              </w:rPr>
              <w:t xml:space="preserve">Sense of a foreshortened future </w:t>
            </w:r>
          </w:p>
          <w:p w14:paraId="68109F78" w14:textId="77777777" w:rsidR="00C01E42" w:rsidRPr="00C01E42" w:rsidRDefault="00C01E42" w:rsidP="00566A06">
            <w:pPr>
              <w:rPr>
                <w:color w:val="141413"/>
                <w:szCs w:val="16"/>
                <w:lang w:bidi="en-US"/>
              </w:rPr>
            </w:pPr>
          </w:p>
          <w:p w14:paraId="7D4C8724" w14:textId="77777777" w:rsidR="00C01E42" w:rsidRPr="004C5047" w:rsidRDefault="00C01E42" w:rsidP="00566A06">
            <w:pPr>
              <w:rPr>
                <w:b/>
                <w:color w:val="141413"/>
                <w:szCs w:val="16"/>
                <w:lang w:bidi="en-US"/>
              </w:rPr>
            </w:pPr>
            <w:r w:rsidRPr="004C5047">
              <w:rPr>
                <w:b/>
                <w:color w:val="141413"/>
                <w:szCs w:val="16"/>
                <w:lang w:bidi="en-US"/>
              </w:rPr>
              <w:t>Persistent symptoms of increased arousal as indicated by 2 or more of the following:</w:t>
            </w:r>
          </w:p>
          <w:p w14:paraId="7BE97393" w14:textId="77777777" w:rsidR="00C01E42" w:rsidRPr="00C01E42" w:rsidRDefault="00C01E42" w:rsidP="00566A06">
            <w:pPr>
              <w:rPr>
                <w:color w:val="141413"/>
                <w:szCs w:val="16"/>
                <w:lang w:bidi="en-US"/>
              </w:rPr>
            </w:pPr>
            <w:r w:rsidRPr="00C01E42">
              <w:rPr>
                <w:color w:val="141413"/>
                <w:szCs w:val="19"/>
                <w:lang w:bidi="en-US"/>
              </w:rPr>
              <w:fldChar w:fldCharType="begin">
                <w:ffData>
                  <w:name w:val="Check459"/>
                  <w:enabled/>
                  <w:calcOnExit w:val="0"/>
                  <w:checkBox>
                    <w:sizeAuto/>
                    <w:default w:val="0"/>
                  </w:checkBox>
                </w:ffData>
              </w:fldChar>
            </w:r>
            <w:bookmarkStart w:id="83" w:name="Check459"/>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83"/>
            <w:r w:rsidRPr="00C01E42">
              <w:rPr>
                <w:color w:val="141413"/>
                <w:szCs w:val="19"/>
                <w:lang w:bidi="en-US"/>
              </w:rPr>
              <w:t xml:space="preserve"> </w:t>
            </w:r>
            <w:r w:rsidRPr="00C01E42">
              <w:rPr>
                <w:color w:val="141413"/>
                <w:szCs w:val="16"/>
                <w:lang w:bidi="en-US"/>
              </w:rPr>
              <w:t xml:space="preserve">Difficulty with sleep </w:t>
            </w:r>
          </w:p>
          <w:p w14:paraId="4603C636"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60"/>
                  <w:enabled/>
                  <w:calcOnExit w:val="0"/>
                  <w:checkBox>
                    <w:sizeAuto/>
                    <w:default w:val="0"/>
                  </w:checkBox>
                </w:ffData>
              </w:fldChar>
            </w:r>
            <w:bookmarkStart w:id="84" w:name="Check460"/>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84"/>
            <w:r w:rsidRPr="00C01E42">
              <w:rPr>
                <w:color w:val="141413"/>
                <w:szCs w:val="19"/>
                <w:lang w:bidi="en-US"/>
              </w:rPr>
              <w:t xml:space="preserve"> </w:t>
            </w:r>
            <w:r w:rsidRPr="00C01E42">
              <w:rPr>
                <w:color w:val="141413"/>
                <w:szCs w:val="16"/>
                <w:lang w:bidi="en-US"/>
              </w:rPr>
              <w:t xml:space="preserve">Irritability </w:t>
            </w:r>
          </w:p>
          <w:p w14:paraId="19D7F08B"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61"/>
                  <w:enabled/>
                  <w:calcOnExit w:val="0"/>
                  <w:checkBox>
                    <w:sizeAuto/>
                    <w:default w:val="0"/>
                  </w:checkBox>
                </w:ffData>
              </w:fldChar>
            </w:r>
            <w:bookmarkStart w:id="85" w:name="Check461"/>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85"/>
            <w:r w:rsidRPr="00C01E42">
              <w:rPr>
                <w:color w:val="141413"/>
                <w:szCs w:val="19"/>
                <w:lang w:bidi="en-US"/>
              </w:rPr>
              <w:t xml:space="preserve"> </w:t>
            </w:r>
            <w:r w:rsidRPr="00C01E42">
              <w:rPr>
                <w:color w:val="141413"/>
                <w:szCs w:val="16"/>
                <w:lang w:bidi="en-US"/>
              </w:rPr>
              <w:t>Difficulty concentrating</w:t>
            </w:r>
          </w:p>
          <w:p w14:paraId="0C33BFB1"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62"/>
                  <w:enabled/>
                  <w:calcOnExit w:val="0"/>
                  <w:checkBox>
                    <w:sizeAuto/>
                    <w:default w:val="0"/>
                  </w:checkBox>
                </w:ffData>
              </w:fldChar>
            </w:r>
            <w:bookmarkStart w:id="86" w:name="Check462"/>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86"/>
            <w:r w:rsidRPr="00C01E42">
              <w:rPr>
                <w:color w:val="141413"/>
                <w:szCs w:val="19"/>
                <w:lang w:bidi="en-US"/>
              </w:rPr>
              <w:t xml:space="preserve"> </w:t>
            </w:r>
            <w:r w:rsidRPr="00C01E42">
              <w:rPr>
                <w:color w:val="141413"/>
                <w:szCs w:val="16"/>
                <w:lang w:bidi="en-US"/>
              </w:rPr>
              <w:t xml:space="preserve">Hypervigilance </w:t>
            </w:r>
          </w:p>
          <w:p w14:paraId="384DAFCF"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9"/>
                <w:lang w:bidi="en-US"/>
              </w:rPr>
              <w:fldChar w:fldCharType="begin">
                <w:ffData>
                  <w:name w:val="Check463"/>
                  <w:enabled/>
                  <w:calcOnExit w:val="0"/>
                  <w:checkBox>
                    <w:sizeAuto/>
                    <w:default w:val="0"/>
                  </w:checkBox>
                </w:ffData>
              </w:fldChar>
            </w:r>
            <w:bookmarkStart w:id="87" w:name="Check463"/>
            <w:r w:rsidRPr="00C01E42">
              <w:rPr>
                <w:color w:val="141413"/>
                <w:szCs w:val="19"/>
                <w:lang w:bidi="en-US"/>
              </w:rPr>
              <w:instrText xml:space="preserve"> FORMCHECKBOX </w:instrText>
            </w:r>
            <w:r w:rsidRPr="00C01E42">
              <w:rPr>
                <w:color w:val="141413"/>
                <w:szCs w:val="19"/>
                <w:lang w:bidi="en-US"/>
              </w:rPr>
            </w:r>
            <w:r w:rsidRPr="00C01E42">
              <w:rPr>
                <w:color w:val="141413"/>
                <w:szCs w:val="19"/>
                <w:lang w:bidi="en-US"/>
              </w:rPr>
              <w:fldChar w:fldCharType="end"/>
            </w:r>
            <w:bookmarkEnd w:id="87"/>
            <w:r w:rsidRPr="00C01E42">
              <w:rPr>
                <w:color w:val="141413"/>
                <w:szCs w:val="19"/>
                <w:lang w:bidi="en-US"/>
              </w:rPr>
              <w:t xml:space="preserve"> </w:t>
            </w:r>
            <w:r w:rsidRPr="00C01E42">
              <w:rPr>
                <w:color w:val="141413"/>
                <w:szCs w:val="16"/>
                <w:lang w:bidi="en-US"/>
              </w:rPr>
              <w:t>Exaggerated startle response</w:t>
            </w:r>
          </w:p>
          <w:p w14:paraId="71541B19" w14:textId="175E6F1E"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r w:rsidRPr="00C01E42">
              <w:rPr>
                <w:color w:val="141413"/>
                <w:szCs w:val="16"/>
                <w:lang w:bidi="en-US"/>
              </w:rPr>
              <w:fldChar w:fldCharType="begin">
                <w:ffData>
                  <w:name w:val="Check590"/>
                  <w:enabled/>
                  <w:calcOnExit w:val="0"/>
                  <w:checkBox>
                    <w:sizeAuto/>
                    <w:default w:val="0"/>
                  </w:checkBox>
                </w:ffData>
              </w:fldChar>
            </w:r>
            <w:r w:rsidRPr="00C01E42">
              <w:rPr>
                <w:color w:val="141413"/>
                <w:szCs w:val="16"/>
                <w:lang w:bidi="en-US"/>
              </w:rPr>
              <w:instrText xml:space="preserve"> FORMCHECKBOX </w:instrText>
            </w:r>
            <w:r w:rsidRPr="00C01E42">
              <w:rPr>
                <w:color w:val="141413"/>
                <w:szCs w:val="16"/>
                <w:lang w:bidi="en-US"/>
              </w:rPr>
            </w:r>
            <w:r w:rsidRPr="00C01E42">
              <w:rPr>
                <w:color w:val="141413"/>
                <w:szCs w:val="16"/>
                <w:lang w:bidi="en-US"/>
              </w:rPr>
              <w:fldChar w:fldCharType="end"/>
            </w:r>
            <w:r w:rsidRPr="00C01E42">
              <w:rPr>
                <w:color w:val="141413"/>
                <w:szCs w:val="16"/>
                <w:lang w:bidi="en-US"/>
              </w:rPr>
              <w:t xml:space="preserve"> The symptoms are causing significant impairment to person’s functioning</w:t>
            </w:r>
          </w:p>
        </w:tc>
      </w:tr>
      <w:tr w:rsidR="00C01E42" w:rsidRPr="00C01E42" w14:paraId="6C4D9CBA" w14:textId="77777777" w:rsidTr="00C01E42">
        <w:tc>
          <w:tcPr>
            <w:tcW w:w="8856" w:type="dxa"/>
          </w:tcPr>
          <w:p w14:paraId="41581C97"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u w:val="single"/>
                <w:lang w:bidi="en-US"/>
              </w:rPr>
            </w:pPr>
            <w:r w:rsidRPr="00C01E42">
              <w:rPr>
                <w:color w:val="008000"/>
                <w:szCs w:val="16"/>
                <w:u w:val="single"/>
                <w:lang w:bidi="en-US"/>
              </w:rPr>
              <w:t xml:space="preserve">(16b-16g ONLY NEEDED WITH PSTD AS CHIEF COMPLAINT) </w:t>
            </w:r>
            <w:r w:rsidRPr="00C01E42">
              <w:rPr>
                <w:color w:val="141413"/>
                <w:szCs w:val="16"/>
                <w:u w:val="single"/>
                <w:lang w:bidi="en-US"/>
              </w:rPr>
              <w:t>Regarding the traumatic event:</w:t>
            </w:r>
          </w:p>
        </w:tc>
      </w:tr>
      <w:tr w:rsidR="00C01E42" w:rsidRPr="00C01E42" w14:paraId="4116D540" w14:textId="77777777" w:rsidTr="00566A06">
        <w:trPr>
          <w:trHeight w:val="4556"/>
        </w:trPr>
        <w:tc>
          <w:tcPr>
            <w:tcW w:w="8856" w:type="dxa"/>
          </w:tcPr>
          <w:p w14:paraId="5D7EF763"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t>16b. Did the traumatic event happen to the claimant?</w:t>
            </w:r>
          </w:p>
          <w:p w14:paraId="6AE58194"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fldChar w:fldCharType="begin">
                <w:ffData>
                  <w:name w:val="Check595"/>
                  <w:enabled/>
                  <w:calcOnExit w:val="0"/>
                  <w:checkBox>
                    <w:sizeAuto/>
                    <w:default w:val="0"/>
                  </w:checkBox>
                </w:ffData>
              </w:fldChar>
            </w:r>
            <w:bookmarkStart w:id="88" w:name="Check595"/>
            <w:r w:rsidRPr="00C01E42">
              <w:rPr>
                <w:color w:val="141413"/>
                <w:szCs w:val="16"/>
                <w:lang w:bidi="en-US"/>
              </w:rPr>
              <w:instrText xml:space="preserve"> FORMCHECKBOX </w:instrText>
            </w:r>
            <w:r w:rsidRPr="00C01E42">
              <w:rPr>
                <w:color w:val="141413"/>
                <w:szCs w:val="16"/>
                <w:lang w:bidi="en-US"/>
              </w:rPr>
            </w:r>
            <w:r w:rsidRPr="00C01E42">
              <w:rPr>
                <w:color w:val="141413"/>
                <w:szCs w:val="16"/>
                <w:lang w:bidi="en-US"/>
              </w:rPr>
              <w:fldChar w:fldCharType="end"/>
            </w:r>
            <w:bookmarkEnd w:id="88"/>
            <w:r w:rsidRPr="00C01E42">
              <w:rPr>
                <w:color w:val="141413"/>
                <w:szCs w:val="16"/>
                <w:lang w:bidi="en-US"/>
              </w:rPr>
              <w:t xml:space="preserve"> yes</w:t>
            </w:r>
          </w:p>
          <w:p w14:paraId="01A90B32" w14:textId="77777777" w:rsid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fldChar w:fldCharType="begin">
                <w:ffData>
                  <w:name w:val="Check596"/>
                  <w:enabled/>
                  <w:calcOnExit w:val="0"/>
                  <w:checkBox>
                    <w:sizeAuto/>
                    <w:default w:val="0"/>
                  </w:checkBox>
                </w:ffData>
              </w:fldChar>
            </w:r>
            <w:bookmarkStart w:id="89" w:name="Check596"/>
            <w:r w:rsidRPr="00C01E42">
              <w:rPr>
                <w:color w:val="141413"/>
                <w:szCs w:val="16"/>
                <w:lang w:bidi="en-US"/>
              </w:rPr>
              <w:instrText xml:space="preserve"> FORMCHECKBOX </w:instrText>
            </w:r>
            <w:r w:rsidRPr="00C01E42">
              <w:rPr>
                <w:color w:val="141413"/>
                <w:szCs w:val="16"/>
                <w:lang w:bidi="en-US"/>
              </w:rPr>
            </w:r>
            <w:r w:rsidRPr="00C01E42">
              <w:rPr>
                <w:color w:val="141413"/>
                <w:szCs w:val="16"/>
                <w:lang w:bidi="en-US"/>
              </w:rPr>
              <w:fldChar w:fldCharType="end"/>
            </w:r>
            <w:bookmarkEnd w:id="89"/>
            <w:r w:rsidRPr="00C01E42">
              <w:rPr>
                <w:color w:val="141413"/>
                <w:szCs w:val="16"/>
                <w:lang w:bidi="en-US"/>
              </w:rPr>
              <w:t xml:space="preserve"> no</w:t>
            </w:r>
          </w:p>
          <w:p w14:paraId="792BAFA9"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4D1F3D87" w14:textId="77777777" w:rsid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t xml:space="preserve">16c. When did the trauma occur? </w:t>
            </w:r>
            <w:r w:rsidRPr="00C01E42">
              <w:rPr>
                <w:color w:val="008000"/>
              </w:rPr>
              <w:t xml:space="preserve">Please enter in this format: Month Year. </w:t>
            </w:r>
            <w:r w:rsidRPr="00C01E42">
              <w:rPr>
                <w:color w:val="141413"/>
                <w:szCs w:val="16"/>
                <w:lang w:bidi="en-US"/>
              </w:rPr>
              <w:t>(text box)</w:t>
            </w:r>
          </w:p>
          <w:p w14:paraId="1BFEDC8F"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42883F02" w14:textId="77777777" w:rsid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t>16d. Where did the trauma occur? (text box)</w:t>
            </w:r>
          </w:p>
          <w:p w14:paraId="1B601EA9"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7FE6024B"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t xml:space="preserve">16e. Does the trauma currently impact the claimant’s functioning particularly in work and relationship? </w:t>
            </w:r>
          </w:p>
          <w:p w14:paraId="35F2FDE5"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C01E42">
              <w:rPr>
                <w:color w:val="141413"/>
                <w:szCs w:val="16"/>
                <w:lang w:bidi="en-US"/>
              </w:rPr>
              <w:fldChar w:fldCharType="begin">
                <w:ffData>
                  <w:name w:val="Check597"/>
                  <w:enabled/>
                  <w:calcOnExit w:val="0"/>
                  <w:checkBox>
                    <w:sizeAuto/>
                    <w:default w:val="0"/>
                  </w:checkBox>
                </w:ffData>
              </w:fldChar>
            </w:r>
            <w:bookmarkStart w:id="90" w:name="Check597"/>
            <w:r w:rsidRPr="00C01E42">
              <w:rPr>
                <w:color w:val="141413"/>
                <w:szCs w:val="16"/>
                <w:lang w:bidi="en-US"/>
              </w:rPr>
              <w:instrText xml:space="preserve"> FORMCHECKBOX </w:instrText>
            </w:r>
            <w:r w:rsidRPr="00C01E42">
              <w:rPr>
                <w:color w:val="141413"/>
                <w:szCs w:val="16"/>
                <w:lang w:bidi="en-US"/>
              </w:rPr>
            </w:r>
            <w:r w:rsidRPr="00C01E42">
              <w:rPr>
                <w:color w:val="141413"/>
                <w:szCs w:val="16"/>
                <w:lang w:bidi="en-US"/>
              </w:rPr>
              <w:fldChar w:fldCharType="end"/>
            </w:r>
            <w:bookmarkEnd w:id="90"/>
            <w:r w:rsidRPr="00C01E42">
              <w:rPr>
                <w:color w:val="141413"/>
                <w:szCs w:val="16"/>
                <w:lang w:bidi="en-US"/>
              </w:rPr>
              <w:t xml:space="preserve"> yes </w:t>
            </w:r>
            <w:r w:rsidRPr="00C01E42">
              <w:rPr>
                <w:color w:val="008000"/>
                <w:szCs w:val="16"/>
                <w:lang w:bidi="en-US"/>
              </w:rPr>
              <w:t>(enable 16f)</w:t>
            </w:r>
          </w:p>
          <w:p w14:paraId="4602FD67" w14:textId="77777777" w:rsid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fldChar w:fldCharType="begin">
                <w:ffData>
                  <w:name w:val="Check598"/>
                  <w:enabled/>
                  <w:calcOnExit w:val="0"/>
                  <w:checkBox>
                    <w:sizeAuto/>
                    <w:default w:val="0"/>
                  </w:checkBox>
                </w:ffData>
              </w:fldChar>
            </w:r>
            <w:bookmarkStart w:id="91" w:name="Check598"/>
            <w:r w:rsidRPr="00C01E42">
              <w:rPr>
                <w:color w:val="141413"/>
                <w:szCs w:val="16"/>
                <w:lang w:bidi="en-US"/>
              </w:rPr>
              <w:instrText xml:space="preserve"> FORMCHECKBOX </w:instrText>
            </w:r>
            <w:r w:rsidRPr="00C01E42">
              <w:rPr>
                <w:color w:val="141413"/>
                <w:szCs w:val="16"/>
                <w:lang w:bidi="en-US"/>
              </w:rPr>
            </w:r>
            <w:r w:rsidRPr="00C01E42">
              <w:rPr>
                <w:color w:val="141413"/>
                <w:szCs w:val="16"/>
                <w:lang w:bidi="en-US"/>
              </w:rPr>
              <w:fldChar w:fldCharType="end"/>
            </w:r>
            <w:bookmarkEnd w:id="91"/>
            <w:r w:rsidRPr="00C01E42">
              <w:rPr>
                <w:color w:val="141413"/>
                <w:szCs w:val="16"/>
                <w:lang w:bidi="en-US"/>
              </w:rPr>
              <w:t xml:space="preserve"> no</w:t>
            </w:r>
          </w:p>
          <w:p w14:paraId="51850286"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7BC02FA2" w14:textId="77777777" w:rsid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FF0000"/>
                <w:szCs w:val="16"/>
                <w:lang w:bidi="en-US"/>
              </w:rPr>
              <w:t>16f. If yes, please provide details.</w:t>
            </w:r>
            <w:r w:rsidRPr="00C01E42">
              <w:rPr>
                <w:color w:val="141413"/>
                <w:szCs w:val="16"/>
                <w:lang w:bidi="en-US"/>
              </w:rPr>
              <w:t xml:space="preserve"> (text box)</w:t>
            </w:r>
          </w:p>
          <w:p w14:paraId="76BEB34E" w14:textId="77777777"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p>
          <w:p w14:paraId="78827D88" w14:textId="16F0442D" w:rsidR="00C01E42" w:rsidRPr="00C01E42" w:rsidRDefault="00C01E42" w:rsidP="00566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C01E42">
              <w:rPr>
                <w:color w:val="141413"/>
                <w:szCs w:val="16"/>
                <w:lang w:bidi="en-US"/>
              </w:rPr>
              <w:t>16g. How long in the past did the trauma hamper the claimant’s functioning?  (text box)</w:t>
            </w:r>
          </w:p>
        </w:tc>
      </w:tr>
    </w:tbl>
    <w:p w14:paraId="147242C6" w14:textId="77777777" w:rsidR="004B3AFF" w:rsidRDefault="004B3AFF" w:rsidP="004B3AFF"/>
    <w:p w14:paraId="2936ED5D" w14:textId="77777777" w:rsidR="00A16496" w:rsidRDefault="00A16496" w:rsidP="004B3AFF"/>
    <w:p w14:paraId="3043A78C" w14:textId="77777777" w:rsidR="002A14E6" w:rsidRDefault="00A16496" w:rsidP="00A16496">
      <w:pPr>
        <w:rPr>
          <w:b/>
          <w:i/>
          <w:color w:val="008000"/>
          <w:u w:val="single"/>
        </w:rPr>
      </w:pPr>
      <w:r w:rsidRPr="00A16496">
        <w:rPr>
          <w:b/>
          <w:i/>
          <w:color w:val="008000"/>
          <w:u w:val="single"/>
        </w:rPr>
        <w:t>Schizoaffective Disorder</w:t>
      </w:r>
    </w:p>
    <w:p w14:paraId="6B8F507E" w14:textId="77777777" w:rsidR="002A14E6" w:rsidRDefault="002A14E6" w:rsidP="00A16496">
      <w:pPr>
        <w:rPr>
          <w:b/>
          <w:i/>
          <w:color w:val="008000"/>
          <w:u w:val="single"/>
        </w:rPr>
      </w:pPr>
    </w:p>
    <w:p w14:paraId="1B164668" w14:textId="2E7F7A9B" w:rsidR="00A16496" w:rsidRPr="002A14E6" w:rsidRDefault="00A16496" w:rsidP="00A16496">
      <w:pPr>
        <w:rPr>
          <w:b/>
          <w:i/>
          <w:color w:val="008000"/>
          <w:u w:val="single"/>
        </w:rPr>
      </w:pPr>
      <w:r w:rsidRPr="00A16496">
        <w:rPr>
          <w:color w:val="008000"/>
        </w:rPr>
        <w:t>An uninterrupted period of illness during which, at some time, there is either:</w:t>
      </w:r>
    </w:p>
    <w:p w14:paraId="4097B981" w14:textId="384A4C8E" w:rsidR="00A16496" w:rsidRDefault="002A14E6" w:rsidP="002A14E6">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Pr>
          <w:color w:val="008000"/>
          <w:szCs w:val="16"/>
          <w:lang w:bidi="en-US"/>
        </w:rPr>
        <w:t xml:space="preserve"> </w:t>
      </w:r>
      <w:r w:rsidR="00A16496" w:rsidRPr="00A16496">
        <w:rPr>
          <w:color w:val="008000"/>
        </w:rPr>
        <w:t xml:space="preserve">a </w:t>
      </w:r>
      <w:r>
        <w:rPr>
          <w:color w:val="008000"/>
        </w:rPr>
        <w:t>Major Depressive Episode</w:t>
      </w:r>
      <w:r w:rsidR="00960931">
        <w:rPr>
          <w:color w:val="008000"/>
        </w:rPr>
        <w:t>:</w:t>
      </w:r>
    </w:p>
    <w:p w14:paraId="7CAD9028" w14:textId="77777777" w:rsidR="001A1D23" w:rsidRPr="00960931" w:rsidRDefault="00D352F2" w:rsidP="00960931">
      <w:pPr>
        <w:ind w:left="360" w:hanging="360"/>
        <w:rPr>
          <w:b/>
          <w:color w:val="008000"/>
        </w:rPr>
      </w:pPr>
      <w:r>
        <w:rPr>
          <w:color w:val="008000"/>
        </w:rPr>
        <w:tab/>
      </w:r>
    </w:p>
    <w:tbl>
      <w:tblPr>
        <w:tblStyle w:val="TableGrid"/>
        <w:tblW w:w="0" w:type="auto"/>
        <w:tblInd w:w="360" w:type="dxa"/>
        <w:tblLook w:val="04A0" w:firstRow="1" w:lastRow="0" w:firstColumn="1" w:lastColumn="0" w:noHBand="0" w:noVBand="1"/>
      </w:tblPr>
      <w:tblGrid>
        <w:gridCol w:w="8496"/>
      </w:tblGrid>
      <w:tr w:rsidR="001A1D23" w:rsidRPr="001A1D23" w14:paraId="0255DE4E" w14:textId="77777777" w:rsidTr="004C5047">
        <w:tc>
          <w:tcPr>
            <w:tcW w:w="8496" w:type="dxa"/>
          </w:tcPr>
          <w:p w14:paraId="4353D66D" w14:textId="77777777" w:rsidR="001A1D23" w:rsidRPr="001A1D23" w:rsidRDefault="001A1D23" w:rsidP="001A1D23">
            <w:pPr>
              <w:rPr>
                <w:b/>
                <w:color w:val="008000"/>
              </w:rPr>
            </w:pPr>
            <w:r w:rsidRPr="001A1D23">
              <w:rPr>
                <w:b/>
                <w:color w:val="008000"/>
              </w:rPr>
              <w:t>Five (or more) of the following symptoms have been present during the same 2-week period and represent a change from previous functioning; at least one of the symptoms is either (1) depressed mood or (2) loss of interest or pleasure.</w:t>
            </w:r>
          </w:p>
        </w:tc>
      </w:tr>
      <w:tr w:rsidR="004C5047" w:rsidRPr="001A1D23" w14:paraId="6E981BE6" w14:textId="77777777" w:rsidTr="004C5047">
        <w:trPr>
          <w:trHeight w:val="4762"/>
        </w:trPr>
        <w:tc>
          <w:tcPr>
            <w:tcW w:w="8496" w:type="dxa"/>
          </w:tcPr>
          <w:p w14:paraId="5A4A08B7" w14:textId="77777777" w:rsidR="004C5047" w:rsidRPr="001A1D23" w:rsidRDefault="004C5047" w:rsidP="001A1D23">
            <w:pPr>
              <w:numPr>
                <w:ilvl w:val="0"/>
                <w:numId w:val="9"/>
              </w:numPr>
              <w:rPr>
                <w:color w:val="008000"/>
              </w:rPr>
            </w:pPr>
            <w:r w:rsidRPr="001A1D23">
              <w:rPr>
                <w:color w:val="008000"/>
              </w:rPr>
              <w:tab/>
            </w: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Depressed mood most of the day, nearly every day, as indicated by either subjective report or observation made by others</w:t>
            </w:r>
            <w:r>
              <w:rPr>
                <w:color w:val="008000"/>
              </w:rPr>
              <w:t>.</w:t>
            </w:r>
          </w:p>
          <w:p w14:paraId="653D27CC" w14:textId="77777777" w:rsidR="004C5047" w:rsidRPr="001A1D23" w:rsidRDefault="004C5047" w:rsidP="001A1D23">
            <w:pPr>
              <w:numPr>
                <w:ilvl w:val="3"/>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Markedly diminished interest or pleasure in all, or almost all, activities most of the day, nearly every day</w:t>
            </w:r>
            <w:r>
              <w:rPr>
                <w:color w:val="008000"/>
              </w:rPr>
              <w:t>.</w:t>
            </w:r>
          </w:p>
          <w:p w14:paraId="762CBCB6"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 xml:space="preserve">Significant weight loss when not dieting or weight gain (e.g., a change of more than 5% of body weight in a month), a decrease or increase in appetite nearly every day. </w:t>
            </w:r>
            <w:r w:rsidRPr="001A1D23">
              <w:rPr>
                <w:b/>
                <w:bCs/>
                <w:color w:val="008000"/>
              </w:rPr>
              <w:t>Note:</w:t>
            </w:r>
            <w:r w:rsidRPr="001A1D23">
              <w:rPr>
                <w:color w:val="008000"/>
              </w:rPr>
              <w:t xml:space="preserve"> In children, consider failure to make weight gains.</w:t>
            </w:r>
          </w:p>
          <w:p w14:paraId="2D5078C5"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Insomnia or hypersomnia nearly every day</w:t>
            </w:r>
          </w:p>
          <w:p w14:paraId="0335F1B7"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Psychomotor agitation or retardation nearly every day (observable by others, not merely subjective feeling of restlessness or being slowed down)</w:t>
            </w:r>
          </w:p>
          <w:p w14:paraId="4786AC48"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Fatigue or loss of energy nearly every day</w:t>
            </w:r>
          </w:p>
          <w:p w14:paraId="148C25D8"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Feelings of worthlessness or inappropriate guilt (which may be delusional) nearly every day (not merely self-reproach or guilt about being sick)</w:t>
            </w:r>
          </w:p>
          <w:p w14:paraId="333E0D7C" w14:textId="5F949839"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Diminished ability to think or concentrate, or indecisiveness, nearly every day (either by subjective account or as observed by others) recurrent thoughts of death (not just fear of dying), recurrent suicidal ideation without a specific plan, or a suicide attempt or a specific plan for committing suicide</w:t>
            </w:r>
          </w:p>
        </w:tc>
      </w:tr>
    </w:tbl>
    <w:p w14:paraId="7E28F4F4" w14:textId="77777777" w:rsidR="00107C8C" w:rsidRPr="00A16496" w:rsidRDefault="00107C8C" w:rsidP="00107C8C">
      <w:pPr>
        <w:rPr>
          <w:color w:val="008000"/>
        </w:rPr>
      </w:pPr>
    </w:p>
    <w:p w14:paraId="17B46CC5" w14:textId="21E57FE3" w:rsidR="00A16496" w:rsidRDefault="002A14E6" w:rsidP="002A14E6">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Pr>
          <w:color w:val="008000"/>
          <w:szCs w:val="16"/>
          <w:lang w:bidi="en-US"/>
        </w:rPr>
        <w:t xml:space="preserve"> </w:t>
      </w:r>
      <w:r w:rsidR="00A16496" w:rsidRPr="00A16496">
        <w:rPr>
          <w:color w:val="008000"/>
        </w:rPr>
        <w:t xml:space="preserve">a </w:t>
      </w:r>
      <w:r w:rsidR="00A16496" w:rsidRPr="002A14E6">
        <w:rPr>
          <w:color w:val="008000"/>
        </w:rPr>
        <w:t>Manic Episode</w:t>
      </w:r>
      <w:r w:rsidR="001A1D23">
        <w:rPr>
          <w:color w:val="008000"/>
        </w:rPr>
        <w:t>:</w:t>
      </w:r>
    </w:p>
    <w:p w14:paraId="13CFB1D2" w14:textId="77777777" w:rsidR="001A1D23" w:rsidRDefault="001A1D23" w:rsidP="002A14E6">
      <w:pPr>
        <w:rPr>
          <w:color w:val="008000"/>
        </w:rPr>
      </w:pPr>
    </w:p>
    <w:tbl>
      <w:tblPr>
        <w:tblStyle w:val="TableGrid"/>
        <w:tblW w:w="0" w:type="auto"/>
        <w:tblInd w:w="360" w:type="dxa"/>
        <w:tblLook w:val="04A0" w:firstRow="1" w:lastRow="0" w:firstColumn="1" w:lastColumn="0" w:noHBand="0" w:noVBand="1"/>
      </w:tblPr>
      <w:tblGrid>
        <w:gridCol w:w="8496"/>
      </w:tblGrid>
      <w:tr w:rsidR="001A1D23" w:rsidRPr="001A1D23" w14:paraId="29FC4C73" w14:textId="77777777" w:rsidTr="001A1D23">
        <w:tc>
          <w:tcPr>
            <w:tcW w:w="8496" w:type="dxa"/>
          </w:tcPr>
          <w:p w14:paraId="57712098" w14:textId="77777777" w:rsidR="001A1D23" w:rsidRPr="001A1D23" w:rsidRDefault="001A1D23" w:rsidP="001A1D23">
            <w:p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A distinct period of abnormally and persistently elevated, expansive, or irritable mood, lasting at least 1 week.</w:t>
            </w:r>
          </w:p>
        </w:tc>
      </w:tr>
      <w:tr w:rsidR="001A1D23" w:rsidRPr="001A1D23" w14:paraId="57EB9408" w14:textId="77777777" w:rsidTr="001A1D23">
        <w:tc>
          <w:tcPr>
            <w:tcW w:w="8496" w:type="dxa"/>
          </w:tcPr>
          <w:p w14:paraId="4F0D9A77" w14:textId="77777777" w:rsidR="001A1D23" w:rsidRPr="001A1D23" w:rsidRDefault="001A1D23" w:rsidP="001A1D23">
            <w:pPr>
              <w:rPr>
                <w:b/>
                <w:color w:val="008000"/>
              </w:rPr>
            </w:pPr>
            <w:r w:rsidRPr="001A1D23">
              <w:rPr>
                <w:b/>
                <w:color w:val="008000"/>
              </w:rPr>
              <w:t>During the period of mood disturbance, three (or more) of the following symptoms have persisted (four if the mood is only irritable) and have been present to a significant degree:</w:t>
            </w:r>
          </w:p>
        </w:tc>
      </w:tr>
      <w:tr w:rsidR="004C5047" w:rsidRPr="001A1D23" w14:paraId="66525507" w14:textId="77777777" w:rsidTr="004C5047">
        <w:trPr>
          <w:trHeight w:val="2554"/>
        </w:trPr>
        <w:tc>
          <w:tcPr>
            <w:tcW w:w="8496" w:type="dxa"/>
          </w:tcPr>
          <w:p w14:paraId="7B4B0A7F"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Inflated self-esteem or grandiosity</w:t>
            </w:r>
          </w:p>
          <w:p w14:paraId="08DEB6DB"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D</w:t>
            </w:r>
            <w:r w:rsidRPr="001A1D23">
              <w:rPr>
                <w:color w:val="008000"/>
              </w:rPr>
              <w:t xml:space="preserve">ecreased need for sleep </w:t>
            </w:r>
          </w:p>
          <w:p w14:paraId="6319A7D4"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More talkative than usual or pressure to keep talking</w:t>
            </w:r>
          </w:p>
          <w:p w14:paraId="6A4859AA"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Flight of ideas, or subjective experience that thoughts are racing</w:t>
            </w:r>
          </w:p>
          <w:p w14:paraId="74A4ACF1"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 xml:space="preserve">Distractibility </w:t>
            </w:r>
          </w:p>
          <w:p w14:paraId="6C8B7FC0"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 xml:space="preserve">Increase in goal-directed activity </w:t>
            </w:r>
          </w:p>
          <w:p w14:paraId="3EB0DFA9"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Psychomotor agitation</w:t>
            </w:r>
          </w:p>
          <w:p w14:paraId="039AD7B8" w14:textId="22813A6D" w:rsidR="004C5047" w:rsidRPr="001A1D23" w:rsidRDefault="004C5047" w:rsidP="004C5047">
            <w:pPr>
              <w:ind w:left="36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 xml:space="preserve">Excessive involvement in pleasurable activities that have a high potential for painful consequences </w:t>
            </w:r>
          </w:p>
        </w:tc>
      </w:tr>
    </w:tbl>
    <w:p w14:paraId="78CF39DE" w14:textId="77777777" w:rsidR="00674961" w:rsidRPr="00A16496" w:rsidRDefault="00674961" w:rsidP="002A14E6">
      <w:pPr>
        <w:rPr>
          <w:color w:val="008000"/>
        </w:rPr>
      </w:pPr>
    </w:p>
    <w:p w14:paraId="3B3CC434" w14:textId="37865E61" w:rsidR="00A16496" w:rsidRDefault="002A14E6" w:rsidP="00A16496">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Pr>
          <w:color w:val="008000"/>
          <w:szCs w:val="16"/>
          <w:lang w:bidi="en-US"/>
        </w:rPr>
        <w:t xml:space="preserve"> </w:t>
      </w:r>
      <w:r w:rsidR="00A16496" w:rsidRPr="00A16496">
        <w:rPr>
          <w:color w:val="008000"/>
        </w:rPr>
        <w:t>a Mixed Episode</w:t>
      </w:r>
      <w:r w:rsidR="001A1D23">
        <w:rPr>
          <w:color w:val="008000"/>
        </w:rPr>
        <w:t xml:space="preserve">: </w:t>
      </w:r>
    </w:p>
    <w:p w14:paraId="7C67DC96" w14:textId="77777777" w:rsidR="001A1D23" w:rsidRDefault="001A1D23" w:rsidP="00A16496">
      <w:pPr>
        <w:rPr>
          <w:color w:val="008000"/>
        </w:rPr>
      </w:pPr>
    </w:p>
    <w:p w14:paraId="5CF27B79" w14:textId="38DF7AB1" w:rsidR="001A1D23" w:rsidRPr="00A16496" w:rsidRDefault="001A1D23" w:rsidP="00A16496">
      <w:pPr>
        <w:rPr>
          <w:color w:val="008000"/>
        </w:rPr>
      </w:pPr>
      <w:r w:rsidRPr="001A1D23">
        <w:rPr>
          <w:color w:val="008000"/>
        </w:rPr>
        <w:t>The criteria are met both for a Manic Episode</w:t>
      </w:r>
      <w:r>
        <w:rPr>
          <w:color w:val="008000"/>
        </w:rPr>
        <w:t xml:space="preserve"> </w:t>
      </w:r>
      <w:r w:rsidRPr="001A1D23">
        <w:rPr>
          <w:color w:val="008000"/>
        </w:rPr>
        <w:t>and for a Major Depressive Episode</w:t>
      </w:r>
      <w:r>
        <w:rPr>
          <w:color w:val="008000"/>
        </w:rPr>
        <w:t xml:space="preserve"> </w:t>
      </w:r>
      <w:r w:rsidRPr="001A1D23">
        <w:rPr>
          <w:color w:val="008000"/>
        </w:rPr>
        <w:t>(except for duration) nearly every day during at least a 1-week period. </w:t>
      </w:r>
    </w:p>
    <w:p w14:paraId="341128F5" w14:textId="1C3AAD1F" w:rsidR="00AD723A" w:rsidRDefault="002A14E6" w:rsidP="004B3AFF">
      <w:r>
        <w:t xml:space="preserve"> </w:t>
      </w:r>
    </w:p>
    <w:tbl>
      <w:tblPr>
        <w:tblStyle w:val="TableGrid"/>
        <w:tblW w:w="0" w:type="auto"/>
        <w:tblInd w:w="360" w:type="dxa"/>
        <w:tblLook w:val="04A0" w:firstRow="1" w:lastRow="0" w:firstColumn="1" w:lastColumn="0" w:noHBand="0" w:noVBand="1"/>
      </w:tblPr>
      <w:tblGrid>
        <w:gridCol w:w="8496"/>
      </w:tblGrid>
      <w:tr w:rsidR="001A1D23" w:rsidRPr="001A1D23" w14:paraId="600064DE" w14:textId="77777777" w:rsidTr="004C5047">
        <w:tc>
          <w:tcPr>
            <w:tcW w:w="8496" w:type="dxa"/>
          </w:tcPr>
          <w:p w14:paraId="2D8B9C85" w14:textId="1DACE696" w:rsidR="001A1D23" w:rsidRPr="001A1D23" w:rsidRDefault="001A1D23" w:rsidP="001A1D23">
            <w:pPr>
              <w:rPr>
                <w:b/>
                <w:color w:val="008000"/>
              </w:rPr>
            </w:pPr>
            <w:r>
              <w:rPr>
                <w:b/>
                <w:color w:val="008000"/>
              </w:rPr>
              <w:t xml:space="preserve">Major Depressive Episode Criteria </w:t>
            </w:r>
          </w:p>
        </w:tc>
      </w:tr>
      <w:tr w:rsidR="001A1D23" w:rsidRPr="001A1D23" w14:paraId="288ED79E" w14:textId="77777777" w:rsidTr="004C5047">
        <w:tc>
          <w:tcPr>
            <w:tcW w:w="8496" w:type="dxa"/>
          </w:tcPr>
          <w:p w14:paraId="45F02381" w14:textId="77777777" w:rsidR="001A1D23" w:rsidRPr="001A1D23" w:rsidRDefault="001A1D23" w:rsidP="001A1D23">
            <w:pPr>
              <w:rPr>
                <w:b/>
                <w:color w:val="008000"/>
              </w:rPr>
            </w:pPr>
            <w:r w:rsidRPr="001A1D23">
              <w:rPr>
                <w:b/>
                <w:color w:val="008000"/>
              </w:rPr>
              <w:t>Five (or more) of the following symptoms have been present during the same 2-week period and represent a change from previous functioning; at least one of the symptoms is either (1) depressed mood or (2) loss of interest or pleasure.</w:t>
            </w:r>
          </w:p>
        </w:tc>
      </w:tr>
      <w:tr w:rsidR="004C5047" w:rsidRPr="001A1D23" w14:paraId="173307C3" w14:textId="77777777" w:rsidTr="004C5047">
        <w:trPr>
          <w:trHeight w:val="4762"/>
        </w:trPr>
        <w:tc>
          <w:tcPr>
            <w:tcW w:w="8496" w:type="dxa"/>
          </w:tcPr>
          <w:p w14:paraId="5BCDA58F" w14:textId="77777777" w:rsidR="004C5047" w:rsidRPr="001A1D23" w:rsidRDefault="004C5047" w:rsidP="001A1D23">
            <w:pPr>
              <w:numPr>
                <w:ilvl w:val="0"/>
                <w:numId w:val="9"/>
              </w:numPr>
              <w:rPr>
                <w:color w:val="008000"/>
              </w:rPr>
            </w:pPr>
            <w:r w:rsidRPr="001A1D23">
              <w:rPr>
                <w:color w:val="008000"/>
              </w:rPr>
              <w:tab/>
            </w: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Depressed mood most of the day, nearly every day, as indicated by either subjective report or observation made by others</w:t>
            </w:r>
            <w:r>
              <w:rPr>
                <w:color w:val="008000"/>
              </w:rPr>
              <w:t>.</w:t>
            </w:r>
          </w:p>
          <w:p w14:paraId="7B5537A9" w14:textId="77777777" w:rsidR="004C5047" w:rsidRPr="001A1D23" w:rsidRDefault="004C5047" w:rsidP="001A1D23">
            <w:pPr>
              <w:numPr>
                <w:ilvl w:val="3"/>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Markedly diminished interest or pleasure in all, or almost all, activities most of the day, nearly every day</w:t>
            </w:r>
            <w:r>
              <w:rPr>
                <w:color w:val="008000"/>
              </w:rPr>
              <w:t>.</w:t>
            </w:r>
          </w:p>
          <w:p w14:paraId="0F4550FF"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 xml:space="preserve">Significant weight loss when not dieting or weight gain (e.g., a change of more than 5% of body weight in a month), a decrease or increase in appetite nearly every day. </w:t>
            </w:r>
            <w:r w:rsidRPr="001A1D23">
              <w:rPr>
                <w:b/>
                <w:bCs/>
                <w:color w:val="008000"/>
              </w:rPr>
              <w:t>Note:</w:t>
            </w:r>
            <w:r w:rsidRPr="001A1D23">
              <w:rPr>
                <w:color w:val="008000"/>
              </w:rPr>
              <w:t xml:space="preserve"> In children, consider failure to make weight gains.</w:t>
            </w:r>
          </w:p>
          <w:p w14:paraId="71411130"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Insomnia or hypersomnia nearly every day</w:t>
            </w:r>
          </w:p>
          <w:p w14:paraId="683D545F"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Psychomotor agitation or retardation nearly every day (observable by others, not merely subjective feeling of restlessness or being slowed down)</w:t>
            </w:r>
          </w:p>
          <w:p w14:paraId="13DABD1F"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Fatigue or loss of energy nearly every day</w:t>
            </w:r>
          </w:p>
          <w:p w14:paraId="4996045C" w14:textId="77777777"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Feelings of worthlessness or inappropriate guilt (which may be delusional) nearly every day (not merely self-reproach or guilt about being sick)</w:t>
            </w:r>
          </w:p>
          <w:p w14:paraId="0AF29461" w14:textId="1B321CCF" w:rsidR="004C5047" w:rsidRPr="001A1D23" w:rsidRDefault="004C5047" w:rsidP="001A1D23">
            <w:pPr>
              <w:numPr>
                <w:ilvl w:val="1"/>
                <w:numId w:val="9"/>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Diminished ability to think or concentrate, or indecisiveness, nearly every day (either by subjective account or as observed by others) recurrent thoughts of death (not just fear of dying), recurrent suicidal ideation without a specific plan, or a suicide attempt or a specific plan for committing suicide</w:t>
            </w:r>
          </w:p>
        </w:tc>
      </w:tr>
    </w:tbl>
    <w:p w14:paraId="1E437668" w14:textId="77777777" w:rsidR="00A16496" w:rsidRDefault="00A16496" w:rsidP="004B3AFF"/>
    <w:tbl>
      <w:tblPr>
        <w:tblStyle w:val="TableGrid"/>
        <w:tblW w:w="0" w:type="auto"/>
        <w:tblInd w:w="360" w:type="dxa"/>
        <w:tblLook w:val="04A0" w:firstRow="1" w:lastRow="0" w:firstColumn="1" w:lastColumn="0" w:noHBand="0" w:noVBand="1"/>
      </w:tblPr>
      <w:tblGrid>
        <w:gridCol w:w="8496"/>
      </w:tblGrid>
      <w:tr w:rsidR="001A1D23" w:rsidRPr="001A1D23" w14:paraId="23816520" w14:textId="77777777" w:rsidTr="001A1D23">
        <w:tc>
          <w:tcPr>
            <w:tcW w:w="8496" w:type="dxa"/>
          </w:tcPr>
          <w:p w14:paraId="1909AEBE" w14:textId="361135A5" w:rsidR="001A1D23" w:rsidRPr="001A1D23" w:rsidRDefault="001A1D23" w:rsidP="001A1D23">
            <w:pPr>
              <w:rPr>
                <w:b/>
                <w:color w:val="008000"/>
                <w:szCs w:val="16"/>
                <w:lang w:bidi="en-US"/>
              </w:rPr>
            </w:pPr>
            <w:r>
              <w:rPr>
                <w:b/>
                <w:color w:val="008000"/>
                <w:szCs w:val="16"/>
                <w:lang w:bidi="en-US"/>
              </w:rPr>
              <w:t>Manic Episode Criteria</w:t>
            </w:r>
          </w:p>
        </w:tc>
      </w:tr>
      <w:tr w:rsidR="001A1D23" w:rsidRPr="001A1D23" w14:paraId="3BF89987" w14:textId="77777777" w:rsidTr="001A1D23">
        <w:tc>
          <w:tcPr>
            <w:tcW w:w="8496" w:type="dxa"/>
          </w:tcPr>
          <w:p w14:paraId="534FEB09" w14:textId="77777777" w:rsidR="001A1D23" w:rsidRPr="001A1D23" w:rsidRDefault="001A1D23" w:rsidP="001A1D23">
            <w:p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A distinct period of abnormally and persistently elevated, expansive, or irritable mood, lasting at least 1 week.</w:t>
            </w:r>
          </w:p>
        </w:tc>
      </w:tr>
      <w:tr w:rsidR="001A1D23" w:rsidRPr="001A1D23" w14:paraId="23FCE409" w14:textId="77777777" w:rsidTr="001A1D23">
        <w:tc>
          <w:tcPr>
            <w:tcW w:w="8496" w:type="dxa"/>
          </w:tcPr>
          <w:p w14:paraId="4B26A10A" w14:textId="77777777" w:rsidR="001A1D23" w:rsidRPr="001A1D23" w:rsidRDefault="001A1D23" w:rsidP="001A1D23">
            <w:pPr>
              <w:rPr>
                <w:b/>
                <w:color w:val="008000"/>
              </w:rPr>
            </w:pPr>
            <w:r w:rsidRPr="001A1D23">
              <w:rPr>
                <w:b/>
                <w:color w:val="008000"/>
              </w:rPr>
              <w:t>During the period of mood disturbance, three (or more) of the following symptoms have persisted (four if the mood is only irritable) and have been present to a significant degree:</w:t>
            </w:r>
          </w:p>
        </w:tc>
      </w:tr>
      <w:tr w:rsidR="004C5047" w:rsidRPr="001A1D23" w14:paraId="1AC02517" w14:textId="77777777" w:rsidTr="004C5047">
        <w:trPr>
          <w:trHeight w:val="2554"/>
        </w:trPr>
        <w:tc>
          <w:tcPr>
            <w:tcW w:w="8496" w:type="dxa"/>
          </w:tcPr>
          <w:p w14:paraId="05460375"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Inflated self-esteem or grandiosity</w:t>
            </w:r>
          </w:p>
          <w:p w14:paraId="69FF4437"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D</w:t>
            </w:r>
            <w:r w:rsidRPr="001A1D23">
              <w:rPr>
                <w:color w:val="008000"/>
              </w:rPr>
              <w:t xml:space="preserve">ecreased need for sleep </w:t>
            </w:r>
          </w:p>
          <w:p w14:paraId="00E8F256"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More talkative than usual or pressure to keep talking</w:t>
            </w:r>
          </w:p>
          <w:p w14:paraId="03A5867E"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Flight of ideas, or subjective experience that thoughts are racing</w:t>
            </w:r>
          </w:p>
          <w:p w14:paraId="00253A90"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 xml:space="preserve">Distractibility </w:t>
            </w:r>
          </w:p>
          <w:p w14:paraId="2F445A6C"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 xml:space="preserve">Increase in goal-directed activity </w:t>
            </w:r>
          </w:p>
          <w:p w14:paraId="6C4DACF6" w14:textId="77777777" w:rsidR="004C5047" w:rsidRPr="001A1D23" w:rsidRDefault="004C5047" w:rsidP="001A1D23">
            <w:pPr>
              <w:numPr>
                <w:ilvl w:val="0"/>
                <w:numId w:val="9"/>
              </w:num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Psychomotor agitation</w:t>
            </w:r>
          </w:p>
          <w:p w14:paraId="37C4FA39" w14:textId="7AF15A51" w:rsidR="004C5047" w:rsidRPr="001A1D23" w:rsidRDefault="004C5047" w:rsidP="004C5047">
            <w:pPr>
              <w:ind w:left="36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Pr="001A1D23">
              <w:rPr>
                <w:color w:val="008000"/>
              </w:rPr>
              <w:t xml:space="preserve">Excessive involvement in pleasurable activities that have a high potential for painful consequences </w:t>
            </w:r>
          </w:p>
        </w:tc>
      </w:tr>
    </w:tbl>
    <w:p w14:paraId="230D6106" w14:textId="77777777" w:rsidR="001A1D23" w:rsidRDefault="001A1D23" w:rsidP="004B3AFF"/>
    <w:p w14:paraId="1D222383" w14:textId="7290934F" w:rsidR="00A16496" w:rsidRPr="00962394" w:rsidRDefault="00962394" w:rsidP="004B3AFF">
      <w:pPr>
        <w:rPr>
          <w:color w:val="008000"/>
        </w:rPr>
      </w:pPr>
      <w:r w:rsidRPr="00962394">
        <w:rPr>
          <w:color w:val="008000"/>
          <w:szCs w:val="16"/>
          <w:lang w:bidi="en-US"/>
        </w:rPr>
        <w:fldChar w:fldCharType="begin">
          <w:ffData>
            <w:name w:val="Check596"/>
            <w:enabled/>
            <w:calcOnExit w:val="0"/>
            <w:checkBox>
              <w:sizeAuto/>
              <w:default w:val="0"/>
            </w:checkBox>
          </w:ffData>
        </w:fldChar>
      </w:r>
      <w:r w:rsidRPr="00962394">
        <w:rPr>
          <w:color w:val="008000"/>
          <w:szCs w:val="16"/>
          <w:lang w:bidi="en-US"/>
        </w:rPr>
        <w:instrText xml:space="preserve"> FORMCHECKBOX </w:instrText>
      </w:r>
      <w:r w:rsidRPr="00962394">
        <w:rPr>
          <w:color w:val="008000"/>
          <w:szCs w:val="16"/>
          <w:lang w:bidi="en-US"/>
        </w:rPr>
      </w:r>
      <w:r w:rsidRPr="00962394">
        <w:rPr>
          <w:color w:val="008000"/>
          <w:szCs w:val="16"/>
          <w:lang w:bidi="en-US"/>
        </w:rPr>
        <w:fldChar w:fldCharType="end"/>
      </w:r>
      <w:r w:rsidRPr="00962394">
        <w:rPr>
          <w:color w:val="008000"/>
          <w:szCs w:val="16"/>
          <w:lang w:bidi="en-US"/>
        </w:rPr>
        <w:t xml:space="preserve"> </w:t>
      </w:r>
      <w:r w:rsidRPr="00962394">
        <w:rPr>
          <w:color w:val="008000"/>
        </w:rPr>
        <w:t>During the same period of illness, there have been delusions or hallucinations for at least 2 weeks in the absence of prominent mood symptoms.</w:t>
      </w:r>
    </w:p>
    <w:p w14:paraId="19754B3C" w14:textId="77777777" w:rsidR="00962394" w:rsidRPr="00962394" w:rsidRDefault="00962394" w:rsidP="004B3AFF">
      <w:pPr>
        <w:rPr>
          <w:color w:val="008000"/>
        </w:rPr>
      </w:pPr>
    </w:p>
    <w:p w14:paraId="00627454" w14:textId="045CE799" w:rsidR="00962394" w:rsidRPr="00962394" w:rsidRDefault="00962394" w:rsidP="004B3AFF">
      <w:pPr>
        <w:rPr>
          <w:color w:val="008000"/>
        </w:rPr>
      </w:pPr>
      <w:r w:rsidRPr="00962394">
        <w:rPr>
          <w:color w:val="008000"/>
        </w:rPr>
        <w:t>Symptoms that meet criteria for a mood episode are present for a substantial portion of the total duration of the active and residual periods of the illness. </w:t>
      </w:r>
    </w:p>
    <w:p w14:paraId="43D3EC27" w14:textId="77777777" w:rsidR="00962394" w:rsidRDefault="00962394" w:rsidP="004B3AFF"/>
    <w:p w14:paraId="115D14E0" w14:textId="3AF68EFF" w:rsidR="00AD723A" w:rsidRDefault="00AD723A" w:rsidP="004B3AFF">
      <w:pPr>
        <w:rPr>
          <w:color w:val="008000"/>
        </w:rPr>
      </w:pPr>
      <w:r>
        <w:rPr>
          <w:b/>
          <w:i/>
          <w:color w:val="008000"/>
          <w:u w:val="single"/>
        </w:rPr>
        <w:t>Schizophrenia</w:t>
      </w:r>
    </w:p>
    <w:p w14:paraId="1FD89A44" w14:textId="77777777" w:rsidR="00AD723A" w:rsidRPr="00AD723A" w:rsidRDefault="00AD723A" w:rsidP="004B3AFF">
      <w:pPr>
        <w:rPr>
          <w:color w:val="008000"/>
        </w:rPr>
      </w:pPr>
    </w:p>
    <w:p w14:paraId="1E69B4A0" w14:textId="6A0FE686" w:rsidR="00AD723A" w:rsidRPr="004C5047" w:rsidRDefault="00AD723A" w:rsidP="004B3AFF">
      <w:pPr>
        <w:rPr>
          <w:b/>
          <w:i/>
          <w:color w:val="008000"/>
          <w:u w:val="single"/>
        </w:rPr>
      </w:pPr>
      <w:r w:rsidRPr="004C5047">
        <w:rPr>
          <w:b/>
          <w:i/>
          <w:iCs/>
          <w:color w:val="008000"/>
        </w:rPr>
        <w:t>Characteristic symptoms:</w:t>
      </w:r>
      <w:r w:rsidRPr="004C5047">
        <w:rPr>
          <w:b/>
          <w:color w:val="008000"/>
        </w:rPr>
        <w:t xml:space="preserve"> Two (or more) for the following, each present for a significant portion of time during a 1-month period (or less if successfully treated):</w:t>
      </w:r>
    </w:p>
    <w:p w14:paraId="68A9CAC5" w14:textId="6EA6BE0D" w:rsidR="00AD723A" w:rsidRPr="00AD723A" w:rsidRDefault="00AD723A" w:rsidP="00AD723A">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sidRPr="00AD723A">
        <w:rPr>
          <w:color w:val="008000"/>
        </w:rPr>
        <w:t>Delusions</w:t>
      </w:r>
    </w:p>
    <w:p w14:paraId="54D4D2DD" w14:textId="6445C6DC" w:rsidR="00AD723A" w:rsidRPr="00AD723A" w:rsidRDefault="00AD723A" w:rsidP="00AD723A">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H</w:t>
      </w:r>
      <w:r w:rsidRPr="00AD723A">
        <w:rPr>
          <w:color w:val="008000"/>
        </w:rPr>
        <w:t>allucinations</w:t>
      </w:r>
    </w:p>
    <w:p w14:paraId="03AA4653" w14:textId="6E89614D" w:rsidR="00AD723A" w:rsidRPr="00AD723A" w:rsidRDefault="00AD723A" w:rsidP="00AD723A">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sidR="000232DD" w:rsidRPr="00AD723A">
        <w:rPr>
          <w:color w:val="008000"/>
        </w:rPr>
        <w:t>Disorganized</w:t>
      </w:r>
      <w:r w:rsidRPr="00AD723A">
        <w:rPr>
          <w:color w:val="008000"/>
        </w:rPr>
        <w:t xml:space="preserve"> speech </w:t>
      </w:r>
    </w:p>
    <w:p w14:paraId="3658900E" w14:textId="386183F3" w:rsidR="00AD723A" w:rsidRPr="00AD723A" w:rsidRDefault="00AD723A" w:rsidP="00AD723A">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G</w:t>
      </w:r>
      <w:r w:rsidRPr="00AD723A">
        <w:rPr>
          <w:color w:val="008000"/>
        </w:rPr>
        <w:t xml:space="preserve">rossly </w:t>
      </w:r>
      <w:r w:rsidR="000232DD" w:rsidRPr="00AD723A">
        <w:rPr>
          <w:color w:val="008000"/>
        </w:rPr>
        <w:t>disorganized</w:t>
      </w:r>
      <w:r w:rsidR="000232DD">
        <w:rPr>
          <w:color w:val="008000"/>
        </w:rPr>
        <w:t xml:space="preserve"> or catatonic behavio</w:t>
      </w:r>
      <w:r w:rsidRPr="00AD723A">
        <w:rPr>
          <w:color w:val="008000"/>
        </w:rPr>
        <w:t>r</w:t>
      </w:r>
    </w:p>
    <w:p w14:paraId="58432874" w14:textId="4EBC4D06" w:rsidR="00AD723A" w:rsidRPr="00AD723A" w:rsidRDefault="00AD723A" w:rsidP="00AD723A">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sidRPr="00AD723A">
        <w:rPr>
          <w:color w:val="008000"/>
        </w:rPr>
        <w:t xml:space="preserve">Negative symptoms </w:t>
      </w:r>
      <w:r w:rsidR="008C6F28">
        <w:rPr>
          <w:color w:val="008000"/>
        </w:rPr>
        <w:t>(</w:t>
      </w:r>
      <w:r w:rsidR="00512745">
        <w:rPr>
          <w:color w:val="008000"/>
        </w:rPr>
        <w:t>i.e.</w:t>
      </w:r>
      <w:r w:rsidRPr="00AD723A">
        <w:rPr>
          <w:color w:val="008000"/>
        </w:rPr>
        <w:t xml:space="preserve"> affective flattening, alogia, or avolition</w:t>
      </w:r>
      <w:r w:rsidR="008C6F28">
        <w:rPr>
          <w:color w:val="008000"/>
        </w:rPr>
        <w:t>)</w:t>
      </w:r>
    </w:p>
    <w:p w14:paraId="2373CB2D" w14:textId="77777777" w:rsidR="00AD723A" w:rsidRDefault="00AD723A" w:rsidP="004B3AFF">
      <w:pPr>
        <w:rPr>
          <w:b/>
          <w:i/>
          <w:u w:val="single"/>
        </w:rPr>
      </w:pPr>
    </w:p>
    <w:p w14:paraId="7E6336F7" w14:textId="71CDA096" w:rsidR="008C6F28" w:rsidRPr="008C6F28" w:rsidRDefault="007C28C2" w:rsidP="004B3AFF">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Pr>
          <w:color w:val="008000"/>
          <w:szCs w:val="16"/>
          <w:lang w:bidi="en-US"/>
        </w:rPr>
        <w:t xml:space="preserve"> </w:t>
      </w:r>
      <w:r w:rsidR="008C6F28" w:rsidRPr="008C6F28">
        <w:rPr>
          <w:bCs/>
          <w:i/>
          <w:color w:val="008000"/>
        </w:rPr>
        <w:t>Social/occupational dysfunction:</w:t>
      </w:r>
      <w:r w:rsidRPr="007C28C2">
        <w:rPr>
          <w:color w:val="008000"/>
          <w:szCs w:val="16"/>
          <w:lang w:bidi="en-US"/>
        </w:rPr>
        <w:t xml:space="preserve"> </w:t>
      </w:r>
      <w:r w:rsidR="008C6F28" w:rsidRPr="008C6F28">
        <w:rPr>
          <w:color w:val="008000"/>
        </w:rPr>
        <w:t>For a significant portion of the time since the onset of the disturbance, one or more major areas of functioning such as work, interpersonal relations, or self-care are markedly below the level achieved prior to the onset (or when the onset is in childhood or adolescence, failure to achieve expected level of interpersonal, academic, or occupational achievement).</w:t>
      </w:r>
    </w:p>
    <w:p w14:paraId="2C463971" w14:textId="77777777" w:rsidR="00AD723A" w:rsidRDefault="00AD723A" w:rsidP="004B3AFF">
      <w:pPr>
        <w:rPr>
          <w:b/>
          <w:i/>
          <w:u w:val="single"/>
        </w:rPr>
      </w:pPr>
    </w:p>
    <w:p w14:paraId="7896990B" w14:textId="3CBEBFFC" w:rsidR="007C28C2" w:rsidRDefault="007C28C2" w:rsidP="004B3AFF">
      <w:pPr>
        <w:rPr>
          <w:b/>
          <w:i/>
          <w:u w:val="single"/>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Pr>
          <w:color w:val="008000"/>
          <w:szCs w:val="16"/>
          <w:lang w:bidi="en-US"/>
        </w:rPr>
        <w:t xml:space="preserve"> </w:t>
      </w:r>
      <w:r w:rsidRPr="007C28C2">
        <w:rPr>
          <w:color w:val="008000"/>
          <w:szCs w:val="16"/>
          <w:lang w:bidi="en-US"/>
        </w:rPr>
        <w:t>Continuous signs of the disturbance persist for at least 6 months.</w:t>
      </w:r>
    </w:p>
    <w:p w14:paraId="7E78556E" w14:textId="6057ABE1" w:rsidR="004B3AFF" w:rsidRPr="00AD723A" w:rsidRDefault="00B649A7" w:rsidP="004B3AFF">
      <w:pPr>
        <w:rPr>
          <w:b/>
          <w:i/>
          <w:u w:val="single"/>
        </w:rPr>
      </w:pPr>
      <w:r w:rsidRPr="00AD723A">
        <w:rPr>
          <w:b/>
          <w:i/>
          <w:noProof/>
          <w:u w:val="single"/>
        </w:rPr>
        <mc:AlternateContent>
          <mc:Choice Requires="wps">
            <w:drawing>
              <wp:anchor distT="0" distB="0" distL="114300" distR="114300" simplePos="0" relativeHeight="251658752" behindDoc="0" locked="0" layoutInCell="1" allowOverlap="1" wp14:anchorId="66FE1DF9" wp14:editId="3DD0BFA9">
                <wp:simplePos x="0" y="0"/>
                <wp:positionH relativeFrom="column">
                  <wp:posOffset>-62865</wp:posOffset>
                </wp:positionH>
                <wp:positionV relativeFrom="paragraph">
                  <wp:posOffset>130810</wp:posOffset>
                </wp:positionV>
                <wp:extent cx="5372100" cy="0"/>
                <wp:effectExtent l="13335" t="16510" r="24765" b="215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0.3pt" to="418.1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"/>
            </w:pict>
          </mc:Fallback>
        </mc:AlternateContent>
      </w:r>
    </w:p>
    <w:p w14:paraId="6972634E" w14:textId="69129BE5" w:rsidR="004B3AFF" w:rsidRPr="007C28C2" w:rsidRDefault="007C28C2" w:rsidP="004B3AFF">
      <w:pPr>
        <w:rPr>
          <w:color w:val="008000"/>
        </w:rPr>
      </w:pPr>
      <w:r w:rsidRPr="007C28C2">
        <w:rPr>
          <w:color w:val="008000"/>
        </w:rPr>
        <w:t>Schizoaffective Disorder and Mood Disorder With Psychotic Features have been ruled out</w:t>
      </w:r>
      <w:r>
        <w:rPr>
          <w:color w:val="008000"/>
        </w:rPr>
        <w:t xml:space="preserve">. </w:t>
      </w:r>
      <w:r w:rsidRPr="007C28C2">
        <w:rPr>
          <w:color w:val="008000"/>
        </w:rPr>
        <w:t>The disturbance is not due to the direct physiological effects of a substance (e.g., a drug of abuse, a medication) or a general medical condition.</w:t>
      </w:r>
      <w:r>
        <w:rPr>
          <w:color w:val="008000"/>
        </w:rPr>
        <w:t xml:space="preserve"> </w:t>
      </w:r>
      <w:r w:rsidRPr="007C28C2">
        <w:rPr>
          <w:color w:val="008000"/>
        </w:rPr>
        <w:t xml:space="preserve">If there is a history of </w:t>
      </w:r>
      <w:r>
        <w:rPr>
          <w:color w:val="008000"/>
        </w:rPr>
        <w:t xml:space="preserve">Autistic </w:t>
      </w:r>
      <w:r w:rsidRPr="007C28C2">
        <w:rPr>
          <w:color w:val="008000"/>
        </w:rPr>
        <w:t>Disorder or another Pervasive Developmental Disorder, the additional diagnosis of Schizophrenia is made only if prominent delusions or hallucinations are also present for at least a month (or less if successfully treated).</w:t>
      </w:r>
    </w:p>
    <w:p w14:paraId="151B5129" w14:textId="77777777" w:rsidR="007C28C2" w:rsidRDefault="007C28C2" w:rsidP="004B3AFF">
      <w:pPr>
        <w:rPr>
          <w:b/>
          <w:i/>
          <w:u w:val="single"/>
        </w:rPr>
      </w:pPr>
    </w:p>
    <w:p w14:paraId="68F59C50" w14:textId="5C9155E8" w:rsidR="007C28C2" w:rsidRDefault="007C28C2" w:rsidP="004B3AFF">
      <w:pPr>
        <w:rPr>
          <w:color w:val="008000"/>
        </w:rPr>
      </w:pPr>
      <w:r w:rsidRPr="007C28C2">
        <w:rPr>
          <w:color w:val="008000"/>
        </w:rPr>
        <w:t>SUBTYPES</w:t>
      </w:r>
      <w:r>
        <w:rPr>
          <w:color w:val="008000"/>
        </w:rPr>
        <w:t xml:space="preserve"> (Schizophrenia)</w:t>
      </w:r>
    </w:p>
    <w:p w14:paraId="455B59D0" w14:textId="77777777" w:rsidR="007C28C2" w:rsidRDefault="007C28C2" w:rsidP="004B3AFF">
      <w:pPr>
        <w:rPr>
          <w:color w:val="008000"/>
        </w:rPr>
      </w:pPr>
    </w:p>
    <w:tbl>
      <w:tblPr>
        <w:tblStyle w:val="TableGrid"/>
        <w:tblW w:w="0" w:type="auto"/>
        <w:tblLook w:val="04A0" w:firstRow="1" w:lastRow="0" w:firstColumn="1" w:lastColumn="0" w:noHBand="0" w:noVBand="1"/>
      </w:tblPr>
      <w:tblGrid>
        <w:gridCol w:w="8856"/>
      </w:tblGrid>
      <w:tr w:rsidR="00C3289B" w:rsidRPr="00C3289B" w14:paraId="477C2085" w14:textId="77777777" w:rsidTr="00A16496">
        <w:trPr>
          <w:trHeight w:val="1696"/>
        </w:trPr>
        <w:tc>
          <w:tcPr>
            <w:tcW w:w="8856" w:type="dxa"/>
          </w:tcPr>
          <w:p w14:paraId="7E94F58E"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b/>
                <w:bCs/>
                <w:color w:val="008000"/>
                <w:u w:val="single"/>
              </w:rPr>
              <w:t>Paranoid Type</w:t>
            </w:r>
          </w:p>
          <w:p w14:paraId="339D41BF" w14:textId="77777777" w:rsidR="00C3289B" w:rsidRPr="004C5047" w:rsidRDefault="00C3289B" w:rsidP="00A16496">
            <w:pPr>
              <w:rPr>
                <w:b/>
                <w:color w:val="008000"/>
              </w:rPr>
            </w:pPr>
            <w:r w:rsidRPr="004C5047">
              <w:rPr>
                <w:b/>
                <w:color w:val="008000"/>
              </w:rPr>
              <w:t>A type of Schizophrenia in which the following criteria are met:</w:t>
            </w:r>
          </w:p>
          <w:p w14:paraId="32F00B4A"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Preoccupation with one or more delusions or frequent auditory hallucinations.</w:t>
            </w:r>
          </w:p>
          <w:p w14:paraId="54DD43BA" w14:textId="3DEDD3A0"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None of the following is prominent: disorganized speech, disorganized or catatonic behavior, or flat or inappropriate affect.</w:t>
            </w:r>
          </w:p>
        </w:tc>
      </w:tr>
      <w:tr w:rsidR="00C3289B" w:rsidRPr="00C3289B" w14:paraId="26A63188" w14:textId="77777777" w:rsidTr="00A16496">
        <w:trPr>
          <w:trHeight w:val="3668"/>
        </w:trPr>
        <w:tc>
          <w:tcPr>
            <w:tcW w:w="8856" w:type="dxa"/>
          </w:tcPr>
          <w:p w14:paraId="5BAACB10"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b/>
                <w:bCs/>
                <w:color w:val="008000"/>
                <w:u w:val="single"/>
              </w:rPr>
              <w:t>Catatonic Type</w:t>
            </w:r>
          </w:p>
          <w:p w14:paraId="423D06F8" w14:textId="77777777" w:rsidR="00C3289B" w:rsidRPr="004C5047" w:rsidRDefault="00C3289B" w:rsidP="00A16496">
            <w:pPr>
              <w:rPr>
                <w:b/>
                <w:color w:val="008000"/>
              </w:rPr>
            </w:pPr>
            <w:r w:rsidRPr="004C5047">
              <w:rPr>
                <w:b/>
                <w:color w:val="008000"/>
              </w:rPr>
              <w:t>A type of Schizophrenia in which the clinical picture is dominated by at least two of the following:</w:t>
            </w:r>
          </w:p>
          <w:p w14:paraId="3A412FFC"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motoric immobility as evidenced by catalepsy (including waxy flexibility) or stupor</w:t>
            </w:r>
          </w:p>
          <w:p w14:paraId="71DAB2DB"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excessive motor activity (that is apparently purposeless and not influenced by external stimuli)</w:t>
            </w:r>
          </w:p>
          <w:p w14:paraId="6E0C735E"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extreme negativism (an apparently motiveless resistance to all instructions or maintenance of a rigid posture against attempts to be moved) or mutism</w:t>
            </w:r>
          </w:p>
          <w:p w14:paraId="6EB2C812"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peculiarities of voluntary movement as evidenced by posturing (voluntary assumption of inappropriate or bizarre postures),</w:t>
            </w:r>
          </w:p>
          <w:p w14:paraId="5BB23C2B"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stereotyped movements, prominent mannerisms, or prominent grimacing</w:t>
            </w:r>
          </w:p>
          <w:p w14:paraId="09B2AD12" w14:textId="5FBB3189"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echolalia or echopraxia</w:t>
            </w:r>
          </w:p>
        </w:tc>
      </w:tr>
      <w:tr w:rsidR="00C3289B" w:rsidRPr="00C3289B" w14:paraId="2838B22D" w14:textId="77777777" w:rsidTr="00A16496">
        <w:trPr>
          <w:trHeight w:val="1992"/>
        </w:trPr>
        <w:tc>
          <w:tcPr>
            <w:tcW w:w="8856" w:type="dxa"/>
          </w:tcPr>
          <w:p w14:paraId="21223BDF"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b/>
                <w:bCs/>
                <w:color w:val="008000"/>
                <w:u w:val="single"/>
              </w:rPr>
              <w:t>Disorganized Type</w:t>
            </w:r>
          </w:p>
          <w:p w14:paraId="395FAFCE" w14:textId="77777777" w:rsidR="00C3289B" w:rsidRPr="004C5047" w:rsidRDefault="00C3289B" w:rsidP="00A16496">
            <w:pPr>
              <w:rPr>
                <w:b/>
                <w:color w:val="008000"/>
              </w:rPr>
            </w:pPr>
            <w:r w:rsidRPr="004C5047">
              <w:rPr>
                <w:b/>
                <w:color w:val="008000"/>
              </w:rPr>
              <w:t>A type of Schizophrenia in which the following criteria are met:</w:t>
            </w:r>
          </w:p>
          <w:p w14:paraId="26E84ADA" w14:textId="77777777" w:rsidR="00C3289B" w:rsidRPr="004C5047" w:rsidRDefault="00C3289B" w:rsidP="00A16496">
            <w:pPr>
              <w:rPr>
                <w:b/>
                <w:color w:val="008000"/>
              </w:rPr>
            </w:pPr>
            <w:r w:rsidRPr="004C5047">
              <w:rPr>
                <w:b/>
                <w:color w:val="008000"/>
              </w:rPr>
              <w:t>All of the following are prominent, and the criteria are not met for Catatonic Type:</w:t>
            </w:r>
          </w:p>
          <w:p w14:paraId="388C5EF1"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disorganized speech</w:t>
            </w:r>
          </w:p>
          <w:p w14:paraId="7C2323E8" w14:textId="77777777"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disorganized behavior</w:t>
            </w:r>
          </w:p>
          <w:p w14:paraId="19388450" w14:textId="6B256BBF" w:rsidR="00C3289B" w:rsidRPr="00C3289B" w:rsidRDefault="00C3289B" w:rsidP="00A16496">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flat or inappropriate affect</w:t>
            </w:r>
          </w:p>
        </w:tc>
      </w:tr>
      <w:tr w:rsidR="00C3289B" w:rsidRPr="00C3289B" w14:paraId="6B8D6628" w14:textId="77777777" w:rsidTr="00A16496">
        <w:trPr>
          <w:trHeight w:val="1124"/>
        </w:trPr>
        <w:tc>
          <w:tcPr>
            <w:tcW w:w="8856" w:type="dxa"/>
          </w:tcPr>
          <w:p w14:paraId="0966CCBA" w14:textId="77777777" w:rsidR="00C3289B" w:rsidRPr="00C3289B" w:rsidRDefault="00C3289B" w:rsidP="00A16496">
            <w:pPr>
              <w:rPr>
                <w:color w:val="008000"/>
                <w:u w:val="single"/>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b/>
                <w:bCs/>
                <w:color w:val="008000"/>
                <w:u w:val="single"/>
              </w:rPr>
              <w:t>Undifferentiated Type</w:t>
            </w:r>
          </w:p>
          <w:p w14:paraId="021E9D83" w14:textId="47C8B796" w:rsidR="00C3289B" w:rsidRPr="004C5047" w:rsidRDefault="00C3289B" w:rsidP="00A16496">
            <w:pPr>
              <w:rPr>
                <w:b/>
                <w:color w:val="008000"/>
                <w:u w:val="single"/>
              </w:rPr>
            </w:pPr>
            <w:r w:rsidRPr="004C5047">
              <w:rPr>
                <w:b/>
                <w:color w:val="008000"/>
              </w:rPr>
              <w:t>A type of Schizophrenia in which symptoms that meet Criterion A are present, but the criteria are not met for the Paranoid, Disorganized, or Catatonic Type.</w:t>
            </w:r>
          </w:p>
        </w:tc>
      </w:tr>
      <w:tr w:rsidR="00C3289B" w:rsidRPr="00C3289B" w14:paraId="5A28363D" w14:textId="77777777" w:rsidTr="00A16496">
        <w:trPr>
          <w:trHeight w:val="1962"/>
        </w:trPr>
        <w:tc>
          <w:tcPr>
            <w:tcW w:w="8856" w:type="dxa"/>
          </w:tcPr>
          <w:p w14:paraId="1BAAC6B2" w14:textId="77777777" w:rsidR="00C3289B" w:rsidRPr="00C3289B" w:rsidRDefault="00C3289B" w:rsidP="00A16496">
            <w:pPr>
              <w:rPr>
                <w:color w:val="008000"/>
                <w:u w:val="single"/>
              </w:rPr>
            </w:pPr>
            <w:r w:rsidRPr="00C3289B">
              <w:rPr>
                <w:color w:val="008000"/>
                <w:szCs w:val="16"/>
                <w:u w:val="single"/>
                <w:lang w:bidi="en-US"/>
              </w:rPr>
              <w:fldChar w:fldCharType="begin">
                <w:ffData>
                  <w:name w:val="Check596"/>
                  <w:enabled/>
                  <w:calcOnExit w:val="0"/>
                  <w:checkBox>
                    <w:sizeAuto/>
                    <w:default w:val="0"/>
                  </w:checkBox>
                </w:ffData>
              </w:fldChar>
            </w:r>
            <w:r w:rsidRPr="00C3289B">
              <w:rPr>
                <w:color w:val="008000"/>
                <w:szCs w:val="16"/>
                <w:u w:val="single"/>
                <w:lang w:bidi="en-US"/>
              </w:rPr>
              <w:instrText xml:space="preserve"> FORMCHECKBOX </w:instrText>
            </w:r>
            <w:r w:rsidRPr="00C3289B">
              <w:rPr>
                <w:color w:val="008000"/>
                <w:szCs w:val="16"/>
                <w:u w:val="single"/>
                <w:lang w:bidi="en-US"/>
              </w:rPr>
            </w:r>
            <w:r w:rsidRPr="00C3289B">
              <w:rPr>
                <w:color w:val="008000"/>
                <w:szCs w:val="16"/>
                <w:u w:val="single"/>
                <w:lang w:bidi="en-US"/>
              </w:rPr>
              <w:fldChar w:fldCharType="end"/>
            </w:r>
            <w:r w:rsidRPr="00C3289B">
              <w:rPr>
                <w:color w:val="008000"/>
                <w:szCs w:val="16"/>
                <w:lang w:bidi="en-US"/>
              </w:rPr>
              <w:t xml:space="preserve"> </w:t>
            </w:r>
            <w:r w:rsidRPr="00C3289B">
              <w:rPr>
                <w:b/>
                <w:bCs/>
                <w:color w:val="008000"/>
                <w:u w:val="single"/>
              </w:rPr>
              <w:t>Residual Type</w:t>
            </w:r>
          </w:p>
          <w:p w14:paraId="01955E41" w14:textId="77777777" w:rsidR="00C3289B" w:rsidRPr="004C5047" w:rsidRDefault="00C3289B" w:rsidP="00A16496">
            <w:pPr>
              <w:rPr>
                <w:b/>
                <w:color w:val="008000"/>
              </w:rPr>
            </w:pPr>
            <w:r w:rsidRPr="004C5047">
              <w:rPr>
                <w:b/>
                <w:color w:val="008000"/>
              </w:rPr>
              <w:t>A type of Schizophrenia in which the following criteria are met:</w:t>
            </w:r>
          </w:p>
          <w:p w14:paraId="5A4D90F2" w14:textId="77777777" w:rsidR="00C3289B" w:rsidRPr="00C3289B" w:rsidRDefault="00C3289B" w:rsidP="00A16496">
            <w:pPr>
              <w:numPr>
                <w:ilvl w:val="0"/>
                <w:numId w:val="14"/>
              </w:num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Absence of prominent delusions, hallucinations, disorganized speech, and grossly disorganized or catatonic behavior.</w:t>
            </w:r>
          </w:p>
          <w:p w14:paraId="03D33F18" w14:textId="6CBE69A1" w:rsidR="00C3289B" w:rsidRPr="00C3289B" w:rsidRDefault="00C3289B" w:rsidP="00A16496">
            <w:pPr>
              <w:numPr>
                <w:ilvl w:val="0"/>
                <w:numId w:val="14"/>
              </w:numPr>
              <w:rPr>
                <w:color w:val="008000"/>
                <w:u w:val="single"/>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There is continuing evidence of the disturbance, as indicated by the presence of negative symptoms or two or more symptoms listed in Criterion A for Schizophrenia, present in an attenuated form (e.g., odd beliefs, unusual perceptual experiences).</w:t>
            </w:r>
          </w:p>
        </w:tc>
      </w:tr>
    </w:tbl>
    <w:p w14:paraId="28892428" w14:textId="77777777" w:rsidR="00A16496" w:rsidRDefault="00A16496" w:rsidP="004B3AFF">
      <w:pPr>
        <w:rPr>
          <w:b/>
          <w:i/>
          <w:u w:val="single"/>
        </w:rPr>
      </w:pPr>
    </w:p>
    <w:p w14:paraId="28C67604" w14:textId="77777777" w:rsidR="00407943" w:rsidRPr="000C28E9" w:rsidRDefault="00407943" w:rsidP="004B3AFF">
      <w:pPr>
        <w:rPr>
          <w:b/>
          <w:i/>
          <w:u w:val="single"/>
        </w:rPr>
      </w:pPr>
    </w:p>
    <w:tbl>
      <w:tblPr>
        <w:tblStyle w:val="TableGrid"/>
        <w:tblW w:w="0" w:type="auto"/>
        <w:tblLook w:val="04A0" w:firstRow="1" w:lastRow="0" w:firstColumn="1" w:lastColumn="0" w:noHBand="0" w:noVBand="1"/>
      </w:tblPr>
      <w:tblGrid>
        <w:gridCol w:w="8856"/>
      </w:tblGrid>
      <w:tr w:rsidR="009274C1" w:rsidRPr="009274C1" w14:paraId="6E28C1E2" w14:textId="77777777" w:rsidTr="009274C1">
        <w:tc>
          <w:tcPr>
            <w:tcW w:w="8856" w:type="dxa"/>
          </w:tcPr>
          <w:p w14:paraId="000639C0" w14:textId="77777777" w:rsidR="009274C1" w:rsidRDefault="009274C1" w:rsidP="00566A06">
            <w:pPr>
              <w:rPr>
                <w:b/>
                <w:i/>
                <w:u w:val="single"/>
              </w:rPr>
            </w:pPr>
          </w:p>
          <w:p w14:paraId="2CA2E3B4" w14:textId="77777777" w:rsidR="009274C1" w:rsidRDefault="009274C1" w:rsidP="00566A06">
            <w:r w:rsidRPr="009274C1">
              <w:rPr>
                <w:b/>
                <w:i/>
                <w:u w:val="single"/>
              </w:rPr>
              <w:t>Other</w:t>
            </w:r>
            <w:r w:rsidRPr="009274C1">
              <w:rPr>
                <w:i/>
              </w:rPr>
              <w:t xml:space="preserve">: Please write in a list of the current symptoms. </w:t>
            </w:r>
            <w:r w:rsidRPr="009274C1">
              <w:t>(text box)</w:t>
            </w:r>
          </w:p>
          <w:p w14:paraId="2BD38F2F" w14:textId="77777777" w:rsidR="009274C1" w:rsidRPr="009274C1" w:rsidRDefault="009274C1" w:rsidP="00566A06"/>
        </w:tc>
      </w:tr>
    </w:tbl>
    <w:p w14:paraId="7C87F7EF" w14:textId="77777777" w:rsidR="004B3AFF" w:rsidRPr="000C28E9" w:rsidRDefault="00B649A7" w:rsidP="004B3AFF">
      <w:pPr>
        <w:rPr>
          <w:color w:val="FF0000"/>
        </w:rPr>
      </w:pPr>
      <w:r>
        <w:rPr>
          <w:noProof/>
          <w:szCs w:val="20"/>
        </w:rPr>
        <mc:AlternateContent>
          <mc:Choice Requires="wps">
            <w:drawing>
              <wp:anchor distT="0" distB="0" distL="114300" distR="114300" simplePos="0" relativeHeight="251659776" behindDoc="0" locked="0" layoutInCell="1" allowOverlap="1" wp14:anchorId="0C559269" wp14:editId="49DE7BB8">
                <wp:simplePos x="0" y="0"/>
                <wp:positionH relativeFrom="column">
                  <wp:posOffset>-62865</wp:posOffset>
                </wp:positionH>
                <wp:positionV relativeFrom="paragraph">
                  <wp:posOffset>11430</wp:posOffset>
                </wp:positionV>
                <wp:extent cx="5372100" cy="0"/>
                <wp:effectExtent l="13335" t="11430" r="24765" b="2667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9pt" to="418.1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gGWhI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"/>
            </w:pict>
          </mc:Fallback>
        </mc:AlternateContent>
      </w:r>
    </w:p>
    <w:p w14:paraId="073F9073" w14:textId="7FEA3FA1" w:rsidR="004B3AFF" w:rsidRPr="000C28E9" w:rsidRDefault="004B3AFF" w:rsidP="004B3AFF">
      <w:r w:rsidRPr="00B43C12">
        <w:rPr>
          <w:color w:val="FF0000"/>
        </w:rPr>
        <w:t>1</w:t>
      </w:r>
      <w:r w:rsidR="00B43C12" w:rsidRPr="00B43C12">
        <w:rPr>
          <w:color w:val="FF0000"/>
        </w:rPr>
        <w:t>6</w:t>
      </w:r>
      <w:r w:rsidRPr="00B43C12">
        <w:rPr>
          <w:color w:val="FF0000"/>
        </w:rPr>
        <w:t>a. Please provide any additional symptoms.</w:t>
      </w:r>
      <w:r w:rsidRPr="000C28E9">
        <w:t xml:space="preserve"> (text box)</w:t>
      </w:r>
    </w:p>
    <w:p w14:paraId="2C9552BC" w14:textId="77777777" w:rsidR="004B3AFF" w:rsidRPr="000C28E9" w:rsidRDefault="004B3AFF" w:rsidP="004B3AFF"/>
    <w:p w14:paraId="7793D0A8" w14:textId="77777777" w:rsidR="004B3AFF" w:rsidRPr="000C28E9" w:rsidRDefault="004B3AFF" w:rsidP="004B3AFF">
      <w:r w:rsidRPr="000C28E9">
        <w:t>17. Describe in detail the effect of each impairment on the claimant’s daily functioning. Please focus on relationships and work ability. (text box)</w:t>
      </w:r>
    </w:p>
    <w:p w14:paraId="7CB8BF7A" w14:textId="77777777" w:rsidR="004B3AFF" w:rsidRPr="000C28E9" w:rsidRDefault="004B3AFF" w:rsidP="004B3AFF"/>
    <w:p w14:paraId="5696B4AA" w14:textId="77777777" w:rsidR="004B3AFF" w:rsidRPr="000C28E9" w:rsidRDefault="004B3AFF" w:rsidP="004B3AFF">
      <w:r w:rsidRPr="000C28E9">
        <w:t xml:space="preserve">A18. Please provide the date the claimant stopped working due to the inability to perform work duties? (text box) </w:t>
      </w:r>
    </w:p>
    <w:p w14:paraId="6E9DB5A5" w14:textId="77777777" w:rsidR="004B3AFF" w:rsidRPr="000C28E9" w:rsidRDefault="004B3AFF" w:rsidP="004B3AFF"/>
    <w:p w14:paraId="334E7D9E" w14:textId="77777777" w:rsidR="004B3AFF" w:rsidRPr="000C28E9" w:rsidRDefault="004B3AFF" w:rsidP="004B3AFF">
      <w:r w:rsidRPr="000C28E9">
        <w:rPr>
          <w:color w:val="FF0000"/>
        </w:rPr>
        <w:t>A18a. Please include any information regarding attempts to return to the workplace.</w:t>
      </w:r>
      <w:r w:rsidRPr="000C28E9">
        <w:t xml:space="preserve"> (text box)</w:t>
      </w:r>
    </w:p>
    <w:p w14:paraId="6535E7D8" w14:textId="77777777" w:rsidR="004B3AFF" w:rsidRPr="000C28E9" w:rsidRDefault="004B3AFF" w:rsidP="004B3AFF"/>
    <w:p w14:paraId="600C3451" w14:textId="77777777" w:rsidR="004B3AFF" w:rsidRPr="000C28E9" w:rsidRDefault="004B3AFF" w:rsidP="004B3AFF">
      <w:r w:rsidRPr="000C28E9">
        <w:t>19. Is the claimant currently in psychotherapy?</w:t>
      </w:r>
    </w:p>
    <w:p w14:paraId="4F3FE203" w14:textId="519E2D2C" w:rsidR="004B3AFF" w:rsidRDefault="004B3AFF" w:rsidP="004B3AFF">
      <w:pPr>
        <w:rPr>
          <w:color w:val="008000"/>
        </w:rPr>
      </w:pPr>
      <w:r w:rsidRPr="000C28E9">
        <w:fldChar w:fldCharType="begin">
          <w:ffData>
            <w:name w:val="Check201"/>
            <w:enabled/>
            <w:calcOnExit w:val="0"/>
            <w:checkBox>
              <w:sizeAuto/>
              <w:default w:val="0"/>
            </w:checkBox>
          </w:ffData>
        </w:fldChar>
      </w:r>
      <w:bookmarkStart w:id="92" w:name="Check201"/>
      <w:r w:rsidRPr="000C28E9">
        <w:instrText xml:space="preserve"> FORMCHECKBOX </w:instrText>
      </w:r>
      <w:r w:rsidRPr="000C28E9">
        <w:fldChar w:fldCharType="end"/>
      </w:r>
      <w:bookmarkEnd w:id="92"/>
      <w:r w:rsidRPr="000C28E9">
        <w:t xml:space="preserve"> no </w:t>
      </w:r>
      <w:r w:rsidR="00182674">
        <w:t xml:space="preserve"> </w:t>
      </w:r>
      <w:r w:rsidR="00182674">
        <w:rPr>
          <w:color w:val="008000"/>
        </w:rPr>
        <w:t>(enable 179. disable 19a, 20, 20a.)</w:t>
      </w:r>
    </w:p>
    <w:p w14:paraId="60CE7E14" w14:textId="0D760CE1" w:rsidR="004B3AFF" w:rsidRDefault="004B3AFF" w:rsidP="004B3AFF">
      <w:pPr>
        <w:rPr>
          <w:color w:val="008000"/>
        </w:rPr>
      </w:pPr>
      <w:r w:rsidRPr="000C28E9">
        <w:fldChar w:fldCharType="begin">
          <w:ffData>
            <w:name w:val="Check201"/>
            <w:enabled/>
            <w:calcOnExit w:val="0"/>
            <w:checkBox>
              <w:sizeAuto/>
              <w:default w:val="0"/>
            </w:checkBox>
          </w:ffData>
        </w:fldChar>
      </w:r>
      <w:r w:rsidRPr="000C28E9">
        <w:instrText xml:space="preserve"> FORMCHECKBOX </w:instrText>
      </w:r>
      <w:r w:rsidRPr="000C28E9">
        <w:fldChar w:fldCharType="end"/>
      </w:r>
      <w:r w:rsidRPr="000C28E9">
        <w:t xml:space="preserve"> yes </w:t>
      </w:r>
      <w:r w:rsidR="00FB05C3">
        <w:rPr>
          <w:color w:val="008000"/>
        </w:rPr>
        <w:t>(enable</w:t>
      </w:r>
      <w:r>
        <w:rPr>
          <w:color w:val="008000"/>
        </w:rPr>
        <w:t xml:space="preserve"> 19a, 20, and 20a</w:t>
      </w:r>
      <w:r w:rsidR="00182674">
        <w:rPr>
          <w:color w:val="008000"/>
        </w:rPr>
        <w:t>. disable 179</w:t>
      </w:r>
      <w:r>
        <w:rPr>
          <w:color w:val="008000"/>
        </w:rPr>
        <w:t>)</w:t>
      </w:r>
    </w:p>
    <w:p w14:paraId="19B80DAF" w14:textId="77777777" w:rsidR="00182674" w:rsidRDefault="00182674" w:rsidP="004B3AFF">
      <w:pPr>
        <w:rPr>
          <w:color w:val="008000"/>
        </w:rPr>
      </w:pPr>
    </w:p>
    <w:p w14:paraId="4B33C81A" w14:textId="77777777" w:rsidR="00182674" w:rsidRPr="000C28E9" w:rsidRDefault="00182674" w:rsidP="00182674">
      <w:pPr>
        <w:spacing w:line="240" w:lineRule="exact"/>
        <w:rPr>
          <w:color w:val="FF0000"/>
        </w:rPr>
      </w:pPr>
      <w:r w:rsidRPr="000C28E9">
        <w:rPr>
          <w:color w:val="FF0000"/>
        </w:rPr>
        <w:t>179. If no, is the claimant willing to consider psychotherapy?</w:t>
      </w:r>
    </w:p>
    <w:p w14:paraId="1C90632A" w14:textId="77777777" w:rsidR="00182674" w:rsidRPr="000C28E9" w:rsidRDefault="00182674" w:rsidP="00182674">
      <w:pPr>
        <w:spacing w:line="240" w:lineRule="exact"/>
        <w:ind w:left="360" w:hanging="360"/>
      </w:pPr>
      <w:r w:rsidRPr="000C28E9">
        <w:fldChar w:fldCharType="begin">
          <w:ffData>
            <w:name w:val="Check256"/>
            <w:enabled/>
            <w:calcOnExit w:val="0"/>
            <w:checkBox>
              <w:sizeAuto/>
              <w:default w:val="0"/>
            </w:checkBox>
          </w:ffData>
        </w:fldChar>
      </w:r>
      <w:bookmarkStart w:id="93" w:name="Check256"/>
      <w:r w:rsidRPr="000C28E9">
        <w:instrText xml:space="preserve"> FORMCHECKBOX </w:instrText>
      </w:r>
      <w:r w:rsidRPr="000C28E9">
        <w:fldChar w:fldCharType="end"/>
      </w:r>
      <w:bookmarkEnd w:id="93"/>
      <w:r w:rsidRPr="000C28E9">
        <w:t xml:space="preserve"> yes</w:t>
      </w:r>
    </w:p>
    <w:p w14:paraId="6A39144D" w14:textId="77777777" w:rsidR="00182674" w:rsidRPr="000C28E9" w:rsidRDefault="00182674" w:rsidP="00182674">
      <w:pPr>
        <w:spacing w:line="240" w:lineRule="exact"/>
        <w:ind w:left="360" w:hanging="360"/>
      </w:pPr>
      <w:r w:rsidRPr="000C28E9">
        <w:fldChar w:fldCharType="begin">
          <w:ffData>
            <w:name w:val="Check256"/>
            <w:enabled/>
            <w:calcOnExit w:val="0"/>
            <w:checkBox>
              <w:sizeAuto/>
              <w:default w:val="0"/>
            </w:checkBox>
          </w:ffData>
        </w:fldChar>
      </w:r>
      <w:r w:rsidRPr="000C28E9">
        <w:instrText xml:space="preserve"> FORMCHECKBOX </w:instrText>
      </w:r>
      <w:r w:rsidRPr="000C28E9">
        <w:fldChar w:fldCharType="end"/>
      </w:r>
      <w:r w:rsidRPr="000C28E9">
        <w:t xml:space="preserve"> no</w:t>
      </w:r>
    </w:p>
    <w:p w14:paraId="44F1A274" w14:textId="77777777" w:rsidR="00182674" w:rsidRPr="00B91D4C" w:rsidRDefault="00182674" w:rsidP="004B3AFF">
      <w:pPr>
        <w:rPr>
          <w:color w:val="008000"/>
        </w:rPr>
      </w:pPr>
    </w:p>
    <w:p w14:paraId="4670E3F5" w14:textId="77777777" w:rsidR="004B3AFF" w:rsidRPr="000C28E9" w:rsidRDefault="004B3AFF" w:rsidP="004B3AFF">
      <w:pPr>
        <w:rPr>
          <w:color w:val="FF0000"/>
        </w:rPr>
      </w:pPr>
      <w:r w:rsidRPr="000C28E9">
        <w:rPr>
          <w:color w:val="FF0000"/>
        </w:rPr>
        <w:t>19a. If yes, with whom?</w:t>
      </w:r>
    </w:p>
    <w:p w14:paraId="73E5FD0D" w14:textId="77777777" w:rsidR="004B3AFF" w:rsidRPr="000C28E9" w:rsidRDefault="004B3AFF" w:rsidP="004B3AFF">
      <w:r w:rsidRPr="000C28E9">
        <w:fldChar w:fldCharType="begin">
          <w:ffData>
            <w:name w:val="Check298"/>
            <w:enabled/>
            <w:calcOnExit w:val="0"/>
            <w:checkBox>
              <w:sizeAuto/>
              <w:default w:val="0"/>
            </w:checkBox>
          </w:ffData>
        </w:fldChar>
      </w:r>
      <w:bookmarkStart w:id="94" w:name="Check298"/>
      <w:r w:rsidRPr="000C28E9">
        <w:instrText xml:space="preserve"> FORMCHECKBOX </w:instrText>
      </w:r>
      <w:r w:rsidRPr="000C28E9">
        <w:fldChar w:fldCharType="end"/>
      </w:r>
      <w:bookmarkEnd w:id="94"/>
      <w:r w:rsidRPr="000C28E9">
        <w:t xml:space="preserve"> A counselor</w:t>
      </w:r>
    </w:p>
    <w:p w14:paraId="5929CDC3" w14:textId="77777777" w:rsidR="004B3AFF" w:rsidRPr="000C28E9" w:rsidRDefault="004B3AFF" w:rsidP="004B3AFF">
      <w:r w:rsidRPr="000C28E9">
        <w:fldChar w:fldCharType="begin">
          <w:ffData>
            <w:name w:val="Check201"/>
            <w:enabled/>
            <w:calcOnExit w:val="0"/>
            <w:checkBox>
              <w:sizeAuto/>
              <w:default w:val="0"/>
            </w:checkBox>
          </w:ffData>
        </w:fldChar>
      </w:r>
      <w:r w:rsidRPr="000C28E9">
        <w:instrText xml:space="preserve"> FORMCHECKBOX </w:instrText>
      </w:r>
      <w:r w:rsidRPr="000C28E9">
        <w:fldChar w:fldCharType="end"/>
      </w:r>
      <w:r w:rsidRPr="000C28E9">
        <w:t xml:space="preserve"> A psychologist</w:t>
      </w:r>
    </w:p>
    <w:p w14:paraId="33C79D5D" w14:textId="77777777" w:rsidR="004B3AFF" w:rsidRPr="000C28E9" w:rsidRDefault="004B3AFF" w:rsidP="004B3AFF">
      <w:pPr>
        <w:rPr>
          <w:b/>
          <w:u w:val="single"/>
        </w:rPr>
      </w:pPr>
      <w:r w:rsidRPr="000C28E9">
        <w:fldChar w:fldCharType="begin">
          <w:ffData>
            <w:name w:val="Check201"/>
            <w:enabled/>
            <w:calcOnExit w:val="0"/>
            <w:checkBox>
              <w:sizeAuto/>
              <w:default w:val="0"/>
            </w:checkBox>
          </w:ffData>
        </w:fldChar>
      </w:r>
      <w:r w:rsidRPr="000C28E9">
        <w:instrText xml:space="preserve"> FORMCHECKBOX </w:instrText>
      </w:r>
      <w:r w:rsidRPr="000C28E9">
        <w:fldChar w:fldCharType="end"/>
      </w:r>
      <w:r w:rsidRPr="000C28E9">
        <w:t xml:space="preserve"> A therapist</w:t>
      </w:r>
    </w:p>
    <w:p w14:paraId="0BECC55E" w14:textId="77777777" w:rsidR="004B3AFF" w:rsidRPr="000C28E9" w:rsidRDefault="004B3AFF" w:rsidP="004B3AFF">
      <w:pPr>
        <w:rPr>
          <w:b/>
          <w:u w:val="single"/>
        </w:rPr>
      </w:pPr>
    </w:p>
    <w:p w14:paraId="155C4CB1" w14:textId="77777777" w:rsidR="004B3AFF" w:rsidRPr="000C28E9" w:rsidRDefault="004B3AFF" w:rsidP="004B3AFF">
      <w:pPr>
        <w:rPr>
          <w:color w:val="FF0000"/>
        </w:rPr>
      </w:pPr>
      <w:r w:rsidRPr="000C28E9">
        <w:rPr>
          <w:color w:val="FF0000"/>
        </w:rPr>
        <w:t>20. If yes, does the claimant find psychotherapy helpful?</w:t>
      </w:r>
    </w:p>
    <w:p w14:paraId="10F6D5DB" w14:textId="77777777" w:rsidR="004B3AFF" w:rsidRPr="000C28E9" w:rsidRDefault="004B3AFF" w:rsidP="004B3AFF">
      <w:r w:rsidRPr="000C28E9">
        <w:fldChar w:fldCharType="begin">
          <w:ffData>
            <w:name w:val="Check573"/>
            <w:enabled/>
            <w:calcOnExit w:val="0"/>
            <w:checkBox>
              <w:sizeAuto/>
              <w:default w:val="0"/>
            </w:checkBox>
          </w:ffData>
        </w:fldChar>
      </w:r>
      <w:bookmarkStart w:id="95" w:name="Check573"/>
      <w:r w:rsidRPr="000C28E9">
        <w:instrText xml:space="preserve"> FORMCHECKBOX </w:instrText>
      </w:r>
      <w:r w:rsidRPr="000C28E9">
        <w:fldChar w:fldCharType="end"/>
      </w:r>
      <w:bookmarkEnd w:id="95"/>
      <w:r w:rsidRPr="000C28E9">
        <w:t xml:space="preserve"> yes</w:t>
      </w:r>
    </w:p>
    <w:p w14:paraId="6876E4D5" w14:textId="77777777" w:rsidR="004B3AFF" w:rsidRPr="000C28E9" w:rsidRDefault="004B3AFF" w:rsidP="004B3AFF">
      <w:r w:rsidRPr="000C28E9">
        <w:fldChar w:fldCharType="begin">
          <w:ffData>
            <w:name w:val="Check574"/>
            <w:enabled/>
            <w:calcOnExit w:val="0"/>
            <w:checkBox>
              <w:sizeAuto/>
              <w:default w:val="0"/>
            </w:checkBox>
          </w:ffData>
        </w:fldChar>
      </w:r>
      <w:bookmarkStart w:id="96" w:name="Check574"/>
      <w:r w:rsidRPr="000C28E9">
        <w:instrText xml:space="preserve"> FORMCHECKBOX </w:instrText>
      </w:r>
      <w:r w:rsidRPr="000C28E9">
        <w:fldChar w:fldCharType="end"/>
      </w:r>
      <w:bookmarkEnd w:id="96"/>
      <w:r w:rsidRPr="000C28E9">
        <w:t xml:space="preserve"> no</w:t>
      </w:r>
    </w:p>
    <w:p w14:paraId="3435BB03" w14:textId="77777777" w:rsidR="004B3AFF" w:rsidRPr="000C28E9" w:rsidRDefault="004B3AFF" w:rsidP="004B3AFF"/>
    <w:p w14:paraId="0C5430B1" w14:textId="77777777" w:rsidR="004B3AFF" w:rsidRPr="000C28E9" w:rsidRDefault="004B3AFF" w:rsidP="004B3AFF">
      <w:pPr>
        <w:rPr>
          <w:b/>
          <w:u w:val="single"/>
          <w:lang w:bidi="x-none"/>
        </w:rPr>
      </w:pPr>
      <w:r w:rsidRPr="000C28E9">
        <w:rPr>
          <w:color w:val="FF0000"/>
        </w:rPr>
        <w:t xml:space="preserve">20a. If no, please provide details. </w:t>
      </w:r>
      <w:r w:rsidRPr="000C28E9">
        <w:t>(text box)</w:t>
      </w:r>
      <w:r w:rsidRPr="000C28E9">
        <w:rPr>
          <w:b/>
          <w:u w:val="single"/>
        </w:rPr>
        <w:br w:type="page"/>
      </w:r>
      <w:r w:rsidRPr="000C28E9">
        <w:rPr>
          <w:b/>
          <w:u w:val="single"/>
          <w:lang w:bidi="x-none"/>
        </w:rPr>
        <w:t>CURRENT MEDICATIONS</w:t>
      </w:r>
    </w:p>
    <w:p w14:paraId="14DCBE89" w14:textId="77777777" w:rsidR="004B3AFF" w:rsidRPr="000C28E9" w:rsidRDefault="004B3AFF" w:rsidP="004B3AFF">
      <w:pPr>
        <w:rPr>
          <w:b/>
          <w:u w:val="single"/>
          <w:lang w:bidi="x-none"/>
        </w:rPr>
      </w:pPr>
    </w:p>
    <w:p w14:paraId="73864524" w14:textId="77777777" w:rsidR="004B3AFF" w:rsidRPr="000C28E9" w:rsidRDefault="004B3AFF" w:rsidP="004B3AFF">
      <w:pPr>
        <w:rPr>
          <w:lang w:bidi="x-none"/>
        </w:rPr>
      </w:pPr>
      <w:r w:rsidRPr="000C28E9">
        <w:rPr>
          <w:lang w:bidi="x-none"/>
        </w:rPr>
        <w:t>21. Is the claimant taking any medications?</w:t>
      </w:r>
    </w:p>
    <w:p w14:paraId="011758D6" w14:textId="77777777" w:rsidR="004B3AFF" w:rsidRPr="000F2EFA" w:rsidRDefault="004B3AFF" w:rsidP="004B3AFF">
      <w:pPr>
        <w:rPr>
          <w:color w:val="008000"/>
          <w:lang w:bidi="x-none"/>
        </w:rPr>
      </w:pPr>
      <w:r w:rsidRPr="000C28E9">
        <w:rPr>
          <w:lang w:bidi="x-none"/>
        </w:rPr>
        <w:fldChar w:fldCharType="begin">
          <w:ffData>
            <w:name w:val="Check297"/>
            <w:enabled/>
            <w:calcOnExit w:val="0"/>
            <w:checkBox>
              <w:sizeAuto/>
              <w:default w:val="0"/>
            </w:checkBox>
          </w:ffData>
        </w:fldChar>
      </w:r>
      <w:bookmarkStart w:id="97" w:name="Check297"/>
      <w:r w:rsidRPr="000C28E9">
        <w:rPr>
          <w:lang w:bidi="x-none"/>
        </w:rPr>
        <w:instrText xml:space="preserve"> FORMCHECKBOX </w:instrText>
      </w:r>
      <w:r w:rsidRPr="000C28E9">
        <w:rPr>
          <w:lang w:bidi="x-none"/>
        </w:rPr>
      </w:r>
      <w:r w:rsidRPr="000C28E9">
        <w:rPr>
          <w:lang w:bidi="x-none"/>
        </w:rPr>
        <w:fldChar w:fldCharType="end"/>
      </w:r>
      <w:bookmarkEnd w:id="97"/>
      <w:r w:rsidRPr="000C28E9">
        <w:rPr>
          <w:lang w:bidi="x-none"/>
        </w:rPr>
        <w:t xml:space="preserve"> no</w:t>
      </w:r>
      <w:r>
        <w:rPr>
          <w:lang w:bidi="x-none"/>
        </w:rPr>
        <w:t xml:space="preserve"> </w:t>
      </w:r>
      <w:r>
        <w:rPr>
          <w:color w:val="008000"/>
          <w:lang w:bidi="x-none"/>
        </w:rPr>
        <w:t>(</w:t>
      </w:r>
      <w:r w:rsidR="00F81C82">
        <w:rPr>
          <w:color w:val="008000"/>
          <w:lang w:bidi="x-none"/>
        </w:rPr>
        <w:t xml:space="preserve">disable </w:t>
      </w:r>
      <w:r>
        <w:rPr>
          <w:color w:val="008000"/>
          <w:lang w:bidi="x-none"/>
        </w:rPr>
        <w:t>the rest this section)</w:t>
      </w:r>
    </w:p>
    <w:p w14:paraId="77B7CCCD" w14:textId="77777777" w:rsidR="004B3AFF" w:rsidRDefault="004B3AFF" w:rsidP="004B3AFF">
      <w:pPr>
        <w:rPr>
          <w:color w:val="008000"/>
          <w:lang w:bidi="x-none"/>
        </w:rPr>
      </w:pPr>
      <w:r w:rsidRPr="000C28E9">
        <w:rPr>
          <w:lang w:bidi="x-none"/>
        </w:rPr>
        <w:fldChar w:fldCharType="begin">
          <w:ffData>
            <w:name w:val="Check299"/>
            <w:enabled/>
            <w:calcOnExit w:val="0"/>
            <w:checkBox>
              <w:sizeAuto/>
              <w:default w:val="0"/>
            </w:checkBox>
          </w:ffData>
        </w:fldChar>
      </w:r>
      <w:bookmarkStart w:id="98" w:name="Check299"/>
      <w:r w:rsidRPr="000C28E9">
        <w:rPr>
          <w:lang w:bidi="x-none"/>
        </w:rPr>
        <w:instrText xml:space="preserve"> FORMCHECKBOX </w:instrText>
      </w:r>
      <w:r w:rsidRPr="000C28E9">
        <w:rPr>
          <w:lang w:bidi="x-none"/>
        </w:rPr>
      </w:r>
      <w:r w:rsidRPr="000C28E9">
        <w:rPr>
          <w:lang w:bidi="x-none"/>
        </w:rPr>
        <w:fldChar w:fldCharType="end"/>
      </w:r>
      <w:bookmarkEnd w:id="98"/>
      <w:r w:rsidRPr="000C28E9">
        <w:rPr>
          <w:lang w:bidi="x-none"/>
        </w:rPr>
        <w:t xml:space="preserve"> yes</w:t>
      </w:r>
      <w:r>
        <w:rPr>
          <w:lang w:bidi="x-none"/>
        </w:rPr>
        <w:t xml:space="preserve"> </w:t>
      </w:r>
      <w:r w:rsidRPr="00B91D4C">
        <w:rPr>
          <w:color w:val="008000"/>
          <w:lang w:bidi="x-none"/>
        </w:rPr>
        <w:t>(</w:t>
      </w:r>
      <w:r w:rsidR="00FB05C3">
        <w:rPr>
          <w:color w:val="008000"/>
          <w:lang w:bidi="x-none"/>
        </w:rPr>
        <w:t>enable</w:t>
      </w:r>
      <w:r w:rsidR="006303D1">
        <w:rPr>
          <w:color w:val="008000"/>
          <w:lang w:bidi="x-none"/>
        </w:rPr>
        <w:t xml:space="preserve"> 21</w:t>
      </w:r>
      <w:r w:rsidR="00F81C82">
        <w:rPr>
          <w:color w:val="008000"/>
          <w:lang w:bidi="x-none"/>
        </w:rPr>
        <w:t>a,</w:t>
      </w:r>
      <w:r>
        <w:rPr>
          <w:color w:val="008000"/>
          <w:lang w:bidi="x-none"/>
        </w:rPr>
        <w:t xml:space="preserve"> 22, and 22table)</w:t>
      </w:r>
    </w:p>
    <w:p w14:paraId="54F5E06B" w14:textId="77777777" w:rsidR="00CA3D56" w:rsidRDefault="00CA3D56" w:rsidP="004B3AFF">
      <w:pPr>
        <w:rPr>
          <w:color w:val="008000"/>
          <w:lang w:bidi="x-none"/>
        </w:rPr>
      </w:pPr>
    </w:p>
    <w:p w14:paraId="1BDB180E" w14:textId="77777777" w:rsidR="00CA3D56" w:rsidRPr="000C28E9" w:rsidRDefault="00CA3D56" w:rsidP="00CA3D56">
      <w:pPr>
        <w:spacing w:line="240" w:lineRule="exact"/>
        <w:ind w:left="360" w:hanging="360"/>
        <w:rPr>
          <w:color w:val="FF0000"/>
        </w:rPr>
      </w:pPr>
      <w:r w:rsidRPr="000C28E9">
        <w:rPr>
          <w:color w:val="FF0000"/>
        </w:rPr>
        <w:t>177. If yes, who is writing the prescriptions?</w:t>
      </w:r>
    </w:p>
    <w:p w14:paraId="3F369C17" w14:textId="77777777" w:rsidR="00CA3D56" w:rsidRPr="000C28E9" w:rsidRDefault="00CA3D56" w:rsidP="00CA3D56">
      <w:pPr>
        <w:spacing w:line="240" w:lineRule="exact"/>
        <w:ind w:left="360" w:hanging="360"/>
      </w:pPr>
      <w:r w:rsidRPr="000C28E9">
        <w:fldChar w:fldCharType="begin">
          <w:ffData>
            <w:name w:val="Check362"/>
            <w:enabled/>
            <w:calcOnExit w:val="0"/>
            <w:checkBox>
              <w:sizeAuto/>
              <w:default w:val="0"/>
            </w:checkBox>
          </w:ffData>
        </w:fldChar>
      </w:r>
      <w:bookmarkStart w:id="99" w:name="Check362"/>
      <w:r w:rsidRPr="000C28E9">
        <w:instrText xml:space="preserve"> FORMCHECKBOX </w:instrText>
      </w:r>
      <w:r w:rsidRPr="000C28E9">
        <w:fldChar w:fldCharType="end"/>
      </w:r>
      <w:bookmarkEnd w:id="99"/>
      <w:r w:rsidRPr="000C28E9">
        <w:t xml:space="preserve"> A psychiatrist</w:t>
      </w:r>
    </w:p>
    <w:p w14:paraId="2D0EF161" w14:textId="77777777" w:rsidR="00CA3D56" w:rsidRPr="000C28E9" w:rsidRDefault="00CA3D56" w:rsidP="00CA3D56">
      <w:pPr>
        <w:spacing w:line="240" w:lineRule="exact"/>
        <w:ind w:left="360" w:hanging="360"/>
      </w:pPr>
      <w:r w:rsidRPr="000C28E9">
        <w:fldChar w:fldCharType="begin">
          <w:ffData>
            <w:name w:val="Check363"/>
            <w:enabled/>
            <w:calcOnExit w:val="0"/>
            <w:checkBox>
              <w:sizeAuto/>
              <w:default w:val="0"/>
            </w:checkBox>
          </w:ffData>
        </w:fldChar>
      </w:r>
      <w:bookmarkStart w:id="100" w:name="Check363"/>
      <w:r w:rsidRPr="000C28E9">
        <w:instrText xml:space="preserve"> FORMCHECKBOX </w:instrText>
      </w:r>
      <w:r w:rsidRPr="000C28E9">
        <w:fldChar w:fldCharType="end"/>
      </w:r>
      <w:bookmarkEnd w:id="100"/>
      <w:r w:rsidRPr="000C28E9">
        <w:t xml:space="preserve"> A PCP</w:t>
      </w:r>
    </w:p>
    <w:p w14:paraId="314ED39B" w14:textId="77777777" w:rsidR="00CA3D56" w:rsidRPr="000C28E9" w:rsidRDefault="00CA3D56" w:rsidP="00CA3D56">
      <w:pPr>
        <w:spacing w:line="240" w:lineRule="exact"/>
        <w:ind w:left="360" w:hanging="360"/>
      </w:pPr>
      <w:r w:rsidRPr="000C28E9">
        <w:fldChar w:fldCharType="begin">
          <w:ffData>
            <w:name w:val="Check364"/>
            <w:enabled/>
            <w:calcOnExit w:val="0"/>
            <w:checkBox>
              <w:sizeAuto/>
              <w:default w:val="0"/>
            </w:checkBox>
          </w:ffData>
        </w:fldChar>
      </w:r>
      <w:bookmarkStart w:id="101" w:name="Check364"/>
      <w:r w:rsidRPr="000C28E9">
        <w:instrText xml:space="preserve"> FORMCHECKBOX </w:instrText>
      </w:r>
      <w:r w:rsidRPr="000C28E9">
        <w:fldChar w:fldCharType="end"/>
      </w:r>
      <w:bookmarkEnd w:id="101"/>
      <w:r w:rsidRPr="000C28E9">
        <w:t xml:space="preserve"> A nurse practitioner</w:t>
      </w:r>
    </w:p>
    <w:p w14:paraId="6138C41E" w14:textId="77777777" w:rsidR="004B3AFF" w:rsidRPr="000C28E9" w:rsidRDefault="004B3AFF" w:rsidP="004B3AFF">
      <w:pPr>
        <w:rPr>
          <w:lang w:bidi="x-none"/>
        </w:rPr>
      </w:pPr>
    </w:p>
    <w:p w14:paraId="59C88AA3" w14:textId="77777777" w:rsidR="004B3AFF" w:rsidRPr="000C28E9" w:rsidRDefault="004B3AFF" w:rsidP="004B3AFF">
      <w:pPr>
        <w:rPr>
          <w:color w:val="FF0000"/>
          <w:lang w:bidi="x-none"/>
        </w:rPr>
      </w:pPr>
      <w:r w:rsidRPr="000C28E9">
        <w:rPr>
          <w:color w:val="FF0000"/>
          <w:lang w:bidi="x-none"/>
        </w:rPr>
        <w:t>21a. If yes, did the claimant take any medication today?</w:t>
      </w:r>
    </w:p>
    <w:p w14:paraId="7D7B83F3" w14:textId="77777777" w:rsidR="004B3AFF" w:rsidRPr="000C28E9" w:rsidRDefault="004B3AFF" w:rsidP="004B3AFF">
      <w:pPr>
        <w:rPr>
          <w:lang w:bidi="x-none"/>
        </w:rPr>
      </w:pPr>
      <w:r w:rsidRPr="000C28E9">
        <w:rPr>
          <w:lang w:bidi="x-none"/>
        </w:rPr>
        <w:fldChar w:fldCharType="begin">
          <w:ffData>
            <w:name w:val="Check541"/>
            <w:enabled/>
            <w:calcOnExit w:val="0"/>
            <w:checkBox>
              <w:sizeAuto/>
              <w:default w:val="0"/>
            </w:checkBox>
          </w:ffData>
        </w:fldChar>
      </w:r>
      <w:bookmarkStart w:id="102" w:name="Check541"/>
      <w:r w:rsidRPr="000C28E9">
        <w:rPr>
          <w:lang w:bidi="x-none"/>
        </w:rPr>
        <w:instrText xml:space="preserve"> FORMCHECKBOX </w:instrText>
      </w:r>
      <w:r w:rsidRPr="000C28E9">
        <w:rPr>
          <w:lang w:bidi="x-none"/>
        </w:rPr>
      </w:r>
      <w:r w:rsidRPr="000C28E9">
        <w:rPr>
          <w:lang w:bidi="x-none"/>
        </w:rPr>
        <w:fldChar w:fldCharType="end"/>
      </w:r>
      <w:bookmarkEnd w:id="102"/>
      <w:r w:rsidRPr="000C28E9">
        <w:rPr>
          <w:lang w:bidi="x-none"/>
        </w:rPr>
        <w:t xml:space="preserve"> yes</w:t>
      </w:r>
    </w:p>
    <w:p w14:paraId="06820155" w14:textId="77777777" w:rsidR="004B3AFF" w:rsidRPr="000C28E9" w:rsidRDefault="004B3AFF" w:rsidP="004B3AFF">
      <w:pPr>
        <w:rPr>
          <w:lang w:bidi="x-none"/>
        </w:rPr>
      </w:pPr>
      <w:r w:rsidRPr="000C28E9">
        <w:rPr>
          <w:lang w:bidi="x-none"/>
        </w:rPr>
        <w:fldChar w:fldCharType="begin">
          <w:ffData>
            <w:name w:val="Check542"/>
            <w:enabled/>
            <w:calcOnExit w:val="0"/>
            <w:checkBox>
              <w:sizeAuto/>
              <w:default w:val="0"/>
            </w:checkBox>
          </w:ffData>
        </w:fldChar>
      </w:r>
      <w:bookmarkStart w:id="103" w:name="Check542"/>
      <w:r w:rsidRPr="000C28E9">
        <w:rPr>
          <w:lang w:bidi="x-none"/>
        </w:rPr>
        <w:instrText xml:space="preserve"> FORMCHECKBOX </w:instrText>
      </w:r>
      <w:r w:rsidRPr="000C28E9">
        <w:rPr>
          <w:lang w:bidi="x-none"/>
        </w:rPr>
      </w:r>
      <w:r w:rsidRPr="000C28E9">
        <w:rPr>
          <w:lang w:bidi="x-none"/>
        </w:rPr>
        <w:fldChar w:fldCharType="end"/>
      </w:r>
      <w:bookmarkEnd w:id="103"/>
      <w:r w:rsidRPr="000C28E9">
        <w:rPr>
          <w:lang w:bidi="x-none"/>
        </w:rPr>
        <w:t xml:space="preserve"> no</w:t>
      </w:r>
    </w:p>
    <w:p w14:paraId="4479DDB0" w14:textId="77777777" w:rsidR="004B3AFF" w:rsidRPr="000C28E9" w:rsidRDefault="004B3AFF" w:rsidP="004B3AFF">
      <w:pPr>
        <w:rPr>
          <w:lang w:bidi="x-none"/>
        </w:rPr>
      </w:pPr>
    </w:p>
    <w:p w14:paraId="0AE29F9A" w14:textId="4337EFBF" w:rsidR="004B3AFF" w:rsidRPr="00BC6236" w:rsidRDefault="00BC6236" w:rsidP="004B3AFF">
      <w:pPr>
        <w:rPr>
          <w:color w:val="008000"/>
          <w:lang w:bidi="x-none"/>
        </w:rPr>
      </w:pPr>
      <w:r>
        <w:rPr>
          <w:color w:val="008000"/>
          <w:lang w:bidi="x-none"/>
        </w:rPr>
        <w:t xml:space="preserve">DELETED </w:t>
      </w:r>
      <w:r w:rsidR="00FD7D22">
        <w:rPr>
          <w:color w:val="008000"/>
          <w:lang w:bidi="x-none"/>
        </w:rPr>
        <w:t>#</w:t>
      </w:r>
      <w:r>
        <w:rPr>
          <w:color w:val="008000"/>
          <w:lang w:bidi="x-none"/>
        </w:rPr>
        <w:t xml:space="preserve">21b. </w:t>
      </w:r>
    </w:p>
    <w:p w14:paraId="0BF5450A" w14:textId="77777777" w:rsidR="00BC6236" w:rsidRPr="000C28E9" w:rsidRDefault="00BC6236" w:rsidP="004B3AFF">
      <w:pPr>
        <w:rPr>
          <w:lang w:bidi="x-none"/>
        </w:rPr>
      </w:pPr>
    </w:p>
    <w:p w14:paraId="33117B96" w14:textId="77777777" w:rsidR="004B3AFF" w:rsidRPr="000C28E9" w:rsidRDefault="004B3AFF" w:rsidP="004B3AFF">
      <w:pPr>
        <w:rPr>
          <w:lang w:bidi="x-none"/>
        </w:rPr>
      </w:pPr>
      <w:r w:rsidRPr="000C28E9">
        <w:rPr>
          <w:color w:val="FF0000"/>
          <w:lang w:bidi="x-none"/>
        </w:rPr>
        <w:t xml:space="preserve">22. </w:t>
      </w:r>
      <w:r>
        <w:rPr>
          <w:color w:val="FF0000"/>
          <w:lang w:bidi="x-none"/>
        </w:rPr>
        <w:t>What medication</w:t>
      </w:r>
      <w:r w:rsidRPr="000C28E9">
        <w:rPr>
          <w:color w:val="FF0000"/>
          <w:lang w:bidi="x-none"/>
        </w:rPr>
        <w:t xml:space="preserve"> is the claimant taking? </w:t>
      </w:r>
      <w:r w:rsidRPr="000C28E9">
        <w:rPr>
          <w:lang w:bidi="x-none"/>
        </w:rPr>
        <w:t xml:space="preserve"> Select all that apply. </w:t>
      </w:r>
    </w:p>
    <w:p w14:paraId="40BEFC83" w14:textId="77777777" w:rsidR="004B3AFF" w:rsidRPr="000C28E9" w:rsidRDefault="004B3AFF" w:rsidP="004B3AFF">
      <w:pPr>
        <w:rPr>
          <w:lang w:bidi="x-none"/>
        </w:rPr>
      </w:pPr>
    </w:p>
    <w:p w14:paraId="79EA1151" w14:textId="77777777" w:rsidR="004B3AFF" w:rsidRPr="000C28E9" w:rsidRDefault="004B3AFF" w:rsidP="004B3AFF">
      <w:pPr>
        <w:rPr>
          <w:lang w:bidi="x-none"/>
        </w:rPr>
      </w:pPr>
      <w:r w:rsidRPr="000C28E9">
        <w:rPr>
          <w:highlight w:val="yellow"/>
          <w:lang w:bidi="x-none"/>
        </w:rPr>
        <w:t>Note to programmer: medication list used in drop down menu in the table.</w:t>
      </w:r>
      <w:r w:rsidRPr="000C28E9">
        <w:rPr>
          <w:lang w:bidi="x-none"/>
        </w:rP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78"/>
        <w:gridCol w:w="3510"/>
        <w:gridCol w:w="3600"/>
      </w:tblGrid>
      <w:tr w:rsidR="004A1387" w:rsidRPr="000C28E9" w14:paraId="0D9D81FF" w14:textId="77777777" w:rsidTr="004A1387">
        <w:tc>
          <w:tcPr>
            <w:tcW w:w="3078" w:type="dxa"/>
            <w:shd w:val="clear" w:color="auto" w:fill="auto"/>
          </w:tcPr>
          <w:p w14:paraId="23A74790" w14:textId="77777777" w:rsidR="004B3AFF" w:rsidRPr="00F81C82" w:rsidRDefault="004B3AFF" w:rsidP="004B3AFF">
            <w:pPr>
              <w:rPr>
                <w:color w:val="008000"/>
                <w:lang w:bidi="x-none"/>
              </w:rPr>
            </w:pPr>
            <w:r w:rsidRPr="000C28E9">
              <w:rPr>
                <w:lang w:bidi="x-none"/>
              </w:rPr>
              <w:t>Abilify</w:t>
            </w:r>
            <w:r w:rsidR="00F81C82">
              <w:rPr>
                <w:lang w:bidi="x-none"/>
              </w:rPr>
              <w:t xml:space="preserve"> </w:t>
            </w:r>
            <w:r w:rsidR="00F81C82">
              <w:rPr>
                <w:color w:val="008000"/>
                <w:lang w:bidi="x-none"/>
              </w:rPr>
              <w:t>(aripiprazole)</w:t>
            </w:r>
          </w:p>
        </w:tc>
        <w:tc>
          <w:tcPr>
            <w:tcW w:w="3510" w:type="dxa"/>
            <w:shd w:val="clear" w:color="auto" w:fill="auto"/>
          </w:tcPr>
          <w:p w14:paraId="637131F5" w14:textId="77777777" w:rsidR="004B3AFF" w:rsidRPr="00F429AE" w:rsidRDefault="004B3AFF" w:rsidP="004B3AFF">
            <w:pPr>
              <w:rPr>
                <w:color w:val="008000"/>
                <w:lang w:bidi="x-none"/>
              </w:rPr>
            </w:pPr>
            <w:r w:rsidRPr="000C28E9">
              <w:rPr>
                <w:lang w:bidi="x-none"/>
              </w:rPr>
              <w:t>Intuniv</w:t>
            </w:r>
            <w:r w:rsidR="00F429AE">
              <w:rPr>
                <w:lang w:bidi="x-none"/>
              </w:rPr>
              <w:t xml:space="preserve"> </w:t>
            </w:r>
            <w:r w:rsidR="00F429AE">
              <w:rPr>
                <w:color w:val="008000"/>
                <w:lang w:bidi="x-none"/>
              </w:rPr>
              <w:t>(guanfacine)</w:t>
            </w:r>
          </w:p>
        </w:tc>
        <w:tc>
          <w:tcPr>
            <w:tcW w:w="3600" w:type="dxa"/>
            <w:shd w:val="clear" w:color="auto" w:fill="auto"/>
          </w:tcPr>
          <w:p w14:paraId="08966B42" w14:textId="77777777" w:rsidR="004B3AFF" w:rsidRPr="004A1387" w:rsidRDefault="004B3AFF" w:rsidP="004A1387">
            <w:pPr>
              <w:ind w:right="-18"/>
              <w:rPr>
                <w:color w:val="008000"/>
                <w:lang w:bidi="x-none"/>
              </w:rPr>
            </w:pPr>
            <w:r w:rsidRPr="000C28E9">
              <w:rPr>
                <w:lang w:bidi="x-none"/>
              </w:rPr>
              <w:t>Prozac</w:t>
            </w:r>
            <w:r w:rsidR="00F81C82">
              <w:rPr>
                <w:lang w:bidi="x-none"/>
              </w:rPr>
              <w:t xml:space="preserve"> </w:t>
            </w:r>
            <w:r w:rsidR="004A1387">
              <w:rPr>
                <w:color w:val="008000"/>
                <w:lang w:bidi="x-none"/>
              </w:rPr>
              <w:t>(fluoxetine)</w:t>
            </w:r>
          </w:p>
        </w:tc>
      </w:tr>
      <w:tr w:rsidR="004A1387" w:rsidRPr="000C28E9" w14:paraId="7DCF1E18" w14:textId="77777777" w:rsidTr="004A1387">
        <w:tc>
          <w:tcPr>
            <w:tcW w:w="3078" w:type="dxa"/>
            <w:shd w:val="clear" w:color="auto" w:fill="auto"/>
          </w:tcPr>
          <w:p w14:paraId="6E90BDE5" w14:textId="77777777" w:rsidR="004B3AFF" w:rsidRPr="001733FF" w:rsidRDefault="004B3AFF" w:rsidP="004B3AFF">
            <w:pPr>
              <w:rPr>
                <w:color w:val="008000"/>
                <w:lang w:bidi="x-none"/>
              </w:rPr>
            </w:pPr>
            <w:r w:rsidRPr="000C28E9">
              <w:rPr>
                <w:lang w:bidi="x-none"/>
              </w:rPr>
              <w:t>Adderall</w:t>
            </w:r>
            <w:r w:rsidR="001733FF">
              <w:rPr>
                <w:lang w:bidi="x-none"/>
              </w:rPr>
              <w:t xml:space="preserve"> </w:t>
            </w:r>
            <w:r w:rsidR="001733FF">
              <w:rPr>
                <w:color w:val="008000"/>
                <w:lang w:bidi="x-none"/>
              </w:rPr>
              <w:t>(amphetamine)</w:t>
            </w:r>
          </w:p>
        </w:tc>
        <w:tc>
          <w:tcPr>
            <w:tcW w:w="3510" w:type="dxa"/>
            <w:shd w:val="clear" w:color="auto" w:fill="auto"/>
          </w:tcPr>
          <w:p w14:paraId="41D1E51D" w14:textId="77777777" w:rsidR="004B3AFF" w:rsidRPr="00F81C82" w:rsidRDefault="004B3AFF" w:rsidP="004B3AFF">
            <w:pPr>
              <w:rPr>
                <w:color w:val="008000"/>
                <w:lang w:bidi="x-none"/>
              </w:rPr>
            </w:pPr>
            <w:r w:rsidRPr="000C28E9">
              <w:rPr>
                <w:lang w:bidi="x-none"/>
              </w:rPr>
              <w:t>Invega</w:t>
            </w:r>
            <w:r w:rsidR="00F81C82">
              <w:rPr>
                <w:lang w:bidi="x-none"/>
              </w:rPr>
              <w:t xml:space="preserve"> </w:t>
            </w:r>
            <w:r w:rsidR="00F81C82">
              <w:rPr>
                <w:color w:val="008000"/>
                <w:lang w:bidi="x-none"/>
              </w:rPr>
              <w:t>(paliperidone)</w:t>
            </w:r>
          </w:p>
        </w:tc>
        <w:tc>
          <w:tcPr>
            <w:tcW w:w="3600" w:type="dxa"/>
            <w:shd w:val="clear" w:color="auto" w:fill="auto"/>
          </w:tcPr>
          <w:p w14:paraId="2C4F6B2B" w14:textId="77777777" w:rsidR="004B3AFF" w:rsidRPr="004A1387" w:rsidRDefault="004B3AFF" w:rsidP="004B3AFF">
            <w:pPr>
              <w:rPr>
                <w:color w:val="008000"/>
                <w:lang w:bidi="x-none"/>
              </w:rPr>
            </w:pPr>
            <w:r w:rsidRPr="000C28E9">
              <w:rPr>
                <w:lang w:bidi="x-none"/>
              </w:rPr>
              <w:t>Remeron</w:t>
            </w:r>
            <w:r w:rsidR="004A1387">
              <w:rPr>
                <w:lang w:bidi="x-none"/>
              </w:rPr>
              <w:t xml:space="preserve"> </w:t>
            </w:r>
            <w:r w:rsidR="004A1387">
              <w:rPr>
                <w:color w:val="008000"/>
                <w:lang w:bidi="x-none"/>
              </w:rPr>
              <w:t>(mirtazapine)</w:t>
            </w:r>
          </w:p>
        </w:tc>
      </w:tr>
      <w:tr w:rsidR="004A1387" w:rsidRPr="000C28E9" w14:paraId="72E70D0A" w14:textId="77777777" w:rsidTr="004A1387">
        <w:trPr>
          <w:trHeight w:val="305"/>
        </w:trPr>
        <w:tc>
          <w:tcPr>
            <w:tcW w:w="3078" w:type="dxa"/>
            <w:shd w:val="clear" w:color="auto" w:fill="auto"/>
          </w:tcPr>
          <w:p w14:paraId="0DC277E2" w14:textId="77777777" w:rsidR="004B3AFF" w:rsidRPr="001733FF" w:rsidRDefault="004B3AFF" w:rsidP="004B3AFF">
            <w:pPr>
              <w:rPr>
                <w:color w:val="008000"/>
                <w:lang w:bidi="x-none"/>
              </w:rPr>
            </w:pPr>
            <w:r w:rsidRPr="000C28E9">
              <w:rPr>
                <w:lang w:bidi="x-none"/>
              </w:rPr>
              <w:t>Adderall XR</w:t>
            </w:r>
            <w:r w:rsidR="001733FF">
              <w:rPr>
                <w:lang w:bidi="x-none"/>
              </w:rPr>
              <w:t xml:space="preserve"> </w:t>
            </w:r>
            <w:r w:rsidR="001733FF">
              <w:rPr>
                <w:color w:val="008000"/>
                <w:lang w:bidi="x-none"/>
              </w:rPr>
              <w:t>(amphetamine- extended release)</w:t>
            </w:r>
          </w:p>
        </w:tc>
        <w:tc>
          <w:tcPr>
            <w:tcW w:w="3510" w:type="dxa"/>
            <w:shd w:val="clear" w:color="auto" w:fill="auto"/>
          </w:tcPr>
          <w:p w14:paraId="787DC1A2" w14:textId="77777777" w:rsidR="004B3AFF" w:rsidRPr="001733FF" w:rsidRDefault="004B3AFF" w:rsidP="004B3AFF">
            <w:pPr>
              <w:rPr>
                <w:color w:val="008000"/>
                <w:lang w:bidi="x-none"/>
              </w:rPr>
            </w:pPr>
            <w:r w:rsidRPr="000C28E9">
              <w:rPr>
                <w:lang w:bidi="x-none"/>
              </w:rPr>
              <w:t>Klonopin</w:t>
            </w:r>
            <w:r w:rsidR="001733FF">
              <w:rPr>
                <w:lang w:bidi="x-none"/>
              </w:rPr>
              <w:t xml:space="preserve"> </w:t>
            </w:r>
            <w:r w:rsidR="001733FF">
              <w:rPr>
                <w:color w:val="008000"/>
                <w:lang w:bidi="x-none"/>
              </w:rPr>
              <w:t>(clonazepam)</w:t>
            </w:r>
          </w:p>
        </w:tc>
        <w:tc>
          <w:tcPr>
            <w:tcW w:w="3600" w:type="dxa"/>
            <w:shd w:val="clear" w:color="auto" w:fill="auto"/>
          </w:tcPr>
          <w:p w14:paraId="0B7A6E53" w14:textId="77777777" w:rsidR="004B3AFF" w:rsidRPr="0075590C" w:rsidRDefault="004B3AFF" w:rsidP="004B3AFF">
            <w:pPr>
              <w:rPr>
                <w:color w:val="008000"/>
                <w:lang w:bidi="x-none"/>
              </w:rPr>
            </w:pPr>
            <w:r w:rsidRPr="000C28E9">
              <w:rPr>
                <w:lang w:bidi="x-none"/>
              </w:rPr>
              <w:t>Risperdal</w:t>
            </w:r>
            <w:r w:rsidR="0075590C">
              <w:rPr>
                <w:lang w:bidi="x-none"/>
              </w:rPr>
              <w:t xml:space="preserve"> </w:t>
            </w:r>
            <w:r w:rsidR="0075590C">
              <w:rPr>
                <w:color w:val="008000"/>
                <w:lang w:bidi="x-none"/>
              </w:rPr>
              <w:t>(risperidone)</w:t>
            </w:r>
          </w:p>
        </w:tc>
      </w:tr>
      <w:tr w:rsidR="004A1387" w:rsidRPr="000C28E9" w14:paraId="09EF7FEF" w14:textId="77777777" w:rsidTr="004A1387">
        <w:tc>
          <w:tcPr>
            <w:tcW w:w="3078" w:type="dxa"/>
            <w:shd w:val="clear" w:color="auto" w:fill="auto"/>
          </w:tcPr>
          <w:p w14:paraId="24EC1CE4" w14:textId="77777777" w:rsidR="004B3AFF" w:rsidRPr="0075590C" w:rsidRDefault="004B3AFF" w:rsidP="004B3AFF">
            <w:pPr>
              <w:rPr>
                <w:color w:val="008000"/>
                <w:lang w:bidi="x-none"/>
              </w:rPr>
            </w:pPr>
            <w:r w:rsidRPr="000C28E9">
              <w:rPr>
                <w:lang w:bidi="x-none"/>
              </w:rPr>
              <w:t xml:space="preserve">Anafranil </w:t>
            </w:r>
            <w:r w:rsidR="0075590C">
              <w:rPr>
                <w:color w:val="008000"/>
                <w:lang w:bidi="x-none"/>
              </w:rPr>
              <w:t>(clomipramine)</w:t>
            </w:r>
          </w:p>
        </w:tc>
        <w:tc>
          <w:tcPr>
            <w:tcW w:w="3510" w:type="dxa"/>
            <w:shd w:val="clear" w:color="auto" w:fill="auto"/>
          </w:tcPr>
          <w:p w14:paraId="111D0BCE" w14:textId="77777777" w:rsidR="004B3AFF" w:rsidRPr="00D85E59" w:rsidRDefault="004B3AFF" w:rsidP="004B3AFF">
            <w:pPr>
              <w:rPr>
                <w:color w:val="008000"/>
                <w:lang w:bidi="x-none"/>
              </w:rPr>
            </w:pPr>
            <w:r w:rsidRPr="000C28E9">
              <w:rPr>
                <w:lang w:bidi="x-none"/>
              </w:rPr>
              <w:t>Lamictal</w:t>
            </w:r>
            <w:r w:rsidR="00D85E59">
              <w:rPr>
                <w:lang w:bidi="x-none"/>
              </w:rPr>
              <w:t xml:space="preserve"> </w:t>
            </w:r>
            <w:r w:rsidR="00D85E59">
              <w:rPr>
                <w:color w:val="008000"/>
                <w:lang w:bidi="x-none"/>
              </w:rPr>
              <w:t>(lamotrigine)</w:t>
            </w:r>
          </w:p>
        </w:tc>
        <w:tc>
          <w:tcPr>
            <w:tcW w:w="3600" w:type="dxa"/>
            <w:shd w:val="clear" w:color="auto" w:fill="auto"/>
          </w:tcPr>
          <w:p w14:paraId="225AA16C" w14:textId="77777777" w:rsidR="004B3AFF" w:rsidRPr="000C28E9" w:rsidRDefault="004B3AFF" w:rsidP="00F429AE">
            <w:pPr>
              <w:rPr>
                <w:lang w:bidi="x-none"/>
              </w:rPr>
            </w:pPr>
            <w:r w:rsidRPr="000C28E9">
              <w:rPr>
                <w:lang w:bidi="x-none"/>
              </w:rPr>
              <w:t>Ritalin</w:t>
            </w:r>
            <w:r w:rsidR="00F429AE">
              <w:rPr>
                <w:lang w:bidi="x-none"/>
              </w:rPr>
              <w:t xml:space="preserve"> </w:t>
            </w:r>
            <w:r w:rsidR="00F429AE">
              <w:rPr>
                <w:color w:val="008000"/>
                <w:lang w:bidi="x-none"/>
              </w:rPr>
              <w:t>(methylphenidate)</w:t>
            </w:r>
          </w:p>
        </w:tc>
      </w:tr>
      <w:tr w:rsidR="004A1387" w:rsidRPr="000C28E9" w14:paraId="102D6CF5" w14:textId="77777777" w:rsidTr="004A1387">
        <w:tc>
          <w:tcPr>
            <w:tcW w:w="3078" w:type="dxa"/>
            <w:shd w:val="clear" w:color="auto" w:fill="auto"/>
          </w:tcPr>
          <w:p w14:paraId="440BA32E" w14:textId="77777777" w:rsidR="004B3AFF" w:rsidRPr="0075590C" w:rsidRDefault="004B3AFF" w:rsidP="004B3AFF">
            <w:pPr>
              <w:rPr>
                <w:color w:val="008000"/>
                <w:lang w:bidi="x-none"/>
              </w:rPr>
            </w:pPr>
            <w:r w:rsidRPr="000C28E9">
              <w:rPr>
                <w:lang w:bidi="x-none"/>
              </w:rPr>
              <w:t>Asendin</w:t>
            </w:r>
            <w:r w:rsidR="0075590C">
              <w:rPr>
                <w:lang w:bidi="x-none"/>
              </w:rPr>
              <w:t xml:space="preserve"> </w:t>
            </w:r>
            <w:r w:rsidR="0075590C">
              <w:rPr>
                <w:color w:val="008000"/>
                <w:lang w:bidi="x-none"/>
              </w:rPr>
              <w:t>(</w:t>
            </w:r>
            <w:r w:rsidR="00832538">
              <w:rPr>
                <w:color w:val="008000"/>
                <w:lang w:bidi="x-none"/>
              </w:rPr>
              <w:t>amoxapine)</w:t>
            </w:r>
          </w:p>
        </w:tc>
        <w:tc>
          <w:tcPr>
            <w:tcW w:w="3510" w:type="dxa"/>
            <w:shd w:val="clear" w:color="auto" w:fill="auto"/>
          </w:tcPr>
          <w:p w14:paraId="0D7FEDC3" w14:textId="77777777" w:rsidR="004B3AFF" w:rsidRPr="000D1991" w:rsidRDefault="004B3AFF" w:rsidP="004B3AFF">
            <w:pPr>
              <w:rPr>
                <w:color w:val="008000"/>
                <w:lang w:bidi="x-none"/>
              </w:rPr>
            </w:pPr>
            <w:r w:rsidRPr="000C28E9">
              <w:rPr>
                <w:lang w:bidi="x-none"/>
              </w:rPr>
              <w:t xml:space="preserve">Lexapro </w:t>
            </w:r>
            <w:r w:rsidR="000D1991">
              <w:rPr>
                <w:color w:val="008000"/>
                <w:lang w:bidi="x-none"/>
              </w:rPr>
              <w:t>(escitalopram)</w:t>
            </w:r>
          </w:p>
        </w:tc>
        <w:tc>
          <w:tcPr>
            <w:tcW w:w="3600" w:type="dxa"/>
            <w:shd w:val="clear" w:color="auto" w:fill="auto"/>
          </w:tcPr>
          <w:p w14:paraId="7FD10157" w14:textId="77777777" w:rsidR="004B3AFF" w:rsidRPr="000C28E9" w:rsidRDefault="004B3AFF" w:rsidP="004B3AFF">
            <w:pPr>
              <w:rPr>
                <w:lang w:bidi="x-none"/>
              </w:rPr>
            </w:pPr>
            <w:r w:rsidRPr="000C28E9">
              <w:rPr>
                <w:lang w:bidi="x-none"/>
              </w:rPr>
              <w:t>Ritalin LA</w:t>
            </w:r>
            <w:r w:rsidR="00F429AE">
              <w:rPr>
                <w:lang w:bidi="x-none"/>
              </w:rPr>
              <w:t xml:space="preserve"> </w:t>
            </w:r>
            <w:r w:rsidR="00F429AE">
              <w:rPr>
                <w:color w:val="008000"/>
                <w:lang w:bidi="x-none"/>
              </w:rPr>
              <w:t>(methylphenidate- long acting)</w:t>
            </w:r>
          </w:p>
        </w:tc>
      </w:tr>
      <w:tr w:rsidR="004A1387" w:rsidRPr="000C28E9" w14:paraId="65F3D327" w14:textId="77777777" w:rsidTr="004A1387">
        <w:tc>
          <w:tcPr>
            <w:tcW w:w="3078" w:type="dxa"/>
            <w:shd w:val="clear" w:color="auto" w:fill="auto"/>
          </w:tcPr>
          <w:p w14:paraId="39B99A58" w14:textId="77777777" w:rsidR="004B3AFF" w:rsidRPr="001733FF" w:rsidRDefault="004B3AFF" w:rsidP="004B3AFF">
            <w:pPr>
              <w:rPr>
                <w:color w:val="008000"/>
                <w:lang w:bidi="x-none"/>
              </w:rPr>
            </w:pPr>
            <w:r w:rsidRPr="000C28E9">
              <w:rPr>
                <w:lang w:bidi="x-none"/>
              </w:rPr>
              <w:t>Ativan</w:t>
            </w:r>
            <w:r w:rsidR="001733FF">
              <w:rPr>
                <w:lang w:bidi="x-none"/>
              </w:rPr>
              <w:t xml:space="preserve"> </w:t>
            </w:r>
            <w:r w:rsidR="001733FF">
              <w:rPr>
                <w:color w:val="008000"/>
                <w:lang w:bidi="x-none"/>
              </w:rPr>
              <w:t>(Lorazepam)</w:t>
            </w:r>
          </w:p>
        </w:tc>
        <w:tc>
          <w:tcPr>
            <w:tcW w:w="3510" w:type="dxa"/>
            <w:shd w:val="clear" w:color="auto" w:fill="auto"/>
          </w:tcPr>
          <w:p w14:paraId="2062E34F" w14:textId="77777777" w:rsidR="004B3AFF" w:rsidRPr="001733FF" w:rsidRDefault="004B3AFF" w:rsidP="004B3AFF">
            <w:pPr>
              <w:rPr>
                <w:color w:val="008000"/>
                <w:lang w:bidi="x-none"/>
              </w:rPr>
            </w:pPr>
            <w:r w:rsidRPr="000C28E9">
              <w:rPr>
                <w:lang w:bidi="x-none"/>
              </w:rPr>
              <w:t>Librium</w:t>
            </w:r>
            <w:r w:rsidR="001733FF">
              <w:rPr>
                <w:lang w:bidi="x-none"/>
              </w:rPr>
              <w:t xml:space="preserve"> </w:t>
            </w:r>
            <w:r w:rsidR="001733FF">
              <w:rPr>
                <w:color w:val="008000"/>
                <w:lang w:bidi="x-none"/>
              </w:rPr>
              <w:t xml:space="preserve">(chlordiazepoxide) </w:t>
            </w:r>
          </w:p>
        </w:tc>
        <w:tc>
          <w:tcPr>
            <w:tcW w:w="3600" w:type="dxa"/>
            <w:shd w:val="clear" w:color="auto" w:fill="auto"/>
          </w:tcPr>
          <w:p w14:paraId="0CB7102A" w14:textId="77777777" w:rsidR="004B3AFF" w:rsidRPr="000C28E9" w:rsidRDefault="004B3AFF" w:rsidP="004B3AFF">
            <w:pPr>
              <w:rPr>
                <w:lang w:bidi="x-none"/>
              </w:rPr>
            </w:pPr>
            <w:r w:rsidRPr="000C28E9">
              <w:rPr>
                <w:lang w:bidi="x-none"/>
              </w:rPr>
              <w:t>Ritalin SR</w:t>
            </w:r>
            <w:r w:rsidR="00F429AE">
              <w:rPr>
                <w:lang w:bidi="x-none"/>
              </w:rPr>
              <w:t xml:space="preserve"> </w:t>
            </w:r>
            <w:r w:rsidR="00F429AE">
              <w:rPr>
                <w:color w:val="008000"/>
                <w:lang w:bidi="x-none"/>
              </w:rPr>
              <w:t>(methylphenidate- extended release)</w:t>
            </w:r>
          </w:p>
        </w:tc>
      </w:tr>
      <w:tr w:rsidR="004A1387" w:rsidRPr="000C28E9" w14:paraId="511F5CF4" w14:textId="77777777" w:rsidTr="004A1387">
        <w:tc>
          <w:tcPr>
            <w:tcW w:w="3078" w:type="dxa"/>
            <w:shd w:val="clear" w:color="auto" w:fill="auto"/>
          </w:tcPr>
          <w:p w14:paraId="55F86C56" w14:textId="77777777" w:rsidR="004B3AFF" w:rsidRPr="00832538" w:rsidRDefault="004B3AFF" w:rsidP="004B3AFF">
            <w:pPr>
              <w:rPr>
                <w:color w:val="008000"/>
                <w:lang w:bidi="x-none"/>
              </w:rPr>
            </w:pPr>
            <w:r w:rsidRPr="000C28E9">
              <w:rPr>
                <w:lang w:bidi="x-none"/>
              </w:rPr>
              <w:t xml:space="preserve">Aventyl </w:t>
            </w:r>
            <w:r w:rsidR="00832538">
              <w:rPr>
                <w:color w:val="008000"/>
                <w:lang w:bidi="x-none"/>
              </w:rPr>
              <w:t>(nortriptyline)</w:t>
            </w:r>
          </w:p>
        </w:tc>
        <w:tc>
          <w:tcPr>
            <w:tcW w:w="3510" w:type="dxa"/>
            <w:shd w:val="clear" w:color="auto" w:fill="auto"/>
          </w:tcPr>
          <w:p w14:paraId="36611209" w14:textId="77777777" w:rsidR="004B3AFF" w:rsidRPr="000C28E9" w:rsidRDefault="004B3AFF" w:rsidP="004B3AFF">
            <w:pPr>
              <w:rPr>
                <w:lang w:bidi="x-none"/>
              </w:rPr>
            </w:pPr>
            <w:r w:rsidRPr="000C28E9">
              <w:rPr>
                <w:lang w:bidi="x-none"/>
              </w:rPr>
              <w:t xml:space="preserve">lithium citrate </w:t>
            </w:r>
          </w:p>
        </w:tc>
        <w:tc>
          <w:tcPr>
            <w:tcW w:w="3600" w:type="dxa"/>
            <w:shd w:val="clear" w:color="auto" w:fill="auto"/>
          </w:tcPr>
          <w:p w14:paraId="44FDA13C" w14:textId="77777777" w:rsidR="004B3AFF" w:rsidRPr="004A1387" w:rsidRDefault="004B3AFF" w:rsidP="004B3AFF">
            <w:pPr>
              <w:rPr>
                <w:color w:val="008000"/>
                <w:lang w:bidi="x-none"/>
              </w:rPr>
            </w:pPr>
            <w:r w:rsidRPr="000C28E9">
              <w:rPr>
                <w:lang w:bidi="x-none"/>
              </w:rPr>
              <w:t xml:space="preserve">Sarafem </w:t>
            </w:r>
            <w:r w:rsidR="004A1387">
              <w:rPr>
                <w:color w:val="008000"/>
                <w:lang w:bidi="x-none"/>
              </w:rPr>
              <w:t>(fluoxetine)</w:t>
            </w:r>
          </w:p>
        </w:tc>
      </w:tr>
      <w:tr w:rsidR="004A1387" w:rsidRPr="000C28E9" w14:paraId="03935EBC" w14:textId="77777777" w:rsidTr="004A1387">
        <w:tc>
          <w:tcPr>
            <w:tcW w:w="3078" w:type="dxa"/>
            <w:shd w:val="clear" w:color="auto" w:fill="auto"/>
          </w:tcPr>
          <w:p w14:paraId="3B3DD488" w14:textId="77777777" w:rsidR="004B3AFF" w:rsidRPr="001733FF" w:rsidRDefault="001733FF" w:rsidP="004B3AFF">
            <w:pPr>
              <w:rPr>
                <w:color w:val="008000"/>
                <w:lang w:bidi="x-none"/>
              </w:rPr>
            </w:pPr>
            <w:r>
              <w:rPr>
                <w:lang w:bidi="x-none"/>
              </w:rPr>
              <w:t>BuS</w:t>
            </w:r>
            <w:r w:rsidR="004B3AFF" w:rsidRPr="000C28E9">
              <w:rPr>
                <w:lang w:bidi="x-none"/>
              </w:rPr>
              <w:t>par</w:t>
            </w:r>
            <w:r>
              <w:rPr>
                <w:lang w:bidi="x-none"/>
              </w:rPr>
              <w:t xml:space="preserve"> </w:t>
            </w:r>
            <w:r>
              <w:rPr>
                <w:color w:val="008000"/>
                <w:lang w:bidi="x-none"/>
              </w:rPr>
              <w:t>(buspirone)</w:t>
            </w:r>
          </w:p>
        </w:tc>
        <w:tc>
          <w:tcPr>
            <w:tcW w:w="3510" w:type="dxa"/>
            <w:shd w:val="clear" w:color="auto" w:fill="auto"/>
          </w:tcPr>
          <w:p w14:paraId="4E0F41B8" w14:textId="77777777" w:rsidR="004B3AFF" w:rsidRPr="00D562E1" w:rsidRDefault="004B3AFF" w:rsidP="004B3AFF">
            <w:pPr>
              <w:rPr>
                <w:color w:val="008000"/>
                <w:lang w:bidi="x-none"/>
              </w:rPr>
            </w:pPr>
            <w:r w:rsidRPr="000C28E9">
              <w:rPr>
                <w:lang w:bidi="x-none"/>
              </w:rPr>
              <w:t>Lithobid</w:t>
            </w:r>
            <w:r w:rsidR="00D562E1">
              <w:rPr>
                <w:lang w:bidi="x-none"/>
              </w:rPr>
              <w:t xml:space="preserve"> </w:t>
            </w:r>
            <w:r w:rsidR="00D562E1">
              <w:rPr>
                <w:color w:val="008000"/>
                <w:lang w:bidi="x-none"/>
              </w:rPr>
              <w:t>(lithium carbonate)</w:t>
            </w:r>
          </w:p>
        </w:tc>
        <w:tc>
          <w:tcPr>
            <w:tcW w:w="3600" w:type="dxa"/>
            <w:shd w:val="clear" w:color="auto" w:fill="auto"/>
          </w:tcPr>
          <w:p w14:paraId="3A59014B" w14:textId="77777777" w:rsidR="004B3AFF" w:rsidRPr="0075590C" w:rsidRDefault="004B3AFF" w:rsidP="004B3AFF">
            <w:pPr>
              <w:rPr>
                <w:color w:val="008000"/>
                <w:lang w:bidi="x-none"/>
              </w:rPr>
            </w:pPr>
            <w:r w:rsidRPr="000C28E9">
              <w:rPr>
                <w:lang w:bidi="x-none"/>
              </w:rPr>
              <w:t>Seroquel</w:t>
            </w:r>
            <w:r w:rsidR="0075590C">
              <w:rPr>
                <w:lang w:bidi="x-none"/>
              </w:rPr>
              <w:t xml:space="preserve"> </w:t>
            </w:r>
            <w:r w:rsidR="0075590C">
              <w:rPr>
                <w:color w:val="008000"/>
                <w:lang w:bidi="x-none"/>
              </w:rPr>
              <w:t>(quetiapine)</w:t>
            </w:r>
          </w:p>
        </w:tc>
      </w:tr>
      <w:tr w:rsidR="004A1387" w:rsidRPr="000C28E9" w14:paraId="1C1B2A7F" w14:textId="77777777" w:rsidTr="004A1387">
        <w:tc>
          <w:tcPr>
            <w:tcW w:w="3078" w:type="dxa"/>
            <w:shd w:val="clear" w:color="auto" w:fill="auto"/>
          </w:tcPr>
          <w:p w14:paraId="47A60686" w14:textId="77777777" w:rsidR="004B3AFF" w:rsidRPr="00832538" w:rsidRDefault="004B3AFF" w:rsidP="004B3AFF">
            <w:pPr>
              <w:rPr>
                <w:color w:val="008000"/>
                <w:lang w:bidi="x-none"/>
              </w:rPr>
            </w:pPr>
            <w:r w:rsidRPr="000C28E9">
              <w:rPr>
                <w:lang w:bidi="x-none"/>
              </w:rPr>
              <w:t xml:space="preserve">Celexa </w:t>
            </w:r>
            <w:r w:rsidR="00832538">
              <w:rPr>
                <w:color w:val="008000"/>
                <w:lang w:bidi="x-none"/>
              </w:rPr>
              <w:t>(citalopram)</w:t>
            </w:r>
          </w:p>
        </w:tc>
        <w:tc>
          <w:tcPr>
            <w:tcW w:w="3510" w:type="dxa"/>
            <w:shd w:val="clear" w:color="auto" w:fill="auto"/>
          </w:tcPr>
          <w:p w14:paraId="47550D4F" w14:textId="77777777" w:rsidR="004B3AFF" w:rsidRPr="00F81C82" w:rsidRDefault="004B3AFF" w:rsidP="004B3AFF">
            <w:pPr>
              <w:rPr>
                <w:color w:val="008000"/>
                <w:lang w:bidi="x-none"/>
              </w:rPr>
            </w:pPr>
            <w:r w:rsidRPr="000C28E9">
              <w:rPr>
                <w:lang w:bidi="x-none"/>
              </w:rPr>
              <w:t>Loxitane</w:t>
            </w:r>
            <w:r w:rsidR="00F81C82">
              <w:rPr>
                <w:lang w:bidi="x-none"/>
              </w:rPr>
              <w:t xml:space="preserve"> </w:t>
            </w:r>
            <w:r w:rsidR="00F81C82">
              <w:rPr>
                <w:color w:val="008000"/>
                <w:lang w:bidi="x-none"/>
              </w:rPr>
              <w:t>(loxapine)</w:t>
            </w:r>
          </w:p>
        </w:tc>
        <w:tc>
          <w:tcPr>
            <w:tcW w:w="3600" w:type="dxa"/>
            <w:shd w:val="clear" w:color="auto" w:fill="auto"/>
          </w:tcPr>
          <w:p w14:paraId="24EC663E" w14:textId="77777777" w:rsidR="004B3AFF" w:rsidRPr="005D71DF" w:rsidRDefault="004B3AFF" w:rsidP="004B3AFF">
            <w:pPr>
              <w:rPr>
                <w:color w:val="008000"/>
                <w:lang w:bidi="x-none"/>
              </w:rPr>
            </w:pPr>
            <w:r w:rsidRPr="000C28E9">
              <w:rPr>
                <w:lang w:bidi="x-none"/>
              </w:rPr>
              <w:t>Sinequan</w:t>
            </w:r>
            <w:r w:rsidR="005D71DF">
              <w:rPr>
                <w:lang w:bidi="x-none"/>
              </w:rPr>
              <w:t xml:space="preserve"> </w:t>
            </w:r>
            <w:r w:rsidR="005D71DF">
              <w:rPr>
                <w:color w:val="008000"/>
                <w:lang w:bidi="x-none"/>
              </w:rPr>
              <w:t>(doxepin)</w:t>
            </w:r>
          </w:p>
        </w:tc>
      </w:tr>
      <w:tr w:rsidR="004A1387" w:rsidRPr="000C28E9" w14:paraId="7DF381E0" w14:textId="77777777" w:rsidTr="004A1387">
        <w:tc>
          <w:tcPr>
            <w:tcW w:w="3078" w:type="dxa"/>
            <w:shd w:val="clear" w:color="auto" w:fill="auto"/>
          </w:tcPr>
          <w:p w14:paraId="593A1909" w14:textId="77777777" w:rsidR="004B3AFF" w:rsidRPr="00F81C82" w:rsidRDefault="004B3AFF" w:rsidP="004B3AFF">
            <w:pPr>
              <w:rPr>
                <w:color w:val="008000"/>
                <w:lang w:bidi="x-none"/>
              </w:rPr>
            </w:pPr>
            <w:r w:rsidRPr="000C28E9">
              <w:rPr>
                <w:lang w:bidi="x-none"/>
              </w:rPr>
              <w:t>Clozaril</w:t>
            </w:r>
            <w:r w:rsidR="00F81C82">
              <w:rPr>
                <w:lang w:bidi="x-none"/>
              </w:rPr>
              <w:t xml:space="preserve"> </w:t>
            </w:r>
            <w:r w:rsidR="00F81C82">
              <w:rPr>
                <w:color w:val="008000"/>
                <w:lang w:bidi="x-none"/>
              </w:rPr>
              <w:t>(clozapine)</w:t>
            </w:r>
          </w:p>
        </w:tc>
        <w:tc>
          <w:tcPr>
            <w:tcW w:w="3510" w:type="dxa"/>
            <w:shd w:val="clear" w:color="auto" w:fill="auto"/>
          </w:tcPr>
          <w:p w14:paraId="24DF5260" w14:textId="77777777" w:rsidR="004B3AFF" w:rsidRPr="000D1991" w:rsidRDefault="004B3AFF" w:rsidP="004B3AFF">
            <w:pPr>
              <w:rPr>
                <w:color w:val="008000"/>
                <w:lang w:bidi="x-none"/>
              </w:rPr>
            </w:pPr>
            <w:r w:rsidRPr="000C28E9">
              <w:rPr>
                <w:lang w:bidi="x-none"/>
              </w:rPr>
              <w:t xml:space="preserve">Ludiomil </w:t>
            </w:r>
            <w:r w:rsidR="000D1991">
              <w:rPr>
                <w:color w:val="008000"/>
                <w:lang w:bidi="x-none"/>
              </w:rPr>
              <w:t>(maprotiline)</w:t>
            </w:r>
          </w:p>
        </w:tc>
        <w:tc>
          <w:tcPr>
            <w:tcW w:w="3600" w:type="dxa"/>
            <w:shd w:val="clear" w:color="auto" w:fill="auto"/>
          </w:tcPr>
          <w:p w14:paraId="2667FA21" w14:textId="77777777" w:rsidR="004B3AFF" w:rsidRPr="0075590C" w:rsidRDefault="004B3AFF" w:rsidP="004B3AFF">
            <w:pPr>
              <w:rPr>
                <w:color w:val="008000"/>
                <w:lang w:bidi="x-none"/>
              </w:rPr>
            </w:pPr>
            <w:r w:rsidRPr="000C28E9">
              <w:rPr>
                <w:lang w:bidi="x-none"/>
              </w:rPr>
              <w:t>Stelazine</w:t>
            </w:r>
            <w:r w:rsidR="0075590C">
              <w:rPr>
                <w:lang w:bidi="x-none"/>
              </w:rPr>
              <w:t xml:space="preserve"> </w:t>
            </w:r>
            <w:r w:rsidR="0075590C">
              <w:rPr>
                <w:color w:val="008000"/>
                <w:lang w:bidi="x-none"/>
              </w:rPr>
              <w:t>(olanzapine)</w:t>
            </w:r>
          </w:p>
        </w:tc>
      </w:tr>
      <w:tr w:rsidR="004A1387" w:rsidRPr="000C28E9" w14:paraId="43252909" w14:textId="77777777" w:rsidTr="004A1387">
        <w:tc>
          <w:tcPr>
            <w:tcW w:w="3078" w:type="dxa"/>
            <w:shd w:val="clear" w:color="auto" w:fill="auto"/>
          </w:tcPr>
          <w:p w14:paraId="01CA6FEE" w14:textId="77777777" w:rsidR="004B3AFF" w:rsidRPr="00EB2E94" w:rsidRDefault="004B3AFF" w:rsidP="004B3AFF">
            <w:pPr>
              <w:rPr>
                <w:color w:val="008000"/>
                <w:lang w:bidi="x-none"/>
              </w:rPr>
            </w:pPr>
            <w:r w:rsidRPr="000C28E9">
              <w:rPr>
                <w:lang w:bidi="x-none"/>
              </w:rPr>
              <w:t>Concerta</w:t>
            </w:r>
            <w:r w:rsidR="00EB2E94">
              <w:rPr>
                <w:lang w:bidi="x-none"/>
              </w:rPr>
              <w:t xml:space="preserve"> </w:t>
            </w:r>
            <w:r w:rsidR="00EB2E94">
              <w:rPr>
                <w:color w:val="008000"/>
                <w:lang w:bidi="x-none"/>
              </w:rPr>
              <w:t>(methylphenidate – long acting)</w:t>
            </w:r>
          </w:p>
        </w:tc>
        <w:tc>
          <w:tcPr>
            <w:tcW w:w="3510" w:type="dxa"/>
            <w:shd w:val="clear" w:color="auto" w:fill="auto"/>
          </w:tcPr>
          <w:p w14:paraId="4E34B32F" w14:textId="77777777" w:rsidR="004B3AFF" w:rsidRPr="000D1991" w:rsidRDefault="004B3AFF" w:rsidP="004B3AFF">
            <w:pPr>
              <w:rPr>
                <w:color w:val="008000"/>
                <w:lang w:bidi="x-none"/>
              </w:rPr>
            </w:pPr>
            <w:r w:rsidRPr="000C28E9">
              <w:rPr>
                <w:lang w:bidi="x-none"/>
              </w:rPr>
              <w:t xml:space="preserve">Luvox </w:t>
            </w:r>
            <w:r w:rsidR="000D1991">
              <w:rPr>
                <w:color w:val="008000"/>
                <w:lang w:bidi="x-none"/>
              </w:rPr>
              <w:t>(fluvoxamine)</w:t>
            </w:r>
          </w:p>
        </w:tc>
        <w:tc>
          <w:tcPr>
            <w:tcW w:w="3600" w:type="dxa"/>
            <w:shd w:val="clear" w:color="auto" w:fill="auto"/>
          </w:tcPr>
          <w:p w14:paraId="56CAF4FB" w14:textId="77777777" w:rsidR="004B3AFF" w:rsidRPr="00D85E59" w:rsidRDefault="004B3AFF" w:rsidP="004B3AFF">
            <w:pPr>
              <w:rPr>
                <w:color w:val="008000"/>
                <w:lang w:bidi="x-none"/>
              </w:rPr>
            </w:pPr>
            <w:r w:rsidRPr="000C28E9">
              <w:rPr>
                <w:lang w:bidi="x-none"/>
              </w:rPr>
              <w:t>Strattera</w:t>
            </w:r>
            <w:r w:rsidR="00D85E59">
              <w:rPr>
                <w:lang w:bidi="x-none"/>
              </w:rPr>
              <w:t xml:space="preserve"> </w:t>
            </w:r>
            <w:r w:rsidR="00D85E59">
              <w:rPr>
                <w:color w:val="008000"/>
                <w:lang w:bidi="x-none"/>
              </w:rPr>
              <w:t>(atomoxetine)</w:t>
            </w:r>
          </w:p>
        </w:tc>
      </w:tr>
      <w:tr w:rsidR="004A1387" w:rsidRPr="000C28E9" w14:paraId="2ABC1A9A" w14:textId="77777777" w:rsidTr="004A1387">
        <w:tc>
          <w:tcPr>
            <w:tcW w:w="3078" w:type="dxa"/>
            <w:shd w:val="clear" w:color="auto" w:fill="auto"/>
          </w:tcPr>
          <w:p w14:paraId="03A40EAC" w14:textId="77777777" w:rsidR="004B3AFF" w:rsidRPr="00832538" w:rsidRDefault="004B3AFF" w:rsidP="004B3AFF">
            <w:pPr>
              <w:rPr>
                <w:color w:val="008000"/>
                <w:lang w:bidi="x-none"/>
              </w:rPr>
            </w:pPr>
            <w:r w:rsidRPr="000C28E9">
              <w:rPr>
                <w:lang w:bidi="x-none"/>
              </w:rPr>
              <w:t xml:space="preserve">Cymbalta </w:t>
            </w:r>
            <w:r w:rsidR="00832538">
              <w:rPr>
                <w:color w:val="008000"/>
                <w:lang w:bidi="x-none"/>
              </w:rPr>
              <w:t>(duloxetine)</w:t>
            </w:r>
          </w:p>
        </w:tc>
        <w:tc>
          <w:tcPr>
            <w:tcW w:w="3510" w:type="dxa"/>
            <w:shd w:val="clear" w:color="auto" w:fill="auto"/>
          </w:tcPr>
          <w:p w14:paraId="47D38C23" w14:textId="77777777" w:rsidR="004B3AFF" w:rsidRPr="000D1991" w:rsidRDefault="004B3AFF" w:rsidP="004B3AFF">
            <w:pPr>
              <w:rPr>
                <w:color w:val="008000"/>
                <w:lang w:bidi="x-none"/>
              </w:rPr>
            </w:pPr>
            <w:r w:rsidRPr="000C28E9">
              <w:rPr>
                <w:lang w:bidi="x-none"/>
              </w:rPr>
              <w:t xml:space="preserve">Marplan </w:t>
            </w:r>
            <w:r w:rsidR="000D1991">
              <w:rPr>
                <w:color w:val="008000"/>
                <w:lang w:bidi="x-none"/>
              </w:rPr>
              <w:t>(isocarboxazid</w:t>
            </w:r>
            <w:r w:rsidR="003345BA">
              <w:rPr>
                <w:color w:val="008000"/>
                <w:lang w:bidi="x-none"/>
              </w:rPr>
              <w:t>)</w:t>
            </w:r>
          </w:p>
        </w:tc>
        <w:tc>
          <w:tcPr>
            <w:tcW w:w="3600" w:type="dxa"/>
            <w:shd w:val="clear" w:color="auto" w:fill="auto"/>
          </w:tcPr>
          <w:p w14:paraId="19B408A3" w14:textId="77777777" w:rsidR="004B3AFF" w:rsidRPr="005D71DF" w:rsidRDefault="004B3AFF" w:rsidP="004B3AFF">
            <w:pPr>
              <w:rPr>
                <w:color w:val="008000"/>
                <w:lang w:bidi="x-none"/>
              </w:rPr>
            </w:pPr>
            <w:r w:rsidRPr="000C28E9">
              <w:rPr>
                <w:lang w:bidi="x-none"/>
              </w:rPr>
              <w:t xml:space="preserve">Surmontil </w:t>
            </w:r>
            <w:r w:rsidR="005D71DF">
              <w:rPr>
                <w:color w:val="008000"/>
                <w:lang w:bidi="x-none"/>
              </w:rPr>
              <w:t>(trimipramine)</w:t>
            </w:r>
          </w:p>
        </w:tc>
      </w:tr>
      <w:tr w:rsidR="004A1387" w:rsidRPr="000C28E9" w14:paraId="621FAF64" w14:textId="77777777" w:rsidTr="004A1387">
        <w:tc>
          <w:tcPr>
            <w:tcW w:w="3078" w:type="dxa"/>
            <w:shd w:val="clear" w:color="auto" w:fill="auto"/>
          </w:tcPr>
          <w:p w14:paraId="0D554111" w14:textId="77777777" w:rsidR="004B3AFF" w:rsidRPr="00EB2E94" w:rsidRDefault="004B3AFF" w:rsidP="004B3AFF">
            <w:pPr>
              <w:rPr>
                <w:color w:val="008000"/>
                <w:lang w:bidi="x-none"/>
              </w:rPr>
            </w:pPr>
            <w:r w:rsidRPr="000C28E9">
              <w:rPr>
                <w:lang w:bidi="x-none"/>
              </w:rPr>
              <w:t>Daytrana</w:t>
            </w:r>
            <w:r w:rsidR="00EB2E94">
              <w:rPr>
                <w:lang w:bidi="x-none"/>
              </w:rPr>
              <w:t xml:space="preserve"> </w:t>
            </w:r>
            <w:r w:rsidR="00EB2E94">
              <w:rPr>
                <w:color w:val="008000"/>
                <w:lang w:bidi="x-none"/>
              </w:rPr>
              <w:t>(methylphenidate patch)</w:t>
            </w:r>
          </w:p>
        </w:tc>
        <w:tc>
          <w:tcPr>
            <w:tcW w:w="3510" w:type="dxa"/>
            <w:shd w:val="clear" w:color="auto" w:fill="auto"/>
          </w:tcPr>
          <w:p w14:paraId="1AADE8B8" w14:textId="77777777" w:rsidR="004B3AFF" w:rsidRPr="00F429AE" w:rsidRDefault="004B3AFF" w:rsidP="004B3AFF">
            <w:pPr>
              <w:rPr>
                <w:color w:val="008000"/>
                <w:lang w:bidi="x-none"/>
              </w:rPr>
            </w:pPr>
            <w:r w:rsidRPr="000C28E9">
              <w:rPr>
                <w:lang w:bidi="x-none"/>
              </w:rPr>
              <w:t>Metadate CD</w:t>
            </w:r>
            <w:r w:rsidR="00F429AE">
              <w:rPr>
                <w:lang w:bidi="x-none"/>
              </w:rPr>
              <w:t xml:space="preserve"> </w:t>
            </w:r>
            <w:r w:rsidR="00F429AE">
              <w:rPr>
                <w:color w:val="008000"/>
                <w:lang w:bidi="x-none"/>
              </w:rPr>
              <w:t>(methylphenidate- extended release)</w:t>
            </w:r>
          </w:p>
        </w:tc>
        <w:tc>
          <w:tcPr>
            <w:tcW w:w="3600" w:type="dxa"/>
            <w:shd w:val="clear" w:color="auto" w:fill="auto"/>
          </w:tcPr>
          <w:p w14:paraId="1CC58F85" w14:textId="77777777" w:rsidR="004B3AFF" w:rsidRPr="00F81C82" w:rsidRDefault="004B3AFF" w:rsidP="004B3AFF">
            <w:pPr>
              <w:rPr>
                <w:color w:val="008000"/>
                <w:lang w:bidi="x-none"/>
              </w:rPr>
            </w:pPr>
            <w:r w:rsidRPr="000C28E9">
              <w:rPr>
                <w:lang w:bidi="x-none"/>
              </w:rPr>
              <w:t xml:space="preserve">Symbyax </w:t>
            </w:r>
            <w:r w:rsidR="00F81C82">
              <w:rPr>
                <w:color w:val="008000"/>
                <w:lang w:bidi="x-none"/>
              </w:rPr>
              <w:t>(Prozac &amp; Zyprexa</w:t>
            </w:r>
            <w:r w:rsidR="004A1387">
              <w:rPr>
                <w:color w:val="008000"/>
                <w:lang w:bidi="x-none"/>
              </w:rPr>
              <w:t>- fluoxetine &amp; olanzapine)</w:t>
            </w:r>
          </w:p>
        </w:tc>
      </w:tr>
      <w:tr w:rsidR="004A1387" w:rsidRPr="000C28E9" w14:paraId="28E51D6C" w14:textId="77777777" w:rsidTr="004A1387">
        <w:tc>
          <w:tcPr>
            <w:tcW w:w="3078" w:type="dxa"/>
            <w:shd w:val="clear" w:color="auto" w:fill="auto"/>
          </w:tcPr>
          <w:p w14:paraId="74987381" w14:textId="77777777" w:rsidR="004B3AFF" w:rsidRPr="00DB5AF3" w:rsidRDefault="004B3AFF" w:rsidP="004B3AFF">
            <w:pPr>
              <w:rPr>
                <w:color w:val="008000"/>
                <w:lang w:bidi="x-none"/>
              </w:rPr>
            </w:pPr>
            <w:r w:rsidRPr="000C28E9">
              <w:rPr>
                <w:lang w:bidi="x-none"/>
              </w:rPr>
              <w:t>Depakote</w:t>
            </w:r>
            <w:r w:rsidR="00DB5AF3">
              <w:rPr>
                <w:lang w:bidi="x-none"/>
              </w:rPr>
              <w:t xml:space="preserve"> </w:t>
            </w:r>
            <w:r w:rsidR="00DB5AF3">
              <w:rPr>
                <w:color w:val="008000"/>
                <w:lang w:bidi="x-none"/>
              </w:rPr>
              <w:t>(divalproex sodium)</w:t>
            </w:r>
          </w:p>
        </w:tc>
        <w:tc>
          <w:tcPr>
            <w:tcW w:w="3510" w:type="dxa"/>
            <w:shd w:val="clear" w:color="auto" w:fill="auto"/>
          </w:tcPr>
          <w:p w14:paraId="17941673" w14:textId="77777777" w:rsidR="004B3AFF" w:rsidRPr="000C28E9" w:rsidRDefault="004B3AFF" w:rsidP="004B3AFF">
            <w:pPr>
              <w:rPr>
                <w:lang w:bidi="x-none"/>
              </w:rPr>
            </w:pPr>
            <w:r w:rsidRPr="000C28E9">
              <w:rPr>
                <w:lang w:bidi="x-none"/>
              </w:rPr>
              <w:t>Metadate ER</w:t>
            </w:r>
            <w:r w:rsidR="00F429AE">
              <w:rPr>
                <w:lang w:bidi="x-none"/>
              </w:rPr>
              <w:t xml:space="preserve"> </w:t>
            </w:r>
            <w:r w:rsidR="00F429AE">
              <w:rPr>
                <w:color w:val="008000"/>
                <w:lang w:bidi="x-none"/>
              </w:rPr>
              <w:t>(methylphenidate- extended release)</w:t>
            </w:r>
          </w:p>
        </w:tc>
        <w:tc>
          <w:tcPr>
            <w:tcW w:w="3600" w:type="dxa"/>
            <w:shd w:val="clear" w:color="auto" w:fill="auto"/>
          </w:tcPr>
          <w:p w14:paraId="272DF38D" w14:textId="77777777" w:rsidR="004B3AFF" w:rsidRPr="001733FF" w:rsidRDefault="004B3AFF" w:rsidP="004B3AFF">
            <w:pPr>
              <w:rPr>
                <w:color w:val="008000"/>
                <w:lang w:bidi="x-none"/>
              </w:rPr>
            </w:pPr>
            <w:r w:rsidRPr="000C28E9">
              <w:rPr>
                <w:lang w:bidi="x-none"/>
              </w:rPr>
              <w:t>Tegretol</w:t>
            </w:r>
            <w:r w:rsidR="001733FF">
              <w:rPr>
                <w:lang w:bidi="x-none"/>
              </w:rPr>
              <w:t xml:space="preserve"> </w:t>
            </w:r>
            <w:r w:rsidR="001733FF">
              <w:rPr>
                <w:color w:val="008000"/>
                <w:lang w:bidi="x-none"/>
              </w:rPr>
              <w:t>(carbamazepine)</w:t>
            </w:r>
          </w:p>
        </w:tc>
      </w:tr>
      <w:tr w:rsidR="004A1387" w:rsidRPr="000C28E9" w14:paraId="61D84A52" w14:textId="77777777" w:rsidTr="004A1387">
        <w:tc>
          <w:tcPr>
            <w:tcW w:w="3078" w:type="dxa"/>
            <w:shd w:val="clear" w:color="auto" w:fill="auto"/>
          </w:tcPr>
          <w:p w14:paraId="78A690B9" w14:textId="77777777" w:rsidR="004B3AFF" w:rsidRPr="00EB2E94" w:rsidRDefault="004B3AFF" w:rsidP="004B3AFF">
            <w:pPr>
              <w:rPr>
                <w:color w:val="008000"/>
                <w:lang w:bidi="x-none"/>
              </w:rPr>
            </w:pPr>
            <w:r w:rsidRPr="000C28E9">
              <w:rPr>
                <w:lang w:bidi="x-none"/>
              </w:rPr>
              <w:t>Desoxyn</w:t>
            </w:r>
            <w:r w:rsidR="00EB2E94">
              <w:rPr>
                <w:lang w:bidi="x-none"/>
              </w:rPr>
              <w:t xml:space="preserve"> </w:t>
            </w:r>
            <w:r w:rsidR="00EB2E94">
              <w:rPr>
                <w:color w:val="008000"/>
                <w:lang w:bidi="x-none"/>
              </w:rPr>
              <w:t>(methamphetamine)</w:t>
            </w:r>
          </w:p>
        </w:tc>
        <w:tc>
          <w:tcPr>
            <w:tcW w:w="3510" w:type="dxa"/>
            <w:shd w:val="clear" w:color="auto" w:fill="auto"/>
          </w:tcPr>
          <w:p w14:paraId="290AF6E7" w14:textId="77777777" w:rsidR="004B3AFF" w:rsidRPr="000C28E9" w:rsidRDefault="004B3AFF" w:rsidP="004B3AFF">
            <w:pPr>
              <w:rPr>
                <w:lang w:bidi="x-none"/>
              </w:rPr>
            </w:pPr>
            <w:r w:rsidRPr="000C28E9">
              <w:rPr>
                <w:lang w:bidi="x-none"/>
              </w:rPr>
              <w:t>Methylin</w:t>
            </w:r>
            <w:r w:rsidR="00F429AE">
              <w:rPr>
                <w:lang w:bidi="x-none"/>
              </w:rPr>
              <w:t xml:space="preserve"> </w:t>
            </w:r>
            <w:r w:rsidR="00F429AE">
              <w:rPr>
                <w:color w:val="008000"/>
                <w:lang w:bidi="x-none"/>
              </w:rPr>
              <w:t>(methylphenidate)</w:t>
            </w:r>
          </w:p>
        </w:tc>
        <w:tc>
          <w:tcPr>
            <w:tcW w:w="3600" w:type="dxa"/>
            <w:shd w:val="clear" w:color="auto" w:fill="auto"/>
          </w:tcPr>
          <w:p w14:paraId="24AED2C3" w14:textId="77777777" w:rsidR="004B3AFF" w:rsidRPr="000C28E9" w:rsidRDefault="0075590C" w:rsidP="004B3AFF">
            <w:pPr>
              <w:rPr>
                <w:lang w:bidi="x-none"/>
              </w:rPr>
            </w:pPr>
            <w:r w:rsidRPr="000C28E9">
              <w:rPr>
                <w:lang w:bidi="x-none"/>
              </w:rPr>
              <w:t>Thioridazine</w:t>
            </w:r>
            <w:r w:rsidR="004B3AFF" w:rsidRPr="000C28E9">
              <w:rPr>
                <w:lang w:bidi="x-none"/>
              </w:rPr>
              <w:t xml:space="preserve"> </w:t>
            </w:r>
          </w:p>
        </w:tc>
      </w:tr>
      <w:tr w:rsidR="004A1387" w:rsidRPr="000C28E9" w14:paraId="7413DD59" w14:textId="77777777" w:rsidTr="004A1387">
        <w:tc>
          <w:tcPr>
            <w:tcW w:w="3078" w:type="dxa"/>
            <w:shd w:val="clear" w:color="auto" w:fill="auto"/>
          </w:tcPr>
          <w:p w14:paraId="41A81091" w14:textId="77777777" w:rsidR="004B3AFF" w:rsidRPr="00D85E59" w:rsidRDefault="004B3AFF" w:rsidP="004B3AFF">
            <w:pPr>
              <w:rPr>
                <w:color w:val="008000"/>
                <w:lang w:bidi="x-none"/>
              </w:rPr>
            </w:pPr>
            <w:r w:rsidRPr="000C28E9">
              <w:rPr>
                <w:lang w:bidi="x-none"/>
              </w:rPr>
              <w:t>Desyrel</w:t>
            </w:r>
            <w:r w:rsidR="00D85E59">
              <w:rPr>
                <w:lang w:bidi="x-none"/>
              </w:rPr>
              <w:t xml:space="preserve"> </w:t>
            </w:r>
            <w:r w:rsidR="00D85E59">
              <w:rPr>
                <w:color w:val="008000"/>
                <w:lang w:bidi="x-none"/>
              </w:rPr>
              <w:t>(Trazodone)</w:t>
            </w:r>
          </w:p>
        </w:tc>
        <w:tc>
          <w:tcPr>
            <w:tcW w:w="3510" w:type="dxa"/>
            <w:shd w:val="clear" w:color="auto" w:fill="auto"/>
          </w:tcPr>
          <w:p w14:paraId="67907047" w14:textId="77777777" w:rsidR="004B3AFF" w:rsidRPr="00F81C82" w:rsidRDefault="004B3AFF" w:rsidP="004B3AFF">
            <w:pPr>
              <w:rPr>
                <w:color w:val="008000"/>
                <w:lang w:bidi="x-none"/>
              </w:rPr>
            </w:pPr>
            <w:r w:rsidRPr="000C28E9">
              <w:rPr>
                <w:lang w:bidi="x-none"/>
              </w:rPr>
              <w:t>Moban</w:t>
            </w:r>
            <w:r w:rsidR="00F81C82">
              <w:rPr>
                <w:lang w:bidi="x-none"/>
              </w:rPr>
              <w:t xml:space="preserve"> </w:t>
            </w:r>
            <w:r w:rsidR="00F81C82">
              <w:rPr>
                <w:color w:val="008000"/>
                <w:lang w:bidi="x-none"/>
              </w:rPr>
              <w:t>(</w:t>
            </w:r>
            <w:r w:rsidR="0075590C">
              <w:rPr>
                <w:color w:val="008000"/>
                <w:lang w:bidi="x-none"/>
              </w:rPr>
              <w:t>molindone</w:t>
            </w:r>
            <w:r w:rsidR="00F81C82">
              <w:rPr>
                <w:color w:val="008000"/>
                <w:lang w:bidi="x-none"/>
              </w:rPr>
              <w:t>)</w:t>
            </w:r>
          </w:p>
        </w:tc>
        <w:tc>
          <w:tcPr>
            <w:tcW w:w="3600" w:type="dxa"/>
            <w:shd w:val="clear" w:color="auto" w:fill="auto"/>
          </w:tcPr>
          <w:p w14:paraId="2B303953" w14:textId="77777777" w:rsidR="004B3AFF" w:rsidRPr="0075590C" w:rsidRDefault="004B3AFF" w:rsidP="004B3AFF">
            <w:pPr>
              <w:rPr>
                <w:color w:val="008000"/>
                <w:lang w:bidi="x-none"/>
              </w:rPr>
            </w:pPr>
            <w:r w:rsidRPr="000C28E9">
              <w:rPr>
                <w:lang w:bidi="x-none"/>
              </w:rPr>
              <w:t>Thorazine</w:t>
            </w:r>
            <w:r w:rsidR="0075590C">
              <w:rPr>
                <w:lang w:bidi="x-none"/>
              </w:rPr>
              <w:t xml:space="preserve"> </w:t>
            </w:r>
            <w:r w:rsidR="0075590C">
              <w:rPr>
                <w:color w:val="008000"/>
                <w:lang w:bidi="x-none"/>
              </w:rPr>
              <w:t>(chlorpromazine)</w:t>
            </w:r>
          </w:p>
        </w:tc>
      </w:tr>
      <w:tr w:rsidR="004A1387" w:rsidRPr="000C28E9" w14:paraId="6D2C5B46" w14:textId="77777777" w:rsidTr="004A1387">
        <w:tc>
          <w:tcPr>
            <w:tcW w:w="3078" w:type="dxa"/>
            <w:shd w:val="clear" w:color="auto" w:fill="auto"/>
          </w:tcPr>
          <w:p w14:paraId="391F8203" w14:textId="77777777" w:rsidR="004B3AFF" w:rsidRPr="00EB2E94" w:rsidRDefault="004B3AFF" w:rsidP="004B3AFF">
            <w:pPr>
              <w:rPr>
                <w:color w:val="008000"/>
                <w:lang w:bidi="x-none"/>
              </w:rPr>
            </w:pPr>
            <w:r w:rsidRPr="000C28E9">
              <w:rPr>
                <w:lang w:bidi="x-none"/>
              </w:rPr>
              <w:t>Dexedrine</w:t>
            </w:r>
            <w:r w:rsidR="00EB2E94">
              <w:rPr>
                <w:lang w:bidi="x-none"/>
              </w:rPr>
              <w:t xml:space="preserve"> </w:t>
            </w:r>
            <w:r w:rsidR="00EB2E94">
              <w:rPr>
                <w:color w:val="008000"/>
                <w:lang w:bidi="x-none"/>
              </w:rPr>
              <w:t>(dextroamphetamine)</w:t>
            </w:r>
          </w:p>
        </w:tc>
        <w:tc>
          <w:tcPr>
            <w:tcW w:w="3510" w:type="dxa"/>
            <w:shd w:val="clear" w:color="auto" w:fill="auto"/>
          </w:tcPr>
          <w:p w14:paraId="08CB8F79" w14:textId="77777777" w:rsidR="004B3AFF" w:rsidRPr="003345BA" w:rsidRDefault="004B3AFF" w:rsidP="004B3AFF">
            <w:pPr>
              <w:rPr>
                <w:color w:val="008000"/>
                <w:lang w:bidi="x-none"/>
              </w:rPr>
            </w:pPr>
            <w:r w:rsidRPr="000C28E9">
              <w:rPr>
                <w:lang w:bidi="x-none"/>
              </w:rPr>
              <w:t xml:space="preserve">Nardil </w:t>
            </w:r>
            <w:r w:rsidR="003345BA">
              <w:rPr>
                <w:color w:val="008000"/>
                <w:lang w:bidi="x-none"/>
              </w:rPr>
              <w:t>(phenelzine)</w:t>
            </w:r>
          </w:p>
        </w:tc>
        <w:tc>
          <w:tcPr>
            <w:tcW w:w="3600" w:type="dxa"/>
            <w:shd w:val="clear" w:color="auto" w:fill="auto"/>
          </w:tcPr>
          <w:p w14:paraId="044BDB65" w14:textId="77777777" w:rsidR="004B3AFF" w:rsidRPr="005D71DF" w:rsidRDefault="004B3AFF" w:rsidP="004B3AFF">
            <w:pPr>
              <w:rPr>
                <w:color w:val="008000"/>
                <w:lang w:bidi="x-none"/>
              </w:rPr>
            </w:pPr>
            <w:r w:rsidRPr="000C28E9">
              <w:rPr>
                <w:lang w:bidi="x-none"/>
              </w:rPr>
              <w:t xml:space="preserve">Tofranil </w:t>
            </w:r>
            <w:r w:rsidR="005D71DF">
              <w:rPr>
                <w:color w:val="008000"/>
                <w:lang w:bidi="x-none"/>
              </w:rPr>
              <w:t>(imipramine)</w:t>
            </w:r>
          </w:p>
        </w:tc>
      </w:tr>
      <w:tr w:rsidR="004A1387" w:rsidRPr="000C28E9" w14:paraId="52C4FAE0" w14:textId="77777777" w:rsidTr="004A1387">
        <w:tc>
          <w:tcPr>
            <w:tcW w:w="3078" w:type="dxa"/>
            <w:shd w:val="clear" w:color="auto" w:fill="auto"/>
          </w:tcPr>
          <w:p w14:paraId="59B6855D" w14:textId="77777777" w:rsidR="004B3AFF" w:rsidRPr="00EB2E94" w:rsidRDefault="0075590C" w:rsidP="004B3AFF">
            <w:pPr>
              <w:rPr>
                <w:color w:val="008000"/>
                <w:lang w:bidi="x-none"/>
              </w:rPr>
            </w:pPr>
            <w:r w:rsidRPr="000C28E9">
              <w:rPr>
                <w:lang w:bidi="x-none"/>
              </w:rPr>
              <w:t>Dextrostat</w:t>
            </w:r>
            <w:r w:rsidR="00EB2E94">
              <w:rPr>
                <w:lang w:bidi="x-none"/>
              </w:rPr>
              <w:t xml:space="preserve"> </w:t>
            </w:r>
            <w:r w:rsidR="00EB2E94">
              <w:rPr>
                <w:color w:val="008000"/>
                <w:lang w:bidi="x-none"/>
              </w:rPr>
              <w:t>(dextroamphetamine)</w:t>
            </w:r>
          </w:p>
        </w:tc>
        <w:tc>
          <w:tcPr>
            <w:tcW w:w="3510" w:type="dxa"/>
            <w:shd w:val="clear" w:color="auto" w:fill="auto"/>
          </w:tcPr>
          <w:p w14:paraId="4A272138" w14:textId="77777777" w:rsidR="004B3AFF" w:rsidRPr="0075590C" w:rsidRDefault="004B3AFF" w:rsidP="004B3AFF">
            <w:pPr>
              <w:rPr>
                <w:color w:val="008000"/>
                <w:lang w:bidi="x-none"/>
              </w:rPr>
            </w:pPr>
            <w:r w:rsidRPr="000C28E9">
              <w:rPr>
                <w:lang w:bidi="x-none"/>
              </w:rPr>
              <w:t>Navane</w:t>
            </w:r>
            <w:r w:rsidR="0075590C">
              <w:rPr>
                <w:lang w:bidi="x-none"/>
              </w:rPr>
              <w:t xml:space="preserve"> </w:t>
            </w:r>
            <w:r w:rsidR="0075590C">
              <w:rPr>
                <w:color w:val="008000"/>
                <w:lang w:bidi="x-none"/>
              </w:rPr>
              <w:t>(thiothixene)</w:t>
            </w:r>
          </w:p>
        </w:tc>
        <w:tc>
          <w:tcPr>
            <w:tcW w:w="3600" w:type="dxa"/>
            <w:shd w:val="clear" w:color="auto" w:fill="auto"/>
          </w:tcPr>
          <w:p w14:paraId="5A32326A" w14:textId="77777777" w:rsidR="004B3AFF" w:rsidRPr="000C28E9" w:rsidRDefault="004B3AFF" w:rsidP="004B3AFF">
            <w:pPr>
              <w:rPr>
                <w:lang w:bidi="x-none"/>
              </w:rPr>
            </w:pPr>
            <w:r w:rsidRPr="000C28E9">
              <w:rPr>
                <w:lang w:bidi="x-none"/>
              </w:rPr>
              <w:t xml:space="preserve">Tofranil-PM </w:t>
            </w:r>
            <w:r w:rsidR="00D85E59">
              <w:rPr>
                <w:color w:val="008000"/>
                <w:lang w:bidi="x-none"/>
              </w:rPr>
              <w:t>(</w:t>
            </w:r>
            <w:r w:rsidR="005D71DF">
              <w:rPr>
                <w:color w:val="008000"/>
                <w:lang w:bidi="x-none"/>
              </w:rPr>
              <w:t>imipramine pamoate)</w:t>
            </w:r>
          </w:p>
        </w:tc>
      </w:tr>
      <w:tr w:rsidR="004A1387" w:rsidRPr="000C28E9" w14:paraId="5388AF76" w14:textId="77777777" w:rsidTr="004A1387">
        <w:tc>
          <w:tcPr>
            <w:tcW w:w="3078" w:type="dxa"/>
            <w:shd w:val="clear" w:color="auto" w:fill="auto"/>
          </w:tcPr>
          <w:p w14:paraId="69D95291" w14:textId="77777777" w:rsidR="004B3AFF" w:rsidRPr="00832538" w:rsidRDefault="004B3AFF" w:rsidP="004B3AFF">
            <w:pPr>
              <w:rPr>
                <w:color w:val="008000"/>
                <w:lang w:bidi="x-none"/>
              </w:rPr>
            </w:pPr>
            <w:r w:rsidRPr="000C28E9">
              <w:rPr>
                <w:lang w:bidi="x-none"/>
              </w:rPr>
              <w:t xml:space="preserve">Effexor </w:t>
            </w:r>
            <w:r w:rsidR="00832538">
              <w:rPr>
                <w:color w:val="008000"/>
                <w:lang w:bidi="x-none"/>
              </w:rPr>
              <w:t>(venlafaxine)</w:t>
            </w:r>
          </w:p>
        </w:tc>
        <w:tc>
          <w:tcPr>
            <w:tcW w:w="3510" w:type="dxa"/>
            <w:shd w:val="clear" w:color="auto" w:fill="auto"/>
          </w:tcPr>
          <w:p w14:paraId="514173CB" w14:textId="77777777" w:rsidR="004B3AFF" w:rsidRPr="00D562E1" w:rsidRDefault="004B3AFF" w:rsidP="004B3AFF">
            <w:pPr>
              <w:rPr>
                <w:color w:val="008000"/>
                <w:lang w:bidi="x-none"/>
              </w:rPr>
            </w:pPr>
            <w:r w:rsidRPr="000C28E9">
              <w:rPr>
                <w:lang w:bidi="x-none"/>
              </w:rPr>
              <w:t>Neurontin</w:t>
            </w:r>
            <w:r w:rsidR="00D562E1">
              <w:rPr>
                <w:lang w:bidi="x-none"/>
              </w:rPr>
              <w:t xml:space="preserve"> </w:t>
            </w:r>
            <w:r w:rsidR="00D562E1">
              <w:rPr>
                <w:color w:val="008000"/>
                <w:lang w:bidi="x-none"/>
              </w:rPr>
              <w:t>(gabapentin)</w:t>
            </w:r>
          </w:p>
        </w:tc>
        <w:tc>
          <w:tcPr>
            <w:tcW w:w="3600" w:type="dxa"/>
            <w:shd w:val="clear" w:color="auto" w:fill="auto"/>
          </w:tcPr>
          <w:p w14:paraId="57041AE5" w14:textId="77777777" w:rsidR="004B3AFF" w:rsidRPr="001733FF" w:rsidRDefault="004B3AFF" w:rsidP="004B3AFF">
            <w:pPr>
              <w:rPr>
                <w:color w:val="008000"/>
                <w:lang w:bidi="x-none"/>
              </w:rPr>
            </w:pPr>
            <w:r w:rsidRPr="000C28E9">
              <w:rPr>
                <w:lang w:bidi="x-none"/>
              </w:rPr>
              <w:t>Topamax</w:t>
            </w:r>
            <w:r w:rsidR="001733FF">
              <w:rPr>
                <w:lang w:bidi="x-none"/>
              </w:rPr>
              <w:t xml:space="preserve"> </w:t>
            </w:r>
            <w:r w:rsidR="001733FF">
              <w:rPr>
                <w:color w:val="008000"/>
                <w:lang w:bidi="x-none"/>
              </w:rPr>
              <w:t>(topiramate)</w:t>
            </w:r>
          </w:p>
        </w:tc>
      </w:tr>
      <w:tr w:rsidR="004A1387" w:rsidRPr="000C28E9" w14:paraId="0D99AF01" w14:textId="77777777" w:rsidTr="004A1387">
        <w:tc>
          <w:tcPr>
            <w:tcW w:w="3078" w:type="dxa"/>
            <w:shd w:val="clear" w:color="auto" w:fill="auto"/>
          </w:tcPr>
          <w:p w14:paraId="3DC02DC4" w14:textId="77777777" w:rsidR="004B3AFF" w:rsidRPr="00832538" w:rsidRDefault="004B3AFF" w:rsidP="004B3AFF">
            <w:pPr>
              <w:rPr>
                <w:color w:val="008000"/>
                <w:lang w:bidi="x-none"/>
              </w:rPr>
            </w:pPr>
            <w:r w:rsidRPr="000C28E9">
              <w:rPr>
                <w:lang w:bidi="x-none"/>
              </w:rPr>
              <w:t xml:space="preserve">Elavil </w:t>
            </w:r>
            <w:r w:rsidR="00832538">
              <w:rPr>
                <w:color w:val="008000"/>
                <w:lang w:bidi="x-none"/>
              </w:rPr>
              <w:t>(amitriptyline)</w:t>
            </w:r>
          </w:p>
        </w:tc>
        <w:tc>
          <w:tcPr>
            <w:tcW w:w="3510" w:type="dxa"/>
            <w:shd w:val="clear" w:color="auto" w:fill="auto"/>
          </w:tcPr>
          <w:p w14:paraId="10A88143" w14:textId="77777777" w:rsidR="004B3AFF" w:rsidRPr="004A1387" w:rsidRDefault="004B3AFF" w:rsidP="004B3AFF">
            <w:pPr>
              <w:rPr>
                <w:color w:val="008000"/>
                <w:lang w:bidi="x-none"/>
              </w:rPr>
            </w:pPr>
            <w:r w:rsidRPr="000C28E9">
              <w:rPr>
                <w:lang w:bidi="x-none"/>
              </w:rPr>
              <w:t xml:space="preserve">Norpramin </w:t>
            </w:r>
            <w:r w:rsidR="004A1387">
              <w:rPr>
                <w:color w:val="008000"/>
                <w:lang w:bidi="x-none"/>
              </w:rPr>
              <w:t>(desipramine)</w:t>
            </w:r>
          </w:p>
        </w:tc>
        <w:tc>
          <w:tcPr>
            <w:tcW w:w="3600" w:type="dxa"/>
            <w:shd w:val="clear" w:color="auto" w:fill="auto"/>
          </w:tcPr>
          <w:p w14:paraId="2B739EA3" w14:textId="77777777" w:rsidR="004B3AFF" w:rsidRPr="001733FF" w:rsidRDefault="004B3AFF" w:rsidP="004B3AFF">
            <w:pPr>
              <w:rPr>
                <w:color w:val="008000"/>
                <w:lang w:bidi="x-none"/>
              </w:rPr>
            </w:pPr>
            <w:r w:rsidRPr="000C28E9">
              <w:rPr>
                <w:lang w:bidi="x-none"/>
              </w:rPr>
              <w:t>Tranxene</w:t>
            </w:r>
            <w:r w:rsidR="001733FF">
              <w:rPr>
                <w:lang w:bidi="x-none"/>
              </w:rPr>
              <w:t xml:space="preserve"> </w:t>
            </w:r>
            <w:r w:rsidR="001733FF">
              <w:rPr>
                <w:color w:val="008000"/>
                <w:lang w:bidi="x-none"/>
              </w:rPr>
              <w:t xml:space="preserve">(clorazepate) </w:t>
            </w:r>
          </w:p>
        </w:tc>
      </w:tr>
      <w:tr w:rsidR="004A1387" w:rsidRPr="000C28E9" w14:paraId="348118B9" w14:textId="77777777" w:rsidTr="004A1387">
        <w:tc>
          <w:tcPr>
            <w:tcW w:w="3078" w:type="dxa"/>
            <w:shd w:val="clear" w:color="auto" w:fill="auto"/>
          </w:tcPr>
          <w:p w14:paraId="5BDB8065" w14:textId="77777777" w:rsidR="004B3AFF" w:rsidRPr="00832538" w:rsidRDefault="004B3AFF" w:rsidP="004B3AFF">
            <w:pPr>
              <w:rPr>
                <w:color w:val="008000"/>
                <w:lang w:bidi="x-none"/>
              </w:rPr>
            </w:pPr>
            <w:r w:rsidRPr="000C28E9">
              <w:rPr>
                <w:lang w:bidi="x-none"/>
              </w:rPr>
              <w:t>Emsam</w:t>
            </w:r>
            <w:r w:rsidR="00832538">
              <w:rPr>
                <w:lang w:bidi="x-none"/>
              </w:rPr>
              <w:t xml:space="preserve"> </w:t>
            </w:r>
            <w:r w:rsidR="00832538">
              <w:rPr>
                <w:color w:val="008000"/>
                <w:lang w:bidi="x-none"/>
              </w:rPr>
              <w:t>(selegiline)</w:t>
            </w:r>
          </w:p>
        </w:tc>
        <w:tc>
          <w:tcPr>
            <w:tcW w:w="3510" w:type="dxa"/>
            <w:shd w:val="clear" w:color="auto" w:fill="auto"/>
          </w:tcPr>
          <w:p w14:paraId="0ED98407" w14:textId="77777777" w:rsidR="004B3AFF" w:rsidRPr="0075590C" w:rsidRDefault="004B3AFF" w:rsidP="004B3AFF">
            <w:pPr>
              <w:rPr>
                <w:color w:val="008000"/>
                <w:lang w:bidi="x-none"/>
              </w:rPr>
            </w:pPr>
            <w:r w:rsidRPr="000C28E9">
              <w:rPr>
                <w:lang w:bidi="x-none"/>
              </w:rPr>
              <w:t xml:space="preserve">Orap </w:t>
            </w:r>
            <w:r w:rsidR="0075590C">
              <w:rPr>
                <w:color w:val="008000"/>
                <w:lang w:bidi="x-none"/>
              </w:rPr>
              <w:t>(pimozide)</w:t>
            </w:r>
          </w:p>
        </w:tc>
        <w:tc>
          <w:tcPr>
            <w:tcW w:w="3600" w:type="dxa"/>
            <w:shd w:val="clear" w:color="auto" w:fill="auto"/>
          </w:tcPr>
          <w:p w14:paraId="49AAB225" w14:textId="77777777" w:rsidR="004B3AFF" w:rsidRPr="001733FF" w:rsidRDefault="004B3AFF" w:rsidP="004B3AFF">
            <w:pPr>
              <w:rPr>
                <w:color w:val="008000"/>
                <w:lang w:bidi="x-none"/>
              </w:rPr>
            </w:pPr>
            <w:r w:rsidRPr="000C28E9">
              <w:rPr>
                <w:lang w:bidi="x-none"/>
              </w:rPr>
              <w:t>Trileptal</w:t>
            </w:r>
            <w:r w:rsidR="001733FF">
              <w:rPr>
                <w:color w:val="008000"/>
                <w:lang w:bidi="x-none"/>
              </w:rPr>
              <w:t xml:space="preserve"> (oxcarbazepine)</w:t>
            </w:r>
          </w:p>
        </w:tc>
      </w:tr>
      <w:tr w:rsidR="004A1387" w:rsidRPr="000C28E9" w14:paraId="7B01C11E" w14:textId="77777777" w:rsidTr="004A1387">
        <w:tc>
          <w:tcPr>
            <w:tcW w:w="3078" w:type="dxa"/>
            <w:shd w:val="clear" w:color="auto" w:fill="auto"/>
          </w:tcPr>
          <w:p w14:paraId="579E3E88" w14:textId="77777777" w:rsidR="004B3AFF" w:rsidRPr="00DB5AF3" w:rsidRDefault="004B3AFF" w:rsidP="004B3AFF">
            <w:pPr>
              <w:rPr>
                <w:color w:val="008000"/>
                <w:lang w:bidi="x-none"/>
              </w:rPr>
            </w:pPr>
            <w:r w:rsidRPr="000C28E9">
              <w:rPr>
                <w:lang w:bidi="x-none"/>
              </w:rPr>
              <w:t>Eskalith</w:t>
            </w:r>
            <w:r w:rsidR="00DB5AF3">
              <w:rPr>
                <w:lang w:bidi="x-none"/>
              </w:rPr>
              <w:t xml:space="preserve"> </w:t>
            </w:r>
            <w:r w:rsidR="00DB5AF3">
              <w:rPr>
                <w:color w:val="008000"/>
                <w:lang w:bidi="x-none"/>
              </w:rPr>
              <w:t>(lithium carbonate)</w:t>
            </w:r>
          </w:p>
        </w:tc>
        <w:tc>
          <w:tcPr>
            <w:tcW w:w="3510" w:type="dxa"/>
            <w:shd w:val="clear" w:color="auto" w:fill="auto"/>
          </w:tcPr>
          <w:p w14:paraId="6CD1D2A0" w14:textId="77777777" w:rsidR="004B3AFF" w:rsidRPr="00D85E59" w:rsidRDefault="004B3AFF" w:rsidP="004B3AFF">
            <w:pPr>
              <w:rPr>
                <w:color w:val="008000"/>
                <w:lang w:bidi="x-none"/>
              </w:rPr>
            </w:pPr>
            <w:r w:rsidRPr="000C28E9">
              <w:rPr>
                <w:lang w:bidi="x-none"/>
              </w:rPr>
              <w:t xml:space="preserve">Serax </w:t>
            </w:r>
            <w:r w:rsidR="00D85E59">
              <w:rPr>
                <w:color w:val="008000"/>
                <w:lang w:bidi="x-none"/>
              </w:rPr>
              <w:t>(Oxazepam)</w:t>
            </w:r>
          </w:p>
        </w:tc>
        <w:tc>
          <w:tcPr>
            <w:tcW w:w="3600" w:type="dxa"/>
            <w:shd w:val="clear" w:color="auto" w:fill="auto"/>
          </w:tcPr>
          <w:p w14:paraId="488A418E" w14:textId="77777777" w:rsidR="004B3AFF" w:rsidRPr="001733FF" w:rsidRDefault="004B3AFF" w:rsidP="004B3AFF">
            <w:pPr>
              <w:rPr>
                <w:color w:val="008000"/>
                <w:lang w:bidi="x-none"/>
              </w:rPr>
            </w:pPr>
            <w:r w:rsidRPr="000C28E9">
              <w:rPr>
                <w:lang w:bidi="x-none"/>
              </w:rPr>
              <w:t>Valium</w:t>
            </w:r>
            <w:r w:rsidR="001733FF">
              <w:rPr>
                <w:lang w:bidi="x-none"/>
              </w:rPr>
              <w:t xml:space="preserve"> </w:t>
            </w:r>
            <w:r w:rsidR="001733FF">
              <w:rPr>
                <w:color w:val="008000"/>
                <w:lang w:bidi="x-none"/>
              </w:rPr>
              <w:t>(diazepam)</w:t>
            </w:r>
          </w:p>
        </w:tc>
      </w:tr>
      <w:tr w:rsidR="004A1387" w:rsidRPr="000C28E9" w14:paraId="47A9BDC0" w14:textId="77777777" w:rsidTr="004A1387">
        <w:tc>
          <w:tcPr>
            <w:tcW w:w="3078" w:type="dxa"/>
            <w:shd w:val="clear" w:color="auto" w:fill="auto"/>
          </w:tcPr>
          <w:p w14:paraId="0D5AA89E" w14:textId="77777777" w:rsidR="004B3AFF" w:rsidRPr="00F81C82" w:rsidRDefault="004B3AFF" w:rsidP="004B3AFF">
            <w:pPr>
              <w:rPr>
                <w:color w:val="008000"/>
                <w:lang w:bidi="x-none"/>
              </w:rPr>
            </w:pPr>
            <w:r w:rsidRPr="000C28E9">
              <w:rPr>
                <w:lang w:bidi="x-none"/>
              </w:rPr>
              <w:t>Fanapt</w:t>
            </w:r>
            <w:r w:rsidR="00F81C82">
              <w:rPr>
                <w:lang w:bidi="x-none"/>
              </w:rPr>
              <w:t xml:space="preserve"> </w:t>
            </w:r>
            <w:r w:rsidR="00F81C82">
              <w:rPr>
                <w:color w:val="008000"/>
                <w:lang w:bidi="x-none"/>
              </w:rPr>
              <w:t>(iloperidone)</w:t>
            </w:r>
          </w:p>
        </w:tc>
        <w:tc>
          <w:tcPr>
            <w:tcW w:w="3510" w:type="dxa"/>
            <w:shd w:val="clear" w:color="auto" w:fill="auto"/>
          </w:tcPr>
          <w:p w14:paraId="6A036DAB" w14:textId="77777777" w:rsidR="004B3AFF" w:rsidRPr="004A1387" w:rsidRDefault="004B3AFF" w:rsidP="004B3AFF">
            <w:pPr>
              <w:rPr>
                <w:color w:val="008000"/>
                <w:lang w:bidi="x-none"/>
              </w:rPr>
            </w:pPr>
            <w:r w:rsidRPr="000C28E9">
              <w:rPr>
                <w:lang w:bidi="x-none"/>
              </w:rPr>
              <w:t xml:space="preserve">Pamelor </w:t>
            </w:r>
            <w:r w:rsidR="004A1387">
              <w:rPr>
                <w:color w:val="008000"/>
                <w:lang w:bidi="x-none"/>
              </w:rPr>
              <w:t>(nortriptyline)</w:t>
            </w:r>
          </w:p>
        </w:tc>
        <w:tc>
          <w:tcPr>
            <w:tcW w:w="3600" w:type="dxa"/>
            <w:shd w:val="clear" w:color="auto" w:fill="auto"/>
          </w:tcPr>
          <w:p w14:paraId="209322C6" w14:textId="77777777" w:rsidR="004B3AFF" w:rsidRPr="005D71DF" w:rsidRDefault="004B3AFF" w:rsidP="004B3AFF">
            <w:pPr>
              <w:rPr>
                <w:color w:val="008000"/>
                <w:lang w:bidi="x-none"/>
              </w:rPr>
            </w:pPr>
            <w:r w:rsidRPr="000C28E9">
              <w:rPr>
                <w:lang w:bidi="x-none"/>
              </w:rPr>
              <w:t xml:space="preserve">Vivactil </w:t>
            </w:r>
            <w:r w:rsidR="005D71DF">
              <w:rPr>
                <w:color w:val="008000"/>
                <w:lang w:bidi="x-none"/>
              </w:rPr>
              <w:t>(protriptyline)</w:t>
            </w:r>
          </w:p>
        </w:tc>
      </w:tr>
      <w:tr w:rsidR="004A1387" w:rsidRPr="000C28E9" w14:paraId="0CEE5002" w14:textId="77777777" w:rsidTr="004A1387">
        <w:tc>
          <w:tcPr>
            <w:tcW w:w="3078" w:type="dxa"/>
            <w:shd w:val="clear" w:color="auto" w:fill="auto"/>
          </w:tcPr>
          <w:p w14:paraId="55E154F4" w14:textId="77777777" w:rsidR="004B3AFF" w:rsidRPr="000C28E9" w:rsidRDefault="0075590C" w:rsidP="004B3AFF">
            <w:pPr>
              <w:rPr>
                <w:lang w:bidi="x-none"/>
              </w:rPr>
            </w:pPr>
            <w:r w:rsidRPr="000C28E9">
              <w:rPr>
                <w:lang w:bidi="x-none"/>
              </w:rPr>
              <w:t>Fluphenazine</w:t>
            </w:r>
            <w:r w:rsidR="004B3AFF" w:rsidRPr="000C28E9">
              <w:rPr>
                <w:lang w:bidi="x-none"/>
              </w:rPr>
              <w:t xml:space="preserve"> </w:t>
            </w:r>
          </w:p>
        </w:tc>
        <w:tc>
          <w:tcPr>
            <w:tcW w:w="3510" w:type="dxa"/>
            <w:shd w:val="clear" w:color="auto" w:fill="auto"/>
          </w:tcPr>
          <w:p w14:paraId="4084E530" w14:textId="77777777" w:rsidR="004B3AFF" w:rsidRPr="004A1387" w:rsidRDefault="004B3AFF" w:rsidP="004B3AFF">
            <w:pPr>
              <w:rPr>
                <w:color w:val="008000"/>
                <w:lang w:bidi="x-none"/>
              </w:rPr>
            </w:pPr>
            <w:r w:rsidRPr="000C28E9">
              <w:rPr>
                <w:lang w:bidi="x-none"/>
              </w:rPr>
              <w:t xml:space="preserve">Parnate </w:t>
            </w:r>
            <w:r w:rsidR="004A1387">
              <w:rPr>
                <w:color w:val="008000"/>
                <w:lang w:bidi="x-none"/>
              </w:rPr>
              <w:t>(tranylcypromine)</w:t>
            </w:r>
          </w:p>
        </w:tc>
        <w:tc>
          <w:tcPr>
            <w:tcW w:w="3600" w:type="dxa"/>
            <w:shd w:val="clear" w:color="auto" w:fill="auto"/>
          </w:tcPr>
          <w:p w14:paraId="45594664" w14:textId="77777777" w:rsidR="004B3AFF" w:rsidRPr="00D85E59" w:rsidRDefault="004B3AFF" w:rsidP="004B3AFF">
            <w:pPr>
              <w:rPr>
                <w:color w:val="008000"/>
                <w:lang w:bidi="x-none"/>
              </w:rPr>
            </w:pPr>
            <w:r w:rsidRPr="000C28E9">
              <w:rPr>
                <w:lang w:bidi="x-none"/>
              </w:rPr>
              <w:t>Vyvanse</w:t>
            </w:r>
            <w:r w:rsidR="00D85E59">
              <w:rPr>
                <w:lang w:bidi="x-none"/>
              </w:rPr>
              <w:t xml:space="preserve"> </w:t>
            </w:r>
            <w:r w:rsidR="00D85E59">
              <w:rPr>
                <w:color w:val="008000"/>
                <w:lang w:bidi="x-none"/>
              </w:rPr>
              <w:t>(lisdexamfetamine dime</w:t>
            </w:r>
            <w:r w:rsidR="00186917">
              <w:rPr>
                <w:color w:val="008000"/>
                <w:lang w:bidi="x-none"/>
              </w:rPr>
              <w:t>s</w:t>
            </w:r>
            <w:r w:rsidR="00D85E59">
              <w:rPr>
                <w:color w:val="008000"/>
                <w:lang w:bidi="x-none"/>
              </w:rPr>
              <w:t>ylate)</w:t>
            </w:r>
          </w:p>
        </w:tc>
      </w:tr>
      <w:tr w:rsidR="004A1387" w:rsidRPr="000C28E9" w14:paraId="466C2F1B" w14:textId="77777777" w:rsidTr="004A1387">
        <w:tc>
          <w:tcPr>
            <w:tcW w:w="3078" w:type="dxa"/>
            <w:shd w:val="clear" w:color="auto" w:fill="auto"/>
          </w:tcPr>
          <w:p w14:paraId="2D8022DC" w14:textId="77777777" w:rsidR="004B3AFF" w:rsidRPr="00EB2E94" w:rsidRDefault="004B3AFF" w:rsidP="004B3AFF">
            <w:pPr>
              <w:rPr>
                <w:color w:val="008000"/>
                <w:lang w:bidi="x-none"/>
              </w:rPr>
            </w:pPr>
            <w:r w:rsidRPr="000C28E9">
              <w:rPr>
                <w:lang w:bidi="x-none"/>
              </w:rPr>
              <w:t>Focalin</w:t>
            </w:r>
            <w:r w:rsidR="00EB2E94">
              <w:rPr>
                <w:lang w:bidi="x-none"/>
              </w:rPr>
              <w:t xml:space="preserve"> </w:t>
            </w:r>
            <w:r w:rsidR="00EB2E94">
              <w:rPr>
                <w:color w:val="008000"/>
                <w:lang w:bidi="x-none"/>
              </w:rPr>
              <w:t>(dexmethylphenidate)</w:t>
            </w:r>
          </w:p>
        </w:tc>
        <w:tc>
          <w:tcPr>
            <w:tcW w:w="3510" w:type="dxa"/>
            <w:shd w:val="clear" w:color="auto" w:fill="auto"/>
          </w:tcPr>
          <w:p w14:paraId="27C62C5D" w14:textId="77777777" w:rsidR="004B3AFF" w:rsidRPr="004A1387" w:rsidRDefault="004B3AFF" w:rsidP="004B3AFF">
            <w:pPr>
              <w:rPr>
                <w:color w:val="008000"/>
                <w:lang w:bidi="x-none"/>
              </w:rPr>
            </w:pPr>
            <w:r w:rsidRPr="000C28E9">
              <w:rPr>
                <w:lang w:bidi="x-none"/>
              </w:rPr>
              <w:t xml:space="preserve">Paxil </w:t>
            </w:r>
            <w:r w:rsidR="004A1387">
              <w:rPr>
                <w:color w:val="008000"/>
                <w:lang w:bidi="x-none"/>
              </w:rPr>
              <w:t>(paroxetine)</w:t>
            </w:r>
          </w:p>
        </w:tc>
        <w:tc>
          <w:tcPr>
            <w:tcW w:w="3600" w:type="dxa"/>
            <w:shd w:val="clear" w:color="auto" w:fill="auto"/>
          </w:tcPr>
          <w:p w14:paraId="78A0A879" w14:textId="77777777" w:rsidR="004B3AFF" w:rsidRPr="005D71DF" w:rsidRDefault="004B3AFF" w:rsidP="004B3AFF">
            <w:pPr>
              <w:rPr>
                <w:color w:val="008000"/>
                <w:lang w:bidi="x-none"/>
              </w:rPr>
            </w:pPr>
            <w:r w:rsidRPr="000C28E9">
              <w:rPr>
                <w:lang w:bidi="x-none"/>
              </w:rPr>
              <w:t>Wellbutrin</w:t>
            </w:r>
            <w:r w:rsidR="005D71DF">
              <w:rPr>
                <w:color w:val="008000"/>
                <w:lang w:bidi="x-none"/>
              </w:rPr>
              <w:t xml:space="preserve"> (</w:t>
            </w:r>
            <w:r w:rsidR="00DB5AF3">
              <w:rPr>
                <w:color w:val="008000"/>
                <w:lang w:bidi="x-none"/>
              </w:rPr>
              <w:t>bupropion)</w:t>
            </w:r>
          </w:p>
        </w:tc>
      </w:tr>
      <w:tr w:rsidR="004A1387" w:rsidRPr="000C28E9" w14:paraId="0DFD0FBB" w14:textId="77777777" w:rsidTr="004A1387">
        <w:tc>
          <w:tcPr>
            <w:tcW w:w="3078" w:type="dxa"/>
            <w:shd w:val="clear" w:color="auto" w:fill="auto"/>
          </w:tcPr>
          <w:p w14:paraId="3F57F01B" w14:textId="77777777" w:rsidR="004B3AFF" w:rsidRPr="00EB2E94" w:rsidRDefault="004B3AFF" w:rsidP="004B3AFF">
            <w:pPr>
              <w:rPr>
                <w:color w:val="008000"/>
                <w:lang w:bidi="x-none"/>
              </w:rPr>
            </w:pPr>
            <w:r w:rsidRPr="000C28E9">
              <w:rPr>
                <w:lang w:bidi="x-none"/>
              </w:rPr>
              <w:t>Focalin XR</w:t>
            </w:r>
            <w:r w:rsidR="00EB2E94">
              <w:rPr>
                <w:lang w:bidi="x-none"/>
              </w:rPr>
              <w:t xml:space="preserve"> </w:t>
            </w:r>
            <w:r w:rsidR="00EB2E94">
              <w:rPr>
                <w:color w:val="008000"/>
                <w:lang w:bidi="x-none"/>
              </w:rPr>
              <w:t>(dexmethylphenidate- extended release)</w:t>
            </w:r>
          </w:p>
        </w:tc>
        <w:tc>
          <w:tcPr>
            <w:tcW w:w="3510" w:type="dxa"/>
            <w:shd w:val="clear" w:color="auto" w:fill="auto"/>
          </w:tcPr>
          <w:p w14:paraId="2BA318B9" w14:textId="77777777" w:rsidR="004B3AFF" w:rsidRPr="000C28E9" w:rsidRDefault="0075590C" w:rsidP="004B3AFF">
            <w:pPr>
              <w:rPr>
                <w:lang w:bidi="x-none"/>
              </w:rPr>
            </w:pPr>
            <w:r w:rsidRPr="000C28E9">
              <w:rPr>
                <w:lang w:bidi="x-none"/>
              </w:rPr>
              <w:t>Perphenazine</w:t>
            </w:r>
            <w:r w:rsidR="004B3AFF" w:rsidRPr="000C28E9">
              <w:rPr>
                <w:lang w:bidi="x-none"/>
              </w:rPr>
              <w:t xml:space="preserve"> </w:t>
            </w:r>
          </w:p>
        </w:tc>
        <w:tc>
          <w:tcPr>
            <w:tcW w:w="3600" w:type="dxa"/>
            <w:shd w:val="clear" w:color="auto" w:fill="auto"/>
          </w:tcPr>
          <w:p w14:paraId="2AF82DAD" w14:textId="77777777" w:rsidR="004B3AFF" w:rsidRPr="001733FF" w:rsidRDefault="004B3AFF" w:rsidP="004B3AFF">
            <w:pPr>
              <w:rPr>
                <w:color w:val="008000"/>
                <w:lang w:bidi="x-none"/>
              </w:rPr>
            </w:pPr>
            <w:r w:rsidRPr="000C28E9">
              <w:rPr>
                <w:lang w:bidi="x-none"/>
              </w:rPr>
              <w:t>Xanax</w:t>
            </w:r>
            <w:r w:rsidR="001733FF">
              <w:rPr>
                <w:lang w:bidi="x-none"/>
              </w:rPr>
              <w:t xml:space="preserve"> </w:t>
            </w:r>
            <w:r w:rsidR="001733FF">
              <w:rPr>
                <w:color w:val="008000"/>
                <w:lang w:bidi="x-none"/>
              </w:rPr>
              <w:t>(alprazolam)</w:t>
            </w:r>
          </w:p>
        </w:tc>
      </w:tr>
      <w:tr w:rsidR="004A1387" w:rsidRPr="000C28E9" w14:paraId="2DE7CBCA" w14:textId="77777777" w:rsidTr="004A1387">
        <w:tc>
          <w:tcPr>
            <w:tcW w:w="3078" w:type="dxa"/>
            <w:shd w:val="clear" w:color="auto" w:fill="auto"/>
          </w:tcPr>
          <w:p w14:paraId="40513028" w14:textId="77777777" w:rsidR="004B3AFF" w:rsidRPr="00F81C82" w:rsidRDefault="004B3AFF" w:rsidP="004B3AFF">
            <w:pPr>
              <w:rPr>
                <w:color w:val="008000"/>
                <w:lang w:bidi="x-none"/>
              </w:rPr>
            </w:pPr>
            <w:r w:rsidRPr="000C28E9">
              <w:rPr>
                <w:lang w:bidi="x-none"/>
              </w:rPr>
              <w:t>Geodon</w:t>
            </w:r>
            <w:r w:rsidR="00F81C82">
              <w:rPr>
                <w:lang w:bidi="x-none"/>
              </w:rPr>
              <w:t xml:space="preserve"> </w:t>
            </w:r>
            <w:r w:rsidR="00F81C82">
              <w:rPr>
                <w:color w:val="008000"/>
                <w:lang w:bidi="x-none"/>
              </w:rPr>
              <w:t>(ziprasidone)</w:t>
            </w:r>
          </w:p>
        </w:tc>
        <w:tc>
          <w:tcPr>
            <w:tcW w:w="3510" w:type="dxa"/>
            <w:shd w:val="clear" w:color="auto" w:fill="auto"/>
          </w:tcPr>
          <w:p w14:paraId="05B1435B" w14:textId="77777777" w:rsidR="004B3AFF" w:rsidRPr="004A1387" w:rsidRDefault="004B3AFF" w:rsidP="004B3AFF">
            <w:pPr>
              <w:rPr>
                <w:color w:val="008000"/>
                <w:lang w:bidi="x-none"/>
              </w:rPr>
            </w:pPr>
            <w:r w:rsidRPr="000C28E9">
              <w:rPr>
                <w:lang w:bidi="x-none"/>
              </w:rPr>
              <w:t xml:space="preserve">Pexeva </w:t>
            </w:r>
            <w:r w:rsidR="004A1387">
              <w:rPr>
                <w:color w:val="008000"/>
                <w:lang w:bidi="x-none"/>
              </w:rPr>
              <w:t>(paroxetine-mesylate)</w:t>
            </w:r>
          </w:p>
        </w:tc>
        <w:tc>
          <w:tcPr>
            <w:tcW w:w="3600" w:type="dxa"/>
            <w:shd w:val="clear" w:color="auto" w:fill="auto"/>
          </w:tcPr>
          <w:p w14:paraId="7C719ED8" w14:textId="77777777" w:rsidR="004B3AFF" w:rsidRPr="00DB5AF3" w:rsidRDefault="004B3AFF" w:rsidP="004B3AFF">
            <w:pPr>
              <w:rPr>
                <w:color w:val="008000"/>
                <w:lang w:bidi="x-none"/>
              </w:rPr>
            </w:pPr>
            <w:r w:rsidRPr="000C28E9">
              <w:rPr>
                <w:lang w:bidi="x-none"/>
              </w:rPr>
              <w:t xml:space="preserve">Zoloft </w:t>
            </w:r>
            <w:r w:rsidR="00DB5AF3">
              <w:rPr>
                <w:color w:val="008000"/>
                <w:lang w:bidi="x-none"/>
              </w:rPr>
              <w:t>(sertraline)</w:t>
            </w:r>
          </w:p>
        </w:tc>
      </w:tr>
      <w:tr w:rsidR="004A1387" w:rsidRPr="000C28E9" w14:paraId="62759F94" w14:textId="77777777" w:rsidTr="004A1387">
        <w:tc>
          <w:tcPr>
            <w:tcW w:w="3078" w:type="dxa"/>
            <w:shd w:val="clear" w:color="auto" w:fill="auto"/>
          </w:tcPr>
          <w:p w14:paraId="3081E005" w14:textId="77777777" w:rsidR="004B3AFF" w:rsidRPr="00F81C82" w:rsidRDefault="004B3AFF" w:rsidP="004B3AFF">
            <w:pPr>
              <w:rPr>
                <w:color w:val="008000"/>
                <w:lang w:bidi="x-none"/>
              </w:rPr>
            </w:pPr>
            <w:r w:rsidRPr="000C28E9">
              <w:rPr>
                <w:lang w:bidi="x-none"/>
              </w:rPr>
              <w:t>Haldol</w:t>
            </w:r>
            <w:r w:rsidR="00F81C82">
              <w:rPr>
                <w:lang w:bidi="x-none"/>
              </w:rPr>
              <w:t xml:space="preserve"> </w:t>
            </w:r>
            <w:r w:rsidR="00F81C82">
              <w:rPr>
                <w:color w:val="008000"/>
                <w:lang w:bidi="x-none"/>
              </w:rPr>
              <w:t>(haloperidol)</w:t>
            </w:r>
          </w:p>
        </w:tc>
        <w:tc>
          <w:tcPr>
            <w:tcW w:w="3510" w:type="dxa"/>
            <w:shd w:val="clear" w:color="auto" w:fill="auto"/>
          </w:tcPr>
          <w:p w14:paraId="017BFF47" w14:textId="77777777" w:rsidR="004B3AFF" w:rsidRPr="004A1387" w:rsidRDefault="004B3AFF" w:rsidP="004B3AFF">
            <w:pPr>
              <w:rPr>
                <w:color w:val="008000"/>
                <w:lang w:bidi="x-none"/>
              </w:rPr>
            </w:pPr>
            <w:r w:rsidRPr="000C28E9">
              <w:rPr>
                <w:lang w:bidi="x-none"/>
              </w:rPr>
              <w:t>Pristiq</w:t>
            </w:r>
            <w:r w:rsidR="004A1387">
              <w:rPr>
                <w:lang w:bidi="x-none"/>
              </w:rPr>
              <w:t xml:space="preserve"> </w:t>
            </w:r>
            <w:r w:rsidR="004A1387">
              <w:rPr>
                <w:color w:val="008000"/>
                <w:lang w:bidi="x-none"/>
              </w:rPr>
              <w:t>(desvenlafaxine)</w:t>
            </w:r>
          </w:p>
        </w:tc>
        <w:tc>
          <w:tcPr>
            <w:tcW w:w="3600" w:type="dxa"/>
            <w:shd w:val="clear" w:color="auto" w:fill="auto"/>
          </w:tcPr>
          <w:p w14:paraId="0CFD0A02" w14:textId="77777777" w:rsidR="004B3AFF" w:rsidRPr="00F81C82" w:rsidRDefault="004B3AFF" w:rsidP="00186917">
            <w:pPr>
              <w:rPr>
                <w:color w:val="008000"/>
                <w:lang w:bidi="x-none"/>
              </w:rPr>
            </w:pPr>
            <w:r w:rsidRPr="000C28E9">
              <w:rPr>
                <w:lang w:bidi="x-none"/>
              </w:rPr>
              <w:t>Zyprexa</w:t>
            </w:r>
            <w:r w:rsidR="00F81C82">
              <w:rPr>
                <w:lang w:bidi="x-none"/>
              </w:rPr>
              <w:t xml:space="preserve"> </w:t>
            </w:r>
            <w:r w:rsidR="00F81C82">
              <w:rPr>
                <w:color w:val="008000"/>
                <w:lang w:bidi="x-none"/>
              </w:rPr>
              <w:t>(</w:t>
            </w:r>
            <w:r w:rsidR="00186917">
              <w:rPr>
                <w:color w:val="008000"/>
                <w:lang w:bidi="x-none"/>
              </w:rPr>
              <w:t>olanzapine</w:t>
            </w:r>
            <w:r w:rsidR="00F81C82">
              <w:rPr>
                <w:color w:val="008000"/>
                <w:lang w:bidi="x-none"/>
              </w:rPr>
              <w:t>)</w:t>
            </w:r>
          </w:p>
        </w:tc>
      </w:tr>
      <w:tr w:rsidR="004A1387" w:rsidRPr="000C28E9" w14:paraId="7F9FF38C" w14:textId="77777777" w:rsidTr="004A1387">
        <w:tc>
          <w:tcPr>
            <w:tcW w:w="3078" w:type="dxa"/>
            <w:shd w:val="clear" w:color="auto" w:fill="auto"/>
          </w:tcPr>
          <w:p w14:paraId="2FD8549C" w14:textId="77777777" w:rsidR="0075590C" w:rsidRPr="000C28E9" w:rsidRDefault="0075590C" w:rsidP="004B3AFF">
            <w:pPr>
              <w:rPr>
                <w:lang w:bidi="x-none"/>
              </w:rPr>
            </w:pPr>
          </w:p>
        </w:tc>
        <w:tc>
          <w:tcPr>
            <w:tcW w:w="3510" w:type="dxa"/>
            <w:shd w:val="clear" w:color="auto" w:fill="auto"/>
          </w:tcPr>
          <w:p w14:paraId="1932AD81" w14:textId="77777777" w:rsidR="0075590C" w:rsidRPr="000C28E9" w:rsidRDefault="0075590C" w:rsidP="004B3AFF">
            <w:pPr>
              <w:rPr>
                <w:lang w:bidi="x-none"/>
              </w:rPr>
            </w:pPr>
          </w:p>
        </w:tc>
        <w:tc>
          <w:tcPr>
            <w:tcW w:w="3600" w:type="dxa"/>
            <w:shd w:val="clear" w:color="auto" w:fill="auto"/>
          </w:tcPr>
          <w:p w14:paraId="4836F69E" w14:textId="77777777" w:rsidR="0075590C" w:rsidRPr="000C28E9" w:rsidRDefault="0075590C" w:rsidP="004B3AFF">
            <w:pPr>
              <w:rPr>
                <w:lang w:bidi="x-none"/>
              </w:rPr>
            </w:pPr>
            <w:r w:rsidRPr="000C28E9">
              <w:rPr>
                <w:lang w:bidi="x-none"/>
              </w:rPr>
              <w:t>Other (text box)</w:t>
            </w:r>
          </w:p>
        </w:tc>
      </w:tr>
    </w:tbl>
    <w:p w14:paraId="364F2E22" w14:textId="77777777" w:rsidR="004B3AFF" w:rsidRPr="000C28E9" w:rsidRDefault="004B3AFF" w:rsidP="004B3AFF">
      <w:pPr>
        <w:rPr>
          <w:lang w:bidi="x-none"/>
        </w:rPr>
      </w:pPr>
    </w:p>
    <w:p w14:paraId="16A993F6" w14:textId="77777777" w:rsidR="004B3AFF" w:rsidRPr="000C28E9" w:rsidRDefault="004B3AFF" w:rsidP="004B3AFF">
      <w:pPr>
        <w:rPr>
          <w:lang w:bidi="x-none"/>
        </w:rPr>
      </w:pPr>
    </w:p>
    <w:p w14:paraId="029E1465" w14:textId="77777777" w:rsidR="004B3AFF" w:rsidRPr="000C28E9" w:rsidRDefault="004B3AFF" w:rsidP="004B3AFF">
      <w:pPr>
        <w:rPr>
          <w:lang w:bidi="x-none"/>
        </w:rPr>
      </w:pPr>
      <w:r w:rsidRPr="000C28E9">
        <w:rPr>
          <w:lang w:bidi="x-none"/>
        </w:rPr>
        <w:t>22table.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2160"/>
        <w:gridCol w:w="4050"/>
      </w:tblGrid>
      <w:tr w:rsidR="004B3AFF" w:rsidRPr="000C28E9" w14:paraId="59D631EA" w14:textId="77777777" w:rsidTr="004B3AFF">
        <w:trPr>
          <w:trHeight w:val="341"/>
        </w:trPr>
        <w:tc>
          <w:tcPr>
            <w:tcW w:w="2538" w:type="dxa"/>
            <w:shd w:val="clear" w:color="auto" w:fill="B3B3B3"/>
            <w:vAlign w:val="center"/>
          </w:tcPr>
          <w:p w14:paraId="058119DF" w14:textId="77777777" w:rsidR="004B3AFF" w:rsidRPr="000C28E9" w:rsidRDefault="004B3AFF" w:rsidP="004B3AFF">
            <w:pPr>
              <w:spacing w:line="240" w:lineRule="exact"/>
              <w:jc w:val="center"/>
              <w:rPr>
                <w:b/>
                <w:color w:val="000000"/>
              </w:rPr>
            </w:pPr>
            <w:r w:rsidRPr="000C28E9">
              <w:rPr>
                <w:b/>
                <w:color w:val="000000"/>
              </w:rPr>
              <w:t>Medication</w:t>
            </w:r>
          </w:p>
        </w:tc>
        <w:tc>
          <w:tcPr>
            <w:tcW w:w="2160" w:type="dxa"/>
            <w:shd w:val="clear" w:color="auto" w:fill="B3B3B3"/>
            <w:vAlign w:val="center"/>
          </w:tcPr>
          <w:p w14:paraId="44CA35D0" w14:textId="77777777" w:rsidR="004B3AFF" w:rsidRPr="000C28E9" w:rsidRDefault="004B3AFF" w:rsidP="004B3AFF">
            <w:pPr>
              <w:spacing w:line="240" w:lineRule="exact"/>
              <w:jc w:val="center"/>
              <w:rPr>
                <w:b/>
                <w:color w:val="000000"/>
              </w:rPr>
            </w:pPr>
            <w:r w:rsidRPr="000C28E9">
              <w:rPr>
                <w:b/>
                <w:color w:val="000000"/>
              </w:rPr>
              <w:t>Dosage (mg)</w:t>
            </w:r>
          </w:p>
        </w:tc>
        <w:tc>
          <w:tcPr>
            <w:tcW w:w="4050" w:type="dxa"/>
            <w:shd w:val="clear" w:color="auto" w:fill="B3B3B3"/>
            <w:vAlign w:val="center"/>
          </w:tcPr>
          <w:p w14:paraId="1C7F4712" w14:textId="77777777" w:rsidR="004B3AFF" w:rsidRPr="00F81C82" w:rsidRDefault="00F81C82" w:rsidP="004B3AFF">
            <w:pPr>
              <w:spacing w:line="240" w:lineRule="exact"/>
              <w:jc w:val="center"/>
              <w:rPr>
                <w:b/>
                <w:color w:val="008000"/>
              </w:rPr>
            </w:pPr>
            <w:r>
              <w:rPr>
                <w:b/>
                <w:color w:val="008000"/>
              </w:rPr>
              <w:t>Usefulness</w:t>
            </w:r>
          </w:p>
        </w:tc>
      </w:tr>
      <w:tr w:rsidR="004B3AFF" w:rsidRPr="000C28E9" w14:paraId="77F50763" w14:textId="77777777" w:rsidTr="004B3AFF">
        <w:tc>
          <w:tcPr>
            <w:tcW w:w="2538" w:type="dxa"/>
            <w:tcBorders>
              <w:bottom w:val="single" w:sz="4" w:space="0" w:color="auto"/>
            </w:tcBorders>
            <w:shd w:val="clear" w:color="auto" w:fill="auto"/>
          </w:tcPr>
          <w:p w14:paraId="0945B694" w14:textId="77777777" w:rsidR="004B3AFF" w:rsidRPr="000C28E9" w:rsidRDefault="004B3AFF" w:rsidP="004B3AFF">
            <w:pPr>
              <w:spacing w:line="240" w:lineRule="exact"/>
              <w:rPr>
                <w:color w:val="000000"/>
              </w:rPr>
            </w:pPr>
            <w:r w:rsidRPr="000C28E9">
              <w:rPr>
                <w:color w:val="000000"/>
              </w:rPr>
              <w:t>(medication list in a drop down menu)</w:t>
            </w:r>
          </w:p>
        </w:tc>
        <w:tc>
          <w:tcPr>
            <w:tcW w:w="2160" w:type="dxa"/>
            <w:tcBorders>
              <w:bottom w:val="single" w:sz="4" w:space="0" w:color="auto"/>
            </w:tcBorders>
            <w:shd w:val="clear" w:color="auto" w:fill="auto"/>
            <w:vAlign w:val="center"/>
          </w:tcPr>
          <w:p w14:paraId="5279F3B4" w14:textId="77777777" w:rsidR="004B3AFF" w:rsidRPr="000C28E9" w:rsidRDefault="004B3AFF" w:rsidP="004B3AFF">
            <w:pPr>
              <w:spacing w:line="240" w:lineRule="exact"/>
              <w:rPr>
                <w:color w:val="000000"/>
              </w:rPr>
            </w:pPr>
            <w:r w:rsidRPr="000C28E9">
              <w:rPr>
                <w:color w:val="000000"/>
              </w:rPr>
              <w:t>(text box)</w:t>
            </w:r>
          </w:p>
        </w:tc>
        <w:tc>
          <w:tcPr>
            <w:tcW w:w="4050" w:type="dxa"/>
            <w:tcBorders>
              <w:bottom w:val="single" w:sz="4" w:space="0" w:color="auto"/>
            </w:tcBorders>
            <w:shd w:val="clear" w:color="auto" w:fill="auto"/>
            <w:vAlign w:val="center"/>
          </w:tcPr>
          <w:p w14:paraId="2B87131D" w14:textId="77777777" w:rsidR="004B3AFF" w:rsidRPr="00BC6236" w:rsidRDefault="00F81C82" w:rsidP="004B3AFF">
            <w:pPr>
              <w:spacing w:line="240" w:lineRule="exact"/>
              <w:rPr>
                <w:color w:val="008000"/>
              </w:rPr>
            </w:pPr>
            <w:r w:rsidRPr="00BC6236">
              <w:rPr>
                <w:color w:val="008000"/>
              </w:rPr>
              <w:t>Option selected</w:t>
            </w:r>
          </w:p>
        </w:tc>
      </w:tr>
      <w:tr w:rsidR="004B3AFF" w:rsidRPr="000C28E9" w14:paraId="2E66914C" w14:textId="77777777" w:rsidTr="004B3AFF">
        <w:tc>
          <w:tcPr>
            <w:tcW w:w="2538" w:type="dxa"/>
            <w:shd w:val="clear" w:color="auto" w:fill="E6E6E6"/>
          </w:tcPr>
          <w:p w14:paraId="0E296897" w14:textId="77777777" w:rsidR="004B3AFF" w:rsidRPr="000C28E9" w:rsidRDefault="004B3AFF" w:rsidP="004B3AFF">
            <w:pPr>
              <w:spacing w:line="240" w:lineRule="exact"/>
              <w:rPr>
                <w:color w:val="000000"/>
              </w:rPr>
            </w:pPr>
            <w:r w:rsidRPr="000C28E9">
              <w:rPr>
                <w:color w:val="000000"/>
              </w:rPr>
              <w:t>(medication list in a drop down menu)</w:t>
            </w:r>
          </w:p>
        </w:tc>
        <w:tc>
          <w:tcPr>
            <w:tcW w:w="2160" w:type="dxa"/>
            <w:shd w:val="clear" w:color="auto" w:fill="E6E6E6"/>
            <w:vAlign w:val="center"/>
          </w:tcPr>
          <w:p w14:paraId="659E13A3" w14:textId="77777777" w:rsidR="004B3AFF" w:rsidRPr="000C28E9" w:rsidRDefault="004B3AFF" w:rsidP="004B3AFF">
            <w:pPr>
              <w:spacing w:line="240" w:lineRule="exact"/>
              <w:rPr>
                <w:color w:val="000000"/>
              </w:rPr>
            </w:pPr>
            <w:r w:rsidRPr="000C28E9">
              <w:rPr>
                <w:color w:val="000000"/>
              </w:rPr>
              <w:t>(text box)</w:t>
            </w:r>
          </w:p>
        </w:tc>
        <w:tc>
          <w:tcPr>
            <w:tcW w:w="4050" w:type="dxa"/>
            <w:shd w:val="clear" w:color="auto" w:fill="E6E6E6"/>
            <w:vAlign w:val="center"/>
          </w:tcPr>
          <w:p w14:paraId="7C64498D" w14:textId="77777777" w:rsidR="004B3AFF" w:rsidRPr="00BC6236" w:rsidRDefault="00F81C82" w:rsidP="004B3AFF">
            <w:pPr>
              <w:spacing w:line="240" w:lineRule="exact"/>
              <w:rPr>
                <w:color w:val="008000"/>
              </w:rPr>
            </w:pPr>
            <w:r w:rsidRPr="00BC6236">
              <w:rPr>
                <w:color w:val="008000"/>
              </w:rPr>
              <w:t>Option selected</w:t>
            </w:r>
          </w:p>
        </w:tc>
      </w:tr>
      <w:tr w:rsidR="004B3AFF" w:rsidRPr="000C28E9" w14:paraId="41571AD5" w14:textId="77777777" w:rsidTr="004B3AFF">
        <w:tc>
          <w:tcPr>
            <w:tcW w:w="2538" w:type="dxa"/>
            <w:shd w:val="clear" w:color="auto" w:fill="auto"/>
          </w:tcPr>
          <w:p w14:paraId="2FE0D9D1" w14:textId="77777777" w:rsidR="004B3AFF" w:rsidRPr="000C28E9" w:rsidRDefault="004B3AFF" w:rsidP="004B3AFF">
            <w:pPr>
              <w:spacing w:line="240" w:lineRule="exact"/>
              <w:rPr>
                <w:color w:val="000000"/>
              </w:rPr>
            </w:pPr>
            <w:r w:rsidRPr="000C28E9">
              <w:rPr>
                <w:color w:val="000000"/>
              </w:rPr>
              <w:t>(medication list in a drop down menu)</w:t>
            </w:r>
          </w:p>
        </w:tc>
        <w:tc>
          <w:tcPr>
            <w:tcW w:w="2160" w:type="dxa"/>
            <w:shd w:val="clear" w:color="auto" w:fill="auto"/>
            <w:vAlign w:val="center"/>
          </w:tcPr>
          <w:p w14:paraId="6010EC28" w14:textId="77777777" w:rsidR="004B3AFF" w:rsidRPr="000C28E9" w:rsidRDefault="004B3AFF" w:rsidP="004B3AFF">
            <w:pPr>
              <w:spacing w:line="240" w:lineRule="exact"/>
              <w:rPr>
                <w:color w:val="000000"/>
              </w:rPr>
            </w:pPr>
            <w:r w:rsidRPr="000C28E9">
              <w:rPr>
                <w:color w:val="000000"/>
              </w:rPr>
              <w:t>(text box)</w:t>
            </w:r>
          </w:p>
        </w:tc>
        <w:tc>
          <w:tcPr>
            <w:tcW w:w="4050" w:type="dxa"/>
            <w:shd w:val="clear" w:color="auto" w:fill="auto"/>
            <w:vAlign w:val="center"/>
          </w:tcPr>
          <w:p w14:paraId="0440B472" w14:textId="77777777" w:rsidR="004B3AFF" w:rsidRPr="00BC6236" w:rsidRDefault="00F81C82" w:rsidP="004B3AFF">
            <w:pPr>
              <w:spacing w:line="240" w:lineRule="exact"/>
              <w:rPr>
                <w:color w:val="008000"/>
              </w:rPr>
            </w:pPr>
            <w:r w:rsidRPr="00BC6236">
              <w:rPr>
                <w:color w:val="008000"/>
              </w:rPr>
              <w:t>Option selected</w:t>
            </w:r>
          </w:p>
        </w:tc>
      </w:tr>
    </w:tbl>
    <w:p w14:paraId="45AD37AB" w14:textId="77777777" w:rsidR="00F81C82" w:rsidRDefault="00F81C82" w:rsidP="004B3AFF">
      <w:pPr>
        <w:rPr>
          <w:b/>
          <w:u w:val="single"/>
        </w:rPr>
      </w:pPr>
    </w:p>
    <w:p w14:paraId="213D703E" w14:textId="77777777" w:rsidR="00F81C82" w:rsidRPr="00250578" w:rsidRDefault="00F81C82" w:rsidP="004B3AFF">
      <w:pPr>
        <w:rPr>
          <w:b/>
          <w:color w:val="008000"/>
          <w:u w:val="single"/>
        </w:rPr>
      </w:pPr>
      <w:r w:rsidRPr="00250578">
        <w:rPr>
          <w:b/>
          <w:color w:val="008000"/>
          <w:u w:val="single"/>
        </w:rPr>
        <w:t>* “Add a new medication” button will open a window with the following info:</w:t>
      </w:r>
    </w:p>
    <w:p w14:paraId="4D07BB30" w14:textId="77777777" w:rsidR="00F81C82" w:rsidRDefault="00F81C82" w:rsidP="004B3AFF">
      <w:pPr>
        <w:rPr>
          <w:color w:val="008000"/>
        </w:rPr>
      </w:pPr>
      <w:r>
        <w:rPr>
          <w:color w:val="008000"/>
        </w:rPr>
        <w:t>Name of Medication: (drop down menu)</w:t>
      </w:r>
    </w:p>
    <w:p w14:paraId="3CA4F0E9" w14:textId="77777777" w:rsidR="00F81C82" w:rsidRDefault="00F81C82" w:rsidP="004B3AFF">
      <w:pPr>
        <w:rPr>
          <w:color w:val="008000"/>
        </w:rPr>
      </w:pPr>
      <w:r>
        <w:rPr>
          <w:color w:val="008000"/>
        </w:rPr>
        <w:t>Dosage (mg): (text box)</w:t>
      </w:r>
    </w:p>
    <w:p w14:paraId="1EBAF7A2" w14:textId="77777777" w:rsidR="00F81C82" w:rsidRPr="000C28E9" w:rsidRDefault="00F81C82" w:rsidP="00F81C82">
      <w:pPr>
        <w:rPr>
          <w:lang w:bidi="x-none"/>
        </w:rPr>
      </w:pPr>
      <w:r>
        <w:rPr>
          <w:color w:val="008000"/>
        </w:rPr>
        <w:t xml:space="preserve">Usefulness: </w:t>
      </w:r>
      <w:r w:rsidRPr="000C28E9">
        <w:rPr>
          <w:lang w:bidi="x-none"/>
        </w:rPr>
        <w:fldChar w:fldCharType="begin">
          <w:ffData>
            <w:name w:val="Check553"/>
            <w:enabled/>
            <w:calcOnExit w:val="0"/>
            <w:checkBox>
              <w:sizeAuto/>
              <w:default w:val="0"/>
            </w:checkBox>
          </w:ffData>
        </w:fldChar>
      </w:r>
      <w:r w:rsidRPr="000C28E9">
        <w:rPr>
          <w:lang w:bidi="x-none"/>
        </w:rPr>
        <w:instrText xml:space="preserve"> FORMCHECKBOX </w:instrText>
      </w:r>
      <w:r w:rsidRPr="000C28E9">
        <w:rPr>
          <w:lang w:bidi="x-none"/>
        </w:rPr>
      </w:r>
      <w:r w:rsidRPr="000C28E9">
        <w:rPr>
          <w:lang w:bidi="x-none"/>
        </w:rPr>
        <w:fldChar w:fldCharType="end"/>
      </w:r>
      <w:r w:rsidRPr="000C28E9">
        <w:rPr>
          <w:lang w:bidi="x-none"/>
        </w:rPr>
        <w:t xml:space="preserve"> good</w:t>
      </w:r>
      <w:r>
        <w:rPr>
          <w:lang w:bidi="x-none"/>
        </w:rPr>
        <w:t xml:space="preserve"> </w:t>
      </w:r>
      <w:r w:rsidRPr="000C28E9">
        <w:rPr>
          <w:lang w:bidi="x-none"/>
        </w:rPr>
        <w:fldChar w:fldCharType="begin">
          <w:ffData>
            <w:name w:val="Check554"/>
            <w:enabled/>
            <w:calcOnExit w:val="0"/>
            <w:checkBox>
              <w:sizeAuto/>
              <w:default w:val="0"/>
            </w:checkBox>
          </w:ffData>
        </w:fldChar>
      </w:r>
      <w:r w:rsidRPr="000C28E9">
        <w:rPr>
          <w:lang w:bidi="x-none"/>
        </w:rPr>
        <w:instrText xml:space="preserve"> FORMCHECKBOX </w:instrText>
      </w:r>
      <w:r w:rsidRPr="000C28E9">
        <w:rPr>
          <w:lang w:bidi="x-none"/>
        </w:rPr>
      </w:r>
      <w:r w:rsidRPr="000C28E9">
        <w:rPr>
          <w:lang w:bidi="x-none"/>
        </w:rPr>
        <w:fldChar w:fldCharType="end"/>
      </w:r>
      <w:r w:rsidRPr="000C28E9">
        <w:rPr>
          <w:lang w:bidi="x-none"/>
        </w:rPr>
        <w:t xml:space="preserve"> minimal</w:t>
      </w:r>
      <w:r>
        <w:rPr>
          <w:lang w:bidi="x-none"/>
        </w:rPr>
        <w:t xml:space="preserve"> </w:t>
      </w:r>
      <w:r w:rsidRPr="000C28E9">
        <w:rPr>
          <w:lang w:bidi="x-none"/>
        </w:rPr>
        <w:fldChar w:fldCharType="begin">
          <w:ffData>
            <w:name w:val="Check555"/>
            <w:enabled/>
            <w:calcOnExit w:val="0"/>
            <w:checkBox>
              <w:sizeAuto/>
              <w:default w:val="0"/>
            </w:checkBox>
          </w:ffData>
        </w:fldChar>
      </w:r>
      <w:r w:rsidRPr="000C28E9">
        <w:rPr>
          <w:lang w:bidi="x-none"/>
        </w:rPr>
        <w:instrText xml:space="preserve"> FORMCHECKBOX </w:instrText>
      </w:r>
      <w:r w:rsidRPr="000C28E9">
        <w:rPr>
          <w:lang w:bidi="x-none"/>
        </w:rPr>
      </w:r>
      <w:r w:rsidRPr="000C28E9">
        <w:rPr>
          <w:lang w:bidi="x-none"/>
        </w:rPr>
        <w:fldChar w:fldCharType="end"/>
      </w:r>
      <w:r w:rsidRPr="000C28E9">
        <w:rPr>
          <w:lang w:bidi="x-none"/>
        </w:rPr>
        <w:t xml:space="preserve"> poor</w:t>
      </w:r>
    </w:p>
    <w:p w14:paraId="05BAC54A" w14:textId="77777777" w:rsidR="00F81C82" w:rsidRPr="00F81C82" w:rsidRDefault="00F81C82" w:rsidP="004B3AFF">
      <w:pPr>
        <w:rPr>
          <w:color w:val="008000"/>
        </w:rPr>
      </w:pPr>
      <w:r>
        <w:rPr>
          <w:color w:val="008000"/>
        </w:rPr>
        <w:t xml:space="preserve"> </w:t>
      </w:r>
    </w:p>
    <w:p w14:paraId="692F6DA4" w14:textId="77777777" w:rsidR="004B3AFF" w:rsidRPr="000C28E9" w:rsidRDefault="004B3AFF" w:rsidP="004B3AFF">
      <w:pPr>
        <w:rPr>
          <w:b/>
          <w:u w:val="single"/>
        </w:rPr>
      </w:pPr>
      <w:r w:rsidRPr="000C28E9">
        <w:rPr>
          <w:b/>
          <w:u w:val="single"/>
        </w:rPr>
        <w:br w:type="page"/>
        <w:t>PAST PSYCHIATRIC HISTORY</w:t>
      </w:r>
    </w:p>
    <w:p w14:paraId="5B8E0A89" w14:textId="77777777" w:rsidR="004B3AFF" w:rsidRPr="000C28E9" w:rsidRDefault="004B3AFF" w:rsidP="004B3AFF">
      <w:pPr>
        <w:rPr>
          <w:b/>
          <w:u w:val="single"/>
        </w:rPr>
      </w:pPr>
    </w:p>
    <w:p w14:paraId="7337216D" w14:textId="77777777" w:rsidR="004B3AFF" w:rsidRPr="000C28E9" w:rsidRDefault="004B3AFF" w:rsidP="004B3AFF">
      <w:r w:rsidRPr="000C28E9">
        <w:t>29. Has the claimant ever been admitted to a psychiatric hospital?</w:t>
      </w:r>
    </w:p>
    <w:p w14:paraId="250A55E0" w14:textId="4C06A233"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no </w:t>
      </w:r>
      <w:r>
        <w:rPr>
          <w:color w:val="008000"/>
          <w:lang w:bidi="x-none"/>
        </w:rPr>
        <w:t>(</w:t>
      </w:r>
      <w:r w:rsidR="00F81C82">
        <w:rPr>
          <w:color w:val="008000"/>
          <w:lang w:bidi="x-none"/>
        </w:rPr>
        <w:t>disable</w:t>
      </w:r>
      <w:r>
        <w:rPr>
          <w:color w:val="008000"/>
          <w:lang w:bidi="x-none"/>
        </w:rPr>
        <w:t xml:space="preserve"> the rest </w:t>
      </w:r>
      <w:r w:rsidR="00A17A50">
        <w:rPr>
          <w:color w:val="008000"/>
          <w:lang w:bidi="x-none"/>
        </w:rPr>
        <w:t xml:space="preserve">of </w:t>
      </w:r>
      <w:r>
        <w:rPr>
          <w:color w:val="008000"/>
          <w:lang w:bidi="x-none"/>
        </w:rPr>
        <w:t>this section)</w:t>
      </w:r>
    </w:p>
    <w:p w14:paraId="188D2ED8" w14:textId="77777777" w:rsidR="004B3AFF" w:rsidRPr="00B91D4C" w:rsidRDefault="004B3AFF" w:rsidP="004B3AFF">
      <w:pPr>
        <w:rPr>
          <w:color w:val="008000"/>
        </w:rPr>
      </w:pPr>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yes</w:t>
      </w:r>
      <w:r>
        <w:t xml:space="preserve"> </w:t>
      </w:r>
      <w:r>
        <w:rPr>
          <w:color w:val="008000"/>
        </w:rPr>
        <w:t>(</w:t>
      </w:r>
      <w:r w:rsidR="00FB05C3">
        <w:rPr>
          <w:color w:val="008000"/>
        </w:rPr>
        <w:t xml:space="preserve">enable </w:t>
      </w:r>
      <w:r>
        <w:rPr>
          <w:color w:val="008000"/>
        </w:rPr>
        <w:t>30,31,31a, and 31b)</w:t>
      </w:r>
    </w:p>
    <w:p w14:paraId="7B4ADE58" w14:textId="77777777" w:rsidR="004B3AFF" w:rsidRPr="000C28E9" w:rsidRDefault="004B3AFF" w:rsidP="004B3AFF"/>
    <w:p w14:paraId="0240D9EC" w14:textId="1C71EB8C" w:rsidR="004B3AFF" w:rsidRPr="000C28E9" w:rsidRDefault="004B3AFF" w:rsidP="004B3AFF">
      <w:r w:rsidRPr="000C28E9">
        <w:rPr>
          <w:color w:val="FF0000"/>
        </w:rPr>
        <w:t>30. If yes, what was the date of the last admittance?</w:t>
      </w:r>
      <w:r w:rsidRPr="000C28E9">
        <w:t xml:space="preserve"> </w:t>
      </w:r>
      <w:r w:rsidR="005F3601">
        <w:rPr>
          <w:color w:val="008000"/>
        </w:rPr>
        <w:t xml:space="preserve">Please enter in this format: Month Year. </w:t>
      </w:r>
      <w:r w:rsidRPr="000C28E9">
        <w:t>(text box)</w:t>
      </w:r>
    </w:p>
    <w:p w14:paraId="0CF4E145" w14:textId="77777777" w:rsidR="004B3AFF" w:rsidRPr="000C28E9" w:rsidRDefault="004B3AFF" w:rsidP="004B3AFF"/>
    <w:p w14:paraId="2972BFD4" w14:textId="77777777" w:rsidR="004B3AFF" w:rsidRPr="000C28E9" w:rsidRDefault="004B3AFF" w:rsidP="004B3AFF">
      <w:r w:rsidRPr="000C28E9">
        <w:rPr>
          <w:color w:val="FF0000"/>
        </w:rPr>
        <w:t>31. What was the reason for the admittance?</w:t>
      </w:r>
      <w:r w:rsidRPr="000C28E9">
        <w:t xml:space="preserve"> (text box)</w:t>
      </w:r>
    </w:p>
    <w:p w14:paraId="3235F57C" w14:textId="77777777" w:rsidR="004B3AFF" w:rsidRPr="000C28E9" w:rsidRDefault="004B3AFF" w:rsidP="004B3AFF"/>
    <w:p w14:paraId="5B175998" w14:textId="77777777" w:rsidR="004B3AFF" w:rsidRPr="000C28E9" w:rsidRDefault="004B3AFF" w:rsidP="004B3AFF">
      <w:r w:rsidRPr="000C28E9">
        <w:rPr>
          <w:color w:val="FF0000"/>
        </w:rPr>
        <w:t>31a. What treatment did the claimant receive while admitted?</w:t>
      </w:r>
      <w:r w:rsidRPr="000C28E9">
        <w:t xml:space="preserve"> (text box)</w:t>
      </w:r>
    </w:p>
    <w:p w14:paraId="29D4FF9D" w14:textId="77777777" w:rsidR="004B3AFF" w:rsidRPr="000C28E9" w:rsidRDefault="004B3AFF" w:rsidP="004B3AFF"/>
    <w:p w14:paraId="6B5EEEAB" w14:textId="77777777" w:rsidR="004B3AFF" w:rsidRPr="000C28E9" w:rsidRDefault="004B3AFF" w:rsidP="004B3AFF">
      <w:r w:rsidRPr="000C28E9">
        <w:rPr>
          <w:color w:val="FF0000"/>
        </w:rPr>
        <w:t xml:space="preserve">31b. What was the claimant’s response to the treatment? </w:t>
      </w:r>
      <w:r w:rsidRPr="000C28E9">
        <w:t>(text box)</w:t>
      </w:r>
    </w:p>
    <w:p w14:paraId="33F6FEA6" w14:textId="77777777" w:rsidR="004B3AFF" w:rsidRPr="000C28E9" w:rsidRDefault="004B3AFF" w:rsidP="004B3AFF">
      <w:pPr>
        <w:rPr>
          <w:b/>
          <w:u w:val="single"/>
        </w:rPr>
      </w:pPr>
    </w:p>
    <w:p w14:paraId="2593E8C5" w14:textId="77777777" w:rsidR="004B3AFF" w:rsidRPr="000C28E9" w:rsidRDefault="004B3AFF" w:rsidP="004B3AFF">
      <w:pPr>
        <w:rPr>
          <w:b/>
          <w:u w:val="single"/>
        </w:rPr>
      </w:pPr>
    </w:p>
    <w:p w14:paraId="36558577" w14:textId="77777777" w:rsidR="004B3AFF" w:rsidRPr="000C28E9" w:rsidRDefault="004B3AFF" w:rsidP="004B3AFF">
      <w:pPr>
        <w:rPr>
          <w:b/>
          <w:u w:val="single"/>
        </w:rPr>
      </w:pPr>
    </w:p>
    <w:p w14:paraId="09EDED0B" w14:textId="77777777" w:rsidR="004B3AFF" w:rsidRPr="000C28E9" w:rsidRDefault="004B3AFF" w:rsidP="004B3AFF"/>
    <w:p w14:paraId="07AB6510" w14:textId="77777777" w:rsidR="004B3AFF" w:rsidRPr="000C28E9" w:rsidRDefault="004B3AFF" w:rsidP="004B3AFF"/>
    <w:p w14:paraId="5550D4C7" w14:textId="77777777" w:rsidR="004B3AFF" w:rsidRPr="000C28E9" w:rsidRDefault="004B3AFF" w:rsidP="004B3AFF"/>
    <w:p w14:paraId="18FFB874" w14:textId="77777777" w:rsidR="004B3AFF" w:rsidRPr="000C28E9" w:rsidRDefault="004B3AFF" w:rsidP="004B3AFF"/>
    <w:p w14:paraId="2553EBAC" w14:textId="77777777" w:rsidR="004B3AFF" w:rsidRPr="000C28E9" w:rsidRDefault="004B3AFF" w:rsidP="004B3AFF"/>
    <w:p w14:paraId="1F84DB6F" w14:textId="77777777" w:rsidR="004B3AFF" w:rsidRPr="000C28E9" w:rsidRDefault="004B3AFF" w:rsidP="004B3AFF"/>
    <w:p w14:paraId="46E302C5" w14:textId="77777777" w:rsidR="004B3AFF" w:rsidRPr="000C28E9" w:rsidRDefault="004B3AFF" w:rsidP="004B3AFF"/>
    <w:p w14:paraId="0DEE2A6B" w14:textId="77777777" w:rsidR="004B3AFF" w:rsidRPr="000C28E9" w:rsidRDefault="004B3AFF" w:rsidP="004B3AFF"/>
    <w:p w14:paraId="04DDFF1A" w14:textId="77777777" w:rsidR="004B3AFF" w:rsidRPr="000C28E9" w:rsidRDefault="004B3AFF" w:rsidP="004B3AFF"/>
    <w:p w14:paraId="53902CB6" w14:textId="77777777" w:rsidR="004B3AFF" w:rsidRPr="000C28E9" w:rsidRDefault="004B3AFF" w:rsidP="004B3AFF"/>
    <w:p w14:paraId="5D1018A8" w14:textId="77777777" w:rsidR="004B3AFF" w:rsidRPr="000C28E9" w:rsidRDefault="004B3AFF" w:rsidP="004B3AFF"/>
    <w:p w14:paraId="4D8EDD5E" w14:textId="77777777" w:rsidR="004B3AFF" w:rsidRPr="000C28E9" w:rsidRDefault="004B3AFF" w:rsidP="004B3AFF"/>
    <w:p w14:paraId="7CCF2E0B" w14:textId="77777777" w:rsidR="004B3AFF" w:rsidRPr="000C28E9" w:rsidRDefault="004B3AFF" w:rsidP="004B3AFF"/>
    <w:p w14:paraId="33266677" w14:textId="77777777" w:rsidR="004B3AFF" w:rsidRPr="000C28E9" w:rsidRDefault="004B3AFF" w:rsidP="004B3AFF"/>
    <w:p w14:paraId="6335B07B" w14:textId="77777777" w:rsidR="004B3AFF" w:rsidRPr="000C28E9" w:rsidRDefault="004B3AFF" w:rsidP="004B3AFF"/>
    <w:p w14:paraId="1DC042F1" w14:textId="77777777" w:rsidR="004B3AFF" w:rsidRPr="000C28E9" w:rsidRDefault="004B3AFF" w:rsidP="004B3AFF"/>
    <w:p w14:paraId="73D4CC5F" w14:textId="77777777" w:rsidR="004B3AFF" w:rsidRPr="000C28E9" w:rsidRDefault="004B3AFF" w:rsidP="004B3AFF"/>
    <w:p w14:paraId="45B15AE3" w14:textId="77777777" w:rsidR="004B3AFF" w:rsidRPr="000C28E9" w:rsidRDefault="004B3AFF" w:rsidP="004B3AFF"/>
    <w:p w14:paraId="3FF89267" w14:textId="77777777" w:rsidR="004B3AFF" w:rsidRPr="000C28E9" w:rsidRDefault="004B3AFF" w:rsidP="004B3AFF"/>
    <w:p w14:paraId="3E154E63" w14:textId="77777777" w:rsidR="004B3AFF" w:rsidRPr="000C28E9" w:rsidRDefault="004B3AFF" w:rsidP="004B3AFF"/>
    <w:p w14:paraId="526D050E" w14:textId="77777777" w:rsidR="004B3AFF" w:rsidRPr="000C28E9" w:rsidRDefault="004B3AFF" w:rsidP="004B3AFF"/>
    <w:p w14:paraId="3B67C2CD" w14:textId="77777777" w:rsidR="004B3AFF" w:rsidRPr="000C28E9" w:rsidRDefault="004B3AFF" w:rsidP="004B3AFF"/>
    <w:p w14:paraId="16A90EB6" w14:textId="77777777" w:rsidR="004B3AFF" w:rsidRPr="000C28E9" w:rsidRDefault="004B3AFF" w:rsidP="004B3AFF"/>
    <w:p w14:paraId="6EA62698" w14:textId="77777777" w:rsidR="004B3AFF" w:rsidRPr="000C28E9" w:rsidRDefault="004B3AFF" w:rsidP="004B3AFF"/>
    <w:p w14:paraId="7723842F" w14:textId="77777777" w:rsidR="004B3AFF" w:rsidRPr="000C28E9" w:rsidRDefault="004B3AFF" w:rsidP="004B3AFF"/>
    <w:p w14:paraId="2892FFBA" w14:textId="77777777" w:rsidR="004B3AFF" w:rsidRPr="000C28E9" w:rsidRDefault="004B3AFF" w:rsidP="004B3AFF"/>
    <w:p w14:paraId="2A6957C4" w14:textId="77777777" w:rsidR="004B3AFF" w:rsidRPr="000C28E9" w:rsidRDefault="004B3AFF" w:rsidP="004B3AFF"/>
    <w:p w14:paraId="2658C1D6" w14:textId="77777777" w:rsidR="004B3AFF" w:rsidRPr="000C28E9" w:rsidRDefault="004B3AFF" w:rsidP="004B3AFF"/>
    <w:p w14:paraId="3610FB18" w14:textId="77777777" w:rsidR="004B3AFF" w:rsidRDefault="004B3AFF" w:rsidP="004B3AFF">
      <w:pPr>
        <w:rPr>
          <w:b/>
          <w:u w:val="single"/>
        </w:rPr>
      </w:pPr>
    </w:p>
    <w:p w14:paraId="447DA514" w14:textId="77777777" w:rsidR="004B3AFF" w:rsidRDefault="004B3AFF" w:rsidP="004B3AFF">
      <w:pPr>
        <w:rPr>
          <w:b/>
          <w:u w:val="single"/>
        </w:rPr>
      </w:pPr>
    </w:p>
    <w:p w14:paraId="2332D68B" w14:textId="77777777" w:rsidR="004B3AFF" w:rsidRPr="003A7287" w:rsidRDefault="004B3AFF" w:rsidP="004B3AFF">
      <w:pPr>
        <w:rPr>
          <w:b/>
          <w:u w:val="single"/>
        </w:rPr>
      </w:pPr>
      <w:r w:rsidRPr="000C28E9">
        <w:rPr>
          <w:b/>
          <w:u w:val="single"/>
        </w:rPr>
        <w:t>ALCOHOL AND/OR DRUG ABUSE</w:t>
      </w:r>
    </w:p>
    <w:p w14:paraId="705D6A02" w14:textId="77777777" w:rsidR="004B3AFF" w:rsidRPr="000C28E9" w:rsidRDefault="004B3AFF" w:rsidP="004B3AFF"/>
    <w:p w14:paraId="4AB8D4EC" w14:textId="77777777" w:rsidR="004B3AFF" w:rsidRPr="000C28E9" w:rsidRDefault="004B3AFF" w:rsidP="004B3AFF">
      <w:r w:rsidRPr="000C28E9">
        <w:t>A32. Has the claimant ever abused alcohol, tobacco, or illicit substances?</w:t>
      </w:r>
    </w:p>
    <w:p w14:paraId="2FCD47DD"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no </w:t>
      </w:r>
      <w:r>
        <w:t xml:space="preserve"> </w:t>
      </w:r>
      <w:r>
        <w:rPr>
          <w:color w:val="008000"/>
          <w:lang w:bidi="x-none"/>
        </w:rPr>
        <w:t>(</w:t>
      </w:r>
      <w:r w:rsidR="00FB05C3">
        <w:rPr>
          <w:color w:val="008000"/>
          <w:lang w:bidi="x-none"/>
        </w:rPr>
        <w:t>disable</w:t>
      </w:r>
      <w:r>
        <w:rPr>
          <w:color w:val="008000"/>
          <w:lang w:bidi="x-none"/>
        </w:rPr>
        <w:t xml:space="preserve"> the rest this section)</w:t>
      </w:r>
    </w:p>
    <w:p w14:paraId="714AB2DD" w14:textId="798DFE1C" w:rsidR="004B3AFF" w:rsidRPr="00B91D4C" w:rsidRDefault="004B3AFF" w:rsidP="004B3AFF">
      <w:pPr>
        <w:rPr>
          <w:color w:val="008000"/>
        </w:rPr>
      </w:pPr>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yes</w:t>
      </w:r>
      <w:r>
        <w:t xml:space="preserve"> </w:t>
      </w:r>
      <w:r w:rsidR="00FB05C3">
        <w:rPr>
          <w:color w:val="008000"/>
        </w:rPr>
        <w:t>(enable</w:t>
      </w:r>
      <w:r>
        <w:rPr>
          <w:color w:val="008000"/>
        </w:rPr>
        <w:t xml:space="preserve"> A33-A36a</w:t>
      </w:r>
      <w:r w:rsidR="004D574C">
        <w:rPr>
          <w:color w:val="008000"/>
        </w:rPr>
        <w:t>, A189</w:t>
      </w:r>
      <w:r>
        <w:rPr>
          <w:color w:val="008000"/>
        </w:rPr>
        <w:t>)</w:t>
      </w:r>
    </w:p>
    <w:p w14:paraId="59BCB05C" w14:textId="77777777" w:rsidR="004B3AFF" w:rsidRPr="000C28E9" w:rsidRDefault="004B3AFF" w:rsidP="004B3AFF"/>
    <w:p w14:paraId="36C69ECD" w14:textId="77777777" w:rsidR="004B3AFF" w:rsidRPr="000C28E9" w:rsidRDefault="004B3AFF" w:rsidP="004B3AFF">
      <w:r w:rsidRPr="000C28E9">
        <w:rPr>
          <w:color w:val="FF0000"/>
        </w:rPr>
        <w:t>A33. If yes, what is the substance?</w:t>
      </w:r>
      <w:r w:rsidRPr="000C28E9">
        <w:t xml:space="preserve"> </w:t>
      </w:r>
      <w:r w:rsidRPr="000C28E9">
        <w:rPr>
          <w:color w:val="FF0000"/>
        </w:rPr>
        <w:t>Select all that apply.</w:t>
      </w:r>
    </w:p>
    <w:p w14:paraId="7CC6EF18" w14:textId="77777777" w:rsidR="004B3AFF" w:rsidRPr="000C28E9" w:rsidRDefault="004B3AFF" w:rsidP="004B3AFF">
      <w:r w:rsidRPr="000C28E9">
        <w:fldChar w:fldCharType="begin">
          <w:ffData>
            <w:name w:val="Check491"/>
            <w:enabled/>
            <w:calcOnExit w:val="0"/>
            <w:checkBox>
              <w:sizeAuto/>
              <w:default w:val="0"/>
            </w:checkBox>
          </w:ffData>
        </w:fldChar>
      </w:r>
      <w:r w:rsidRPr="000C28E9">
        <w:instrText xml:space="preserve"> FORMCHECKBOX </w:instrText>
      </w:r>
      <w:r w:rsidRPr="000C28E9">
        <w:fldChar w:fldCharType="end"/>
      </w:r>
      <w:r w:rsidRPr="000C28E9">
        <w:t xml:space="preserve"> Alcohol</w:t>
      </w:r>
    </w:p>
    <w:p w14:paraId="76CF56A3" w14:textId="77777777" w:rsidR="004B3AFF" w:rsidRPr="000C28E9" w:rsidRDefault="004B3AFF" w:rsidP="004B3AFF">
      <w:r w:rsidRPr="000C28E9">
        <w:fldChar w:fldCharType="begin">
          <w:ffData>
            <w:name w:val="Check492"/>
            <w:enabled/>
            <w:calcOnExit w:val="0"/>
            <w:checkBox>
              <w:sizeAuto/>
              <w:default w:val="0"/>
            </w:checkBox>
          </w:ffData>
        </w:fldChar>
      </w:r>
      <w:r w:rsidRPr="000C28E9">
        <w:instrText xml:space="preserve"> FORMCHECKBOX </w:instrText>
      </w:r>
      <w:r w:rsidRPr="000C28E9">
        <w:fldChar w:fldCharType="end"/>
      </w:r>
      <w:r w:rsidRPr="000C28E9">
        <w:t xml:space="preserve"> Marijuana</w:t>
      </w:r>
    </w:p>
    <w:p w14:paraId="0B3BB337" w14:textId="77777777" w:rsidR="004B3AFF" w:rsidRPr="000C28E9" w:rsidRDefault="004B3AFF" w:rsidP="004B3AFF">
      <w:r w:rsidRPr="000C28E9">
        <w:fldChar w:fldCharType="begin">
          <w:ffData>
            <w:name w:val="Check493"/>
            <w:enabled/>
            <w:calcOnExit w:val="0"/>
            <w:checkBox>
              <w:sizeAuto/>
              <w:default w:val="0"/>
            </w:checkBox>
          </w:ffData>
        </w:fldChar>
      </w:r>
      <w:r w:rsidRPr="000C28E9">
        <w:instrText xml:space="preserve"> FORMCHECKBOX </w:instrText>
      </w:r>
      <w:r w:rsidRPr="000C28E9">
        <w:fldChar w:fldCharType="end"/>
      </w:r>
      <w:r w:rsidRPr="000C28E9">
        <w:t xml:space="preserve"> Cocaine</w:t>
      </w:r>
    </w:p>
    <w:p w14:paraId="0C56EC2C" w14:textId="77777777" w:rsidR="004B3AFF" w:rsidRPr="000C28E9" w:rsidRDefault="004B3AFF" w:rsidP="004B3AFF">
      <w:r w:rsidRPr="000C28E9">
        <w:fldChar w:fldCharType="begin">
          <w:ffData>
            <w:name w:val="Check494"/>
            <w:enabled/>
            <w:calcOnExit w:val="0"/>
            <w:checkBox>
              <w:sizeAuto/>
              <w:default w:val="0"/>
            </w:checkBox>
          </w:ffData>
        </w:fldChar>
      </w:r>
      <w:r w:rsidRPr="000C28E9">
        <w:instrText xml:space="preserve"> FORMCHECKBOX </w:instrText>
      </w:r>
      <w:r w:rsidRPr="000C28E9">
        <w:fldChar w:fldCharType="end"/>
      </w:r>
      <w:r w:rsidRPr="000C28E9">
        <w:t xml:space="preserve"> Heroin</w:t>
      </w:r>
    </w:p>
    <w:p w14:paraId="7DAF0762" w14:textId="77777777" w:rsidR="004B3AFF" w:rsidRPr="000C28E9" w:rsidRDefault="004B3AFF" w:rsidP="004B3AFF">
      <w:r w:rsidRPr="000C28E9">
        <w:fldChar w:fldCharType="begin">
          <w:ffData>
            <w:name w:val="Check495"/>
            <w:enabled/>
            <w:calcOnExit w:val="0"/>
            <w:checkBox>
              <w:sizeAuto/>
              <w:default w:val="0"/>
            </w:checkBox>
          </w:ffData>
        </w:fldChar>
      </w:r>
      <w:r w:rsidRPr="000C28E9">
        <w:instrText xml:space="preserve"> FORMCHECKBOX </w:instrText>
      </w:r>
      <w:r w:rsidRPr="000C28E9">
        <w:fldChar w:fldCharType="end"/>
      </w:r>
      <w:r w:rsidRPr="000C28E9">
        <w:t xml:space="preserve"> Methamphetamines </w:t>
      </w:r>
    </w:p>
    <w:p w14:paraId="3EBB2BAB" w14:textId="77777777" w:rsidR="004B3AFF" w:rsidRPr="000C28E9" w:rsidRDefault="004B3AFF" w:rsidP="004B3AFF">
      <w:r w:rsidRPr="000C28E9">
        <w:fldChar w:fldCharType="begin">
          <w:ffData>
            <w:name w:val="Check496"/>
            <w:enabled/>
            <w:calcOnExit w:val="0"/>
            <w:checkBox>
              <w:sizeAuto/>
              <w:default w:val="0"/>
            </w:checkBox>
          </w:ffData>
        </w:fldChar>
      </w:r>
      <w:r w:rsidRPr="000C28E9">
        <w:instrText xml:space="preserve"> FORMCHECKBOX </w:instrText>
      </w:r>
      <w:r w:rsidRPr="000C28E9">
        <w:fldChar w:fldCharType="end"/>
      </w:r>
      <w:r w:rsidRPr="000C28E9">
        <w:t xml:space="preserve"> Tobacco </w:t>
      </w:r>
    </w:p>
    <w:p w14:paraId="2D871CB5" w14:textId="77777777" w:rsidR="004B3AFF" w:rsidRPr="000C28E9" w:rsidRDefault="004B3AFF" w:rsidP="004B3AFF">
      <w:r w:rsidRPr="000C28E9">
        <w:fldChar w:fldCharType="begin">
          <w:ffData>
            <w:name w:val="Check490"/>
            <w:enabled/>
            <w:calcOnExit w:val="0"/>
            <w:checkBox>
              <w:sizeAuto/>
              <w:default w:val="0"/>
            </w:checkBox>
          </w:ffData>
        </w:fldChar>
      </w:r>
      <w:r w:rsidRPr="000C28E9">
        <w:instrText xml:space="preserve"> FORMCHECKBOX </w:instrText>
      </w:r>
      <w:r w:rsidRPr="000C28E9">
        <w:fldChar w:fldCharType="end"/>
      </w:r>
      <w:r w:rsidRPr="000C28E9">
        <w:t xml:space="preserve"> Other (text box)</w:t>
      </w:r>
    </w:p>
    <w:p w14:paraId="33652093" w14:textId="77777777" w:rsidR="004B3AFF" w:rsidRPr="000C28E9" w:rsidRDefault="004B3AFF" w:rsidP="004B3AFF"/>
    <w:p w14:paraId="499F728E" w14:textId="59662C47" w:rsidR="004B3AFF" w:rsidRPr="000C28E9" w:rsidRDefault="004B3AFF" w:rsidP="004B3AFF">
      <w:r w:rsidRPr="000C28E9">
        <w:rPr>
          <w:color w:val="FF0000"/>
        </w:rPr>
        <w:t>A34. On what date did claimant first use the substance?</w:t>
      </w:r>
      <w:r w:rsidRPr="000C28E9">
        <w:t xml:space="preserve"> </w:t>
      </w:r>
      <w:r w:rsidR="005F3601">
        <w:rPr>
          <w:color w:val="008000"/>
        </w:rPr>
        <w:t xml:space="preserve">Please enter in this format: Month Year. </w:t>
      </w:r>
      <w:r w:rsidRPr="000C28E9">
        <w:t>(text box)</w:t>
      </w:r>
    </w:p>
    <w:p w14:paraId="04FA928C" w14:textId="77777777" w:rsidR="004B3AFF" w:rsidRPr="000C28E9" w:rsidRDefault="004B3AFF" w:rsidP="004B3AFF"/>
    <w:p w14:paraId="1BD4B9FC" w14:textId="6790583D" w:rsidR="004B3AFF" w:rsidRPr="005F3601" w:rsidRDefault="004B3AFF" w:rsidP="004B3AFF">
      <w:pPr>
        <w:rPr>
          <w:color w:val="FF0000"/>
        </w:rPr>
      </w:pPr>
      <w:r w:rsidRPr="000C28E9">
        <w:rPr>
          <w:color w:val="FF0000"/>
        </w:rPr>
        <w:t>A34a. On what date did the claimant begin to use the substance abusively?</w:t>
      </w:r>
      <w:r w:rsidR="005F3601">
        <w:rPr>
          <w:color w:val="FF0000"/>
        </w:rPr>
        <w:t xml:space="preserve"> </w:t>
      </w:r>
      <w:r w:rsidR="005F3601">
        <w:rPr>
          <w:color w:val="008000"/>
        </w:rPr>
        <w:t>Please enter in this format: Month Year.</w:t>
      </w:r>
    </w:p>
    <w:p w14:paraId="4AEFCA12" w14:textId="77777777" w:rsidR="004B3AFF" w:rsidRPr="000C28E9" w:rsidRDefault="004B3AFF" w:rsidP="004B3AFF">
      <w:r w:rsidRPr="000C28E9">
        <w:t>(text box)</w:t>
      </w:r>
    </w:p>
    <w:p w14:paraId="6C27DFFD" w14:textId="77777777" w:rsidR="004B3AFF" w:rsidRPr="000C28E9" w:rsidRDefault="004B3AFF" w:rsidP="004B3AFF"/>
    <w:p w14:paraId="50C8E9BD" w14:textId="77777777" w:rsidR="004B3AFF" w:rsidRPr="000C28E9" w:rsidRDefault="004B3AFF" w:rsidP="004B3AFF">
      <w:r w:rsidRPr="000C28E9">
        <w:rPr>
          <w:color w:val="FF0000"/>
        </w:rPr>
        <w:t>A35. What is the number of days that the claimant used the substance?</w:t>
      </w:r>
      <w:r w:rsidRPr="000C28E9">
        <w:t xml:space="preserve"> </w:t>
      </w:r>
    </w:p>
    <w:p w14:paraId="46BBE92D" w14:textId="77777777" w:rsidR="004B3AFF" w:rsidRPr="000C28E9" w:rsidRDefault="004B3AFF" w:rsidP="004B3AFF">
      <w:r w:rsidRPr="000C28E9">
        <w:fldChar w:fldCharType="begin">
          <w:ffData>
            <w:name w:val="Check556"/>
            <w:enabled/>
            <w:calcOnExit w:val="0"/>
            <w:checkBox>
              <w:sizeAuto/>
              <w:default w:val="0"/>
            </w:checkBox>
          </w:ffData>
        </w:fldChar>
      </w:r>
      <w:r w:rsidRPr="000C28E9">
        <w:instrText xml:space="preserve"> FORMCHECKBOX </w:instrText>
      </w:r>
      <w:r w:rsidRPr="000C28E9">
        <w:fldChar w:fldCharType="end"/>
      </w:r>
      <w:r w:rsidRPr="000C28E9">
        <w:t xml:space="preserve"> (text box) days per week</w:t>
      </w:r>
    </w:p>
    <w:p w14:paraId="31ED444E" w14:textId="77777777" w:rsidR="004B3AFF" w:rsidRPr="000C28E9" w:rsidRDefault="004B3AFF" w:rsidP="004B3AFF">
      <w:r w:rsidRPr="000C28E9">
        <w:fldChar w:fldCharType="begin">
          <w:ffData>
            <w:name w:val="Check557"/>
            <w:enabled/>
            <w:calcOnExit w:val="0"/>
            <w:checkBox>
              <w:sizeAuto/>
              <w:default w:val="0"/>
            </w:checkBox>
          </w:ffData>
        </w:fldChar>
      </w:r>
      <w:r w:rsidRPr="000C28E9">
        <w:instrText xml:space="preserve"> FORMCHECKBOX </w:instrText>
      </w:r>
      <w:r w:rsidRPr="000C28E9">
        <w:fldChar w:fldCharType="end"/>
      </w:r>
      <w:r w:rsidRPr="000C28E9">
        <w:t xml:space="preserve"> (text box) days per month </w:t>
      </w:r>
    </w:p>
    <w:p w14:paraId="76623FD2" w14:textId="77777777" w:rsidR="004B3AFF" w:rsidRPr="000C28E9" w:rsidRDefault="004B3AFF" w:rsidP="004B3AFF"/>
    <w:p w14:paraId="3237532D" w14:textId="77777777" w:rsidR="004B3AFF" w:rsidRPr="000C28E9" w:rsidRDefault="004B3AFF" w:rsidP="004B3AFF">
      <w:r w:rsidRPr="000C28E9">
        <w:rPr>
          <w:color w:val="FF0000"/>
        </w:rPr>
        <w:t xml:space="preserve">A35a. During the claimant’s worst abusive period, how much of the substance was consumed per day? </w:t>
      </w:r>
      <w:r w:rsidRPr="000C28E9">
        <w:t>(text box)</w:t>
      </w:r>
    </w:p>
    <w:p w14:paraId="0F7EB0CE" w14:textId="77777777" w:rsidR="004B3AFF" w:rsidRPr="000C28E9" w:rsidRDefault="004B3AFF" w:rsidP="004B3AFF"/>
    <w:p w14:paraId="0A517EF2" w14:textId="77777777" w:rsidR="004B3AFF" w:rsidRPr="000C28E9" w:rsidRDefault="004B3AFF" w:rsidP="004B3AFF">
      <w:pPr>
        <w:rPr>
          <w:color w:val="FF0000"/>
        </w:rPr>
      </w:pPr>
      <w:r w:rsidRPr="000C28E9">
        <w:rPr>
          <w:color w:val="FF0000"/>
        </w:rPr>
        <w:t>A36. Is the substance abuse still occurring?</w:t>
      </w:r>
    </w:p>
    <w:p w14:paraId="737FAE8D" w14:textId="77777777" w:rsidR="004B3AFF" w:rsidRPr="000C28E9" w:rsidRDefault="004B3AFF" w:rsidP="004B3AFF">
      <w:r w:rsidRPr="000C28E9">
        <w:fldChar w:fldCharType="begin">
          <w:ffData>
            <w:name w:val="Check208"/>
            <w:enabled/>
            <w:calcOnExit w:val="0"/>
            <w:checkBox>
              <w:sizeAuto/>
              <w:default w:val="0"/>
            </w:checkBox>
          </w:ffData>
        </w:fldChar>
      </w:r>
      <w:r w:rsidRPr="000C28E9">
        <w:instrText xml:space="preserve"> FORMCHECKBOX </w:instrText>
      </w:r>
      <w:r w:rsidRPr="000C28E9">
        <w:fldChar w:fldCharType="end"/>
      </w:r>
      <w:r w:rsidRPr="000C28E9">
        <w:t xml:space="preserve"> no</w:t>
      </w:r>
    </w:p>
    <w:p w14:paraId="0458509C" w14:textId="77777777" w:rsidR="004B3AFF" w:rsidRPr="000C28E9" w:rsidRDefault="004B3AFF" w:rsidP="004B3AFF">
      <w:r w:rsidRPr="000C28E9">
        <w:fldChar w:fldCharType="begin">
          <w:ffData>
            <w:name w:val="Check209"/>
            <w:enabled/>
            <w:calcOnExit w:val="0"/>
            <w:checkBox>
              <w:sizeAuto/>
              <w:default w:val="0"/>
            </w:checkBox>
          </w:ffData>
        </w:fldChar>
      </w:r>
      <w:r w:rsidRPr="000C28E9">
        <w:instrText xml:space="preserve"> FORMCHECKBOX </w:instrText>
      </w:r>
      <w:r w:rsidRPr="000C28E9">
        <w:fldChar w:fldCharType="end"/>
      </w:r>
      <w:r w:rsidRPr="000C28E9">
        <w:t xml:space="preserve"> yes </w:t>
      </w:r>
    </w:p>
    <w:p w14:paraId="4B192E0A" w14:textId="77777777" w:rsidR="004B3AFF" w:rsidRPr="000C28E9" w:rsidRDefault="004B3AFF" w:rsidP="004B3AFF"/>
    <w:p w14:paraId="20080668" w14:textId="77777777" w:rsidR="004B3AFF" w:rsidRPr="000C28E9" w:rsidRDefault="004B3AFF" w:rsidP="004B3AFF">
      <w:pPr>
        <w:rPr>
          <w:color w:val="FF0000"/>
        </w:rPr>
      </w:pPr>
      <w:r w:rsidRPr="000C28E9">
        <w:rPr>
          <w:color w:val="FF0000"/>
        </w:rPr>
        <w:t>A36a. If no, how long has the claimant been ‘clean?’</w:t>
      </w:r>
    </w:p>
    <w:p w14:paraId="6EEA9646" w14:textId="77777777" w:rsidR="004B3AFF" w:rsidRPr="000C28E9" w:rsidRDefault="004B3AFF" w:rsidP="004B3AFF">
      <w:r w:rsidRPr="000C28E9">
        <w:fldChar w:fldCharType="begin">
          <w:ffData>
            <w:name w:val="Check558"/>
            <w:enabled/>
            <w:calcOnExit w:val="0"/>
            <w:checkBox>
              <w:sizeAuto/>
              <w:default w:val="0"/>
            </w:checkBox>
          </w:ffData>
        </w:fldChar>
      </w:r>
      <w:r w:rsidRPr="000C28E9">
        <w:instrText xml:space="preserve"> FORMCHECKBOX </w:instrText>
      </w:r>
      <w:r w:rsidRPr="000C28E9">
        <w:fldChar w:fldCharType="end"/>
      </w:r>
      <w:r w:rsidRPr="000C28E9">
        <w:t xml:space="preserve"> (text box) months</w:t>
      </w:r>
    </w:p>
    <w:p w14:paraId="3893FB1C" w14:textId="77777777" w:rsidR="004B3AFF" w:rsidRPr="000C28E9" w:rsidRDefault="004B3AFF" w:rsidP="004B3AFF">
      <w:r w:rsidRPr="000C28E9">
        <w:fldChar w:fldCharType="begin">
          <w:ffData>
            <w:name w:val="Check559"/>
            <w:enabled/>
            <w:calcOnExit w:val="0"/>
            <w:checkBox>
              <w:sizeAuto/>
              <w:default w:val="0"/>
            </w:checkBox>
          </w:ffData>
        </w:fldChar>
      </w:r>
      <w:r w:rsidRPr="000C28E9">
        <w:instrText xml:space="preserve"> FORMCHECKBOX </w:instrText>
      </w:r>
      <w:r w:rsidRPr="000C28E9">
        <w:fldChar w:fldCharType="end"/>
      </w:r>
      <w:r w:rsidRPr="000C28E9">
        <w:t xml:space="preserve"> (text box) years</w:t>
      </w:r>
    </w:p>
    <w:p w14:paraId="2015286E" w14:textId="77777777" w:rsidR="004B3AFF" w:rsidRPr="000C28E9" w:rsidRDefault="004B3AFF" w:rsidP="004B3AFF"/>
    <w:p w14:paraId="66BCD3D5" w14:textId="77777777" w:rsidR="004B3AFF" w:rsidRPr="000C28E9" w:rsidRDefault="004B3AFF" w:rsidP="004B3AFF">
      <w:pPr>
        <w:rPr>
          <w:b/>
          <w:u w:val="single"/>
        </w:rPr>
      </w:pPr>
      <w:r w:rsidRPr="000C28E9">
        <w:rPr>
          <w:highlight w:val="yellow"/>
        </w:rPr>
        <w:t>Programmer: Repeat questions 34, 34a, 35, 35a, 36, and 36a for each substance selected in question 33</w:t>
      </w:r>
    </w:p>
    <w:p w14:paraId="75178458" w14:textId="77777777" w:rsidR="004B3AFF" w:rsidRDefault="004B3AFF" w:rsidP="004B3AFF">
      <w:pPr>
        <w:rPr>
          <w:b/>
          <w:u w:val="single"/>
        </w:rPr>
      </w:pPr>
    </w:p>
    <w:p w14:paraId="26B6A7AA" w14:textId="77777777" w:rsidR="004D574C" w:rsidRPr="000C28E9" w:rsidRDefault="004D574C" w:rsidP="004D574C">
      <w:pPr>
        <w:spacing w:line="240" w:lineRule="exact"/>
        <w:ind w:left="360" w:hanging="360"/>
      </w:pPr>
      <w:r w:rsidRPr="000C28E9">
        <w:t>A189. Did the claimant appear to be under the influence of drugs or alcohol?</w:t>
      </w:r>
    </w:p>
    <w:p w14:paraId="484AFE86" w14:textId="77777777" w:rsidR="004D574C" w:rsidRPr="000C28E9" w:rsidRDefault="004D574C" w:rsidP="004D574C">
      <w:pPr>
        <w:spacing w:line="240" w:lineRule="exact"/>
        <w:ind w:left="360" w:hanging="360"/>
      </w:pPr>
      <w:r w:rsidRPr="000C28E9">
        <w:fldChar w:fldCharType="begin">
          <w:ffData>
            <w:name w:val="Check198"/>
            <w:enabled/>
            <w:calcOnExit w:val="0"/>
            <w:checkBox>
              <w:sizeAuto/>
              <w:default w:val="0"/>
            </w:checkBox>
          </w:ffData>
        </w:fldChar>
      </w:r>
      <w:bookmarkStart w:id="104" w:name="Check198"/>
      <w:r w:rsidRPr="000C28E9">
        <w:instrText xml:space="preserve"> FORMCHECKBOX </w:instrText>
      </w:r>
      <w:r w:rsidRPr="000C28E9">
        <w:fldChar w:fldCharType="end"/>
      </w:r>
      <w:bookmarkEnd w:id="104"/>
      <w:r w:rsidRPr="000C28E9">
        <w:t xml:space="preserve"> yes</w:t>
      </w:r>
    </w:p>
    <w:p w14:paraId="00132563" w14:textId="77777777" w:rsidR="004D574C" w:rsidRPr="000C28E9" w:rsidRDefault="004D574C" w:rsidP="004D574C">
      <w:pPr>
        <w:spacing w:line="240" w:lineRule="exact"/>
        <w:ind w:left="360" w:hanging="360"/>
      </w:pPr>
      <w:r w:rsidRPr="000C28E9">
        <w:fldChar w:fldCharType="begin">
          <w:ffData>
            <w:name w:val="Check197"/>
            <w:enabled/>
            <w:calcOnExit w:val="0"/>
            <w:checkBox>
              <w:sizeAuto/>
              <w:default w:val="0"/>
            </w:checkBox>
          </w:ffData>
        </w:fldChar>
      </w:r>
      <w:bookmarkStart w:id="105" w:name="Check197"/>
      <w:r w:rsidRPr="000C28E9">
        <w:instrText xml:space="preserve"> FORMCHECKBOX </w:instrText>
      </w:r>
      <w:r w:rsidRPr="000C28E9">
        <w:fldChar w:fldCharType="end"/>
      </w:r>
      <w:bookmarkEnd w:id="105"/>
      <w:r w:rsidRPr="000C28E9">
        <w:t xml:space="preserve"> </w:t>
      </w:r>
      <w:r w:rsidRPr="000C28E9">
        <w:fldChar w:fldCharType="begin"/>
      </w:r>
      <w:r w:rsidRPr="000C28E9">
        <w:instrText>12</w:instrText>
      </w:r>
      <w:r w:rsidRPr="000C28E9">
        <w:fldChar w:fldCharType="end"/>
      </w:r>
      <w:r w:rsidRPr="000C28E9">
        <w:t>no</w:t>
      </w:r>
    </w:p>
    <w:p w14:paraId="223D0860" w14:textId="77777777" w:rsidR="004B3AFF" w:rsidRDefault="004B3AFF" w:rsidP="004B3AFF">
      <w:pPr>
        <w:rPr>
          <w:b/>
          <w:u w:val="single"/>
        </w:rPr>
      </w:pPr>
    </w:p>
    <w:p w14:paraId="1A770DA4" w14:textId="77777777" w:rsidR="004B3AFF" w:rsidRDefault="004B3AFF" w:rsidP="004B3AFF">
      <w:pPr>
        <w:rPr>
          <w:b/>
          <w:u w:val="single"/>
        </w:rPr>
      </w:pPr>
    </w:p>
    <w:p w14:paraId="6452F9FC" w14:textId="77777777" w:rsidR="004B3AFF" w:rsidRDefault="004B3AFF" w:rsidP="004B3AFF">
      <w:pPr>
        <w:rPr>
          <w:b/>
          <w:u w:val="single"/>
        </w:rPr>
      </w:pPr>
    </w:p>
    <w:p w14:paraId="61661E8B" w14:textId="77777777" w:rsidR="004B3AFF" w:rsidRDefault="004B3AFF" w:rsidP="004B3AFF">
      <w:pPr>
        <w:rPr>
          <w:b/>
          <w:u w:val="single"/>
        </w:rPr>
      </w:pPr>
    </w:p>
    <w:p w14:paraId="25AE9D1B" w14:textId="77777777" w:rsidR="004B3AFF" w:rsidRPr="000C28E9" w:rsidRDefault="004B3AFF" w:rsidP="004B3AFF">
      <w:pPr>
        <w:rPr>
          <w:b/>
          <w:u w:val="single"/>
        </w:rPr>
      </w:pPr>
      <w:r w:rsidRPr="000C28E9">
        <w:rPr>
          <w:b/>
          <w:u w:val="single"/>
        </w:rPr>
        <w:t>PAST MEDICAL HISTORY</w:t>
      </w:r>
    </w:p>
    <w:p w14:paraId="36CDC9C9" w14:textId="77777777" w:rsidR="004B3AFF" w:rsidRPr="000C28E9" w:rsidRDefault="004B3AFF" w:rsidP="004B3AFF">
      <w:pPr>
        <w:rPr>
          <w:b/>
          <w:u w:val="single"/>
        </w:rPr>
      </w:pPr>
    </w:p>
    <w:p w14:paraId="0FC2E79C" w14:textId="77777777" w:rsidR="004B3AFF" w:rsidRPr="000C28E9" w:rsidRDefault="004B3AFF" w:rsidP="004B3AFF">
      <w:pPr>
        <w:rPr>
          <w:u w:val="single"/>
        </w:rPr>
      </w:pPr>
      <w:r w:rsidRPr="000C28E9">
        <w:rPr>
          <w:u w:val="single"/>
        </w:rPr>
        <w:t>Head Injuries</w:t>
      </w:r>
    </w:p>
    <w:p w14:paraId="433BF901" w14:textId="77777777" w:rsidR="004B3AFF" w:rsidRPr="000C28E9" w:rsidRDefault="004B3AFF" w:rsidP="004B3AFF"/>
    <w:p w14:paraId="6ECC7114" w14:textId="77777777" w:rsidR="004B3AFF" w:rsidRPr="000C28E9" w:rsidRDefault="004B3AFF" w:rsidP="004B3AFF">
      <w:r w:rsidRPr="000C28E9">
        <w:t>23. Has the claimant ever sustained a major head injury?</w:t>
      </w:r>
    </w:p>
    <w:p w14:paraId="341B04AD" w14:textId="77777777" w:rsidR="004B3AFF" w:rsidRPr="000C28E9" w:rsidRDefault="004B3AFF" w:rsidP="004B3AFF">
      <w:pPr>
        <w:rPr>
          <w:color w:val="FF0000"/>
        </w:rPr>
      </w:pPr>
      <w:r w:rsidRPr="000C28E9">
        <w:fldChar w:fldCharType="begin">
          <w:ffData>
            <w:name w:val="Check202"/>
            <w:enabled/>
            <w:calcOnExit w:val="0"/>
            <w:checkBox>
              <w:sizeAuto/>
              <w:default w:val="0"/>
            </w:checkBox>
          </w:ffData>
        </w:fldChar>
      </w:r>
      <w:bookmarkStart w:id="106" w:name="Check202"/>
      <w:r w:rsidRPr="000C28E9">
        <w:instrText xml:space="preserve"> FORMCHECKBOX </w:instrText>
      </w:r>
      <w:r w:rsidRPr="000C28E9">
        <w:fldChar w:fldCharType="end"/>
      </w:r>
      <w:bookmarkEnd w:id="106"/>
      <w:r w:rsidRPr="000C28E9">
        <w:t xml:space="preserve"> no </w:t>
      </w:r>
      <w:r w:rsidR="00AD1DF2">
        <w:rPr>
          <w:color w:val="008000"/>
          <w:lang w:bidi="x-none"/>
        </w:rPr>
        <w:t>(disable</w:t>
      </w:r>
      <w:r>
        <w:rPr>
          <w:color w:val="008000"/>
          <w:lang w:bidi="x-none"/>
        </w:rPr>
        <w:t xml:space="preserve"> the rest this section)</w:t>
      </w:r>
    </w:p>
    <w:p w14:paraId="0B8F36CB" w14:textId="77777777" w:rsidR="004B3AFF" w:rsidRPr="00B91D4C" w:rsidRDefault="004B3AFF" w:rsidP="004B3AFF">
      <w:pPr>
        <w:rPr>
          <w:color w:val="008000"/>
        </w:rPr>
      </w:pPr>
      <w:r w:rsidRPr="000C28E9">
        <w:fldChar w:fldCharType="begin">
          <w:ffData>
            <w:name w:val="Check202"/>
            <w:enabled/>
            <w:calcOnExit w:val="0"/>
            <w:checkBox>
              <w:sizeAuto/>
              <w:default w:val="0"/>
            </w:checkBox>
          </w:ffData>
        </w:fldChar>
      </w:r>
      <w:r w:rsidRPr="000C28E9">
        <w:instrText xml:space="preserve"> FORMCHECKBOX </w:instrText>
      </w:r>
      <w:r w:rsidRPr="000C28E9">
        <w:fldChar w:fldCharType="end"/>
      </w:r>
      <w:r w:rsidRPr="000C28E9">
        <w:t xml:space="preserve"> yes </w:t>
      </w:r>
      <w:r w:rsidR="00AD1DF2">
        <w:rPr>
          <w:color w:val="008000"/>
        </w:rPr>
        <w:t xml:space="preserve">(enable </w:t>
      </w:r>
      <w:r>
        <w:rPr>
          <w:color w:val="008000"/>
        </w:rPr>
        <w:t>24, 25, 26, 26a)</w:t>
      </w:r>
    </w:p>
    <w:p w14:paraId="1035CA56" w14:textId="77777777" w:rsidR="004B3AFF" w:rsidRPr="000C28E9" w:rsidRDefault="004B3AFF" w:rsidP="004B3AFF"/>
    <w:p w14:paraId="7AA00EBE" w14:textId="77777777" w:rsidR="004B3AFF" w:rsidRPr="000C28E9" w:rsidRDefault="004B3AFF" w:rsidP="004B3AFF">
      <w:pPr>
        <w:rPr>
          <w:color w:val="FF0000"/>
        </w:rPr>
      </w:pPr>
      <w:r w:rsidRPr="000C28E9">
        <w:rPr>
          <w:color w:val="FF0000"/>
        </w:rPr>
        <w:t>24. If yes, did the claimant experience a lack of consciousness, feel dazed, or see stars?</w:t>
      </w:r>
    </w:p>
    <w:p w14:paraId="6962967E" w14:textId="77777777" w:rsidR="004B3AFF" w:rsidRPr="000C28E9" w:rsidRDefault="004B3AFF" w:rsidP="004B3AFF">
      <w:r w:rsidRPr="000C28E9">
        <w:fldChar w:fldCharType="begin">
          <w:ffData>
            <w:name w:val="Check203"/>
            <w:enabled/>
            <w:calcOnExit w:val="0"/>
            <w:checkBox>
              <w:sizeAuto/>
              <w:default w:val="0"/>
            </w:checkBox>
          </w:ffData>
        </w:fldChar>
      </w:r>
      <w:r w:rsidRPr="000C28E9">
        <w:instrText xml:space="preserve"> FORMCHECKBOX </w:instrText>
      </w:r>
      <w:r w:rsidRPr="000C28E9">
        <w:fldChar w:fldCharType="end"/>
      </w:r>
      <w:r w:rsidRPr="000C28E9">
        <w:t xml:space="preserve"> no </w:t>
      </w:r>
    </w:p>
    <w:p w14:paraId="06344934" w14:textId="77777777" w:rsidR="004B3AFF" w:rsidRPr="000C28E9" w:rsidRDefault="004B3AFF" w:rsidP="004B3AFF">
      <w:r w:rsidRPr="000C28E9">
        <w:fldChar w:fldCharType="begin">
          <w:ffData>
            <w:name w:val="Check203"/>
            <w:enabled/>
            <w:calcOnExit w:val="0"/>
            <w:checkBox>
              <w:sizeAuto/>
              <w:default w:val="0"/>
            </w:checkBox>
          </w:ffData>
        </w:fldChar>
      </w:r>
      <w:bookmarkStart w:id="107" w:name="Check203"/>
      <w:r w:rsidRPr="000C28E9">
        <w:instrText xml:space="preserve"> FORMCHECKBOX </w:instrText>
      </w:r>
      <w:r w:rsidRPr="000C28E9">
        <w:fldChar w:fldCharType="end"/>
      </w:r>
      <w:bookmarkEnd w:id="107"/>
      <w:r w:rsidRPr="000C28E9">
        <w:t xml:space="preserve"> yes</w:t>
      </w:r>
    </w:p>
    <w:p w14:paraId="1EE8F2CF" w14:textId="77777777" w:rsidR="004B3AFF" w:rsidRPr="000C28E9" w:rsidRDefault="004B3AFF" w:rsidP="004B3AFF"/>
    <w:p w14:paraId="69B7BB66" w14:textId="27961206" w:rsidR="004B3AFF" w:rsidRPr="000C28E9" w:rsidRDefault="004B3AFF" w:rsidP="004B3AFF">
      <w:r w:rsidRPr="000C28E9">
        <w:rPr>
          <w:color w:val="FF0000"/>
        </w:rPr>
        <w:t>25. What is the date of the injury?</w:t>
      </w:r>
      <w:r w:rsidRPr="000C28E9">
        <w:t xml:space="preserve"> </w:t>
      </w:r>
      <w:r w:rsidR="005F3601">
        <w:rPr>
          <w:color w:val="008000"/>
        </w:rPr>
        <w:t xml:space="preserve">Please enter in this format: Month Year. </w:t>
      </w:r>
      <w:r w:rsidRPr="000C28E9">
        <w:t>(text box)</w:t>
      </w:r>
    </w:p>
    <w:p w14:paraId="489D2DD7" w14:textId="77777777" w:rsidR="004B3AFF" w:rsidRPr="000C28E9" w:rsidRDefault="004B3AFF" w:rsidP="004B3AFF"/>
    <w:p w14:paraId="50F47FA0" w14:textId="77777777" w:rsidR="004B3AFF" w:rsidRPr="000C28E9" w:rsidRDefault="004B3AFF" w:rsidP="004B3AFF">
      <w:pPr>
        <w:rPr>
          <w:color w:val="FF0000"/>
        </w:rPr>
      </w:pPr>
      <w:r w:rsidRPr="000C28E9">
        <w:rPr>
          <w:color w:val="FF0000"/>
        </w:rPr>
        <w:t>26. Was the claimant treated at a hospital?</w:t>
      </w:r>
    </w:p>
    <w:p w14:paraId="4ED0F3E4"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no </w:t>
      </w:r>
    </w:p>
    <w:p w14:paraId="412958B4" w14:textId="77777777" w:rsidR="004B3AFF" w:rsidRPr="000C28E9" w:rsidRDefault="004B3AFF" w:rsidP="004B3AFF">
      <w:r w:rsidRPr="000C28E9">
        <w:fldChar w:fldCharType="begin">
          <w:ffData>
            <w:name w:val="Check204"/>
            <w:enabled/>
            <w:calcOnExit w:val="0"/>
            <w:checkBox>
              <w:sizeAuto/>
              <w:default w:val="0"/>
            </w:checkBox>
          </w:ffData>
        </w:fldChar>
      </w:r>
      <w:bookmarkStart w:id="108" w:name="Check204"/>
      <w:r w:rsidRPr="000C28E9">
        <w:instrText xml:space="preserve"> FORMCHECKBOX </w:instrText>
      </w:r>
      <w:r w:rsidRPr="000C28E9">
        <w:fldChar w:fldCharType="end"/>
      </w:r>
      <w:bookmarkEnd w:id="108"/>
      <w:r w:rsidRPr="000C28E9">
        <w:t xml:space="preserve"> yes</w:t>
      </w:r>
    </w:p>
    <w:p w14:paraId="6A3CDA4A" w14:textId="77777777" w:rsidR="004B3AFF" w:rsidRPr="000C28E9" w:rsidRDefault="004B3AFF" w:rsidP="004B3AFF"/>
    <w:p w14:paraId="3B8F2E1D" w14:textId="77777777" w:rsidR="004B3AFF" w:rsidRPr="000C28E9" w:rsidRDefault="004B3AFF" w:rsidP="004B3AFF">
      <w:r w:rsidRPr="000C28E9">
        <w:rPr>
          <w:color w:val="FF0000"/>
        </w:rPr>
        <w:t xml:space="preserve">26a. If yes, what is the name of the hospital? </w:t>
      </w:r>
      <w:r w:rsidRPr="000C28E9">
        <w:t>(text box)</w:t>
      </w:r>
    </w:p>
    <w:p w14:paraId="7EE8D138" w14:textId="77777777" w:rsidR="004B3AFF" w:rsidRPr="000C28E9" w:rsidRDefault="004B3AFF" w:rsidP="004B3AFF"/>
    <w:p w14:paraId="44AF4482" w14:textId="77777777" w:rsidR="004B3AFF" w:rsidRPr="000C28E9" w:rsidRDefault="004B3AFF" w:rsidP="004B3AFF">
      <w:r w:rsidRPr="000C28E9">
        <w:t xml:space="preserve">27. </w:t>
      </w:r>
      <w:r>
        <w:rPr>
          <w:color w:val="008000"/>
        </w:rPr>
        <w:t>List a</w:t>
      </w:r>
      <w:r>
        <w:t>ny previous surgeries.</w:t>
      </w:r>
      <w:r w:rsidRPr="000C28E9">
        <w:t xml:space="preserve"> If none, enter “None reported.” (text box)</w:t>
      </w:r>
    </w:p>
    <w:p w14:paraId="12E4101D" w14:textId="77777777" w:rsidR="004B3AFF" w:rsidRPr="000C28E9" w:rsidRDefault="004B3AFF" w:rsidP="004B3AFF"/>
    <w:p w14:paraId="524AD6B1" w14:textId="77777777" w:rsidR="004B3AFF" w:rsidRDefault="004B3AFF" w:rsidP="004B3AFF">
      <w:r>
        <w:t xml:space="preserve">28. </w:t>
      </w:r>
      <w:r>
        <w:rPr>
          <w:color w:val="008000"/>
        </w:rPr>
        <w:t>List a</w:t>
      </w:r>
      <w:r>
        <w:t>ny medical conditions.</w:t>
      </w:r>
      <w:r w:rsidRPr="000C28E9">
        <w:t xml:space="preserve"> </w:t>
      </w:r>
    </w:p>
    <w:p w14:paraId="1C1B19F2" w14:textId="77777777" w:rsidR="004B3AFF" w:rsidRDefault="004B3AFF" w:rsidP="004B3AFF">
      <w:pPr>
        <w:spacing w:line="240" w:lineRule="exact"/>
        <w:rPr>
          <w:color w:val="008000"/>
        </w:rPr>
      </w:pPr>
    </w:p>
    <w:p w14:paraId="56BF23FE" w14:textId="77777777" w:rsidR="004B3AFF" w:rsidRPr="005F4C29" w:rsidRDefault="004B3AFF" w:rsidP="004B3AFF">
      <w:pPr>
        <w:spacing w:line="240" w:lineRule="exact"/>
        <w:rPr>
          <w:color w:val="008000"/>
        </w:rPr>
      </w:pPr>
      <w:r w:rsidRPr="005F4C29">
        <w:rPr>
          <w:color w:val="008000"/>
        </w:rPr>
        <w:t>Select any of the following common medical conditions or write-in another option.</w:t>
      </w:r>
    </w:p>
    <w:p w14:paraId="7DD4A142"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Allergies</w:t>
      </w:r>
    </w:p>
    <w:p w14:paraId="3EE9496D"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Arthritis</w:t>
      </w:r>
    </w:p>
    <w:p w14:paraId="16B2A993"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Asthma</w:t>
      </w:r>
    </w:p>
    <w:p w14:paraId="5F20311C"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Back Pain</w:t>
      </w:r>
    </w:p>
    <w:p w14:paraId="7108EEAA"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Cancer</w:t>
      </w:r>
    </w:p>
    <w:p w14:paraId="7EB8D462"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Chest Pains</w:t>
      </w:r>
    </w:p>
    <w:p w14:paraId="13B8B1B5"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Chronic Pain </w:t>
      </w:r>
    </w:p>
    <w:p w14:paraId="2F863B35" w14:textId="77777777" w:rsidR="004B3AFF" w:rsidRDefault="004B3AFF" w:rsidP="004B3AFF">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Degenerative Disc Disease</w:t>
      </w:r>
    </w:p>
    <w:p w14:paraId="4B9A1A8C"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Diabetes</w:t>
      </w:r>
    </w:p>
    <w:p w14:paraId="71F952D6"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Digestive Problems</w:t>
      </w:r>
    </w:p>
    <w:p w14:paraId="04EBBDC1"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Fibromyalgia </w:t>
      </w:r>
    </w:p>
    <w:p w14:paraId="62DB38B4"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Headaches</w:t>
      </w:r>
    </w:p>
    <w:p w14:paraId="0F1B35F3"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Heart Disease</w:t>
      </w:r>
    </w:p>
    <w:p w14:paraId="21F1559D"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Hepatitis</w:t>
      </w:r>
    </w:p>
    <w:p w14:paraId="426E3390"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High Blood Pressure</w:t>
      </w:r>
    </w:p>
    <w:p w14:paraId="18BCF8C0"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Joint Problems</w:t>
      </w:r>
    </w:p>
    <w:p w14:paraId="249FA4A2"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Lung Disease</w:t>
      </w:r>
    </w:p>
    <w:p w14:paraId="1B7BAE40"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Muscle Problems</w:t>
      </w:r>
    </w:p>
    <w:p w14:paraId="72D88718"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Thyroid Disease</w:t>
      </w:r>
    </w:p>
    <w:p w14:paraId="77C3863F"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Urinary Tract Problems</w:t>
      </w:r>
    </w:p>
    <w:p w14:paraId="230219B2" w14:textId="77777777" w:rsidR="004B3AFF" w:rsidRDefault="004B3AFF"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Other (text box) </w:t>
      </w:r>
    </w:p>
    <w:p w14:paraId="6246AA57" w14:textId="01BEEEAE" w:rsidR="004B3AFF" w:rsidRPr="00A55AD6" w:rsidRDefault="004B3AFF" w:rsidP="00A55AD6">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None Reported</w:t>
      </w:r>
    </w:p>
    <w:p w14:paraId="4C01AF1C" w14:textId="77777777" w:rsidR="004B3AFF" w:rsidRPr="000C28E9" w:rsidRDefault="004B3AFF" w:rsidP="004B3AFF">
      <w:pPr>
        <w:rPr>
          <w:b/>
          <w:u w:val="single"/>
        </w:rPr>
      </w:pPr>
      <w:r w:rsidRPr="000C28E9">
        <w:br w:type="page"/>
      </w:r>
      <w:r w:rsidRPr="000C28E9">
        <w:rPr>
          <w:b/>
          <w:u w:val="single"/>
        </w:rPr>
        <w:t>SOCIAL and FAMILY HISTORY</w:t>
      </w:r>
    </w:p>
    <w:p w14:paraId="77A7A766" w14:textId="77777777" w:rsidR="004B3AFF" w:rsidRPr="000C28E9" w:rsidRDefault="004B3AFF" w:rsidP="004B3AFF"/>
    <w:p w14:paraId="75CDF946" w14:textId="77777777" w:rsidR="004B3AFF" w:rsidRPr="000C28E9" w:rsidRDefault="004B3AFF" w:rsidP="004B3AFF">
      <w:r w:rsidRPr="000C28E9">
        <w:t>A37. What is the claimant’s current relationship status?</w:t>
      </w:r>
    </w:p>
    <w:p w14:paraId="79E0F121" w14:textId="77777777" w:rsidR="004B3AFF" w:rsidRPr="000C28E9" w:rsidRDefault="004B3AFF" w:rsidP="004B3AFF">
      <w:r w:rsidRPr="000C28E9">
        <w:fldChar w:fldCharType="begin">
          <w:ffData>
            <w:name w:val="Check40"/>
            <w:enabled/>
            <w:calcOnExit w:val="0"/>
            <w:checkBox>
              <w:sizeAuto/>
              <w:default w:val="0"/>
            </w:checkBox>
          </w:ffData>
        </w:fldChar>
      </w:r>
      <w:bookmarkStart w:id="109" w:name="Check40"/>
      <w:r w:rsidRPr="000C28E9">
        <w:instrText xml:space="preserve"> FORMCHECKBOX </w:instrText>
      </w:r>
      <w:r w:rsidRPr="000C28E9">
        <w:fldChar w:fldCharType="end"/>
      </w:r>
      <w:bookmarkEnd w:id="109"/>
      <w:r w:rsidRPr="000C28E9">
        <w:t xml:space="preserve"> Single, not in a committed relationship</w:t>
      </w:r>
    </w:p>
    <w:p w14:paraId="458F852F" w14:textId="77777777" w:rsidR="004B3AFF" w:rsidRPr="000F2EFA" w:rsidRDefault="004B3AFF" w:rsidP="004B3AFF">
      <w:pPr>
        <w:rPr>
          <w:color w:val="008000"/>
        </w:rPr>
      </w:pPr>
      <w:r w:rsidRPr="000C28E9">
        <w:fldChar w:fldCharType="begin">
          <w:ffData>
            <w:name w:val="Check300"/>
            <w:enabled/>
            <w:calcOnExit w:val="0"/>
            <w:checkBox>
              <w:sizeAuto/>
              <w:default w:val="0"/>
            </w:checkBox>
          </w:ffData>
        </w:fldChar>
      </w:r>
      <w:bookmarkStart w:id="110" w:name="Check300"/>
      <w:r w:rsidRPr="000C28E9">
        <w:instrText xml:space="preserve"> FORMCHECKBOX </w:instrText>
      </w:r>
      <w:r w:rsidRPr="000C28E9">
        <w:fldChar w:fldCharType="end"/>
      </w:r>
      <w:bookmarkEnd w:id="110"/>
      <w:r w:rsidRPr="000C28E9">
        <w:t xml:space="preserve"> In a committed relationship</w:t>
      </w:r>
      <w:r>
        <w:t xml:space="preserve"> </w:t>
      </w:r>
      <w:r>
        <w:rPr>
          <w:color w:val="008000"/>
        </w:rPr>
        <w:t>(show A38)</w:t>
      </w:r>
    </w:p>
    <w:p w14:paraId="2DF54234" w14:textId="77777777" w:rsidR="004B3AFF" w:rsidRPr="000C28E9" w:rsidRDefault="004B3AFF" w:rsidP="004B3AFF">
      <w:r w:rsidRPr="000C28E9">
        <w:fldChar w:fldCharType="begin">
          <w:ffData>
            <w:name w:val="Check42"/>
            <w:enabled/>
            <w:calcOnExit w:val="0"/>
            <w:checkBox>
              <w:sizeAuto/>
              <w:default w:val="0"/>
            </w:checkBox>
          </w:ffData>
        </w:fldChar>
      </w:r>
      <w:bookmarkStart w:id="111" w:name="Check42"/>
      <w:r w:rsidRPr="000C28E9">
        <w:instrText xml:space="preserve"> FORMCHECKBOX </w:instrText>
      </w:r>
      <w:r w:rsidRPr="000C28E9">
        <w:fldChar w:fldCharType="end"/>
      </w:r>
      <w:bookmarkEnd w:id="111"/>
      <w:r w:rsidRPr="000C28E9">
        <w:t xml:space="preserve"> Married</w:t>
      </w:r>
      <w:r>
        <w:t xml:space="preserve"> </w:t>
      </w:r>
      <w:r>
        <w:rPr>
          <w:color w:val="008000"/>
        </w:rPr>
        <w:t>(show A38)</w:t>
      </w:r>
    </w:p>
    <w:p w14:paraId="34F98E79" w14:textId="77777777" w:rsidR="004B3AFF" w:rsidRPr="000C28E9" w:rsidRDefault="004B3AFF" w:rsidP="004B3AFF">
      <w:r w:rsidRPr="000C28E9">
        <w:fldChar w:fldCharType="begin">
          <w:ffData>
            <w:name w:val="Check41"/>
            <w:enabled/>
            <w:calcOnExit w:val="0"/>
            <w:checkBox>
              <w:sizeAuto/>
              <w:default w:val="0"/>
            </w:checkBox>
          </w:ffData>
        </w:fldChar>
      </w:r>
      <w:bookmarkStart w:id="112" w:name="Check41"/>
      <w:r w:rsidRPr="000C28E9">
        <w:instrText xml:space="preserve"> FORMCHECKBOX </w:instrText>
      </w:r>
      <w:r w:rsidRPr="000C28E9">
        <w:fldChar w:fldCharType="end"/>
      </w:r>
      <w:bookmarkEnd w:id="112"/>
      <w:r w:rsidRPr="000C28E9">
        <w:t xml:space="preserve"> Divorced</w:t>
      </w:r>
    </w:p>
    <w:p w14:paraId="64DB79AB" w14:textId="77777777" w:rsidR="004B3AFF" w:rsidRPr="000C28E9" w:rsidRDefault="004B3AFF" w:rsidP="004B3AFF">
      <w:r w:rsidRPr="000C28E9">
        <w:fldChar w:fldCharType="begin">
          <w:ffData>
            <w:name w:val="Check43"/>
            <w:enabled/>
            <w:calcOnExit w:val="0"/>
            <w:checkBox>
              <w:sizeAuto/>
              <w:default w:val="0"/>
            </w:checkBox>
          </w:ffData>
        </w:fldChar>
      </w:r>
      <w:bookmarkStart w:id="113" w:name="Check43"/>
      <w:r w:rsidRPr="000C28E9">
        <w:instrText xml:space="preserve"> FORMCHECKBOX </w:instrText>
      </w:r>
      <w:r w:rsidRPr="000C28E9">
        <w:fldChar w:fldCharType="end"/>
      </w:r>
      <w:bookmarkEnd w:id="113"/>
      <w:r w:rsidRPr="000C28E9">
        <w:t xml:space="preserve"> Getting a divorce</w:t>
      </w:r>
    </w:p>
    <w:p w14:paraId="52D77A6C" w14:textId="77777777" w:rsidR="004B3AFF" w:rsidRPr="000C28E9" w:rsidRDefault="004B3AFF" w:rsidP="004B3AFF">
      <w:r w:rsidRPr="000C28E9">
        <w:fldChar w:fldCharType="begin">
          <w:ffData>
            <w:name w:val="Check560"/>
            <w:enabled/>
            <w:calcOnExit w:val="0"/>
            <w:checkBox>
              <w:sizeAuto/>
              <w:default w:val="0"/>
            </w:checkBox>
          </w:ffData>
        </w:fldChar>
      </w:r>
      <w:bookmarkStart w:id="114" w:name="Check560"/>
      <w:r w:rsidRPr="000C28E9">
        <w:instrText xml:space="preserve"> FORMCHECKBOX </w:instrText>
      </w:r>
      <w:r w:rsidRPr="000C28E9">
        <w:fldChar w:fldCharType="end"/>
      </w:r>
      <w:bookmarkEnd w:id="114"/>
      <w:r w:rsidRPr="000C28E9">
        <w:t xml:space="preserve"> Other (text box)</w:t>
      </w:r>
    </w:p>
    <w:p w14:paraId="2F807141" w14:textId="77777777" w:rsidR="004B3AFF" w:rsidRPr="000C28E9" w:rsidRDefault="004B3AFF" w:rsidP="004B3AFF"/>
    <w:p w14:paraId="6D85934B" w14:textId="77777777" w:rsidR="004B3AFF" w:rsidRPr="000C28E9" w:rsidRDefault="004B3AFF" w:rsidP="004B3AFF">
      <w:pPr>
        <w:rPr>
          <w:color w:val="FF0000"/>
        </w:rPr>
      </w:pPr>
      <w:r w:rsidRPr="000C28E9">
        <w:rPr>
          <w:color w:val="FF0000"/>
        </w:rPr>
        <w:t xml:space="preserve">A38. If applicable, how is the relationship? </w:t>
      </w:r>
    </w:p>
    <w:p w14:paraId="3870856E" w14:textId="77777777" w:rsidR="004B3AFF" w:rsidRPr="000C28E9" w:rsidRDefault="004B3AFF" w:rsidP="004B3AFF">
      <w:pPr>
        <w:ind w:left="-108" w:firstLine="108"/>
      </w:pPr>
      <w:r w:rsidRPr="000C28E9">
        <w:fldChar w:fldCharType="begin">
          <w:ffData>
            <w:name w:val="Check47"/>
            <w:enabled/>
            <w:calcOnExit w:val="0"/>
            <w:checkBox>
              <w:sizeAuto/>
              <w:default w:val="0"/>
            </w:checkBox>
          </w:ffData>
        </w:fldChar>
      </w:r>
      <w:bookmarkStart w:id="115" w:name="Check47"/>
      <w:r w:rsidRPr="000C28E9">
        <w:instrText xml:space="preserve"> FORMCHECKBOX </w:instrText>
      </w:r>
      <w:r w:rsidRPr="000C28E9">
        <w:fldChar w:fldCharType="end"/>
      </w:r>
      <w:bookmarkEnd w:id="115"/>
      <w:r w:rsidRPr="000C28E9">
        <w:t xml:space="preserve"> good</w:t>
      </w:r>
    </w:p>
    <w:p w14:paraId="4FBB9710" w14:textId="77777777" w:rsidR="004B3AFF" w:rsidRPr="000C28E9" w:rsidRDefault="004B3AFF" w:rsidP="004B3AFF">
      <w:pPr>
        <w:ind w:left="-108" w:firstLine="108"/>
      </w:pPr>
      <w:r w:rsidRPr="000C28E9">
        <w:fldChar w:fldCharType="begin">
          <w:ffData>
            <w:name w:val="Check48"/>
            <w:enabled/>
            <w:calcOnExit w:val="0"/>
            <w:checkBox>
              <w:sizeAuto/>
              <w:default w:val="0"/>
            </w:checkBox>
          </w:ffData>
        </w:fldChar>
      </w:r>
      <w:bookmarkStart w:id="116" w:name="Check48"/>
      <w:r w:rsidRPr="000C28E9">
        <w:instrText xml:space="preserve"> FORMCHECKBOX </w:instrText>
      </w:r>
      <w:r w:rsidRPr="000C28E9">
        <w:fldChar w:fldCharType="end"/>
      </w:r>
      <w:bookmarkEnd w:id="116"/>
      <w:r w:rsidRPr="000C28E9">
        <w:t xml:space="preserve"> fair</w:t>
      </w:r>
    </w:p>
    <w:p w14:paraId="6A9F334D" w14:textId="77777777" w:rsidR="004B3AFF" w:rsidRPr="000C28E9" w:rsidRDefault="004B3AFF" w:rsidP="004B3AFF">
      <w:pPr>
        <w:ind w:left="-108" w:firstLine="108"/>
      </w:pPr>
      <w:r w:rsidRPr="000C28E9">
        <w:fldChar w:fldCharType="begin">
          <w:ffData>
            <w:name w:val="Check49"/>
            <w:enabled/>
            <w:calcOnExit w:val="0"/>
            <w:checkBox>
              <w:sizeAuto/>
              <w:default w:val="0"/>
            </w:checkBox>
          </w:ffData>
        </w:fldChar>
      </w:r>
      <w:bookmarkStart w:id="117" w:name="Check49"/>
      <w:r w:rsidRPr="000C28E9">
        <w:instrText xml:space="preserve"> FORMCHECKBOX </w:instrText>
      </w:r>
      <w:r w:rsidRPr="000C28E9">
        <w:fldChar w:fldCharType="end"/>
      </w:r>
      <w:bookmarkEnd w:id="117"/>
      <w:r w:rsidRPr="000C28E9">
        <w:t xml:space="preserve"> poor</w:t>
      </w:r>
    </w:p>
    <w:p w14:paraId="787FFFCA" w14:textId="77777777" w:rsidR="004B3AFF" w:rsidRPr="000C28E9" w:rsidRDefault="004B3AFF" w:rsidP="004B3AFF">
      <w:pPr>
        <w:ind w:left="-108" w:firstLine="108"/>
      </w:pPr>
    </w:p>
    <w:p w14:paraId="6184DB05" w14:textId="77777777" w:rsidR="004B3AFF" w:rsidRPr="000C28E9" w:rsidRDefault="004B3AFF" w:rsidP="004B3AFF">
      <w:pPr>
        <w:ind w:left="-108" w:firstLine="108"/>
      </w:pPr>
      <w:r w:rsidRPr="000C28E9">
        <w:t xml:space="preserve">A39. Does the claimant have children? </w:t>
      </w:r>
    </w:p>
    <w:p w14:paraId="40D34BB9" w14:textId="77777777" w:rsidR="004B3AFF" w:rsidRDefault="004B3AFF" w:rsidP="004B3AFF">
      <w:pPr>
        <w:ind w:left="-108" w:firstLine="108"/>
      </w:pPr>
      <w:r w:rsidRPr="000C28E9">
        <w:fldChar w:fldCharType="begin">
          <w:ffData>
            <w:name w:val="Check543"/>
            <w:enabled/>
            <w:calcOnExit w:val="0"/>
            <w:checkBox>
              <w:sizeAuto/>
              <w:default w:val="0"/>
            </w:checkBox>
          </w:ffData>
        </w:fldChar>
      </w:r>
      <w:bookmarkStart w:id="118" w:name="Check543"/>
      <w:r w:rsidRPr="000C28E9">
        <w:instrText xml:space="preserve"> FORMCHECKBOX </w:instrText>
      </w:r>
      <w:r w:rsidRPr="000C28E9">
        <w:fldChar w:fldCharType="end"/>
      </w:r>
      <w:bookmarkEnd w:id="118"/>
      <w:r w:rsidRPr="000C28E9">
        <w:t xml:space="preserve"> yes</w:t>
      </w:r>
      <w:r>
        <w:t xml:space="preserve"> </w:t>
      </w:r>
      <w:r w:rsidRPr="000F2EFA">
        <w:rPr>
          <w:color w:val="008000"/>
        </w:rPr>
        <w:t>(</w:t>
      </w:r>
      <w:r w:rsidR="00AD1DF2">
        <w:rPr>
          <w:color w:val="008000"/>
        </w:rPr>
        <w:t>enable</w:t>
      </w:r>
      <w:r w:rsidRPr="000F2EFA">
        <w:rPr>
          <w:color w:val="008000"/>
        </w:rPr>
        <w:t xml:space="preserve"> A40)</w:t>
      </w:r>
    </w:p>
    <w:p w14:paraId="050CCA2F" w14:textId="77777777" w:rsidR="004B3AFF" w:rsidRPr="000C28E9" w:rsidRDefault="004B3AFF" w:rsidP="004B3AFF">
      <w:r w:rsidRPr="000C28E9">
        <w:fldChar w:fldCharType="begin">
          <w:ffData>
            <w:name w:val="Check544"/>
            <w:enabled/>
            <w:calcOnExit w:val="0"/>
            <w:checkBox>
              <w:sizeAuto/>
              <w:default w:val="0"/>
            </w:checkBox>
          </w:ffData>
        </w:fldChar>
      </w:r>
      <w:bookmarkStart w:id="119" w:name="Check544"/>
      <w:r w:rsidRPr="000C28E9">
        <w:instrText xml:space="preserve"> FORMCHECKBOX </w:instrText>
      </w:r>
      <w:r w:rsidRPr="000C28E9">
        <w:fldChar w:fldCharType="end"/>
      </w:r>
      <w:bookmarkEnd w:id="119"/>
      <w:r w:rsidRPr="000C28E9">
        <w:t xml:space="preserve"> no</w:t>
      </w:r>
    </w:p>
    <w:p w14:paraId="56B5159C" w14:textId="77777777" w:rsidR="004B3AFF" w:rsidRPr="000C28E9" w:rsidRDefault="004B3AFF" w:rsidP="004B3AFF">
      <w:pPr>
        <w:ind w:left="-108" w:firstLine="108"/>
      </w:pPr>
    </w:p>
    <w:p w14:paraId="7C0AE5C6" w14:textId="77777777" w:rsidR="004B3AFF" w:rsidRPr="000C28E9" w:rsidRDefault="004B3AFF" w:rsidP="004B3AFF">
      <w:pPr>
        <w:ind w:left="-108" w:firstLine="108"/>
      </w:pPr>
      <w:r w:rsidRPr="000C28E9">
        <w:rPr>
          <w:color w:val="FF0000"/>
        </w:rPr>
        <w:t xml:space="preserve">A40. If yes, how old? </w:t>
      </w:r>
      <w:r w:rsidRPr="000C28E9">
        <w:t>(text box)</w:t>
      </w:r>
    </w:p>
    <w:p w14:paraId="491DD08B" w14:textId="77777777" w:rsidR="004B3AFF" w:rsidRPr="000C28E9" w:rsidRDefault="004B3AFF" w:rsidP="004B3AFF">
      <w:pPr>
        <w:ind w:left="-108" w:firstLine="108"/>
      </w:pPr>
    </w:p>
    <w:p w14:paraId="17D648D4" w14:textId="3FD278CB" w:rsidR="004B3AFF" w:rsidRPr="000C28E9" w:rsidRDefault="004B3AFF" w:rsidP="004B3AFF">
      <w:r w:rsidRPr="00B91D4C">
        <w:rPr>
          <w:color w:val="FF0000"/>
          <w:highlight w:val="yellow"/>
        </w:rPr>
        <w:t xml:space="preserve">A41. If claimant has deceased children, </w:t>
      </w:r>
      <w:r w:rsidR="00823DBA">
        <w:rPr>
          <w:color w:val="FF0000"/>
          <w:highlight w:val="yellow"/>
        </w:rPr>
        <w:t>please provide details.</w:t>
      </w:r>
      <w:r w:rsidRPr="00B91D4C">
        <w:rPr>
          <w:highlight w:val="yellow"/>
        </w:rPr>
        <w:t xml:space="preserve"> (text box)</w:t>
      </w:r>
      <w:r w:rsidRPr="000C28E9">
        <w:t xml:space="preserve"> </w:t>
      </w:r>
    </w:p>
    <w:p w14:paraId="12B4A8D0" w14:textId="77777777" w:rsidR="004B3AFF" w:rsidRPr="000C28E9" w:rsidRDefault="004B3AFF" w:rsidP="004B3AFF"/>
    <w:p w14:paraId="37BCE517" w14:textId="77777777" w:rsidR="004B3AFF" w:rsidRPr="000C28E9" w:rsidRDefault="004B3AFF" w:rsidP="004B3AFF">
      <w:r w:rsidRPr="000C28E9">
        <w:t xml:space="preserve">42. What is the claimant’s living situation? </w:t>
      </w:r>
    </w:p>
    <w:p w14:paraId="64AD7FAA" w14:textId="77777777" w:rsidR="004B3AFF" w:rsidRPr="000C28E9" w:rsidRDefault="004B3AFF" w:rsidP="004B3AFF">
      <w:r w:rsidRPr="000C28E9">
        <w:fldChar w:fldCharType="begin">
          <w:ffData>
            <w:name w:val="Check515"/>
            <w:enabled/>
            <w:calcOnExit w:val="0"/>
            <w:checkBox>
              <w:sizeAuto/>
              <w:default w:val="0"/>
            </w:checkBox>
          </w:ffData>
        </w:fldChar>
      </w:r>
      <w:bookmarkStart w:id="120" w:name="Check515"/>
      <w:r w:rsidRPr="000C28E9">
        <w:instrText xml:space="preserve"> FORMCHECKBOX </w:instrText>
      </w:r>
      <w:r w:rsidRPr="000C28E9">
        <w:fldChar w:fldCharType="end"/>
      </w:r>
      <w:bookmarkEnd w:id="120"/>
      <w:r w:rsidRPr="000C28E9">
        <w:t xml:space="preserve"> Apartment</w:t>
      </w:r>
    </w:p>
    <w:p w14:paraId="6F079491" w14:textId="77777777" w:rsidR="004B3AFF" w:rsidRPr="000C28E9" w:rsidRDefault="004B3AFF" w:rsidP="004B3AFF">
      <w:r w:rsidRPr="000C28E9">
        <w:fldChar w:fldCharType="begin">
          <w:ffData>
            <w:name w:val="Check516"/>
            <w:enabled/>
            <w:calcOnExit w:val="0"/>
            <w:checkBox>
              <w:sizeAuto/>
              <w:default w:val="0"/>
            </w:checkBox>
          </w:ffData>
        </w:fldChar>
      </w:r>
      <w:bookmarkStart w:id="121" w:name="Check516"/>
      <w:r w:rsidRPr="000C28E9">
        <w:instrText xml:space="preserve"> FORMCHECKBOX </w:instrText>
      </w:r>
      <w:r w:rsidRPr="000C28E9">
        <w:fldChar w:fldCharType="end"/>
      </w:r>
      <w:bookmarkEnd w:id="121"/>
      <w:r w:rsidRPr="000C28E9">
        <w:t xml:space="preserve"> Home </w:t>
      </w:r>
    </w:p>
    <w:p w14:paraId="10DB6987" w14:textId="77777777" w:rsidR="004B3AFF" w:rsidRPr="000C28E9" w:rsidRDefault="004B3AFF" w:rsidP="004B3AFF">
      <w:r w:rsidRPr="000C28E9">
        <w:fldChar w:fldCharType="begin">
          <w:ffData>
            <w:name w:val="Check517"/>
            <w:enabled/>
            <w:calcOnExit w:val="0"/>
            <w:checkBox>
              <w:sizeAuto/>
              <w:default w:val="0"/>
            </w:checkBox>
          </w:ffData>
        </w:fldChar>
      </w:r>
      <w:bookmarkStart w:id="122" w:name="Check517"/>
      <w:r w:rsidRPr="000C28E9">
        <w:instrText xml:space="preserve"> FORMCHECKBOX </w:instrText>
      </w:r>
      <w:r w:rsidRPr="000C28E9">
        <w:fldChar w:fldCharType="end"/>
      </w:r>
      <w:bookmarkEnd w:id="122"/>
      <w:r w:rsidRPr="000C28E9">
        <w:t xml:space="preserve"> Trailer</w:t>
      </w:r>
    </w:p>
    <w:p w14:paraId="4C6C146B" w14:textId="77777777" w:rsidR="004B3AFF" w:rsidRPr="000C28E9" w:rsidRDefault="004B3AFF" w:rsidP="004B3AFF">
      <w:r w:rsidRPr="000C28E9">
        <w:fldChar w:fldCharType="begin">
          <w:ffData>
            <w:name w:val="Check518"/>
            <w:enabled/>
            <w:calcOnExit w:val="0"/>
            <w:checkBox>
              <w:sizeAuto/>
              <w:default w:val="0"/>
            </w:checkBox>
          </w:ffData>
        </w:fldChar>
      </w:r>
      <w:bookmarkStart w:id="123" w:name="Check518"/>
      <w:r w:rsidRPr="000C28E9">
        <w:instrText xml:space="preserve"> FORMCHECKBOX </w:instrText>
      </w:r>
      <w:r w:rsidRPr="000C28E9">
        <w:fldChar w:fldCharType="end"/>
      </w:r>
      <w:bookmarkEnd w:id="123"/>
      <w:r w:rsidRPr="000C28E9">
        <w:t xml:space="preserve"> Public Housing</w:t>
      </w:r>
    </w:p>
    <w:p w14:paraId="6958256F" w14:textId="77777777" w:rsidR="004B3AFF" w:rsidRPr="000C28E9" w:rsidRDefault="004B3AFF" w:rsidP="004B3AFF">
      <w:r w:rsidRPr="000C28E9">
        <w:fldChar w:fldCharType="begin">
          <w:ffData>
            <w:name w:val="Check610"/>
            <w:enabled/>
            <w:calcOnExit w:val="0"/>
            <w:checkBox>
              <w:sizeAuto/>
              <w:default w:val="0"/>
            </w:checkBox>
          </w:ffData>
        </w:fldChar>
      </w:r>
      <w:bookmarkStart w:id="124" w:name="Check610"/>
      <w:r w:rsidRPr="000C28E9">
        <w:instrText xml:space="preserve"> FORMCHECKBOX </w:instrText>
      </w:r>
      <w:r w:rsidRPr="000C28E9">
        <w:fldChar w:fldCharType="end"/>
      </w:r>
      <w:bookmarkEnd w:id="124"/>
      <w:r w:rsidRPr="000C28E9">
        <w:t xml:space="preserve"> Homeless</w:t>
      </w:r>
    </w:p>
    <w:p w14:paraId="75A107FC" w14:textId="77777777" w:rsidR="004B3AFF" w:rsidRPr="000C28E9" w:rsidRDefault="004B3AFF" w:rsidP="004B3AFF"/>
    <w:p w14:paraId="3DBC47A2" w14:textId="77777777" w:rsidR="004B3AFF" w:rsidRPr="000C28E9" w:rsidRDefault="004B3AFF" w:rsidP="004B3AFF">
      <w:r w:rsidRPr="000C28E9">
        <w:t xml:space="preserve">42a. Does the claimant live alone? </w:t>
      </w:r>
    </w:p>
    <w:p w14:paraId="7B14D9B4" w14:textId="77777777" w:rsidR="004B3AFF" w:rsidRPr="000C28E9" w:rsidRDefault="004B3AFF" w:rsidP="004B3AFF">
      <w:r w:rsidRPr="000C28E9">
        <w:fldChar w:fldCharType="begin">
          <w:ffData>
            <w:name w:val="Check302"/>
            <w:enabled/>
            <w:calcOnExit w:val="0"/>
            <w:checkBox>
              <w:sizeAuto/>
              <w:default w:val="0"/>
            </w:checkBox>
          </w:ffData>
        </w:fldChar>
      </w:r>
      <w:bookmarkStart w:id="125" w:name="Check302"/>
      <w:r w:rsidRPr="000C28E9">
        <w:instrText xml:space="preserve"> FORMCHECKBOX </w:instrText>
      </w:r>
      <w:r w:rsidRPr="000C28E9">
        <w:fldChar w:fldCharType="end"/>
      </w:r>
      <w:bookmarkEnd w:id="125"/>
      <w:r w:rsidRPr="000C28E9">
        <w:t xml:space="preserve"> yes </w:t>
      </w:r>
    </w:p>
    <w:p w14:paraId="69F0D602" w14:textId="77777777" w:rsidR="004B3AFF" w:rsidRPr="000C28E9" w:rsidRDefault="004B3AFF" w:rsidP="004B3AFF">
      <w:r w:rsidRPr="000C28E9">
        <w:fldChar w:fldCharType="begin">
          <w:ffData>
            <w:name w:val="Check303"/>
            <w:enabled/>
            <w:calcOnExit w:val="0"/>
            <w:checkBox>
              <w:sizeAuto/>
              <w:default w:val="0"/>
            </w:checkBox>
          </w:ffData>
        </w:fldChar>
      </w:r>
      <w:bookmarkStart w:id="126" w:name="Check303"/>
      <w:r w:rsidRPr="000C28E9">
        <w:instrText xml:space="preserve"> FORMCHECKBOX </w:instrText>
      </w:r>
      <w:r w:rsidRPr="000C28E9">
        <w:fldChar w:fldCharType="end"/>
      </w:r>
      <w:bookmarkEnd w:id="126"/>
      <w:r w:rsidRPr="000C28E9">
        <w:t xml:space="preserve"> no, with (text box)</w:t>
      </w:r>
    </w:p>
    <w:p w14:paraId="574F023C" w14:textId="77777777" w:rsidR="004B3AFF" w:rsidRPr="000C28E9" w:rsidRDefault="004B3AFF" w:rsidP="004B3AFF"/>
    <w:p w14:paraId="139FDC6D" w14:textId="0870D3EC" w:rsidR="004B3AFF" w:rsidRPr="000C28E9" w:rsidRDefault="004B3AFF" w:rsidP="004B3AFF">
      <w:r w:rsidRPr="00823DBA">
        <w:rPr>
          <w:highlight w:val="yellow"/>
        </w:rPr>
        <w:t xml:space="preserve">42b. In what city does the claimant </w:t>
      </w:r>
      <w:r w:rsidR="00823DBA" w:rsidRPr="00823DBA">
        <w:rPr>
          <w:highlight w:val="yellow"/>
        </w:rPr>
        <w:t xml:space="preserve">currently </w:t>
      </w:r>
      <w:r w:rsidRPr="00823DBA">
        <w:rPr>
          <w:highlight w:val="yellow"/>
        </w:rPr>
        <w:t>reside?</w:t>
      </w:r>
      <w:r w:rsidRPr="000C28E9">
        <w:t xml:space="preserve"> Include state abbreviation.</w:t>
      </w:r>
      <w:r w:rsidR="00915688">
        <w:t xml:space="preserve"> </w:t>
      </w:r>
      <w:r w:rsidRPr="000C28E9">
        <w:t>(text box)</w:t>
      </w:r>
    </w:p>
    <w:p w14:paraId="76D80ABA" w14:textId="77777777" w:rsidR="004B3AFF" w:rsidRPr="000C28E9" w:rsidRDefault="004B3AFF" w:rsidP="004B3AFF"/>
    <w:p w14:paraId="59206633" w14:textId="77777777" w:rsidR="004B3AFF" w:rsidRPr="000C28E9" w:rsidRDefault="004B3AFF" w:rsidP="004B3AFF">
      <w:r w:rsidRPr="000C28E9">
        <w:t>43. Does the family have a history of mental illness?</w:t>
      </w:r>
    </w:p>
    <w:p w14:paraId="4AFD8A45"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no </w:t>
      </w:r>
    </w:p>
    <w:p w14:paraId="7BAE4770" w14:textId="77777777" w:rsidR="004B3AFF" w:rsidRPr="000F2EFA" w:rsidRDefault="004B3AFF" w:rsidP="004B3AFF">
      <w:pPr>
        <w:rPr>
          <w:color w:val="008000"/>
        </w:rPr>
      </w:pPr>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yes</w:t>
      </w:r>
      <w:r>
        <w:t xml:space="preserve"> </w:t>
      </w:r>
      <w:r>
        <w:rPr>
          <w:color w:val="008000"/>
        </w:rPr>
        <w:t>(</w:t>
      </w:r>
      <w:r w:rsidR="00A45EFC">
        <w:rPr>
          <w:color w:val="008000"/>
        </w:rPr>
        <w:t>enable</w:t>
      </w:r>
      <w:r>
        <w:rPr>
          <w:color w:val="008000"/>
        </w:rPr>
        <w:t xml:space="preserve"> 44)</w:t>
      </w:r>
    </w:p>
    <w:p w14:paraId="67F793BD" w14:textId="77777777" w:rsidR="004B3AFF" w:rsidRPr="000C28E9" w:rsidRDefault="004B3AFF" w:rsidP="004B3AFF">
      <w:pPr>
        <w:ind w:left="-108" w:firstLine="108"/>
      </w:pPr>
    </w:p>
    <w:p w14:paraId="1FEBA3D6" w14:textId="77777777" w:rsidR="004B3AFF" w:rsidRPr="000C28E9" w:rsidRDefault="004B3AFF" w:rsidP="004B3AFF">
      <w:pPr>
        <w:ind w:left="-108" w:firstLine="108"/>
      </w:pPr>
      <w:r w:rsidRPr="000C28E9">
        <w:rPr>
          <w:color w:val="FF0000"/>
        </w:rPr>
        <w:t>44. If yes, who has the mental illness, and please describe?</w:t>
      </w:r>
      <w:r w:rsidRPr="000C28E9">
        <w:t xml:space="preserve"> (text box)</w:t>
      </w:r>
    </w:p>
    <w:p w14:paraId="2DF90AFB" w14:textId="495B47FC" w:rsidR="004B3AFF" w:rsidRPr="000C28E9" w:rsidRDefault="004B3AFF" w:rsidP="004B3AFF">
      <w:pPr>
        <w:ind w:left="-108"/>
      </w:pPr>
      <w:r w:rsidRPr="00584438">
        <w:rPr>
          <w:color w:val="008000"/>
        </w:rPr>
        <w:t>DELETE</w:t>
      </w:r>
      <w:r w:rsidR="00584438">
        <w:rPr>
          <w:color w:val="008000"/>
        </w:rPr>
        <w:t xml:space="preserve"> the following</w:t>
      </w:r>
      <w:r>
        <w:t xml:space="preserve">: </w:t>
      </w:r>
      <w:r w:rsidRPr="000C28E9">
        <w:t xml:space="preserve">Note to evaluator: Be cautious when discussion traumatic events with the claimant. Make sure the claimant does not relive the trauma as a result of the questioning. </w:t>
      </w:r>
    </w:p>
    <w:p w14:paraId="4627088A" w14:textId="77777777" w:rsidR="004B3AFF" w:rsidRPr="000C28E9" w:rsidRDefault="004B3AFF" w:rsidP="004B3AFF">
      <w:pPr>
        <w:ind w:left="-108" w:firstLine="108"/>
      </w:pPr>
    </w:p>
    <w:p w14:paraId="627F694D" w14:textId="77777777" w:rsidR="004B3AFF" w:rsidRPr="000C28E9" w:rsidRDefault="004B3AFF" w:rsidP="004B3AFF">
      <w:pPr>
        <w:ind w:left="-108" w:firstLine="108"/>
      </w:pPr>
      <w:r w:rsidRPr="000C28E9">
        <w:t>45. Was there a history of child abuse?</w:t>
      </w:r>
    </w:p>
    <w:p w14:paraId="4CF7A0A3"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no </w:t>
      </w:r>
    </w:p>
    <w:p w14:paraId="52DA7C1C" w14:textId="77777777" w:rsidR="004B3AFF" w:rsidRPr="00B91D4C" w:rsidRDefault="004B3AFF" w:rsidP="004B3AFF">
      <w:pPr>
        <w:rPr>
          <w:color w:val="008000"/>
        </w:rPr>
      </w:pPr>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yes</w:t>
      </w:r>
      <w:r>
        <w:t xml:space="preserve"> </w:t>
      </w:r>
      <w:r>
        <w:rPr>
          <w:color w:val="008000"/>
        </w:rPr>
        <w:t>(</w:t>
      </w:r>
      <w:r w:rsidR="00A45EFC">
        <w:rPr>
          <w:color w:val="008000"/>
        </w:rPr>
        <w:t>enable</w:t>
      </w:r>
      <w:r>
        <w:rPr>
          <w:color w:val="008000"/>
        </w:rPr>
        <w:t xml:space="preserve"> 46 and 47)</w:t>
      </w:r>
    </w:p>
    <w:p w14:paraId="22D8116B" w14:textId="77777777" w:rsidR="004B3AFF" w:rsidRPr="000C28E9" w:rsidRDefault="004B3AFF" w:rsidP="004B3AFF"/>
    <w:p w14:paraId="4C4237DA" w14:textId="7978E9C0" w:rsidR="004B3AFF" w:rsidRPr="00823DBA" w:rsidRDefault="004B3AFF" w:rsidP="004B3AFF">
      <w:pPr>
        <w:rPr>
          <w:color w:val="FF0000"/>
        </w:rPr>
      </w:pPr>
      <w:r w:rsidRPr="000C28E9">
        <w:rPr>
          <w:color w:val="FF0000"/>
        </w:rPr>
        <w:t>46. If yes, what was the nature of the conflict?</w:t>
      </w:r>
      <w:r w:rsidR="00823DBA">
        <w:rPr>
          <w:color w:val="FF0000"/>
        </w:rPr>
        <w:t xml:space="preserve"> </w:t>
      </w:r>
      <w:r w:rsidRPr="000C28E9">
        <w:t>(text box)</w:t>
      </w:r>
    </w:p>
    <w:p w14:paraId="236579D1" w14:textId="77777777" w:rsidR="004B3AFF" w:rsidRPr="000C28E9" w:rsidRDefault="004B3AFF" w:rsidP="004B3AFF"/>
    <w:p w14:paraId="06FF15AE" w14:textId="77777777" w:rsidR="004B3AFF" w:rsidRPr="000C28E9" w:rsidRDefault="004B3AFF" w:rsidP="004B3AFF">
      <w:pPr>
        <w:rPr>
          <w:color w:val="FF0000"/>
        </w:rPr>
      </w:pPr>
      <w:r w:rsidRPr="000C28E9">
        <w:rPr>
          <w:color w:val="FF0000"/>
        </w:rPr>
        <w:t>47. Is the trauma resolved?</w:t>
      </w:r>
    </w:p>
    <w:p w14:paraId="02EF6405" w14:textId="77777777" w:rsidR="004B3AFF" w:rsidRPr="000C28E9" w:rsidRDefault="004B3AFF" w:rsidP="004B3AFF">
      <w:r w:rsidRPr="000C28E9">
        <w:fldChar w:fldCharType="begin">
          <w:ffData>
            <w:name w:val="Check213"/>
            <w:enabled/>
            <w:calcOnExit w:val="0"/>
            <w:checkBox>
              <w:sizeAuto/>
              <w:default w:val="0"/>
            </w:checkBox>
          </w:ffData>
        </w:fldChar>
      </w:r>
      <w:r w:rsidRPr="000C28E9">
        <w:instrText xml:space="preserve"> FORMCHECKBOX </w:instrText>
      </w:r>
      <w:r w:rsidRPr="000C28E9">
        <w:fldChar w:fldCharType="end"/>
      </w:r>
      <w:r w:rsidRPr="000C28E9">
        <w:t xml:space="preserve"> no</w:t>
      </w:r>
    </w:p>
    <w:p w14:paraId="34DCC2F3" w14:textId="77777777" w:rsidR="004B3AFF" w:rsidRPr="000C28E9" w:rsidRDefault="004B3AFF" w:rsidP="004B3AFF">
      <w:r w:rsidRPr="000C28E9">
        <w:fldChar w:fldCharType="begin">
          <w:ffData>
            <w:name w:val="Check213"/>
            <w:enabled/>
            <w:calcOnExit w:val="0"/>
            <w:checkBox>
              <w:sizeAuto/>
              <w:default w:val="0"/>
            </w:checkBox>
          </w:ffData>
        </w:fldChar>
      </w:r>
      <w:bookmarkStart w:id="127" w:name="Check213"/>
      <w:r w:rsidRPr="000C28E9">
        <w:instrText xml:space="preserve"> FORMCHECKBOX </w:instrText>
      </w:r>
      <w:r w:rsidRPr="000C28E9">
        <w:fldChar w:fldCharType="end"/>
      </w:r>
      <w:bookmarkEnd w:id="127"/>
      <w:r w:rsidRPr="000C28E9">
        <w:t xml:space="preserve"> yes</w:t>
      </w:r>
    </w:p>
    <w:p w14:paraId="142FA16D" w14:textId="77777777" w:rsidR="004B3AFF" w:rsidRPr="000C28E9" w:rsidRDefault="004B3AFF" w:rsidP="004B3AFF">
      <w:pPr>
        <w:rPr>
          <w:b/>
          <w:u w:val="single"/>
        </w:rPr>
      </w:pPr>
      <w:r w:rsidRPr="000C28E9">
        <w:br w:type="page"/>
      </w:r>
      <w:r w:rsidRPr="000C28E9">
        <w:rPr>
          <w:b/>
          <w:u w:val="single"/>
        </w:rPr>
        <w:t>EMPLOYMENT HISTORY</w:t>
      </w:r>
    </w:p>
    <w:p w14:paraId="02507F1C" w14:textId="77777777" w:rsidR="004B3AFF" w:rsidRPr="000C28E9" w:rsidRDefault="004B3AFF" w:rsidP="004B3AFF">
      <w:pPr>
        <w:rPr>
          <w:b/>
          <w:u w:val="single"/>
        </w:rPr>
      </w:pPr>
    </w:p>
    <w:p w14:paraId="65290499" w14:textId="77777777" w:rsidR="004B3AFF" w:rsidRPr="000C28E9" w:rsidRDefault="004B3AFF" w:rsidP="004B3AFF">
      <w:r w:rsidRPr="000C28E9">
        <w:t xml:space="preserve">A52. Is the claimant </w:t>
      </w:r>
      <w:r w:rsidRPr="000F2EFA">
        <w:rPr>
          <w:color w:val="008000"/>
        </w:rPr>
        <w:t>currently</w:t>
      </w:r>
      <w:r>
        <w:t xml:space="preserve"> </w:t>
      </w:r>
      <w:r w:rsidRPr="000C28E9">
        <w:t>employed?</w:t>
      </w:r>
    </w:p>
    <w:p w14:paraId="71A260F6" w14:textId="275FA535" w:rsidR="004B3AFF" w:rsidRPr="000F2EFA" w:rsidRDefault="004B3AFF" w:rsidP="004B3AFF">
      <w:pPr>
        <w:rPr>
          <w:color w:val="008000"/>
        </w:rPr>
      </w:pPr>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w:t>
      </w:r>
      <w:r>
        <w:t>No</w:t>
      </w:r>
      <w:r w:rsidRPr="000C28E9">
        <w:t xml:space="preserve"> </w:t>
      </w:r>
      <w:r>
        <w:rPr>
          <w:color w:val="008000"/>
        </w:rPr>
        <w:t>(</w:t>
      </w:r>
      <w:r w:rsidR="00A45EFC">
        <w:rPr>
          <w:color w:val="008000"/>
        </w:rPr>
        <w:t>enable</w:t>
      </w:r>
      <w:r>
        <w:rPr>
          <w:color w:val="008000"/>
        </w:rPr>
        <w:t xml:space="preserve"> A53-A56</w:t>
      </w:r>
      <w:r w:rsidR="00326331">
        <w:rPr>
          <w:color w:val="008000"/>
        </w:rPr>
        <w:t xml:space="preserve"> and A184, A186</w:t>
      </w:r>
      <w:r>
        <w:rPr>
          <w:color w:val="008000"/>
        </w:rPr>
        <w:t>)</w:t>
      </w:r>
    </w:p>
    <w:p w14:paraId="7D6EA61D" w14:textId="1B51AC83" w:rsidR="004B3AFF" w:rsidRPr="000F2EFA" w:rsidRDefault="004B3AFF" w:rsidP="004B3AFF">
      <w:pPr>
        <w:rPr>
          <w:color w:val="008000"/>
        </w:rPr>
      </w:pPr>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t xml:space="preserve"> Y</w:t>
      </w:r>
      <w:r w:rsidRPr="000C28E9">
        <w:t>es</w:t>
      </w:r>
      <w:r>
        <w:t xml:space="preserve"> </w:t>
      </w:r>
      <w:r w:rsidR="00A45EFC">
        <w:rPr>
          <w:color w:val="008000"/>
        </w:rPr>
        <w:t xml:space="preserve">(enable </w:t>
      </w:r>
      <w:r>
        <w:rPr>
          <w:color w:val="008000"/>
        </w:rPr>
        <w:t>A54-A56</w:t>
      </w:r>
      <w:r w:rsidR="00326331">
        <w:rPr>
          <w:color w:val="008000"/>
        </w:rPr>
        <w:t>, and A186</w:t>
      </w:r>
      <w:r>
        <w:rPr>
          <w:color w:val="008000"/>
        </w:rPr>
        <w:t>)</w:t>
      </w:r>
    </w:p>
    <w:p w14:paraId="18E7A458" w14:textId="2876CFC5" w:rsidR="004B3AFF" w:rsidRPr="000C28E9" w:rsidRDefault="004B3AFF" w:rsidP="004B3AFF">
      <w:r w:rsidRPr="000F2EFA">
        <w:rPr>
          <w:color w:val="008000"/>
        </w:rPr>
        <w:fldChar w:fldCharType="begin">
          <w:ffData>
            <w:name w:val="Check575"/>
            <w:enabled/>
            <w:calcOnExit w:val="0"/>
            <w:checkBox>
              <w:sizeAuto/>
              <w:default w:val="0"/>
            </w:checkBox>
          </w:ffData>
        </w:fldChar>
      </w:r>
      <w:bookmarkStart w:id="128" w:name="Check575"/>
      <w:r w:rsidRPr="000F2EFA">
        <w:rPr>
          <w:color w:val="008000"/>
        </w:rPr>
        <w:instrText xml:space="preserve"> FORMCHECKBOX </w:instrText>
      </w:r>
      <w:r w:rsidRPr="000F2EFA">
        <w:rPr>
          <w:color w:val="008000"/>
        </w:rPr>
      </w:r>
      <w:r w:rsidRPr="000F2EFA">
        <w:rPr>
          <w:color w:val="008000"/>
        </w:rPr>
        <w:fldChar w:fldCharType="end"/>
      </w:r>
      <w:bookmarkEnd w:id="128"/>
      <w:r>
        <w:t xml:space="preserve"> </w:t>
      </w:r>
      <w:r>
        <w:rPr>
          <w:color w:val="008000"/>
        </w:rPr>
        <w:t xml:space="preserve">The claimant has no employment history. </w:t>
      </w:r>
      <w:r w:rsidRPr="000C28E9">
        <w:t xml:space="preserve"> </w:t>
      </w:r>
      <w:r>
        <w:rPr>
          <w:color w:val="008000"/>
          <w:lang w:bidi="x-none"/>
        </w:rPr>
        <w:t>(</w:t>
      </w:r>
      <w:r w:rsidR="001422F2">
        <w:rPr>
          <w:color w:val="008000"/>
          <w:lang w:bidi="x-none"/>
        </w:rPr>
        <w:t>enable A53 and A18</w:t>
      </w:r>
      <w:r w:rsidR="000142A1">
        <w:rPr>
          <w:color w:val="008000"/>
          <w:lang w:bidi="x-none"/>
        </w:rPr>
        <w:t>4</w:t>
      </w:r>
      <w:r>
        <w:rPr>
          <w:color w:val="008000"/>
          <w:lang w:bidi="x-none"/>
        </w:rPr>
        <w:t>)</w:t>
      </w:r>
    </w:p>
    <w:p w14:paraId="0998768D" w14:textId="77777777" w:rsidR="004B3AFF" w:rsidRPr="000C28E9" w:rsidRDefault="004B3AFF" w:rsidP="004B3AFF"/>
    <w:p w14:paraId="3908A3A3" w14:textId="77777777" w:rsidR="004B3AFF" w:rsidRPr="000C28E9" w:rsidRDefault="004B3AFF" w:rsidP="004B3AFF">
      <w:pPr>
        <w:rPr>
          <w:color w:val="FF0000"/>
        </w:rPr>
      </w:pPr>
      <w:r w:rsidRPr="000C28E9">
        <w:rPr>
          <w:color w:val="FF0000"/>
        </w:rPr>
        <w:t>A53. If no, is the claimant currently looking for work?</w:t>
      </w:r>
    </w:p>
    <w:p w14:paraId="1B7A88B2"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no </w:t>
      </w:r>
    </w:p>
    <w:p w14:paraId="46DADE65"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yes</w:t>
      </w:r>
    </w:p>
    <w:p w14:paraId="55929857" w14:textId="77777777" w:rsidR="004B3AFF" w:rsidRDefault="004B3AFF" w:rsidP="004B3AFF"/>
    <w:p w14:paraId="724553A4" w14:textId="77777777" w:rsidR="001422F2" w:rsidRPr="000C28E9" w:rsidRDefault="001422F2" w:rsidP="001422F2">
      <w:pPr>
        <w:spacing w:line="240" w:lineRule="exact"/>
        <w:rPr>
          <w:color w:val="FF0000"/>
        </w:rPr>
      </w:pPr>
      <w:r w:rsidRPr="000C28E9">
        <w:rPr>
          <w:color w:val="FF0000"/>
        </w:rPr>
        <w:t>A184. How you would describe the claimant’s attitude regarding seeking employment?</w:t>
      </w:r>
    </w:p>
    <w:p w14:paraId="68A6AAD2" w14:textId="77777777" w:rsidR="001422F2" w:rsidRPr="000C28E9" w:rsidRDefault="001422F2" w:rsidP="001422F2">
      <w:pPr>
        <w:spacing w:line="240" w:lineRule="exact"/>
      </w:pPr>
      <w:r w:rsidRPr="000C28E9">
        <w:fldChar w:fldCharType="begin">
          <w:ffData>
            <w:name w:val="Check263"/>
            <w:enabled/>
            <w:calcOnExit w:val="0"/>
            <w:checkBox>
              <w:sizeAuto/>
              <w:default w:val="0"/>
            </w:checkBox>
          </w:ffData>
        </w:fldChar>
      </w:r>
      <w:bookmarkStart w:id="129" w:name="Check263"/>
      <w:r w:rsidRPr="000C28E9">
        <w:instrText xml:space="preserve"> FORMCHECKBOX </w:instrText>
      </w:r>
      <w:r w:rsidRPr="000C28E9">
        <w:fldChar w:fldCharType="end"/>
      </w:r>
      <w:bookmarkEnd w:id="129"/>
      <w:r w:rsidRPr="000C28E9">
        <w:t xml:space="preserve"> positive</w:t>
      </w:r>
    </w:p>
    <w:p w14:paraId="5CF41806" w14:textId="77777777" w:rsidR="001422F2" w:rsidRPr="000C28E9" w:rsidRDefault="001422F2" w:rsidP="001422F2">
      <w:pPr>
        <w:spacing w:line="240" w:lineRule="exact"/>
      </w:pPr>
      <w:r w:rsidRPr="000C28E9">
        <w:fldChar w:fldCharType="begin">
          <w:ffData>
            <w:name w:val="Check366"/>
            <w:enabled/>
            <w:calcOnExit w:val="0"/>
            <w:checkBox>
              <w:sizeAuto/>
              <w:default w:val="0"/>
            </w:checkBox>
          </w:ffData>
        </w:fldChar>
      </w:r>
      <w:bookmarkStart w:id="130" w:name="Check366"/>
      <w:r w:rsidRPr="000C28E9">
        <w:instrText xml:space="preserve"> FORMCHECKBOX </w:instrText>
      </w:r>
      <w:r w:rsidRPr="000C28E9">
        <w:fldChar w:fldCharType="end"/>
      </w:r>
      <w:bookmarkEnd w:id="130"/>
      <w:r w:rsidRPr="000C28E9">
        <w:t xml:space="preserve"> negative</w:t>
      </w:r>
    </w:p>
    <w:p w14:paraId="1B4A80F0" w14:textId="77777777" w:rsidR="001422F2" w:rsidRPr="000C28E9" w:rsidRDefault="001422F2" w:rsidP="001422F2">
      <w:pPr>
        <w:spacing w:line="240" w:lineRule="exact"/>
      </w:pPr>
    </w:p>
    <w:p w14:paraId="73EB1EAA" w14:textId="77777777" w:rsidR="004B3AFF" w:rsidRPr="000C28E9" w:rsidRDefault="004B3AFF" w:rsidP="004B3AFF">
      <w:r w:rsidRPr="000C28E9">
        <w:rPr>
          <w:color w:val="FF0000"/>
        </w:rPr>
        <w:t>A54. If applicable, what was the reason the claimant left the last place of employment?</w:t>
      </w:r>
      <w:r w:rsidRPr="000C28E9">
        <w:t xml:space="preserve"> (text box)</w:t>
      </w:r>
    </w:p>
    <w:p w14:paraId="1E045087" w14:textId="77777777" w:rsidR="004B3AFF" w:rsidRPr="000C28E9" w:rsidRDefault="004B3AFF" w:rsidP="004B3AFF"/>
    <w:p w14:paraId="26920CC2" w14:textId="245409A3" w:rsidR="004B3AFF" w:rsidRPr="000C28E9" w:rsidRDefault="004B3AFF" w:rsidP="004B3AFF">
      <w:r w:rsidRPr="00823DBA">
        <w:rPr>
          <w:highlight w:val="yellow"/>
        </w:rPr>
        <w:t xml:space="preserve">A55. </w:t>
      </w:r>
      <w:r w:rsidR="00823DBA" w:rsidRPr="00823DBA">
        <w:rPr>
          <w:highlight w:val="yellow"/>
        </w:rPr>
        <w:t>Please list all the jobs the claimant has held down.</w:t>
      </w:r>
      <w:r w:rsidR="00823DBA">
        <w:t xml:space="preserve"> </w:t>
      </w:r>
      <w:r w:rsidRPr="000C28E9">
        <w:t xml:space="preserve"> </w:t>
      </w:r>
    </w:p>
    <w:p w14:paraId="4C002D6A" w14:textId="77777777" w:rsidR="004B3AFF" w:rsidRPr="000C28E9" w:rsidRDefault="004B3AFF" w:rsidP="004B3AFF"/>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350"/>
        <w:gridCol w:w="2340"/>
        <w:gridCol w:w="2340"/>
        <w:gridCol w:w="2070"/>
      </w:tblGrid>
      <w:tr w:rsidR="004B3AFF" w:rsidRPr="000C28E9" w14:paraId="569770B4" w14:textId="77777777" w:rsidTr="004B3AFF">
        <w:tc>
          <w:tcPr>
            <w:tcW w:w="1368" w:type="dxa"/>
            <w:shd w:val="clear" w:color="auto" w:fill="B3B3B3"/>
            <w:vAlign w:val="center"/>
          </w:tcPr>
          <w:p w14:paraId="3DDB2B87" w14:textId="60F9D1D5" w:rsidR="004B3AFF" w:rsidRPr="000C28E9" w:rsidRDefault="000142A1" w:rsidP="004B3AFF">
            <w:pPr>
              <w:spacing w:line="240" w:lineRule="exact"/>
              <w:jc w:val="center"/>
              <w:rPr>
                <w:b/>
                <w:color w:val="000000"/>
              </w:rPr>
            </w:pPr>
            <w:r w:rsidRPr="000142A1">
              <w:rPr>
                <w:b/>
                <w:color w:val="000000"/>
                <w:highlight w:val="yellow"/>
              </w:rPr>
              <w:t xml:space="preserve">End </w:t>
            </w:r>
            <w:r w:rsidR="004B3AFF" w:rsidRPr="000142A1">
              <w:rPr>
                <w:b/>
                <w:color w:val="000000"/>
                <w:highlight w:val="yellow"/>
              </w:rPr>
              <w:t>Date</w:t>
            </w:r>
          </w:p>
        </w:tc>
        <w:tc>
          <w:tcPr>
            <w:tcW w:w="1350" w:type="dxa"/>
            <w:shd w:val="clear" w:color="auto" w:fill="B3B3B3"/>
            <w:vAlign w:val="center"/>
          </w:tcPr>
          <w:p w14:paraId="1C21A2BA" w14:textId="77777777" w:rsidR="004B3AFF" w:rsidRPr="000C28E9" w:rsidRDefault="004B3AFF" w:rsidP="004B3AFF">
            <w:pPr>
              <w:spacing w:line="240" w:lineRule="exact"/>
              <w:jc w:val="center"/>
              <w:rPr>
                <w:b/>
                <w:color w:val="000000"/>
              </w:rPr>
            </w:pPr>
            <w:r w:rsidRPr="000C28E9">
              <w:rPr>
                <w:b/>
                <w:color w:val="000000"/>
              </w:rPr>
              <w:t>Duration</w:t>
            </w:r>
          </w:p>
        </w:tc>
        <w:tc>
          <w:tcPr>
            <w:tcW w:w="2340" w:type="dxa"/>
            <w:shd w:val="clear" w:color="auto" w:fill="B3B3B3"/>
            <w:vAlign w:val="center"/>
          </w:tcPr>
          <w:p w14:paraId="516C7463" w14:textId="77777777" w:rsidR="004B3AFF" w:rsidRPr="000C28E9" w:rsidRDefault="004B3AFF" w:rsidP="004B3AFF">
            <w:pPr>
              <w:spacing w:line="240" w:lineRule="exact"/>
              <w:jc w:val="center"/>
              <w:rPr>
                <w:b/>
                <w:color w:val="000000"/>
              </w:rPr>
            </w:pPr>
            <w:r w:rsidRPr="000C28E9">
              <w:rPr>
                <w:b/>
                <w:color w:val="000000"/>
              </w:rPr>
              <w:t>Employer</w:t>
            </w:r>
          </w:p>
        </w:tc>
        <w:tc>
          <w:tcPr>
            <w:tcW w:w="2340" w:type="dxa"/>
            <w:shd w:val="clear" w:color="auto" w:fill="B3B3B3"/>
            <w:vAlign w:val="center"/>
          </w:tcPr>
          <w:p w14:paraId="48B9EA5B" w14:textId="77777777" w:rsidR="004B3AFF" w:rsidRPr="000C28E9" w:rsidRDefault="004B3AFF" w:rsidP="004B3AFF">
            <w:pPr>
              <w:spacing w:line="240" w:lineRule="exact"/>
              <w:jc w:val="center"/>
              <w:rPr>
                <w:b/>
                <w:color w:val="000000"/>
              </w:rPr>
            </w:pPr>
            <w:r w:rsidRPr="000C28E9">
              <w:rPr>
                <w:b/>
                <w:color w:val="000000"/>
              </w:rPr>
              <w:t>Job Title/ Position</w:t>
            </w:r>
          </w:p>
        </w:tc>
        <w:tc>
          <w:tcPr>
            <w:tcW w:w="2070" w:type="dxa"/>
            <w:shd w:val="clear" w:color="auto" w:fill="B3B3B3"/>
            <w:vAlign w:val="center"/>
          </w:tcPr>
          <w:p w14:paraId="1F609095" w14:textId="77777777" w:rsidR="004B3AFF" w:rsidRPr="000C28E9" w:rsidRDefault="004B3AFF" w:rsidP="004B3AFF">
            <w:pPr>
              <w:spacing w:line="240" w:lineRule="exact"/>
              <w:jc w:val="center"/>
              <w:rPr>
                <w:b/>
                <w:color w:val="000000"/>
              </w:rPr>
            </w:pPr>
            <w:r w:rsidRPr="000C28E9">
              <w:rPr>
                <w:b/>
                <w:color w:val="000000"/>
              </w:rPr>
              <w:t>Reason For Leaving</w:t>
            </w:r>
          </w:p>
        </w:tc>
      </w:tr>
      <w:tr w:rsidR="004B3AFF" w:rsidRPr="000C28E9" w14:paraId="2F76FA20" w14:textId="77777777" w:rsidTr="004B3AFF">
        <w:tc>
          <w:tcPr>
            <w:tcW w:w="1368" w:type="dxa"/>
            <w:tcBorders>
              <w:bottom w:val="single" w:sz="4" w:space="0" w:color="auto"/>
            </w:tcBorders>
            <w:shd w:val="clear" w:color="auto" w:fill="auto"/>
          </w:tcPr>
          <w:p w14:paraId="0ACB9BA9" w14:textId="77777777" w:rsidR="004B3AFF" w:rsidRPr="000C28E9" w:rsidRDefault="004B3AFF" w:rsidP="004B3AFF">
            <w:pPr>
              <w:spacing w:line="240" w:lineRule="exact"/>
              <w:rPr>
                <w:color w:val="000000"/>
              </w:rPr>
            </w:pPr>
            <w:r w:rsidRPr="000C28E9">
              <w:rPr>
                <w:color w:val="000000"/>
              </w:rPr>
              <w:t>(text box)</w:t>
            </w:r>
          </w:p>
        </w:tc>
        <w:tc>
          <w:tcPr>
            <w:tcW w:w="1350" w:type="dxa"/>
            <w:tcBorders>
              <w:bottom w:val="single" w:sz="4" w:space="0" w:color="auto"/>
            </w:tcBorders>
            <w:shd w:val="clear" w:color="auto" w:fill="auto"/>
          </w:tcPr>
          <w:p w14:paraId="401F55F2" w14:textId="77777777" w:rsidR="004B3AFF" w:rsidRPr="000C28E9" w:rsidRDefault="004B3AFF" w:rsidP="004B3AFF">
            <w:pPr>
              <w:spacing w:line="240" w:lineRule="exact"/>
              <w:rPr>
                <w:color w:val="000000"/>
              </w:rPr>
            </w:pPr>
            <w:r w:rsidRPr="000C28E9">
              <w:rPr>
                <w:color w:val="000000"/>
              </w:rPr>
              <w:t>(text box)</w:t>
            </w:r>
          </w:p>
        </w:tc>
        <w:tc>
          <w:tcPr>
            <w:tcW w:w="2340" w:type="dxa"/>
            <w:tcBorders>
              <w:bottom w:val="single" w:sz="4" w:space="0" w:color="auto"/>
            </w:tcBorders>
            <w:shd w:val="clear" w:color="auto" w:fill="auto"/>
          </w:tcPr>
          <w:p w14:paraId="0D30FD8F" w14:textId="77777777" w:rsidR="004B3AFF" w:rsidRPr="000C28E9" w:rsidRDefault="004B3AFF" w:rsidP="004B3AFF">
            <w:pPr>
              <w:spacing w:line="240" w:lineRule="exact"/>
              <w:rPr>
                <w:color w:val="000000"/>
              </w:rPr>
            </w:pPr>
            <w:r w:rsidRPr="000C28E9">
              <w:rPr>
                <w:color w:val="000000"/>
              </w:rPr>
              <w:t>(text box)</w:t>
            </w:r>
          </w:p>
        </w:tc>
        <w:tc>
          <w:tcPr>
            <w:tcW w:w="2340" w:type="dxa"/>
            <w:tcBorders>
              <w:bottom w:val="single" w:sz="4" w:space="0" w:color="auto"/>
            </w:tcBorders>
            <w:shd w:val="clear" w:color="auto" w:fill="auto"/>
          </w:tcPr>
          <w:p w14:paraId="2B7C05DB" w14:textId="77777777" w:rsidR="004B3AFF" w:rsidRPr="000C28E9" w:rsidRDefault="004B3AFF" w:rsidP="004B3AFF">
            <w:pPr>
              <w:spacing w:line="240" w:lineRule="exact"/>
              <w:rPr>
                <w:color w:val="000000"/>
              </w:rPr>
            </w:pPr>
            <w:r w:rsidRPr="000C28E9">
              <w:rPr>
                <w:color w:val="000000"/>
              </w:rPr>
              <w:t>(text box)</w:t>
            </w:r>
          </w:p>
        </w:tc>
        <w:tc>
          <w:tcPr>
            <w:tcW w:w="2070" w:type="dxa"/>
            <w:tcBorders>
              <w:bottom w:val="single" w:sz="4" w:space="0" w:color="auto"/>
            </w:tcBorders>
            <w:shd w:val="clear" w:color="auto" w:fill="auto"/>
          </w:tcPr>
          <w:p w14:paraId="4FF97128" w14:textId="77777777" w:rsidR="004B3AFF" w:rsidRPr="000C28E9" w:rsidRDefault="004B3AFF" w:rsidP="004B3AFF">
            <w:pPr>
              <w:spacing w:line="240" w:lineRule="exact"/>
              <w:rPr>
                <w:color w:val="000000"/>
              </w:rPr>
            </w:pPr>
            <w:r w:rsidRPr="000C28E9">
              <w:rPr>
                <w:color w:val="000000"/>
              </w:rPr>
              <w:t>(text box)</w:t>
            </w:r>
          </w:p>
        </w:tc>
      </w:tr>
      <w:tr w:rsidR="004B3AFF" w:rsidRPr="000C28E9" w14:paraId="330C85BE" w14:textId="77777777" w:rsidTr="004B3AFF">
        <w:tc>
          <w:tcPr>
            <w:tcW w:w="1368" w:type="dxa"/>
            <w:shd w:val="clear" w:color="auto" w:fill="E6E6E6"/>
          </w:tcPr>
          <w:p w14:paraId="02667B5D" w14:textId="77777777" w:rsidR="004B3AFF" w:rsidRPr="000C28E9" w:rsidRDefault="004B3AFF" w:rsidP="004B3AFF">
            <w:pPr>
              <w:spacing w:line="240" w:lineRule="exact"/>
              <w:rPr>
                <w:color w:val="000000"/>
              </w:rPr>
            </w:pPr>
            <w:r w:rsidRPr="000C28E9">
              <w:rPr>
                <w:color w:val="000000"/>
              </w:rPr>
              <w:t>(text box)</w:t>
            </w:r>
          </w:p>
        </w:tc>
        <w:tc>
          <w:tcPr>
            <w:tcW w:w="1350" w:type="dxa"/>
            <w:shd w:val="clear" w:color="auto" w:fill="E6E6E6"/>
          </w:tcPr>
          <w:p w14:paraId="30975B2E" w14:textId="77777777" w:rsidR="004B3AFF" w:rsidRPr="000C28E9" w:rsidRDefault="004B3AFF" w:rsidP="004B3AFF">
            <w:pPr>
              <w:spacing w:line="240" w:lineRule="exact"/>
              <w:rPr>
                <w:color w:val="000000"/>
              </w:rPr>
            </w:pPr>
            <w:r w:rsidRPr="000C28E9">
              <w:rPr>
                <w:color w:val="000000"/>
              </w:rPr>
              <w:t>(text box)</w:t>
            </w:r>
          </w:p>
        </w:tc>
        <w:tc>
          <w:tcPr>
            <w:tcW w:w="2340" w:type="dxa"/>
            <w:shd w:val="clear" w:color="auto" w:fill="E6E6E6"/>
          </w:tcPr>
          <w:p w14:paraId="3991B6A0" w14:textId="77777777" w:rsidR="004B3AFF" w:rsidRPr="000C28E9" w:rsidRDefault="004B3AFF" w:rsidP="004B3AFF">
            <w:pPr>
              <w:spacing w:line="240" w:lineRule="exact"/>
              <w:rPr>
                <w:color w:val="000000"/>
              </w:rPr>
            </w:pPr>
            <w:r w:rsidRPr="000C28E9">
              <w:rPr>
                <w:color w:val="000000"/>
              </w:rPr>
              <w:t>(text box)</w:t>
            </w:r>
          </w:p>
        </w:tc>
        <w:tc>
          <w:tcPr>
            <w:tcW w:w="2340" w:type="dxa"/>
            <w:shd w:val="clear" w:color="auto" w:fill="E6E6E6"/>
          </w:tcPr>
          <w:p w14:paraId="2617EA79" w14:textId="77777777" w:rsidR="004B3AFF" w:rsidRPr="000C28E9" w:rsidRDefault="004B3AFF" w:rsidP="004B3AFF">
            <w:pPr>
              <w:spacing w:line="240" w:lineRule="exact"/>
              <w:rPr>
                <w:color w:val="000000"/>
              </w:rPr>
            </w:pPr>
            <w:r w:rsidRPr="000C28E9">
              <w:rPr>
                <w:color w:val="000000"/>
              </w:rPr>
              <w:t>(text box)</w:t>
            </w:r>
          </w:p>
        </w:tc>
        <w:tc>
          <w:tcPr>
            <w:tcW w:w="2070" w:type="dxa"/>
            <w:shd w:val="clear" w:color="auto" w:fill="E6E6E6"/>
          </w:tcPr>
          <w:p w14:paraId="7E8AEF55" w14:textId="77777777" w:rsidR="004B3AFF" w:rsidRPr="000C28E9" w:rsidRDefault="004B3AFF" w:rsidP="004B3AFF">
            <w:pPr>
              <w:spacing w:line="240" w:lineRule="exact"/>
              <w:rPr>
                <w:color w:val="000000"/>
              </w:rPr>
            </w:pPr>
            <w:r w:rsidRPr="000C28E9">
              <w:rPr>
                <w:color w:val="000000"/>
              </w:rPr>
              <w:t>(text box)</w:t>
            </w:r>
          </w:p>
        </w:tc>
      </w:tr>
    </w:tbl>
    <w:p w14:paraId="0273993A" w14:textId="77777777" w:rsidR="004B3AFF" w:rsidRDefault="004B3AFF" w:rsidP="004B3AFF">
      <w:pPr>
        <w:ind w:left="-108" w:firstLine="108"/>
      </w:pPr>
      <w:r w:rsidRPr="000C28E9">
        <w:rPr>
          <w:highlight w:val="yellow"/>
        </w:rPr>
        <w:t>(programmer: allow for additional rows on table if necessary)</w:t>
      </w:r>
    </w:p>
    <w:p w14:paraId="173DC677" w14:textId="77777777" w:rsidR="00326331" w:rsidRDefault="00326331" w:rsidP="004B3AFF">
      <w:pPr>
        <w:ind w:left="-108" w:firstLine="108"/>
      </w:pPr>
    </w:p>
    <w:p w14:paraId="69274982" w14:textId="77777777" w:rsidR="00326331" w:rsidRPr="000C28E9" w:rsidRDefault="00326331" w:rsidP="00326331">
      <w:pPr>
        <w:spacing w:line="240" w:lineRule="exact"/>
      </w:pPr>
      <w:r w:rsidRPr="000C28E9">
        <w:t>A186. What is the claimant’s work history?</w:t>
      </w:r>
    </w:p>
    <w:p w14:paraId="233BE768" w14:textId="77777777" w:rsidR="00326331" w:rsidRPr="000C28E9" w:rsidRDefault="00326331" w:rsidP="00326331">
      <w:pPr>
        <w:spacing w:line="240" w:lineRule="exact"/>
      </w:pPr>
      <w:r w:rsidRPr="000C28E9">
        <w:fldChar w:fldCharType="begin">
          <w:ffData>
            <w:name w:val="Check136"/>
            <w:enabled/>
            <w:calcOnExit w:val="0"/>
            <w:checkBox>
              <w:sizeAuto/>
              <w:default w:val="0"/>
            </w:checkBox>
          </w:ffData>
        </w:fldChar>
      </w:r>
      <w:bookmarkStart w:id="131" w:name="Check136"/>
      <w:r w:rsidRPr="000C28E9">
        <w:instrText xml:space="preserve"> FORMCHECKBOX </w:instrText>
      </w:r>
      <w:r w:rsidRPr="000C28E9">
        <w:fldChar w:fldCharType="end"/>
      </w:r>
      <w:bookmarkEnd w:id="131"/>
      <w:r w:rsidRPr="000C28E9">
        <w:t xml:space="preserve"> good</w:t>
      </w:r>
    </w:p>
    <w:p w14:paraId="4C2938D4" w14:textId="77777777" w:rsidR="00326331" w:rsidRPr="000C28E9" w:rsidRDefault="00326331" w:rsidP="00326331">
      <w:pPr>
        <w:spacing w:line="240" w:lineRule="exact"/>
      </w:pPr>
      <w:r w:rsidRPr="000C28E9">
        <w:fldChar w:fldCharType="begin">
          <w:ffData>
            <w:name w:val="Check369"/>
            <w:enabled/>
            <w:calcOnExit w:val="0"/>
            <w:checkBox>
              <w:sizeAuto/>
              <w:default w:val="0"/>
            </w:checkBox>
          </w:ffData>
        </w:fldChar>
      </w:r>
      <w:bookmarkStart w:id="132" w:name="Check369"/>
      <w:r w:rsidRPr="000C28E9">
        <w:instrText xml:space="preserve"> FORMCHECKBOX </w:instrText>
      </w:r>
      <w:r w:rsidRPr="000C28E9">
        <w:fldChar w:fldCharType="end"/>
      </w:r>
      <w:bookmarkEnd w:id="132"/>
      <w:r w:rsidRPr="000C28E9">
        <w:t xml:space="preserve"> limited</w:t>
      </w:r>
    </w:p>
    <w:p w14:paraId="6475F1C2" w14:textId="77777777" w:rsidR="00326331" w:rsidRPr="000C28E9" w:rsidRDefault="00326331" w:rsidP="00326331">
      <w:pPr>
        <w:spacing w:line="240" w:lineRule="exact"/>
      </w:pPr>
      <w:r w:rsidRPr="000C28E9">
        <w:fldChar w:fldCharType="begin">
          <w:ffData>
            <w:name w:val="Check608"/>
            <w:enabled/>
            <w:calcOnExit w:val="0"/>
            <w:checkBox>
              <w:sizeAuto/>
              <w:default w:val="0"/>
            </w:checkBox>
          </w:ffData>
        </w:fldChar>
      </w:r>
      <w:bookmarkStart w:id="133" w:name="Check608"/>
      <w:r w:rsidRPr="000C28E9">
        <w:instrText xml:space="preserve"> FORMCHECKBOX </w:instrText>
      </w:r>
      <w:r w:rsidRPr="000C28E9">
        <w:fldChar w:fldCharType="end"/>
      </w:r>
      <w:bookmarkEnd w:id="133"/>
      <w:r w:rsidRPr="000C28E9">
        <w:t xml:space="preserve"> no reported work history</w:t>
      </w:r>
    </w:p>
    <w:p w14:paraId="37F3835F" w14:textId="77777777" w:rsidR="00326331" w:rsidRPr="000C28E9" w:rsidRDefault="00326331" w:rsidP="004B3AFF">
      <w:pPr>
        <w:ind w:left="-108" w:firstLine="108"/>
      </w:pPr>
    </w:p>
    <w:p w14:paraId="0A6EA1ED" w14:textId="77777777" w:rsidR="004B3AFF" w:rsidRPr="000C28E9" w:rsidRDefault="004B3AFF" w:rsidP="00326331">
      <w:r w:rsidRPr="000C28E9">
        <w:t>A56. What are the reasons for the periods of unemployment? (text box)</w:t>
      </w:r>
    </w:p>
    <w:p w14:paraId="5146B120" w14:textId="77777777" w:rsidR="004B3AFF" w:rsidRPr="000C28E9" w:rsidRDefault="004B3AFF" w:rsidP="004B3AFF">
      <w:pPr>
        <w:rPr>
          <w:b/>
          <w:u w:val="single"/>
        </w:rPr>
      </w:pPr>
      <w:r w:rsidRPr="000C28E9">
        <w:br w:type="page"/>
      </w:r>
      <w:r w:rsidRPr="000C28E9">
        <w:rPr>
          <w:b/>
          <w:u w:val="single"/>
        </w:rPr>
        <w:t>EDUCATIONAL HISTORY</w:t>
      </w:r>
    </w:p>
    <w:p w14:paraId="20060307" w14:textId="77777777" w:rsidR="004B3AFF" w:rsidRPr="000C28E9" w:rsidRDefault="004B3AFF" w:rsidP="004B3AFF">
      <w:pPr>
        <w:ind w:left="-108" w:firstLine="108"/>
      </w:pPr>
    </w:p>
    <w:p w14:paraId="21AED453" w14:textId="77777777" w:rsidR="004B3AFF" w:rsidRPr="000C28E9" w:rsidRDefault="004B3AFF" w:rsidP="004B3AFF">
      <w:pPr>
        <w:ind w:left="-108" w:firstLine="108"/>
      </w:pPr>
      <w:r w:rsidRPr="000C28E9">
        <w:t>48. What was the last education level completed? (text box)</w:t>
      </w:r>
    </w:p>
    <w:p w14:paraId="4B143125" w14:textId="77777777" w:rsidR="004B3AFF" w:rsidRPr="000C28E9" w:rsidRDefault="004B3AFF" w:rsidP="004B3AFF"/>
    <w:p w14:paraId="60AE2CBC" w14:textId="77777777" w:rsidR="004B3AFF" w:rsidRPr="000C28E9" w:rsidRDefault="004B3AFF" w:rsidP="004B3AFF">
      <w:pPr>
        <w:ind w:left="-108" w:firstLine="108"/>
      </w:pPr>
      <w:r w:rsidRPr="000C28E9">
        <w:t>49. What was the claimant’s academic performance?</w:t>
      </w:r>
    </w:p>
    <w:p w14:paraId="14F70F67" w14:textId="77777777" w:rsidR="004B3AFF" w:rsidRPr="000C28E9" w:rsidRDefault="004B3AFF" w:rsidP="004B3AFF">
      <w:pPr>
        <w:ind w:left="-108" w:firstLine="108"/>
      </w:pPr>
      <w:r w:rsidRPr="000C28E9">
        <w:fldChar w:fldCharType="begin">
          <w:ffData>
            <w:name w:val="Check215"/>
            <w:enabled/>
            <w:calcOnExit w:val="0"/>
            <w:checkBox>
              <w:sizeAuto/>
              <w:default w:val="0"/>
            </w:checkBox>
          </w:ffData>
        </w:fldChar>
      </w:r>
      <w:bookmarkStart w:id="134" w:name="Check215"/>
      <w:r w:rsidRPr="000C28E9">
        <w:instrText xml:space="preserve"> FORMCHECKBOX </w:instrText>
      </w:r>
      <w:r w:rsidRPr="000C28E9">
        <w:fldChar w:fldCharType="end"/>
      </w:r>
      <w:bookmarkEnd w:id="134"/>
      <w:r w:rsidRPr="000C28E9">
        <w:t xml:space="preserve"> Above average</w:t>
      </w:r>
    </w:p>
    <w:p w14:paraId="6516937E" w14:textId="77777777" w:rsidR="004B3AFF" w:rsidRPr="000C28E9" w:rsidRDefault="004B3AFF" w:rsidP="004B3AFF">
      <w:pPr>
        <w:ind w:left="-108" w:firstLine="108"/>
      </w:pPr>
      <w:r w:rsidRPr="000C28E9">
        <w:fldChar w:fldCharType="begin">
          <w:ffData>
            <w:name w:val="Check215"/>
            <w:enabled/>
            <w:calcOnExit w:val="0"/>
            <w:checkBox>
              <w:sizeAuto/>
              <w:default w:val="0"/>
            </w:checkBox>
          </w:ffData>
        </w:fldChar>
      </w:r>
      <w:r w:rsidRPr="000C28E9">
        <w:instrText xml:space="preserve"> FORMCHECKBOX </w:instrText>
      </w:r>
      <w:r w:rsidRPr="000C28E9">
        <w:fldChar w:fldCharType="end"/>
      </w:r>
      <w:r w:rsidRPr="000C28E9">
        <w:t xml:space="preserve"> Average</w:t>
      </w:r>
    </w:p>
    <w:p w14:paraId="2E254801" w14:textId="77777777" w:rsidR="004B3AFF" w:rsidRPr="000C28E9" w:rsidRDefault="004B3AFF" w:rsidP="004B3AFF">
      <w:pPr>
        <w:ind w:left="-108" w:firstLine="108"/>
      </w:pPr>
      <w:r w:rsidRPr="000C28E9">
        <w:fldChar w:fldCharType="begin">
          <w:ffData>
            <w:name w:val="Check215"/>
            <w:enabled/>
            <w:calcOnExit w:val="0"/>
            <w:checkBox>
              <w:sizeAuto/>
              <w:default w:val="0"/>
            </w:checkBox>
          </w:ffData>
        </w:fldChar>
      </w:r>
      <w:r w:rsidRPr="000C28E9">
        <w:instrText xml:space="preserve"> FORMCHECKBOX </w:instrText>
      </w:r>
      <w:r w:rsidRPr="000C28E9">
        <w:fldChar w:fldCharType="end"/>
      </w:r>
      <w:r w:rsidRPr="000C28E9">
        <w:t xml:space="preserve"> Below average</w:t>
      </w:r>
    </w:p>
    <w:p w14:paraId="6748122C" w14:textId="77777777" w:rsidR="004B3AFF" w:rsidRPr="000C28E9" w:rsidRDefault="004B3AFF" w:rsidP="004B3AFF">
      <w:pPr>
        <w:ind w:left="-108" w:firstLine="108"/>
      </w:pPr>
    </w:p>
    <w:p w14:paraId="52EE0A95" w14:textId="77777777" w:rsidR="004B3AFF" w:rsidRPr="000C28E9" w:rsidRDefault="004B3AFF" w:rsidP="004B3AFF">
      <w:pPr>
        <w:ind w:left="-108" w:firstLine="108"/>
      </w:pPr>
      <w:r w:rsidRPr="000C28E9">
        <w:rPr>
          <w:color w:val="FF0000"/>
        </w:rPr>
        <w:t xml:space="preserve">49a. Please provide any additional relevant information about claimant’s academic performance. </w:t>
      </w:r>
      <w:r w:rsidRPr="000C28E9">
        <w:t>(text box)</w:t>
      </w:r>
    </w:p>
    <w:p w14:paraId="1118E5DA" w14:textId="77777777" w:rsidR="004B3AFF" w:rsidRPr="000C28E9" w:rsidRDefault="004B3AFF" w:rsidP="004B3AFF">
      <w:pPr>
        <w:ind w:left="-108" w:firstLine="108"/>
      </w:pPr>
    </w:p>
    <w:p w14:paraId="03368902" w14:textId="77777777" w:rsidR="004B3AFF" w:rsidRPr="000C28E9" w:rsidRDefault="004B3AFF" w:rsidP="004B3AFF">
      <w:pPr>
        <w:ind w:left="-108" w:firstLine="108"/>
      </w:pPr>
      <w:r w:rsidRPr="000C28E9">
        <w:t>50. Was the claimant enrolled in special education?</w:t>
      </w:r>
    </w:p>
    <w:p w14:paraId="5E32B6AA"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no </w:t>
      </w:r>
    </w:p>
    <w:p w14:paraId="5A9686A7"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yes</w:t>
      </w:r>
      <w:r>
        <w:t xml:space="preserve"> </w:t>
      </w:r>
      <w:r w:rsidRPr="000F2EFA">
        <w:rPr>
          <w:color w:val="008000"/>
        </w:rPr>
        <w:t>(</w:t>
      </w:r>
      <w:r w:rsidR="00B73FE8">
        <w:rPr>
          <w:color w:val="008000"/>
        </w:rPr>
        <w:t>enable</w:t>
      </w:r>
      <w:r w:rsidRPr="000F2EFA">
        <w:rPr>
          <w:color w:val="008000"/>
        </w:rPr>
        <w:t xml:space="preserve"> 51)</w:t>
      </w:r>
    </w:p>
    <w:p w14:paraId="5BB89EEA" w14:textId="77777777" w:rsidR="004B3AFF" w:rsidRPr="000C28E9" w:rsidRDefault="004B3AFF" w:rsidP="004B3AFF">
      <w:pPr>
        <w:ind w:left="-108" w:firstLine="108"/>
      </w:pPr>
    </w:p>
    <w:p w14:paraId="54B56693" w14:textId="77777777" w:rsidR="004B3AFF" w:rsidRPr="000C28E9" w:rsidRDefault="004B3AFF" w:rsidP="004B3AFF">
      <w:pPr>
        <w:ind w:left="-108" w:firstLine="108"/>
      </w:pPr>
      <w:r w:rsidRPr="000C28E9">
        <w:rPr>
          <w:color w:val="FF0000"/>
        </w:rPr>
        <w:t xml:space="preserve">51. If yes, what were the subjects? </w:t>
      </w:r>
      <w:r w:rsidRPr="000C28E9">
        <w:t>(text box)</w:t>
      </w:r>
    </w:p>
    <w:p w14:paraId="14D7460E" w14:textId="2A52EE66" w:rsidR="00A55AD6" w:rsidRDefault="00A55AD6" w:rsidP="004B3AFF">
      <w:r>
        <w:br w:type="page"/>
      </w:r>
    </w:p>
    <w:p w14:paraId="699B0F05" w14:textId="77777777" w:rsidR="00A55AD6" w:rsidRDefault="00A55AD6" w:rsidP="004B3AFF">
      <w:r>
        <w:br w:type="page"/>
      </w:r>
    </w:p>
    <w:p w14:paraId="4E2D0100" w14:textId="77433D7E" w:rsidR="004B3AFF" w:rsidRPr="000C28E9" w:rsidRDefault="004B3AFF" w:rsidP="004B3AFF">
      <w:r w:rsidRPr="000C28E9">
        <w:br w:type="page"/>
      </w:r>
    </w:p>
    <w:p w14:paraId="2F8C308C" w14:textId="77777777" w:rsidR="004B3AFF" w:rsidRPr="000C28E9" w:rsidRDefault="004B3AFF" w:rsidP="004B3AFF">
      <w:pPr>
        <w:spacing w:line="240" w:lineRule="exact"/>
        <w:rPr>
          <w:u w:val="single"/>
        </w:rPr>
      </w:pPr>
      <w:r w:rsidRPr="000C28E9">
        <w:rPr>
          <w:b/>
          <w:u w:val="single"/>
        </w:rPr>
        <w:t xml:space="preserve">LEGAL/CRIMINAL HISTORY  </w:t>
      </w:r>
    </w:p>
    <w:p w14:paraId="302F32A4" w14:textId="77777777" w:rsidR="004B3AFF" w:rsidRPr="000C28E9" w:rsidRDefault="004B3AFF" w:rsidP="004B3AFF">
      <w:pPr>
        <w:spacing w:line="240" w:lineRule="exact"/>
        <w:rPr>
          <w:u w:val="single"/>
        </w:rPr>
      </w:pPr>
      <w:r w:rsidRPr="000C28E9">
        <w:rPr>
          <w:u w:val="single"/>
        </w:rPr>
        <w:fldChar w:fldCharType="begin"/>
      </w:r>
      <w:r w:rsidRPr="000C28E9">
        <w:rPr>
          <w:u w:val="single"/>
        </w:rPr>
        <w:instrText xml:space="preserve"> normal#1 </w:instrText>
      </w:r>
      <w:r w:rsidRPr="000C28E9">
        <w:rPr>
          <w:u w:val="single"/>
        </w:rPr>
        <w:fldChar w:fldCharType="end"/>
      </w:r>
    </w:p>
    <w:p w14:paraId="1DB697DE" w14:textId="77777777" w:rsidR="004B3AFF" w:rsidRPr="000C28E9" w:rsidRDefault="004B3AFF" w:rsidP="004B3AFF">
      <w:pPr>
        <w:spacing w:line="240" w:lineRule="exact"/>
      </w:pPr>
      <w:r w:rsidRPr="000C28E9">
        <w:t>A57. Has the claimant ever been arrested?</w:t>
      </w:r>
    </w:p>
    <w:p w14:paraId="00ECF4C5" w14:textId="77777777" w:rsidR="004B3AFF" w:rsidRPr="000C28E9" w:rsidRDefault="004B3AFF" w:rsidP="004B3AFF">
      <w:pPr>
        <w:spacing w:line="240" w:lineRule="exact"/>
      </w:pPr>
      <w:r w:rsidRPr="000C28E9">
        <w:fldChar w:fldCharType="begin">
          <w:ffData>
            <w:name w:val="Check58"/>
            <w:enabled/>
            <w:calcOnExit w:val="0"/>
            <w:checkBox>
              <w:sizeAuto/>
              <w:default w:val="0"/>
            </w:checkBox>
          </w:ffData>
        </w:fldChar>
      </w:r>
      <w:bookmarkStart w:id="135" w:name="Check58"/>
      <w:r w:rsidRPr="000C28E9">
        <w:instrText xml:space="preserve"> FORMCHECKBOX </w:instrText>
      </w:r>
      <w:r w:rsidRPr="000C28E9">
        <w:fldChar w:fldCharType="end"/>
      </w:r>
      <w:bookmarkEnd w:id="135"/>
      <w:r w:rsidRPr="000C28E9">
        <w:t xml:space="preserve"> no  </w:t>
      </w:r>
      <w:r>
        <w:rPr>
          <w:color w:val="008000"/>
          <w:lang w:bidi="x-none"/>
        </w:rPr>
        <w:t>(</w:t>
      </w:r>
      <w:r w:rsidR="00B73FE8">
        <w:rPr>
          <w:color w:val="008000"/>
          <w:lang w:bidi="x-none"/>
        </w:rPr>
        <w:t>disable</w:t>
      </w:r>
      <w:r>
        <w:rPr>
          <w:color w:val="008000"/>
          <w:lang w:bidi="x-none"/>
        </w:rPr>
        <w:t xml:space="preserve"> the rest </w:t>
      </w:r>
      <w:r w:rsidR="00B73FE8">
        <w:rPr>
          <w:color w:val="008000"/>
          <w:lang w:bidi="x-none"/>
        </w:rPr>
        <w:t xml:space="preserve">of </w:t>
      </w:r>
      <w:r>
        <w:rPr>
          <w:color w:val="008000"/>
          <w:lang w:bidi="x-none"/>
        </w:rPr>
        <w:t>this section)</w:t>
      </w:r>
    </w:p>
    <w:p w14:paraId="1D76EA3B" w14:textId="77777777" w:rsidR="004B3AFF" w:rsidRPr="000C28E9" w:rsidRDefault="004B3AFF" w:rsidP="004B3AFF">
      <w:pPr>
        <w:spacing w:line="240" w:lineRule="exact"/>
      </w:pPr>
      <w:r w:rsidRPr="000C28E9">
        <w:fldChar w:fldCharType="begin">
          <w:ffData>
            <w:name w:val="Check59"/>
            <w:enabled/>
            <w:calcOnExit w:val="0"/>
            <w:checkBox>
              <w:sizeAuto/>
              <w:default w:val="0"/>
            </w:checkBox>
          </w:ffData>
        </w:fldChar>
      </w:r>
      <w:bookmarkStart w:id="136" w:name="Check59"/>
      <w:r w:rsidRPr="000C28E9">
        <w:instrText xml:space="preserve"> FORMCHECKBOX </w:instrText>
      </w:r>
      <w:r w:rsidRPr="000C28E9">
        <w:fldChar w:fldCharType="end"/>
      </w:r>
      <w:bookmarkEnd w:id="136"/>
      <w:r w:rsidRPr="000C28E9">
        <w:t xml:space="preserve"> yes</w:t>
      </w:r>
      <w:r>
        <w:t xml:space="preserve"> </w:t>
      </w:r>
      <w:r>
        <w:rPr>
          <w:color w:val="008000"/>
          <w:lang w:bidi="x-none"/>
        </w:rPr>
        <w:t>(</w:t>
      </w:r>
      <w:r w:rsidR="00B73FE8">
        <w:rPr>
          <w:color w:val="008000"/>
          <w:lang w:bidi="x-none"/>
        </w:rPr>
        <w:t>enable</w:t>
      </w:r>
      <w:r>
        <w:rPr>
          <w:color w:val="008000"/>
          <w:lang w:bidi="x-none"/>
        </w:rPr>
        <w:t xml:space="preserve"> A57a-A60a)</w:t>
      </w:r>
    </w:p>
    <w:p w14:paraId="7604A9E8" w14:textId="77777777" w:rsidR="004B3AFF" w:rsidRPr="000C28E9" w:rsidRDefault="004B3AFF" w:rsidP="004B3AFF">
      <w:pPr>
        <w:spacing w:line="240" w:lineRule="exact"/>
      </w:pPr>
    </w:p>
    <w:p w14:paraId="2BF711C5" w14:textId="77777777" w:rsidR="004B3AFF" w:rsidRPr="000C28E9" w:rsidRDefault="004B3AFF" w:rsidP="004B3AFF">
      <w:pPr>
        <w:spacing w:line="240" w:lineRule="exact"/>
      </w:pPr>
      <w:r w:rsidRPr="000C28E9">
        <w:rPr>
          <w:color w:val="FF0000"/>
        </w:rPr>
        <w:t xml:space="preserve">A57a. If yes, what was the arrest for? </w:t>
      </w:r>
      <w:r w:rsidRPr="000C28E9">
        <w:t>(text box)</w:t>
      </w:r>
    </w:p>
    <w:p w14:paraId="407184C3" w14:textId="77777777" w:rsidR="004B3AFF" w:rsidRPr="000C28E9" w:rsidRDefault="004B3AFF" w:rsidP="004B3AFF">
      <w:pPr>
        <w:spacing w:line="240" w:lineRule="exact"/>
        <w:rPr>
          <w:color w:val="FF0000"/>
        </w:rPr>
      </w:pPr>
    </w:p>
    <w:p w14:paraId="5DFF10A5" w14:textId="433E3F4E" w:rsidR="004B3AFF" w:rsidRPr="000C28E9" w:rsidRDefault="004B3AFF" w:rsidP="004B3AFF">
      <w:pPr>
        <w:spacing w:line="240" w:lineRule="exact"/>
      </w:pPr>
      <w:r w:rsidRPr="000C28E9">
        <w:rPr>
          <w:color w:val="FF0000"/>
        </w:rPr>
        <w:t>A58. If yes, what was the date of the last arrest?</w:t>
      </w:r>
      <w:r w:rsidRPr="000C28E9">
        <w:t xml:space="preserve"> </w:t>
      </w:r>
      <w:r w:rsidR="005F3601">
        <w:rPr>
          <w:color w:val="008000"/>
        </w:rPr>
        <w:t xml:space="preserve">Please enter in this format: Month Year. </w:t>
      </w:r>
      <w:r w:rsidRPr="000C28E9">
        <w:t>(text box)</w:t>
      </w:r>
    </w:p>
    <w:p w14:paraId="1D2E61AF" w14:textId="77777777" w:rsidR="004B3AFF" w:rsidRPr="000C28E9" w:rsidRDefault="004B3AFF" w:rsidP="004B3AFF">
      <w:pPr>
        <w:spacing w:line="240" w:lineRule="exact"/>
        <w:rPr>
          <w:color w:val="FF0000"/>
        </w:rPr>
      </w:pPr>
    </w:p>
    <w:p w14:paraId="176644F4" w14:textId="77777777" w:rsidR="004B3AFF" w:rsidRPr="000C28E9" w:rsidRDefault="004B3AFF" w:rsidP="004B3AFF">
      <w:pPr>
        <w:spacing w:line="240" w:lineRule="exact"/>
      </w:pPr>
      <w:r w:rsidRPr="000C28E9">
        <w:rPr>
          <w:color w:val="FF0000"/>
        </w:rPr>
        <w:t>A59. What was the outcome of the arrest?</w:t>
      </w:r>
      <w:r w:rsidRPr="000C28E9">
        <w:t xml:space="preserve"> (text box)</w:t>
      </w:r>
    </w:p>
    <w:p w14:paraId="496FF7F7" w14:textId="77777777" w:rsidR="004B3AFF" w:rsidRPr="000C28E9" w:rsidRDefault="004B3AFF" w:rsidP="004B3AFF">
      <w:pPr>
        <w:spacing w:line="240" w:lineRule="exact"/>
      </w:pPr>
    </w:p>
    <w:p w14:paraId="6788A8D4" w14:textId="77777777" w:rsidR="004B3AFF" w:rsidRPr="000C28E9" w:rsidRDefault="004B3AFF" w:rsidP="004B3AFF">
      <w:pPr>
        <w:spacing w:line="240" w:lineRule="exact"/>
        <w:rPr>
          <w:color w:val="FF0000"/>
        </w:rPr>
      </w:pPr>
      <w:r w:rsidRPr="000C28E9">
        <w:rPr>
          <w:color w:val="FF0000"/>
        </w:rPr>
        <w:t>A60. Has the claimant ever been incarcerated?</w:t>
      </w:r>
    </w:p>
    <w:p w14:paraId="00C1AEA7" w14:textId="77777777" w:rsidR="004B3AFF" w:rsidRPr="000C28E9" w:rsidRDefault="004B3AFF" w:rsidP="004B3AFF">
      <w:pPr>
        <w:spacing w:line="240" w:lineRule="exact"/>
      </w:pPr>
      <w:r w:rsidRPr="000C28E9">
        <w:fldChar w:fldCharType="begin">
          <w:ffData>
            <w:name w:val="Check391"/>
            <w:enabled/>
            <w:calcOnExit w:val="0"/>
            <w:checkBox>
              <w:sizeAuto/>
              <w:default w:val="0"/>
            </w:checkBox>
          </w:ffData>
        </w:fldChar>
      </w:r>
      <w:bookmarkStart w:id="137" w:name="Check391"/>
      <w:r w:rsidRPr="000C28E9">
        <w:instrText xml:space="preserve"> FORMCHECKBOX </w:instrText>
      </w:r>
      <w:r w:rsidRPr="000C28E9">
        <w:fldChar w:fldCharType="end"/>
      </w:r>
      <w:bookmarkEnd w:id="137"/>
      <w:r w:rsidRPr="000C28E9">
        <w:t xml:space="preserve"> yes</w:t>
      </w:r>
    </w:p>
    <w:p w14:paraId="2155E3C8" w14:textId="77777777" w:rsidR="004B3AFF" w:rsidRPr="000C28E9" w:rsidRDefault="004B3AFF" w:rsidP="004B3AFF">
      <w:pPr>
        <w:spacing w:line="240" w:lineRule="exact"/>
      </w:pPr>
      <w:r w:rsidRPr="000C28E9">
        <w:fldChar w:fldCharType="begin">
          <w:ffData>
            <w:name w:val="Check392"/>
            <w:enabled/>
            <w:calcOnExit w:val="0"/>
            <w:checkBox>
              <w:sizeAuto/>
              <w:default w:val="0"/>
            </w:checkBox>
          </w:ffData>
        </w:fldChar>
      </w:r>
      <w:bookmarkStart w:id="138" w:name="Check392"/>
      <w:r w:rsidRPr="000C28E9">
        <w:instrText xml:space="preserve"> FORMCHECKBOX </w:instrText>
      </w:r>
      <w:r w:rsidRPr="000C28E9">
        <w:fldChar w:fldCharType="end"/>
      </w:r>
      <w:bookmarkEnd w:id="138"/>
      <w:r w:rsidRPr="000C28E9">
        <w:t xml:space="preserve"> no</w:t>
      </w:r>
    </w:p>
    <w:p w14:paraId="77104273" w14:textId="77777777" w:rsidR="004B3AFF" w:rsidRPr="000C28E9" w:rsidRDefault="004B3AFF" w:rsidP="004B3AFF">
      <w:pPr>
        <w:spacing w:line="240" w:lineRule="exact"/>
      </w:pPr>
    </w:p>
    <w:p w14:paraId="45D23677" w14:textId="77777777" w:rsidR="004B3AFF" w:rsidRPr="000C28E9" w:rsidRDefault="004B3AFF" w:rsidP="004B3AFF">
      <w:pPr>
        <w:spacing w:line="240" w:lineRule="exact"/>
      </w:pPr>
      <w:r w:rsidRPr="000C28E9">
        <w:rPr>
          <w:color w:val="FF0000"/>
        </w:rPr>
        <w:t xml:space="preserve">A60a. If yes, how long was the incarceration? </w:t>
      </w:r>
      <w:r w:rsidRPr="000C28E9">
        <w:t>(text box)</w:t>
      </w:r>
    </w:p>
    <w:p w14:paraId="2C805F0E" w14:textId="77777777" w:rsidR="004B3AFF" w:rsidRPr="000C28E9" w:rsidRDefault="004B3AFF" w:rsidP="004B3AFF">
      <w:pPr>
        <w:spacing w:line="240" w:lineRule="exact"/>
        <w:rPr>
          <w:b/>
          <w:u w:val="single"/>
        </w:rPr>
      </w:pPr>
      <w:r w:rsidRPr="000C28E9">
        <w:br w:type="page"/>
      </w:r>
      <w:r w:rsidRPr="000C28E9">
        <w:rPr>
          <w:b/>
          <w:u w:val="single"/>
        </w:rPr>
        <w:t>MILITARY HISTORY</w:t>
      </w:r>
    </w:p>
    <w:p w14:paraId="53CB5E2C" w14:textId="77777777" w:rsidR="004B3AFF" w:rsidRPr="000C28E9" w:rsidRDefault="004B3AFF" w:rsidP="004B3AFF">
      <w:pPr>
        <w:spacing w:line="240" w:lineRule="exact"/>
        <w:rPr>
          <w:b/>
        </w:rPr>
      </w:pPr>
    </w:p>
    <w:p w14:paraId="3BE89FC4" w14:textId="77777777" w:rsidR="004B3AFF" w:rsidRPr="000C28E9" w:rsidRDefault="004B3AFF" w:rsidP="004B3AFF">
      <w:pPr>
        <w:spacing w:line="240" w:lineRule="exact"/>
      </w:pPr>
      <w:r w:rsidRPr="000C28E9">
        <w:t>A61. Has the claimant served in the military?</w:t>
      </w:r>
    </w:p>
    <w:p w14:paraId="6645FD9D"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no </w:t>
      </w:r>
      <w:r>
        <w:rPr>
          <w:color w:val="008000"/>
          <w:lang w:bidi="x-none"/>
        </w:rPr>
        <w:t>(</w:t>
      </w:r>
      <w:r w:rsidR="006D78E1">
        <w:rPr>
          <w:color w:val="008000"/>
          <w:lang w:bidi="x-none"/>
        </w:rPr>
        <w:t xml:space="preserve">disable </w:t>
      </w:r>
      <w:r>
        <w:rPr>
          <w:color w:val="008000"/>
          <w:lang w:bidi="x-none"/>
        </w:rPr>
        <w:t>the rest</w:t>
      </w:r>
      <w:r w:rsidR="006D78E1">
        <w:rPr>
          <w:color w:val="008000"/>
          <w:lang w:bidi="x-none"/>
        </w:rPr>
        <w:t xml:space="preserve"> of</w:t>
      </w:r>
      <w:r>
        <w:rPr>
          <w:color w:val="008000"/>
          <w:lang w:bidi="x-none"/>
        </w:rPr>
        <w:t xml:space="preserve"> this section)</w:t>
      </w:r>
    </w:p>
    <w:p w14:paraId="261F60F4" w14:textId="77777777" w:rsidR="004B3AFF" w:rsidRPr="000C28E9" w:rsidRDefault="004B3AFF" w:rsidP="004B3AFF">
      <w:r w:rsidRPr="000C28E9">
        <w:fldChar w:fldCharType="begin">
          <w:ffData>
            <w:name w:val="Check204"/>
            <w:enabled/>
            <w:calcOnExit w:val="0"/>
            <w:checkBox>
              <w:sizeAuto/>
              <w:default w:val="0"/>
            </w:checkBox>
          </w:ffData>
        </w:fldChar>
      </w:r>
      <w:r w:rsidRPr="000C28E9">
        <w:instrText xml:space="preserve"> FORMCHECKBOX </w:instrText>
      </w:r>
      <w:r w:rsidRPr="000C28E9">
        <w:fldChar w:fldCharType="end"/>
      </w:r>
      <w:r w:rsidRPr="000C28E9">
        <w:t xml:space="preserve"> yes</w:t>
      </w:r>
      <w:r w:rsidR="006D78E1">
        <w:t xml:space="preserve"> </w:t>
      </w:r>
      <w:r>
        <w:rPr>
          <w:color w:val="008000"/>
          <w:lang w:bidi="x-none"/>
        </w:rPr>
        <w:t>(</w:t>
      </w:r>
      <w:r w:rsidR="006D78E1">
        <w:rPr>
          <w:color w:val="008000"/>
          <w:lang w:bidi="x-none"/>
        </w:rPr>
        <w:t>enable</w:t>
      </w:r>
      <w:r>
        <w:rPr>
          <w:color w:val="008000"/>
          <w:lang w:bidi="x-none"/>
        </w:rPr>
        <w:t xml:space="preserve"> A62-A64)</w:t>
      </w:r>
    </w:p>
    <w:p w14:paraId="1CD74038" w14:textId="77777777" w:rsidR="004B3AFF" w:rsidRPr="000C28E9" w:rsidRDefault="004B3AFF" w:rsidP="004B3AFF">
      <w:pPr>
        <w:spacing w:line="240" w:lineRule="exact"/>
      </w:pPr>
    </w:p>
    <w:p w14:paraId="08C75414" w14:textId="77777777" w:rsidR="004B3AFF" w:rsidRPr="000C28E9" w:rsidRDefault="004B3AFF" w:rsidP="004B3AFF">
      <w:pPr>
        <w:spacing w:line="240" w:lineRule="exact"/>
      </w:pPr>
      <w:r w:rsidRPr="000C28E9">
        <w:rPr>
          <w:color w:val="FF0000"/>
        </w:rPr>
        <w:t>A62. If yes, what are the dates of service?</w:t>
      </w:r>
      <w:r w:rsidRPr="000C28E9">
        <w:t xml:space="preserve"> (text box) to (text box). </w:t>
      </w:r>
    </w:p>
    <w:p w14:paraId="61F12B6D" w14:textId="77777777" w:rsidR="004B3AFF" w:rsidRPr="000C28E9" w:rsidRDefault="004B3AFF" w:rsidP="004B3AFF">
      <w:pPr>
        <w:spacing w:line="240" w:lineRule="exact"/>
      </w:pPr>
    </w:p>
    <w:p w14:paraId="7C1BDC38" w14:textId="77777777" w:rsidR="004B3AFF" w:rsidRPr="000C28E9" w:rsidRDefault="004B3AFF" w:rsidP="004B3AFF">
      <w:pPr>
        <w:spacing w:line="240" w:lineRule="exact"/>
      </w:pPr>
      <w:r w:rsidRPr="000C28E9">
        <w:rPr>
          <w:color w:val="FF0000"/>
        </w:rPr>
        <w:t xml:space="preserve">A63. What was the claimant’s highest rank? </w:t>
      </w:r>
      <w:r w:rsidRPr="000C28E9">
        <w:t>(text box)</w:t>
      </w:r>
    </w:p>
    <w:p w14:paraId="53DC5890" w14:textId="77777777" w:rsidR="004B3AFF" w:rsidRPr="000C28E9" w:rsidRDefault="004B3AFF" w:rsidP="004B3AFF">
      <w:pPr>
        <w:spacing w:line="240" w:lineRule="exact"/>
        <w:rPr>
          <w:color w:val="FF0000"/>
        </w:rPr>
      </w:pPr>
    </w:p>
    <w:p w14:paraId="473E6ED8" w14:textId="77777777" w:rsidR="004B3AFF" w:rsidRPr="000C28E9" w:rsidRDefault="004B3AFF" w:rsidP="004B3AFF">
      <w:pPr>
        <w:spacing w:line="240" w:lineRule="exact"/>
      </w:pPr>
      <w:r w:rsidRPr="000C28E9">
        <w:rPr>
          <w:color w:val="FF0000"/>
        </w:rPr>
        <w:t xml:space="preserve">A63a. Did the claimant receive any medals and/or ribbons? </w:t>
      </w:r>
    </w:p>
    <w:p w14:paraId="412F28D7" w14:textId="77777777" w:rsidR="004B3AFF" w:rsidRPr="000C28E9" w:rsidRDefault="004B3AFF" w:rsidP="004B3AFF">
      <w:pPr>
        <w:spacing w:line="240" w:lineRule="exact"/>
      </w:pPr>
      <w:r w:rsidRPr="000C28E9">
        <w:fldChar w:fldCharType="begin">
          <w:ffData>
            <w:name w:val="Check545"/>
            <w:enabled/>
            <w:calcOnExit w:val="0"/>
            <w:checkBox>
              <w:sizeAuto/>
              <w:default w:val="0"/>
            </w:checkBox>
          </w:ffData>
        </w:fldChar>
      </w:r>
      <w:bookmarkStart w:id="139" w:name="Check545"/>
      <w:r w:rsidRPr="000C28E9">
        <w:instrText xml:space="preserve"> FORMCHECKBOX </w:instrText>
      </w:r>
      <w:r w:rsidRPr="000C28E9">
        <w:fldChar w:fldCharType="end"/>
      </w:r>
      <w:bookmarkEnd w:id="139"/>
      <w:r w:rsidRPr="000C28E9">
        <w:t xml:space="preserve"> yes</w:t>
      </w:r>
    </w:p>
    <w:p w14:paraId="493E87D0" w14:textId="77777777" w:rsidR="004B3AFF" w:rsidRPr="000C28E9" w:rsidRDefault="004B3AFF" w:rsidP="004B3AFF">
      <w:pPr>
        <w:spacing w:line="240" w:lineRule="exact"/>
        <w:rPr>
          <w:color w:val="FF0000"/>
        </w:rPr>
      </w:pPr>
      <w:r w:rsidRPr="000C28E9">
        <w:fldChar w:fldCharType="begin">
          <w:ffData>
            <w:name w:val="Check546"/>
            <w:enabled/>
            <w:calcOnExit w:val="0"/>
            <w:checkBox>
              <w:sizeAuto/>
              <w:default w:val="0"/>
            </w:checkBox>
          </w:ffData>
        </w:fldChar>
      </w:r>
      <w:bookmarkStart w:id="140" w:name="Check546"/>
      <w:r w:rsidRPr="000C28E9">
        <w:instrText xml:space="preserve"> FORMCHECKBOX </w:instrText>
      </w:r>
      <w:r w:rsidRPr="000C28E9">
        <w:fldChar w:fldCharType="end"/>
      </w:r>
      <w:bookmarkEnd w:id="140"/>
      <w:r w:rsidRPr="000C28E9">
        <w:t xml:space="preserve"> no</w:t>
      </w:r>
    </w:p>
    <w:p w14:paraId="7EED09E1" w14:textId="77777777" w:rsidR="004B3AFF" w:rsidRPr="000C28E9" w:rsidRDefault="004B3AFF" w:rsidP="004B3AFF">
      <w:pPr>
        <w:spacing w:line="240" w:lineRule="exact"/>
        <w:rPr>
          <w:color w:val="FF0000"/>
        </w:rPr>
      </w:pPr>
    </w:p>
    <w:p w14:paraId="66A0FC57" w14:textId="77D26D3B" w:rsidR="004B3AFF" w:rsidRPr="000C28E9" w:rsidRDefault="004B3AFF" w:rsidP="004B3AFF">
      <w:pPr>
        <w:spacing w:line="240" w:lineRule="exact"/>
      </w:pPr>
      <w:r w:rsidRPr="000C28E9">
        <w:rPr>
          <w:color w:val="FF0000"/>
        </w:rPr>
        <w:t>A63b. Was any disciplinary action (Article 15</w:t>
      </w:r>
      <w:r w:rsidR="0060423E">
        <w:rPr>
          <w:color w:val="FF0000"/>
        </w:rPr>
        <w:t>, Captain’s Mast</w:t>
      </w:r>
      <w:r w:rsidRPr="000C28E9">
        <w:rPr>
          <w:color w:val="FF0000"/>
        </w:rPr>
        <w:t xml:space="preserve">) taken? </w:t>
      </w:r>
      <w:r w:rsidRPr="000C28E9">
        <w:t xml:space="preserve"> </w:t>
      </w:r>
    </w:p>
    <w:p w14:paraId="48FD7C55" w14:textId="77777777" w:rsidR="004B3AFF" w:rsidRPr="000C28E9" w:rsidRDefault="004B3AFF" w:rsidP="004B3AFF">
      <w:pPr>
        <w:spacing w:line="240" w:lineRule="exact"/>
      </w:pPr>
      <w:r w:rsidRPr="000C28E9">
        <w:fldChar w:fldCharType="begin">
          <w:ffData>
            <w:name w:val="Check547"/>
            <w:enabled/>
            <w:calcOnExit w:val="0"/>
            <w:checkBox>
              <w:sizeAuto/>
              <w:default w:val="0"/>
            </w:checkBox>
          </w:ffData>
        </w:fldChar>
      </w:r>
      <w:bookmarkStart w:id="141" w:name="Check547"/>
      <w:r w:rsidRPr="000C28E9">
        <w:instrText xml:space="preserve"> FORMCHECKBOX </w:instrText>
      </w:r>
      <w:r w:rsidRPr="000C28E9">
        <w:fldChar w:fldCharType="end"/>
      </w:r>
      <w:bookmarkEnd w:id="141"/>
      <w:r w:rsidRPr="000C28E9">
        <w:t xml:space="preserve"> yes</w:t>
      </w:r>
    </w:p>
    <w:p w14:paraId="3F97A3D8" w14:textId="77777777" w:rsidR="004B3AFF" w:rsidRPr="000C28E9" w:rsidRDefault="004B3AFF" w:rsidP="004B3AFF">
      <w:pPr>
        <w:spacing w:line="240" w:lineRule="exact"/>
      </w:pPr>
      <w:r w:rsidRPr="000C28E9">
        <w:fldChar w:fldCharType="begin">
          <w:ffData>
            <w:name w:val="Check548"/>
            <w:enabled/>
            <w:calcOnExit w:val="0"/>
            <w:checkBox>
              <w:sizeAuto/>
              <w:default w:val="0"/>
            </w:checkBox>
          </w:ffData>
        </w:fldChar>
      </w:r>
      <w:bookmarkStart w:id="142" w:name="Check548"/>
      <w:r w:rsidRPr="000C28E9">
        <w:instrText xml:space="preserve"> FORMCHECKBOX </w:instrText>
      </w:r>
      <w:r w:rsidRPr="000C28E9">
        <w:fldChar w:fldCharType="end"/>
      </w:r>
      <w:bookmarkEnd w:id="142"/>
      <w:r w:rsidRPr="000C28E9">
        <w:t xml:space="preserve"> no</w:t>
      </w:r>
    </w:p>
    <w:p w14:paraId="37755C94" w14:textId="77777777" w:rsidR="004B3AFF" w:rsidRPr="000C28E9" w:rsidRDefault="004B3AFF" w:rsidP="004B3AFF">
      <w:pPr>
        <w:spacing w:line="240" w:lineRule="exact"/>
        <w:rPr>
          <w:color w:val="FF0000"/>
        </w:rPr>
      </w:pPr>
    </w:p>
    <w:p w14:paraId="2C6D5BB4" w14:textId="77777777" w:rsidR="004B3AFF" w:rsidRPr="000C28E9" w:rsidRDefault="004B3AFF" w:rsidP="004B3AFF">
      <w:pPr>
        <w:spacing w:line="240" w:lineRule="exact"/>
        <w:rPr>
          <w:color w:val="FF0000"/>
        </w:rPr>
      </w:pPr>
      <w:r w:rsidRPr="000C28E9">
        <w:rPr>
          <w:color w:val="FF0000"/>
        </w:rPr>
        <w:t>A63c. Was the claimant honorably discharged?</w:t>
      </w:r>
    </w:p>
    <w:p w14:paraId="7A63DC3B" w14:textId="77777777" w:rsidR="004B3AFF" w:rsidRPr="000C28E9" w:rsidRDefault="004B3AFF" w:rsidP="004B3AFF">
      <w:pPr>
        <w:spacing w:line="240" w:lineRule="exact"/>
      </w:pPr>
      <w:r w:rsidRPr="000C28E9">
        <w:fldChar w:fldCharType="begin">
          <w:ffData>
            <w:name w:val="Check519"/>
            <w:enabled/>
            <w:calcOnExit w:val="0"/>
            <w:checkBox>
              <w:sizeAuto/>
              <w:default w:val="0"/>
            </w:checkBox>
          </w:ffData>
        </w:fldChar>
      </w:r>
      <w:bookmarkStart w:id="143" w:name="Check519"/>
      <w:r w:rsidRPr="000C28E9">
        <w:instrText xml:space="preserve"> FORMCHECKBOX </w:instrText>
      </w:r>
      <w:r w:rsidRPr="000C28E9">
        <w:fldChar w:fldCharType="end"/>
      </w:r>
      <w:bookmarkEnd w:id="143"/>
      <w:r w:rsidRPr="000C28E9">
        <w:t xml:space="preserve"> yes</w:t>
      </w:r>
    </w:p>
    <w:p w14:paraId="6404CD73" w14:textId="77777777" w:rsidR="004B3AFF" w:rsidRPr="000C28E9" w:rsidRDefault="004B3AFF" w:rsidP="004B3AFF">
      <w:pPr>
        <w:spacing w:line="240" w:lineRule="exact"/>
        <w:rPr>
          <w:color w:val="FF0000"/>
        </w:rPr>
      </w:pPr>
      <w:r w:rsidRPr="000C28E9">
        <w:fldChar w:fldCharType="begin">
          <w:ffData>
            <w:name w:val="Check520"/>
            <w:enabled/>
            <w:calcOnExit w:val="0"/>
            <w:checkBox>
              <w:sizeAuto/>
              <w:default w:val="0"/>
            </w:checkBox>
          </w:ffData>
        </w:fldChar>
      </w:r>
      <w:bookmarkStart w:id="144" w:name="Check520"/>
      <w:r w:rsidRPr="000C28E9">
        <w:instrText xml:space="preserve"> FORMCHECKBOX </w:instrText>
      </w:r>
      <w:r w:rsidRPr="000C28E9">
        <w:fldChar w:fldCharType="end"/>
      </w:r>
      <w:bookmarkEnd w:id="144"/>
      <w:r w:rsidRPr="000C28E9">
        <w:t xml:space="preserve"> no </w:t>
      </w:r>
      <w:r w:rsidRPr="000C28E9">
        <w:rPr>
          <w:color w:val="FF0000"/>
        </w:rPr>
        <w:tab/>
      </w:r>
    </w:p>
    <w:p w14:paraId="274AA519" w14:textId="77777777" w:rsidR="004B3AFF" w:rsidRPr="000C28E9" w:rsidRDefault="004B3AFF" w:rsidP="004B3AFF">
      <w:pPr>
        <w:spacing w:line="240" w:lineRule="exact"/>
      </w:pPr>
      <w:r w:rsidRPr="000C28E9">
        <w:tab/>
      </w:r>
    </w:p>
    <w:p w14:paraId="75AC6E45" w14:textId="77777777" w:rsidR="004B3AFF" w:rsidRPr="000C28E9" w:rsidRDefault="004B3AFF" w:rsidP="004B3AFF">
      <w:pPr>
        <w:spacing w:line="240" w:lineRule="exact"/>
        <w:rPr>
          <w:color w:val="FF0000"/>
        </w:rPr>
      </w:pPr>
      <w:r w:rsidRPr="000C28E9">
        <w:rPr>
          <w:color w:val="FF0000"/>
        </w:rPr>
        <w:t>A64. Was the claimant deployed?</w:t>
      </w:r>
    </w:p>
    <w:p w14:paraId="730F4420" w14:textId="77777777" w:rsidR="004B3AFF" w:rsidRPr="000C28E9" w:rsidRDefault="004B3AFF" w:rsidP="004B3AFF">
      <w:pPr>
        <w:spacing w:line="240" w:lineRule="exact"/>
      </w:pPr>
      <w:r w:rsidRPr="000C28E9">
        <w:fldChar w:fldCharType="begin">
          <w:ffData>
            <w:name w:val="Check519"/>
            <w:enabled/>
            <w:calcOnExit w:val="0"/>
            <w:checkBox>
              <w:sizeAuto/>
              <w:default w:val="0"/>
            </w:checkBox>
          </w:ffData>
        </w:fldChar>
      </w:r>
      <w:r w:rsidRPr="000C28E9">
        <w:instrText xml:space="preserve"> FORMCHECKBOX </w:instrText>
      </w:r>
      <w:r w:rsidRPr="000C28E9">
        <w:fldChar w:fldCharType="end"/>
      </w:r>
      <w:r w:rsidRPr="000C28E9">
        <w:t xml:space="preserve"> yes</w:t>
      </w:r>
    </w:p>
    <w:p w14:paraId="2BB57198" w14:textId="77777777" w:rsidR="004B3AFF" w:rsidRPr="000C28E9" w:rsidRDefault="004B3AFF" w:rsidP="004B3AFF">
      <w:pPr>
        <w:spacing w:line="240" w:lineRule="exact"/>
      </w:pPr>
      <w:r w:rsidRPr="000C28E9">
        <w:fldChar w:fldCharType="begin">
          <w:ffData>
            <w:name w:val="Check520"/>
            <w:enabled/>
            <w:calcOnExit w:val="0"/>
            <w:checkBox>
              <w:sizeAuto/>
              <w:default w:val="0"/>
            </w:checkBox>
          </w:ffData>
        </w:fldChar>
      </w:r>
      <w:r w:rsidRPr="000C28E9">
        <w:instrText xml:space="preserve"> FORMCHECKBOX </w:instrText>
      </w:r>
      <w:r w:rsidRPr="000C28E9">
        <w:fldChar w:fldCharType="end"/>
      </w:r>
      <w:r w:rsidRPr="000C28E9">
        <w:t xml:space="preserve"> no</w:t>
      </w:r>
    </w:p>
    <w:p w14:paraId="6AD39255" w14:textId="77777777" w:rsidR="004B3AFF" w:rsidRPr="000C28E9" w:rsidRDefault="004B3AFF" w:rsidP="004B3AFF">
      <w:pPr>
        <w:spacing w:line="240" w:lineRule="exact"/>
      </w:pPr>
    </w:p>
    <w:p w14:paraId="51A1B6F9" w14:textId="77777777" w:rsidR="004B3AFF" w:rsidRPr="000C28E9" w:rsidRDefault="004B3AFF" w:rsidP="004B3AFF">
      <w:pPr>
        <w:spacing w:line="240" w:lineRule="exact"/>
        <w:jc w:val="center"/>
      </w:pPr>
      <w:r w:rsidRPr="000C28E9">
        <w:br w:type="page"/>
      </w:r>
      <w:r w:rsidRPr="000C28E9">
        <w:rPr>
          <w:b/>
        </w:rPr>
        <w:t>MENTAL STATUS EXAMINATION</w:t>
      </w:r>
    </w:p>
    <w:p w14:paraId="43F53E1B" w14:textId="77777777" w:rsidR="004B3AFF" w:rsidRPr="000C28E9" w:rsidRDefault="004B3AFF" w:rsidP="004B3AFF"/>
    <w:p w14:paraId="325C6EDF" w14:textId="77777777" w:rsidR="004B3AFF" w:rsidRPr="000C28E9" w:rsidRDefault="004B3AFF" w:rsidP="004B3AFF">
      <w:pPr>
        <w:rPr>
          <w:u w:val="single"/>
        </w:rPr>
      </w:pPr>
      <w:r w:rsidRPr="000C28E9">
        <w:rPr>
          <w:u w:val="single"/>
        </w:rPr>
        <w:t>GENERAL APPEARANCE</w:t>
      </w:r>
    </w:p>
    <w:p w14:paraId="1F162B6B" w14:textId="77777777" w:rsidR="004B3AFF" w:rsidRPr="000C28E9" w:rsidRDefault="004B3AFF" w:rsidP="004B3AFF">
      <w:pPr>
        <w:ind w:left="-108" w:firstLine="108"/>
        <w:rPr>
          <w:u w:val="single"/>
        </w:rPr>
      </w:pPr>
    </w:p>
    <w:p w14:paraId="308C6982" w14:textId="77777777" w:rsidR="004B3AFF" w:rsidRPr="000C28E9" w:rsidRDefault="004B3AFF" w:rsidP="004B3AFF">
      <w:pPr>
        <w:ind w:left="-108" w:firstLine="108"/>
      </w:pPr>
      <w:r w:rsidRPr="000C28E9">
        <w:t>65. In relation to stated age, how did the claimant appear?</w:t>
      </w:r>
    </w:p>
    <w:p w14:paraId="15B87E90" w14:textId="77777777" w:rsidR="004B3AFF" w:rsidRPr="000C28E9" w:rsidRDefault="004B3AFF" w:rsidP="004B3AFF">
      <w:r w:rsidRPr="000C28E9">
        <w:fldChar w:fldCharType="begin">
          <w:ffData>
            <w:name w:val="Check217"/>
            <w:enabled/>
            <w:calcOnExit w:val="0"/>
            <w:checkBox>
              <w:sizeAuto/>
              <w:default w:val="0"/>
            </w:checkBox>
          </w:ffData>
        </w:fldChar>
      </w:r>
      <w:bookmarkStart w:id="145" w:name="Check217"/>
      <w:r w:rsidRPr="000C28E9">
        <w:instrText xml:space="preserve"> FORMCHECKBOX </w:instrText>
      </w:r>
      <w:r w:rsidRPr="000C28E9">
        <w:fldChar w:fldCharType="end"/>
      </w:r>
      <w:bookmarkEnd w:id="145"/>
      <w:r w:rsidRPr="000C28E9">
        <w:t xml:space="preserve"> Older </w:t>
      </w:r>
    </w:p>
    <w:p w14:paraId="61DC2816" w14:textId="77777777" w:rsidR="004B3AFF" w:rsidRPr="000C28E9" w:rsidRDefault="004B3AFF" w:rsidP="004B3AFF">
      <w:r w:rsidRPr="000C28E9">
        <w:fldChar w:fldCharType="begin">
          <w:ffData>
            <w:name w:val="Check217"/>
            <w:enabled/>
            <w:calcOnExit w:val="0"/>
            <w:checkBox>
              <w:sizeAuto/>
              <w:default w:val="0"/>
            </w:checkBox>
          </w:ffData>
        </w:fldChar>
      </w:r>
      <w:r w:rsidRPr="000C28E9">
        <w:instrText xml:space="preserve"> FORMCHECKBOX </w:instrText>
      </w:r>
      <w:r w:rsidRPr="000C28E9">
        <w:fldChar w:fldCharType="end"/>
      </w:r>
      <w:r w:rsidRPr="000C28E9">
        <w:t xml:space="preserve"> The Same Age</w:t>
      </w:r>
    </w:p>
    <w:p w14:paraId="55FAC2A9" w14:textId="77777777" w:rsidR="004B3AFF" w:rsidRPr="000C28E9" w:rsidRDefault="004B3AFF" w:rsidP="004B3AFF">
      <w:r w:rsidRPr="000C28E9">
        <w:fldChar w:fldCharType="begin">
          <w:ffData>
            <w:name w:val="Check217"/>
            <w:enabled/>
            <w:calcOnExit w:val="0"/>
            <w:checkBox>
              <w:sizeAuto/>
              <w:default w:val="0"/>
            </w:checkBox>
          </w:ffData>
        </w:fldChar>
      </w:r>
      <w:r w:rsidRPr="000C28E9">
        <w:instrText xml:space="preserve"> FORMCHECKBOX </w:instrText>
      </w:r>
      <w:r w:rsidRPr="000C28E9">
        <w:fldChar w:fldCharType="end"/>
      </w:r>
      <w:r w:rsidRPr="000C28E9">
        <w:t xml:space="preserve"> Younger</w:t>
      </w:r>
    </w:p>
    <w:p w14:paraId="100AB21A" w14:textId="77777777" w:rsidR="004B3AFF" w:rsidRPr="000C28E9" w:rsidRDefault="004B3AFF" w:rsidP="004B3AFF"/>
    <w:p w14:paraId="055F47B8" w14:textId="77777777" w:rsidR="004B3AFF" w:rsidRPr="000C28E9" w:rsidRDefault="004B3AFF" w:rsidP="004B3AFF">
      <w:r w:rsidRPr="000C28E9">
        <w:t>66. How was the claimant’s hygiene?</w:t>
      </w:r>
    </w:p>
    <w:p w14:paraId="334F2121" w14:textId="77777777" w:rsidR="004B3AFF" w:rsidRPr="000C28E9" w:rsidRDefault="004B3AFF" w:rsidP="004B3AFF">
      <w:r w:rsidRPr="000C28E9">
        <w:fldChar w:fldCharType="begin">
          <w:ffData>
            <w:name w:val="Check218"/>
            <w:enabled/>
            <w:calcOnExit w:val="0"/>
            <w:checkBox>
              <w:sizeAuto/>
              <w:default w:val="0"/>
            </w:checkBox>
          </w:ffData>
        </w:fldChar>
      </w:r>
      <w:bookmarkStart w:id="146" w:name="Check218"/>
      <w:r w:rsidRPr="000C28E9">
        <w:instrText xml:space="preserve"> FORMCHECKBOX </w:instrText>
      </w:r>
      <w:r w:rsidRPr="000C28E9">
        <w:fldChar w:fldCharType="end"/>
      </w:r>
      <w:bookmarkEnd w:id="146"/>
      <w:r w:rsidRPr="000C28E9">
        <w:t xml:space="preserve"> Good</w:t>
      </w:r>
    </w:p>
    <w:p w14:paraId="7DB6CD2B" w14:textId="77777777" w:rsidR="004B3AFF" w:rsidRPr="000C28E9" w:rsidRDefault="004B3AFF" w:rsidP="004B3AFF">
      <w:r w:rsidRPr="000C28E9">
        <w:fldChar w:fldCharType="begin">
          <w:ffData>
            <w:name w:val="Check219"/>
            <w:enabled/>
            <w:calcOnExit w:val="0"/>
            <w:checkBox>
              <w:sizeAuto/>
              <w:default w:val="0"/>
            </w:checkBox>
          </w:ffData>
        </w:fldChar>
      </w:r>
      <w:bookmarkStart w:id="147" w:name="Check219"/>
      <w:r w:rsidRPr="000C28E9">
        <w:instrText xml:space="preserve"> FORMCHECKBOX </w:instrText>
      </w:r>
      <w:r w:rsidRPr="000C28E9">
        <w:fldChar w:fldCharType="end"/>
      </w:r>
      <w:bookmarkEnd w:id="147"/>
      <w:r w:rsidRPr="000C28E9">
        <w:t xml:space="preserve"> Fair</w:t>
      </w:r>
    </w:p>
    <w:p w14:paraId="68E9F72F" w14:textId="77777777" w:rsidR="004B3AFF" w:rsidRPr="000C28E9" w:rsidRDefault="004B3AFF" w:rsidP="004B3AFF">
      <w:r w:rsidRPr="000C28E9">
        <w:fldChar w:fldCharType="begin">
          <w:ffData>
            <w:name w:val="Check219"/>
            <w:enabled/>
            <w:calcOnExit w:val="0"/>
            <w:checkBox>
              <w:sizeAuto/>
              <w:default w:val="0"/>
            </w:checkBox>
          </w:ffData>
        </w:fldChar>
      </w:r>
      <w:r w:rsidRPr="000C28E9">
        <w:instrText xml:space="preserve"> FORMCHECKBOX </w:instrText>
      </w:r>
      <w:r w:rsidRPr="000C28E9">
        <w:fldChar w:fldCharType="end"/>
      </w:r>
      <w:r w:rsidRPr="000C28E9">
        <w:t xml:space="preserve"> Poor </w:t>
      </w:r>
    </w:p>
    <w:p w14:paraId="72BCBCFC" w14:textId="77777777" w:rsidR="004B3AFF" w:rsidRPr="000C28E9" w:rsidRDefault="004B3AFF" w:rsidP="004B3AFF"/>
    <w:p w14:paraId="4DAAF380" w14:textId="77777777" w:rsidR="004B3AFF" w:rsidRPr="000C28E9" w:rsidRDefault="004B3AFF" w:rsidP="004B3AFF">
      <w:r w:rsidRPr="000C28E9">
        <w:t>66a. Was the claimant groomed or unkempt?</w:t>
      </w:r>
    </w:p>
    <w:p w14:paraId="324C5B54" w14:textId="77777777" w:rsidR="004B3AFF" w:rsidRPr="000C28E9" w:rsidRDefault="004B3AFF" w:rsidP="004B3AFF">
      <w:r w:rsidRPr="000C28E9">
        <w:fldChar w:fldCharType="begin">
          <w:ffData>
            <w:name w:val="Check576"/>
            <w:enabled/>
            <w:calcOnExit w:val="0"/>
            <w:checkBox>
              <w:sizeAuto/>
              <w:default w:val="0"/>
            </w:checkBox>
          </w:ffData>
        </w:fldChar>
      </w:r>
      <w:bookmarkStart w:id="148" w:name="Check576"/>
      <w:r w:rsidRPr="000C28E9">
        <w:instrText xml:space="preserve"> FORMCHECKBOX </w:instrText>
      </w:r>
      <w:r w:rsidRPr="000C28E9">
        <w:fldChar w:fldCharType="end"/>
      </w:r>
      <w:bookmarkEnd w:id="148"/>
      <w:r w:rsidRPr="000C28E9">
        <w:t xml:space="preserve"> Groomed</w:t>
      </w:r>
    </w:p>
    <w:p w14:paraId="36587996" w14:textId="77777777" w:rsidR="004B3AFF" w:rsidRPr="000C28E9" w:rsidRDefault="004B3AFF" w:rsidP="004B3AFF">
      <w:r w:rsidRPr="000C28E9">
        <w:fldChar w:fldCharType="begin">
          <w:ffData>
            <w:name w:val="Check577"/>
            <w:enabled/>
            <w:calcOnExit w:val="0"/>
            <w:checkBox>
              <w:sizeAuto/>
              <w:default w:val="0"/>
            </w:checkBox>
          </w:ffData>
        </w:fldChar>
      </w:r>
      <w:bookmarkStart w:id="149" w:name="Check577"/>
      <w:r w:rsidRPr="000C28E9">
        <w:instrText xml:space="preserve"> FORMCHECKBOX </w:instrText>
      </w:r>
      <w:r w:rsidRPr="000C28E9">
        <w:fldChar w:fldCharType="end"/>
      </w:r>
      <w:bookmarkEnd w:id="149"/>
      <w:r w:rsidRPr="000C28E9">
        <w:t xml:space="preserve"> Unkempt</w:t>
      </w:r>
    </w:p>
    <w:p w14:paraId="7B3D41AF" w14:textId="77777777" w:rsidR="004B3AFF" w:rsidRPr="000C28E9" w:rsidRDefault="004B3AFF" w:rsidP="004B3AFF"/>
    <w:p w14:paraId="780DE0BD" w14:textId="77777777" w:rsidR="004B3AFF" w:rsidRPr="000C28E9" w:rsidRDefault="004B3AFF" w:rsidP="004B3AFF">
      <w:r w:rsidRPr="000C28E9">
        <w:t>67. In relation to height, what was the claimant’s build?</w:t>
      </w:r>
    </w:p>
    <w:p w14:paraId="4773B0C4" w14:textId="77777777" w:rsidR="004B3AFF" w:rsidRPr="000C28E9" w:rsidRDefault="004B3AFF" w:rsidP="004B3AFF">
      <w:r w:rsidRPr="000C28E9">
        <w:fldChar w:fldCharType="begin">
          <w:ffData>
            <w:name w:val="Check599"/>
            <w:enabled/>
            <w:calcOnExit w:val="0"/>
            <w:checkBox>
              <w:sizeAuto/>
              <w:default w:val="0"/>
            </w:checkBox>
          </w:ffData>
        </w:fldChar>
      </w:r>
      <w:bookmarkStart w:id="150" w:name="Check599"/>
      <w:r w:rsidRPr="000C28E9">
        <w:instrText xml:space="preserve"> FORMCHECKBOX </w:instrText>
      </w:r>
      <w:r w:rsidRPr="000C28E9">
        <w:fldChar w:fldCharType="end"/>
      </w:r>
      <w:bookmarkEnd w:id="150"/>
      <w:r w:rsidRPr="000C28E9">
        <w:t xml:space="preserve"> Obese</w:t>
      </w:r>
    </w:p>
    <w:p w14:paraId="3C511DA7" w14:textId="77777777" w:rsidR="004B3AFF" w:rsidRPr="000C28E9" w:rsidRDefault="004B3AFF" w:rsidP="004B3AFF">
      <w:r w:rsidRPr="000C28E9">
        <w:fldChar w:fldCharType="begin">
          <w:ffData>
            <w:name w:val="Check218"/>
            <w:enabled/>
            <w:calcOnExit w:val="0"/>
            <w:checkBox>
              <w:sizeAuto/>
              <w:default w:val="0"/>
            </w:checkBox>
          </w:ffData>
        </w:fldChar>
      </w:r>
      <w:r w:rsidRPr="000C28E9">
        <w:instrText xml:space="preserve"> FORMCHECKBOX </w:instrText>
      </w:r>
      <w:r w:rsidRPr="000C28E9">
        <w:fldChar w:fldCharType="end"/>
      </w:r>
      <w:r w:rsidRPr="000C28E9">
        <w:t xml:space="preserve"> Overweight </w:t>
      </w:r>
    </w:p>
    <w:p w14:paraId="0EEB7054" w14:textId="77777777" w:rsidR="004B3AFF" w:rsidRPr="000C28E9" w:rsidRDefault="004B3AFF" w:rsidP="004B3AFF">
      <w:r w:rsidRPr="000C28E9">
        <w:fldChar w:fldCharType="begin">
          <w:ffData>
            <w:name w:val="Check219"/>
            <w:enabled/>
            <w:calcOnExit w:val="0"/>
            <w:checkBox>
              <w:sizeAuto/>
              <w:default w:val="0"/>
            </w:checkBox>
          </w:ffData>
        </w:fldChar>
      </w:r>
      <w:r w:rsidRPr="000C28E9">
        <w:instrText xml:space="preserve"> FORMCHECKBOX </w:instrText>
      </w:r>
      <w:r w:rsidRPr="000C28E9">
        <w:fldChar w:fldCharType="end"/>
      </w:r>
      <w:r w:rsidRPr="000C28E9">
        <w:t xml:space="preserve"> Average</w:t>
      </w:r>
    </w:p>
    <w:p w14:paraId="79410620" w14:textId="77777777" w:rsidR="004B3AFF" w:rsidRPr="000C28E9" w:rsidRDefault="004B3AFF" w:rsidP="004B3AFF">
      <w:r w:rsidRPr="000C28E9">
        <w:fldChar w:fldCharType="begin">
          <w:ffData>
            <w:name w:val="Check600"/>
            <w:enabled/>
            <w:calcOnExit w:val="0"/>
            <w:checkBox>
              <w:sizeAuto/>
              <w:default w:val="0"/>
            </w:checkBox>
          </w:ffData>
        </w:fldChar>
      </w:r>
      <w:bookmarkStart w:id="151" w:name="Check600"/>
      <w:r w:rsidRPr="000C28E9">
        <w:instrText xml:space="preserve"> FORMCHECKBOX </w:instrText>
      </w:r>
      <w:r w:rsidRPr="000C28E9">
        <w:fldChar w:fldCharType="end"/>
      </w:r>
      <w:bookmarkEnd w:id="151"/>
      <w:r w:rsidRPr="000C28E9">
        <w:t xml:space="preserve"> Slender</w:t>
      </w:r>
    </w:p>
    <w:p w14:paraId="4E9501FE" w14:textId="77777777" w:rsidR="004B3AFF" w:rsidRDefault="004B3AFF" w:rsidP="004B3AFF">
      <w:r w:rsidRPr="000C28E9">
        <w:fldChar w:fldCharType="begin">
          <w:ffData>
            <w:name w:val="Check219"/>
            <w:enabled/>
            <w:calcOnExit w:val="0"/>
            <w:checkBox>
              <w:sizeAuto/>
              <w:default w:val="0"/>
            </w:checkBox>
          </w:ffData>
        </w:fldChar>
      </w:r>
      <w:r w:rsidRPr="000C28E9">
        <w:instrText xml:space="preserve"> FORMCHECKBOX </w:instrText>
      </w:r>
      <w:r w:rsidRPr="000C28E9">
        <w:fldChar w:fldCharType="end"/>
      </w:r>
      <w:r w:rsidRPr="000C28E9">
        <w:t xml:space="preserve"> Underweight</w:t>
      </w:r>
    </w:p>
    <w:p w14:paraId="6900C1BE" w14:textId="7F711136" w:rsidR="00CC41B9" w:rsidRPr="00CC41B9" w:rsidRDefault="00CC41B9" w:rsidP="004B3AFF">
      <w:pPr>
        <w:rPr>
          <w:color w:val="008000"/>
        </w:rPr>
      </w:pPr>
      <w:r w:rsidRPr="00CC41B9">
        <w:rPr>
          <w:color w:val="008000"/>
          <w:highlight w:val="yellow"/>
        </w:rPr>
        <w:fldChar w:fldCharType="begin">
          <w:ffData>
            <w:name w:val="Check219"/>
            <w:enabled/>
            <w:calcOnExit w:val="0"/>
            <w:checkBox>
              <w:sizeAuto/>
              <w:default w:val="0"/>
            </w:checkBox>
          </w:ffData>
        </w:fldChar>
      </w:r>
      <w:r w:rsidRPr="00CC41B9">
        <w:rPr>
          <w:color w:val="008000"/>
          <w:highlight w:val="yellow"/>
        </w:rPr>
        <w:instrText xml:space="preserve"> FORMCHECKBOX </w:instrText>
      </w:r>
      <w:r w:rsidRPr="00CC41B9">
        <w:rPr>
          <w:color w:val="008000"/>
          <w:highlight w:val="yellow"/>
        </w:rPr>
      </w:r>
      <w:r w:rsidRPr="00CC41B9">
        <w:rPr>
          <w:color w:val="008000"/>
          <w:highlight w:val="yellow"/>
        </w:rPr>
        <w:fldChar w:fldCharType="end"/>
      </w:r>
      <w:r w:rsidRPr="00CC41B9">
        <w:rPr>
          <w:color w:val="008000"/>
          <w:highlight w:val="yellow"/>
        </w:rPr>
        <w:t xml:space="preserve"> Other (text box)</w:t>
      </w:r>
    </w:p>
    <w:p w14:paraId="457A5D97" w14:textId="77777777" w:rsidR="004B3AFF" w:rsidRPr="000C28E9" w:rsidRDefault="004B3AFF" w:rsidP="004B3AFF"/>
    <w:p w14:paraId="02654E6A" w14:textId="77777777" w:rsidR="004B3AFF" w:rsidRPr="000C28E9" w:rsidRDefault="004B3AFF" w:rsidP="004B3AFF">
      <w:r w:rsidRPr="000C28E9">
        <w:t>68. How was the claimant’s eye contact?</w:t>
      </w:r>
    </w:p>
    <w:p w14:paraId="037DE2D9" w14:textId="77777777" w:rsidR="004B3AFF" w:rsidRPr="000C28E9" w:rsidRDefault="004B3AFF" w:rsidP="004B3AFF">
      <w:r w:rsidRPr="000C28E9">
        <w:fldChar w:fldCharType="begin">
          <w:ffData>
            <w:name w:val="Check218"/>
            <w:enabled/>
            <w:calcOnExit w:val="0"/>
            <w:checkBox>
              <w:sizeAuto/>
              <w:default w:val="0"/>
            </w:checkBox>
          </w:ffData>
        </w:fldChar>
      </w:r>
      <w:r w:rsidRPr="000C28E9">
        <w:instrText xml:space="preserve"> FORMCHECKBOX </w:instrText>
      </w:r>
      <w:r w:rsidRPr="000C28E9">
        <w:fldChar w:fldCharType="end"/>
      </w:r>
      <w:r w:rsidRPr="000C28E9">
        <w:t xml:space="preserve"> Good</w:t>
      </w:r>
    </w:p>
    <w:p w14:paraId="0F744401" w14:textId="77777777" w:rsidR="004B3AFF" w:rsidRPr="000C28E9" w:rsidRDefault="004B3AFF" w:rsidP="004B3AFF">
      <w:r w:rsidRPr="000C28E9">
        <w:fldChar w:fldCharType="begin">
          <w:ffData>
            <w:name w:val="Check219"/>
            <w:enabled/>
            <w:calcOnExit w:val="0"/>
            <w:checkBox>
              <w:sizeAuto/>
              <w:default w:val="0"/>
            </w:checkBox>
          </w:ffData>
        </w:fldChar>
      </w:r>
      <w:r w:rsidRPr="000C28E9">
        <w:instrText xml:space="preserve"> FORMCHECKBOX </w:instrText>
      </w:r>
      <w:r w:rsidRPr="000C28E9">
        <w:fldChar w:fldCharType="end"/>
      </w:r>
      <w:r w:rsidRPr="000C28E9">
        <w:t xml:space="preserve"> Fair </w:t>
      </w:r>
    </w:p>
    <w:p w14:paraId="7A618210" w14:textId="77777777" w:rsidR="004B3AFF" w:rsidRPr="000C28E9" w:rsidRDefault="004B3AFF" w:rsidP="004B3AFF">
      <w:r w:rsidRPr="000C28E9">
        <w:fldChar w:fldCharType="begin">
          <w:ffData>
            <w:name w:val="Check219"/>
            <w:enabled/>
            <w:calcOnExit w:val="0"/>
            <w:checkBox>
              <w:sizeAuto/>
              <w:default w:val="0"/>
            </w:checkBox>
          </w:ffData>
        </w:fldChar>
      </w:r>
      <w:r w:rsidRPr="000C28E9">
        <w:instrText xml:space="preserve"> FORMCHECKBOX </w:instrText>
      </w:r>
      <w:r w:rsidRPr="000C28E9">
        <w:fldChar w:fldCharType="end"/>
      </w:r>
      <w:r w:rsidRPr="000C28E9">
        <w:t xml:space="preserve"> Poor</w:t>
      </w:r>
    </w:p>
    <w:p w14:paraId="09C79B1C" w14:textId="77777777" w:rsidR="004B3AFF" w:rsidRPr="000C28E9" w:rsidRDefault="004B3AFF" w:rsidP="004B3AFF"/>
    <w:p w14:paraId="499643A2" w14:textId="77777777" w:rsidR="004B3AFF" w:rsidRPr="000C28E9" w:rsidRDefault="004B3AFF" w:rsidP="004B3AFF">
      <w:r w:rsidRPr="000C28E9">
        <w:t>69. With respect to the material’s content, how were the claimant’s facial expressions?</w:t>
      </w:r>
    </w:p>
    <w:p w14:paraId="24AD7C1D" w14:textId="77777777" w:rsidR="004B3AFF" w:rsidRPr="000C28E9" w:rsidRDefault="004B3AFF" w:rsidP="004B3AFF">
      <w:pPr>
        <w:spacing w:line="240" w:lineRule="exact"/>
      </w:pPr>
      <w:r w:rsidRPr="000C28E9">
        <w:fldChar w:fldCharType="begin">
          <w:ffData>
            <w:name w:val="Check68"/>
            <w:enabled/>
            <w:calcOnExit w:val="0"/>
            <w:checkBox>
              <w:sizeAuto/>
              <w:default w:val="0"/>
            </w:checkBox>
          </w:ffData>
        </w:fldChar>
      </w:r>
      <w:bookmarkStart w:id="152" w:name="Check68"/>
      <w:r w:rsidRPr="000C28E9">
        <w:instrText xml:space="preserve"> FORMCHECKBOX </w:instrText>
      </w:r>
      <w:r w:rsidRPr="000C28E9">
        <w:fldChar w:fldCharType="end"/>
      </w:r>
      <w:bookmarkEnd w:id="152"/>
      <w:r w:rsidRPr="000C28E9">
        <w:t xml:space="preserve"> </w:t>
      </w:r>
      <w:r w:rsidRPr="000C28E9">
        <w:fldChar w:fldCharType="begin"/>
      </w:r>
      <w:r w:rsidRPr="000C28E9">
        <w:instrText xml:space="preserve">  </w:instrText>
      </w:r>
      <w:r w:rsidRPr="000C28E9">
        <w:fldChar w:fldCharType="end"/>
      </w:r>
      <w:r w:rsidRPr="000C28E9">
        <w:t>Appropriate</w:t>
      </w:r>
    </w:p>
    <w:p w14:paraId="2E7F2B58" w14:textId="77777777" w:rsidR="004B3AFF" w:rsidRPr="000C28E9" w:rsidRDefault="004B3AFF" w:rsidP="004B3AFF">
      <w:r w:rsidRPr="000C28E9">
        <w:fldChar w:fldCharType="begin">
          <w:ffData>
            <w:name w:val="Check69"/>
            <w:enabled/>
            <w:calcOnExit w:val="0"/>
            <w:checkBox>
              <w:sizeAuto/>
              <w:default w:val="0"/>
            </w:checkBox>
          </w:ffData>
        </w:fldChar>
      </w:r>
      <w:bookmarkStart w:id="153" w:name="Check69"/>
      <w:r w:rsidRPr="000C28E9">
        <w:instrText xml:space="preserve"> FORMCHECKBOX </w:instrText>
      </w:r>
      <w:r w:rsidRPr="000C28E9">
        <w:fldChar w:fldCharType="end"/>
      </w:r>
      <w:bookmarkEnd w:id="153"/>
      <w:r w:rsidRPr="000C28E9">
        <w:t xml:space="preserve"> Inappropriate</w:t>
      </w:r>
    </w:p>
    <w:p w14:paraId="5FAE9B65" w14:textId="77777777" w:rsidR="004B3AFF" w:rsidRPr="000C28E9" w:rsidRDefault="004B3AFF" w:rsidP="004B3AFF">
      <w:r w:rsidRPr="000C28E9">
        <w:fldChar w:fldCharType="begin">
          <w:ffData>
            <w:name w:val="Check466"/>
            <w:enabled/>
            <w:calcOnExit w:val="0"/>
            <w:checkBox>
              <w:sizeAuto/>
              <w:default w:val="0"/>
            </w:checkBox>
          </w:ffData>
        </w:fldChar>
      </w:r>
      <w:bookmarkStart w:id="154" w:name="Check466"/>
      <w:r w:rsidRPr="000C28E9">
        <w:instrText xml:space="preserve"> FORMCHECKBOX </w:instrText>
      </w:r>
      <w:r w:rsidRPr="000C28E9">
        <w:fldChar w:fldCharType="end"/>
      </w:r>
      <w:bookmarkEnd w:id="154"/>
      <w:r w:rsidRPr="000C28E9">
        <w:t xml:space="preserve"> Nonexistent</w:t>
      </w:r>
    </w:p>
    <w:p w14:paraId="488C5605" w14:textId="77777777" w:rsidR="004B3AFF" w:rsidRPr="000C28E9" w:rsidRDefault="004B3AFF" w:rsidP="004B3AFF"/>
    <w:p w14:paraId="4ACCDFF9" w14:textId="0D0DF322" w:rsidR="004B3AFF" w:rsidRPr="00E80C3A" w:rsidRDefault="004B3AFF" w:rsidP="004B3AFF">
      <w:pPr>
        <w:rPr>
          <w:color w:val="008000"/>
        </w:rPr>
      </w:pPr>
      <w:r w:rsidRPr="00E80C3A">
        <w:rPr>
          <w:color w:val="008000"/>
        </w:rPr>
        <w:t>70. W</w:t>
      </w:r>
      <w:r w:rsidR="00A55AD6">
        <w:rPr>
          <w:color w:val="008000"/>
        </w:rPr>
        <w:t>ere</w:t>
      </w:r>
      <w:r w:rsidRPr="00E80C3A">
        <w:rPr>
          <w:color w:val="008000"/>
        </w:rPr>
        <w:t xml:space="preserve"> the claimant’s clothes presentable?</w:t>
      </w:r>
    </w:p>
    <w:p w14:paraId="30B92B59" w14:textId="77777777" w:rsidR="004B3AFF" w:rsidRDefault="004B3AFF" w:rsidP="004B3AFF">
      <w:r w:rsidRPr="000C28E9">
        <w:fldChar w:fldCharType="begin">
          <w:ffData>
            <w:name w:val="Check218"/>
            <w:enabled/>
            <w:calcOnExit w:val="0"/>
            <w:checkBox>
              <w:sizeAuto/>
              <w:default w:val="0"/>
            </w:checkBox>
          </w:ffData>
        </w:fldChar>
      </w:r>
      <w:r w:rsidRPr="000C28E9">
        <w:instrText xml:space="preserve"> FORMCHECKBOX </w:instrText>
      </w:r>
      <w:r w:rsidRPr="000C28E9">
        <w:fldChar w:fldCharType="end"/>
      </w:r>
      <w:r w:rsidRPr="000C28E9">
        <w:t xml:space="preserve"> yes</w:t>
      </w:r>
    </w:p>
    <w:p w14:paraId="4AC0D1A5" w14:textId="77777777" w:rsidR="004B3AFF" w:rsidRPr="000C28E9" w:rsidRDefault="004B3AFF" w:rsidP="004B3AFF">
      <w:r w:rsidRPr="000C28E9">
        <w:fldChar w:fldCharType="begin">
          <w:ffData>
            <w:name w:val="Check219"/>
            <w:enabled/>
            <w:calcOnExit w:val="0"/>
            <w:checkBox>
              <w:sizeAuto/>
              <w:default w:val="0"/>
            </w:checkBox>
          </w:ffData>
        </w:fldChar>
      </w:r>
      <w:r w:rsidRPr="000C28E9">
        <w:instrText xml:space="preserve"> FORMCHECKBOX </w:instrText>
      </w:r>
      <w:r w:rsidRPr="000C28E9">
        <w:fldChar w:fldCharType="end"/>
      </w:r>
      <w:r w:rsidRPr="000C28E9">
        <w:t xml:space="preserve"> no</w:t>
      </w:r>
    </w:p>
    <w:p w14:paraId="62377863" w14:textId="77777777" w:rsidR="004B3AFF" w:rsidRPr="000C28E9" w:rsidRDefault="004B3AFF" w:rsidP="004B3AFF"/>
    <w:p w14:paraId="051258D1" w14:textId="77777777" w:rsidR="004B3AFF" w:rsidRPr="000C28E9" w:rsidRDefault="004B3AFF" w:rsidP="004B3AFF">
      <w:r w:rsidRPr="000C28E9">
        <w:t>71. Describe the clothing.  (text box)</w:t>
      </w:r>
    </w:p>
    <w:p w14:paraId="2BE5FE27" w14:textId="77777777" w:rsidR="004B3AFF" w:rsidRPr="000C28E9" w:rsidRDefault="004B3AFF" w:rsidP="004B3AFF"/>
    <w:p w14:paraId="3153E8CC" w14:textId="77777777" w:rsidR="004B3AFF" w:rsidRPr="000C28E9" w:rsidRDefault="004B3AFF" w:rsidP="004B3AFF">
      <w:r w:rsidRPr="000C28E9">
        <w:t>72. Was the clothing appropriate for the weather?</w:t>
      </w:r>
    </w:p>
    <w:p w14:paraId="7B16B0A6" w14:textId="77777777" w:rsidR="004B3AFF" w:rsidRPr="000C28E9" w:rsidRDefault="004B3AFF" w:rsidP="004B3AFF">
      <w:r w:rsidRPr="000C28E9">
        <w:fldChar w:fldCharType="begin">
          <w:ffData>
            <w:name w:val="Check219"/>
            <w:enabled/>
            <w:calcOnExit w:val="0"/>
            <w:checkBox>
              <w:sizeAuto/>
              <w:default w:val="0"/>
            </w:checkBox>
          </w:ffData>
        </w:fldChar>
      </w:r>
      <w:r w:rsidRPr="000C28E9">
        <w:instrText xml:space="preserve"> FORMCHECKBOX </w:instrText>
      </w:r>
      <w:r w:rsidRPr="000C28E9">
        <w:fldChar w:fldCharType="end"/>
      </w:r>
      <w:r w:rsidRPr="000C28E9">
        <w:t xml:space="preserve"> yes</w:t>
      </w:r>
    </w:p>
    <w:p w14:paraId="3083C8A4" w14:textId="77777777" w:rsidR="004B3AFF" w:rsidRDefault="004B3AFF" w:rsidP="004B3AFF">
      <w:r w:rsidRPr="000C28E9">
        <w:fldChar w:fldCharType="begin">
          <w:ffData>
            <w:name w:val="Check219"/>
            <w:enabled/>
            <w:calcOnExit w:val="0"/>
            <w:checkBox>
              <w:sizeAuto/>
              <w:default w:val="0"/>
            </w:checkBox>
          </w:ffData>
        </w:fldChar>
      </w:r>
      <w:r w:rsidRPr="000C28E9">
        <w:instrText xml:space="preserve"> FORMCHECKBOX </w:instrText>
      </w:r>
      <w:r w:rsidRPr="000C28E9">
        <w:fldChar w:fldCharType="end"/>
      </w:r>
      <w:r w:rsidRPr="000C28E9">
        <w:t xml:space="preserve"> no</w:t>
      </w:r>
    </w:p>
    <w:p w14:paraId="4AB50AA1" w14:textId="77777777" w:rsidR="004B3AFF" w:rsidRPr="000C28E9" w:rsidRDefault="004B3AFF" w:rsidP="004B3AFF"/>
    <w:p w14:paraId="1E658E2B" w14:textId="77777777" w:rsidR="004B3AFF" w:rsidRPr="000C28E9" w:rsidRDefault="004B3AFF" w:rsidP="004B3AFF">
      <w:r w:rsidRPr="000C28E9">
        <w:t>73. Was evidence of psychomotor agitation present?</w:t>
      </w:r>
    </w:p>
    <w:p w14:paraId="390BCCA1" w14:textId="15907EE5" w:rsidR="004B3AFF" w:rsidRPr="000C28E9" w:rsidRDefault="004B3AFF" w:rsidP="004B3AFF">
      <w:r w:rsidRPr="000C28E9">
        <w:fldChar w:fldCharType="begin">
          <w:ffData>
            <w:name w:val="Check70"/>
            <w:enabled/>
            <w:calcOnExit w:val="0"/>
            <w:checkBox>
              <w:sizeAuto/>
              <w:default w:val="0"/>
            </w:checkBox>
          </w:ffData>
        </w:fldChar>
      </w:r>
      <w:r w:rsidRPr="000C28E9">
        <w:instrText xml:space="preserve"> FORMCHECKBOX </w:instrText>
      </w:r>
      <w:r w:rsidRPr="000C28E9">
        <w:fldChar w:fldCharType="end"/>
      </w:r>
      <w:r w:rsidRPr="000C28E9">
        <w:t xml:space="preserve"> no</w:t>
      </w:r>
      <w:r w:rsidR="00A874AF">
        <w:t xml:space="preserve"> </w:t>
      </w:r>
      <w:r w:rsidR="00A874AF">
        <w:rPr>
          <w:color w:val="008000"/>
        </w:rPr>
        <w:t>(disable 73a)</w:t>
      </w:r>
    </w:p>
    <w:p w14:paraId="14B6217F" w14:textId="77777777" w:rsidR="004B3AFF" w:rsidRPr="00D15CB3" w:rsidRDefault="004B3AFF" w:rsidP="004B3AFF">
      <w:pPr>
        <w:spacing w:line="240" w:lineRule="exact"/>
        <w:rPr>
          <w:color w:val="008000"/>
        </w:rPr>
      </w:pPr>
      <w:r w:rsidRPr="000C28E9">
        <w:fldChar w:fldCharType="begin">
          <w:ffData>
            <w:name w:val="Check71"/>
            <w:enabled/>
            <w:calcOnExit w:val="0"/>
            <w:checkBox>
              <w:sizeAuto/>
              <w:default w:val="0"/>
            </w:checkBox>
          </w:ffData>
        </w:fldChar>
      </w:r>
      <w:r w:rsidRPr="000C28E9">
        <w:instrText xml:space="preserve"> FORMCHECKBOX </w:instrText>
      </w:r>
      <w:r w:rsidRPr="000C28E9">
        <w:fldChar w:fldCharType="end"/>
      </w:r>
      <w:r w:rsidRPr="000C28E9">
        <w:t xml:space="preserve"> yes</w:t>
      </w:r>
      <w:r>
        <w:t xml:space="preserve"> </w:t>
      </w:r>
      <w:r>
        <w:rPr>
          <w:color w:val="008000"/>
        </w:rPr>
        <w:t>(</w:t>
      </w:r>
      <w:r w:rsidR="006D78E1">
        <w:rPr>
          <w:color w:val="008000"/>
        </w:rPr>
        <w:t>enable</w:t>
      </w:r>
      <w:r>
        <w:rPr>
          <w:color w:val="008000"/>
        </w:rPr>
        <w:t xml:space="preserve"> 73a)</w:t>
      </w:r>
    </w:p>
    <w:p w14:paraId="2A2FB2EB" w14:textId="77777777" w:rsidR="004B3AFF" w:rsidRPr="000C28E9" w:rsidRDefault="004B3AFF" w:rsidP="004B3AFF">
      <w:r w:rsidRPr="000C28E9">
        <w:t xml:space="preserve"> </w:t>
      </w:r>
    </w:p>
    <w:p w14:paraId="02EFBA8A" w14:textId="6C8B5927" w:rsidR="004B3AFF" w:rsidRPr="000C28E9" w:rsidRDefault="004B3AFF" w:rsidP="004B3AFF">
      <w:pPr>
        <w:spacing w:line="240" w:lineRule="exact"/>
      </w:pPr>
      <w:r w:rsidRPr="000C28E9">
        <w:rPr>
          <w:color w:val="FF0000"/>
        </w:rPr>
        <w:t xml:space="preserve">73a. </w:t>
      </w:r>
      <w:r w:rsidR="00172A10">
        <w:rPr>
          <w:color w:val="FF0000"/>
        </w:rPr>
        <w:t>If yes, please provide examples</w:t>
      </w:r>
      <w:r w:rsidRPr="000C28E9">
        <w:rPr>
          <w:color w:val="FF0000"/>
        </w:rPr>
        <w:t xml:space="preserve">. </w:t>
      </w:r>
      <w:r w:rsidRPr="000C28E9">
        <w:t>(text box)</w:t>
      </w:r>
    </w:p>
    <w:p w14:paraId="41D3F974" w14:textId="77777777" w:rsidR="004B3AFF" w:rsidRPr="000C28E9" w:rsidRDefault="004B3AFF" w:rsidP="004B3AFF"/>
    <w:p w14:paraId="7C15AF41" w14:textId="77777777" w:rsidR="004B3AFF" w:rsidRPr="000C28E9" w:rsidRDefault="004B3AFF" w:rsidP="004B3AFF">
      <w:r w:rsidRPr="000C28E9">
        <w:t>73b. Was evidence of psychomotor retardation present?</w:t>
      </w:r>
    </w:p>
    <w:p w14:paraId="66F158D5" w14:textId="6D8D7D4E" w:rsidR="004B3AFF" w:rsidRPr="000C28E9" w:rsidRDefault="004B3AFF" w:rsidP="004B3AFF">
      <w:r w:rsidRPr="000C28E9">
        <w:fldChar w:fldCharType="begin">
          <w:ffData>
            <w:name w:val="Check70"/>
            <w:enabled/>
            <w:calcOnExit w:val="0"/>
            <w:checkBox>
              <w:sizeAuto/>
              <w:default w:val="0"/>
            </w:checkBox>
          </w:ffData>
        </w:fldChar>
      </w:r>
      <w:bookmarkStart w:id="155" w:name="Check70"/>
      <w:r w:rsidRPr="000C28E9">
        <w:instrText xml:space="preserve"> FORMCHECKBOX </w:instrText>
      </w:r>
      <w:r w:rsidRPr="000C28E9">
        <w:fldChar w:fldCharType="end"/>
      </w:r>
      <w:bookmarkEnd w:id="155"/>
      <w:r w:rsidRPr="000C28E9">
        <w:t xml:space="preserve"> no</w:t>
      </w:r>
      <w:r w:rsidR="00A874AF">
        <w:t xml:space="preserve"> </w:t>
      </w:r>
      <w:r w:rsidR="00A874AF">
        <w:rPr>
          <w:color w:val="008000"/>
        </w:rPr>
        <w:t>(disable 73c)</w:t>
      </w:r>
    </w:p>
    <w:p w14:paraId="53E9C5E9" w14:textId="77777777" w:rsidR="004B3AFF" w:rsidRPr="00D15CB3" w:rsidRDefault="004B3AFF" w:rsidP="004B3AFF">
      <w:pPr>
        <w:spacing w:line="240" w:lineRule="exact"/>
        <w:rPr>
          <w:color w:val="008000"/>
        </w:rPr>
      </w:pPr>
      <w:r w:rsidRPr="000C28E9">
        <w:fldChar w:fldCharType="begin">
          <w:ffData>
            <w:name w:val="Check71"/>
            <w:enabled/>
            <w:calcOnExit w:val="0"/>
            <w:checkBox>
              <w:sizeAuto/>
              <w:default w:val="0"/>
            </w:checkBox>
          </w:ffData>
        </w:fldChar>
      </w:r>
      <w:bookmarkStart w:id="156" w:name="Check71"/>
      <w:r w:rsidRPr="000C28E9">
        <w:instrText xml:space="preserve"> FORMCHECKBOX </w:instrText>
      </w:r>
      <w:r w:rsidRPr="000C28E9">
        <w:fldChar w:fldCharType="end"/>
      </w:r>
      <w:bookmarkEnd w:id="156"/>
      <w:r w:rsidRPr="000C28E9">
        <w:t xml:space="preserve"> yes</w:t>
      </w:r>
      <w:r>
        <w:t xml:space="preserve"> </w:t>
      </w:r>
      <w:r w:rsidR="006D78E1">
        <w:rPr>
          <w:color w:val="008000"/>
        </w:rPr>
        <w:t>(enable</w:t>
      </w:r>
      <w:r>
        <w:rPr>
          <w:color w:val="008000"/>
        </w:rPr>
        <w:t xml:space="preserve"> 73c)</w:t>
      </w:r>
    </w:p>
    <w:p w14:paraId="4A5A5003" w14:textId="77777777" w:rsidR="004B3AFF" w:rsidRPr="000C28E9" w:rsidRDefault="004B3AFF" w:rsidP="004B3AFF">
      <w:pPr>
        <w:spacing w:line="240" w:lineRule="exact"/>
      </w:pPr>
    </w:p>
    <w:p w14:paraId="05BC712A" w14:textId="77777777" w:rsidR="004B3AFF" w:rsidRPr="000C28E9" w:rsidRDefault="004B3AFF" w:rsidP="004B3AFF">
      <w:pPr>
        <w:spacing w:line="240" w:lineRule="exact"/>
      </w:pPr>
      <w:r w:rsidRPr="000C28E9">
        <w:rPr>
          <w:color w:val="FF0000"/>
        </w:rPr>
        <w:t xml:space="preserve">73c. If yes, please provide examples. </w:t>
      </w:r>
      <w:r w:rsidRPr="000C28E9">
        <w:t>(text box)</w:t>
      </w:r>
    </w:p>
    <w:p w14:paraId="294E0537" w14:textId="77777777" w:rsidR="004B3AFF" w:rsidRPr="000C28E9" w:rsidRDefault="004B3AFF" w:rsidP="004B3AFF">
      <w:pPr>
        <w:spacing w:line="240" w:lineRule="exact"/>
      </w:pPr>
    </w:p>
    <w:p w14:paraId="312AE839" w14:textId="77777777" w:rsidR="004B3AFF" w:rsidRPr="000C28E9" w:rsidRDefault="004B3AFF" w:rsidP="004B3AFF">
      <w:pPr>
        <w:spacing w:line="240" w:lineRule="exact"/>
      </w:pPr>
      <w:r w:rsidRPr="000C28E9">
        <w:br w:type="page"/>
      </w:r>
    </w:p>
    <w:p w14:paraId="561B92FF" w14:textId="77777777" w:rsidR="004B3AFF" w:rsidRPr="000C28E9" w:rsidRDefault="004B3AFF" w:rsidP="004B3AFF">
      <w:pPr>
        <w:spacing w:line="240" w:lineRule="exact"/>
        <w:jc w:val="center"/>
      </w:pPr>
      <w:r w:rsidRPr="000C28E9">
        <w:rPr>
          <w:b/>
        </w:rPr>
        <w:t>MENTAL STATUS EXAMINATION</w:t>
      </w:r>
    </w:p>
    <w:p w14:paraId="7AE314A1" w14:textId="77777777" w:rsidR="004B3AFF" w:rsidRPr="000C28E9" w:rsidRDefault="004B3AFF" w:rsidP="004B3AFF">
      <w:pPr>
        <w:spacing w:line="240" w:lineRule="exact"/>
        <w:rPr>
          <w:u w:val="single"/>
        </w:rPr>
      </w:pPr>
    </w:p>
    <w:p w14:paraId="749B5614" w14:textId="77777777" w:rsidR="004B3AFF" w:rsidRPr="000C28E9" w:rsidRDefault="004B3AFF" w:rsidP="004B3AFF">
      <w:pPr>
        <w:spacing w:line="240" w:lineRule="exact"/>
      </w:pPr>
      <w:r w:rsidRPr="000C28E9">
        <w:rPr>
          <w:u w:val="single"/>
        </w:rPr>
        <w:t>ATTITUDE &amp; BEHAVIOR</w:t>
      </w:r>
      <w:r w:rsidRPr="000C28E9">
        <w:t xml:space="preserve"> </w:t>
      </w:r>
    </w:p>
    <w:p w14:paraId="06422532" w14:textId="77777777" w:rsidR="004B3AFF" w:rsidRPr="000C28E9" w:rsidRDefault="004B3AFF" w:rsidP="004B3AFF">
      <w:pPr>
        <w:spacing w:line="240" w:lineRule="exact"/>
      </w:pPr>
    </w:p>
    <w:p w14:paraId="1C4FD4DC" w14:textId="77777777" w:rsidR="00A8039C" w:rsidRPr="000C28E9" w:rsidRDefault="00A8039C" w:rsidP="00A8039C">
      <w:r w:rsidRPr="000C28E9">
        <w:t>10. How was the claimant during the interview?</w:t>
      </w:r>
    </w:p>
    <w:p w14:paraId="3DA5BBFC" w14:textId="77777777" w:rsidR="00A8039C" w:rsidRPr="000C28E9" w:rsidRDefault="00A8039C" w:rsidP="00A8039C">
      <w:r w:rsidRPr="000C28E9">
        <w:fldChar w:fldCharType="begin">
          <w:ffData>
            <w:name w:val="Check20"/>
            <w:enabled/>
            <w:calcOnExit w:val="0"/>
            <w:checkBox>
              <w:sizeAuto/>
              <w:default w:val="0"/>
            </w:checkBox>
          </w:ffData>
        </w:fldChar>
      </w:r>
      <w:bookmarkStart w:id="157" w:name="Check20"/>
      <w:r w:rsidRPr="000C28E9">
        <w:instrText xml:space="preserve"> FORMCHECKBOX </w:instrText>
      </w:r>
      <w:r w:rsidRPr="000C28E9">
        <w:fldChar w:fldCharType="end"/>
      </w:r>
      <w:bookmarkEnd w:id="157"/>
      <w:r w:rsidRPr="000C28E9">
        <w:t xml:space="preserve"> Cooperative</w:t>
      </w:r>
    </w:p>
    <w:p w14:paraId="1A299801" w14:textId="77777777" w:rsidR="00A8039C" w:rsidRPr="000C28E9" w:rsidRDefault="00A8039C" w:rsidP="00A8039C">
      <w:r w:rsidRPr="000C28E9">
        <w:fldChar w:fldCharType="begin">
          <w:ffData>
            <w:name w:val="Check21"/>
            <w:enabled/>
            <w:calcOnExit w:val="0"/>
            <w:checkBox>
              <w:sizeAuto/>
              <w:default w:val="0"/>
            </w:checkBox>
          </w:ffData>
        </w:fldChar>
      </w:r>
      <w:bookmarkStart w:id="158" w:name="Check21"/>
      <w:r w:rsidRPr="000C28E9">
        <w:instrText xml:space="preserve"> FORMCHECKBOX </w:instrText>
      </w:r>
      <w:r w:rsidRPr="000C28E9">
        <w:fldChar w:fldCharType="end"/>
      </w:r>
      <w:bookmarkEnd w:id="158"/>
      <w:r w:rsidRPr="000C28E9">
        <w:t xml:space="preserve"> Difficult</w:t>
      </w:r>
    </w:p>
    <w:p w14:paraId="48B90F97" w14:textId="77777777" w:rsidR="00A8039C" w:rsidRPr="001E0A18" w:rsidRDefault="00A8039C" w:rsidP="00A8039C">
      <w:r w:rsidRPr="000C28E9">
        <w:fldChar w:fldCharType="begin">
          <w:ffData>
            <w:name w:val="Check22"/>
            <w:enabled/>
            <w:calcOnExit w:val="0"/>
            <w:checkBox>
              <w:sizeAuto/>
              <w:default w:val="0"/>
            </w:checkBox>
          </w:ffData>
        </w:fldChar>
      </w:r>
      <w:bookmarkStart w:id="159" w:name="Check22"/>
      <w:r w:rsidRPr="000C28E9">
        <w:instrText xml:space="preserve"> FORMCHECKBOX </w:instrText>
      </w:r>
      <w:r w:rsidRPr="000C28E9">
        <w:fldChar w:fldCharType="end"/>
      </w:r>
      <w:bookmarkEnd w:id="159"/>
      <w:r w:rsidRPr="000C28E9">
        <w:t xml:space="preserve"> Belligerent </w:t>
      </w:r>
    </w:p>
    <w:p w14:paraId="7EB26168" w14:textId="77777777" w:rsidR="00A8039C" w:rsidRDefault="00A8039C" w:rsidP="004B3AFF">
      <w:pPr>
        <w:spacing w:line="240" w:lineRule="exact"/>
      </w:pPr>
    </w:p>
    <w:p w14:paraId="3299A03E" w14:textId="77777777" w:rsidR="004B3AFF" w:rsidRPr="000C28E9" w:rsidRDefault="004B3AFF" w:rsidP="004B3AFF">
      <w:pPr>
        <w:spacing w:line="240" w:lineRule="exact"/>
      </w:pPr>
      <w:r w:rsidRPr="000C28E9">
        <w:t>74. Was the claimant’s behavior pleasant?</w:t>
      </w:r>
    </w:p>
    <w:p w14:paraId="4AA54363" w14:textId="77777777" w:rsidR="004B3AFF" w:rsidRPr="000C28E9" w:rsidRDefault="004B3AFF" w:rsidP="004B3AFF">
      <w:pPr>
        <w:spacing w:line="240" w:lineRule="exact"/>
      </w:pPr>
      <w:r w:rsidRPr="000C28E9">
        <w:fldChar w:fldCharType="begin">
          <w:ffData>
            <w:name w:val="Check72"/>
            <w:enabled/>
            <w:calcOnExit w:val="0"/>
            <w:checkBox>
              <w:sizeAuto/>
              <w:default w:val="0"/>
            </w:checkBox>
          </w:ffData>
        </w:fldChar>
      </w:r>
      <w:bookmarkStart w:id="160" w:name="Check72"/>
      <w:r w:rsidRPr="000C28E9">
        <w:instrText xml:space="preserve"> FORMCHECKBOX </w:instrText>
      </w:r>
      <w:r w:rsidRPr="000C28E9">
        <w:fldChar w:fldCharType="end"/>
      </w:r>
      <w:bookmarkEnd w:id="160"/>
      <w:r w:rsidRPr="000C28E9">
        <w:t xml:space="preserve"> </w:t>
      </w:r>
      <w:r w:rsidRPr="000C28E9">
        <w:fldChar w:fldCharType="begin"/>
      </w:r>
      <w:r w:rsidRPr="000C28E9">
        <w:rPr>
          <w:b/>
          <w:color w:val="FF0000"/>
        </w:rPr>
        <w:instrText>normal#1</w:instrText>
      </w:r>
      <w:r w:rsidRPr="000C28E9">
        <w:fldChar w:fldCharType="end"/>
      </w:r>
      <w:r w:rsidRPr="000C28E9">
        <w:t>yes</w:t>
      </w:r>
    </w:p>
    <w:p w14:paraId="41171723" w14:textId="77777777" w:rsidR="004B3AFF" w:rsidRPr="000C28E9" w:rsidRDefault="004B3AFF"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Pr="000C28E9">
        <w:t xml:space="preserve"> no</w:t>
      </w:r>
    </w:p>
    <w:p w14:paraId="2DDF8251" w14:textId="77777777" w:rsidR="004B3AFF" w:rsidRPr="000C28E9" w:rsidRDefault="004B3AFF" w:rsidP="004B3AFF">
      <w:pPr>
        <w:spacing w:line="240" w:lineRule="exact"/>
      </w:pPr>
    </w:p>
    <w:p w14:paraId="1DCB4310" w14:textId="6BA92912" w:rsidR="004B3AFF" w:rsidRPr="00A8039C" w:rsidRDefault="00A8039C" w:rsidP="004B3AFF">
      <w:pPr>
        <w:spacing w:line="240" w:lineRule="exact"/>
        <w:rPr>
          <w:color w:val="008000"/>
        </w:rPr>
      </w:pPr>
      <w:r w:rsidRPr="00A8039C">
        <w:rPr>
          <w:color w:val="008000"/>
        </w:rPr>
        <w:t>DELETE #75.</w:t>
      </w:r>
    </w:p>
    <w:p w14:paraId="19D887D2" w14:textId="77777777" w:rsidR="004B3AFF" w:rsidRPr="000C28E9" w:rsidRDefault="004B3AFF" w:rsidP="004B3AFF">
      <w:pPr>
        <w:spacing w:line="240" w:lineRule="exact"/>
      </w:pPr>
    </w:p>
    <w:p w14:paraId="22DF2FF3" w14:textId="77777777" w:rsidR="004B3AFF" w:rsidRPr="000C28E9" w:rsidRDefault="004B3AFF" w:rsidP="004B3AFF">
      <w:pPr>
        <w:spacing w:line="240" w:lineRule="exact"/>
      </w:pPr>
      <w:r w:rsidRPr="000C28E9">
        <w:t>76. Describe the claimant’s attitude?</w:t>
      </w:r>
    </w:p>
    <w:p w14:paraId="673F3AA4" w14:textId="77777777" w:rsidR="004B3AFF" w:rsidRPr="000C28E9" w:rsidRDefault="004B3AFF" w:rsidP="004B3AFF">
      <w:pPr>
        <w:spacing w:line="240" w:lineRule="exact"/>
      </w:pPr>
      <w:r w:rsidRPr="000C28E9">
        <w:fldChar w:fldCharType="begin">
          <w:ffData>
            <w:name w:val="Check220"/>
            <w:enabled/>
            <w:calcOnExit w:val="0"/>
            <w:checkBox>
              <w:sizeAuto/>
              <w:default w:val="0"/>
            </w:checkBox>
          </w:ffData>
        </w:fldChar>
      </w:r>
      <w:bookmarkStart w:id="161" w:name="Check220"/>
      <w:r w:rsidRPr="000C28E9">
        <w:instrText xml:space="preserve"> FORMCHECKBOX </w:instrText>
      </w:r>
      <w:r w:rsidRPr="000C28E9">
        <w:fldChar w:fldCharType="end"/>
      </w:r>
      <w:bookmarkEnd w:id="161"/>
      <w:r w:rsidRPr="000C28E9">
        <w:t xml:space="preserve"> Positive </w:t>
      </w:r>
    </w:p>
    <w:p w14:paraId="7FB99CB6" w14:textId="77777777" w:rsidR="004B3AFF" w:rsidRPr="000C28E9" w:rsidRDefault="004B3AFF" w:rsidP="004B3AFF">
      <w:pPr>
        <w:spacing w:line="240" w:lineRule="exact"/>
      </w:pPr>
      <w:r w:rsidRPr="000C28E9">
        <w:fldChar w:fldCharType="begin">
          <w:ffData>
            <w:name w:val="Check220"/>
            <w:enabled/>
            <w:calcOnExit w:val="0"/>
            <w:checkBox>
              <w:sizeAuto/>
              <w:default w:val="0"/>
            </w:checkBox>
          </w:ffData>
        </w:fldChar>
      </w:r>
      <w:r w:rsidRPr="000C28E9">
        <w:instrText xml:space="preserve"> FORMCHECKBOX </w:instrText>
      </w:r>
      <w:r w:rsidRPr="000C28E9">
        <w:fldChar w:fldCharType="end"/>
      </w:r>
      <w:r w:rsidRPr="000C28E9">
        <w:t xml:space="preserve"> Negative </w:t>
      </w:r>
    </w:p>
    <w:p w14:paraId="0EBDEAFB" w14:textId="77777777" w:rsidR="004B3AFF" w:rsidRPr="000C28E9" w:rsidRDefault="004B3AFF" w:rsidP="004B3AFF">
      <w:pPr>
        <w:spacing w:line="240" w:lineRule="exact"/>
      </w:pPr>
    </w:p>
    <w:p w14:paraId="26EC5236" w14:textId="77777777" w:rsidR="004B3AFF" w:rsidRPr="000C28E9" w:rsidRDefault="004B3AFF" w:rsidP="004B3AFF">
      <w:pPr>
        <w:spacing w:line="240" w:lineRule="exact"/>
      </w:pPr>
      <w:r w:rsidRPr="000C28E9">
        <w:t>77. Was there evidence of malingering or factitious behavior?</w:t>
      </w:r>
    </w:p>
    <w:p w14:paraId="531AAFD7" w14:textId="77777777" w:rsidR="004B3AFF" w:rsidRPr="00D15CB3" w:rsidRDefault="004B3AFF" w:rsidP="004B3AFF">
      <w:pPr>
        <w:spacing w:line="240" w:lineRule="exact"/>
        <w:rPr>
          <w:color w:val="008000"/>
        </w:rPr>
      </w:pPr>
      <w:r w:rsidRPr="000C28E9">
        <w:fldChar w:fldCharType="begin">
          <w:ffData>
            <w:name w:val="Check72"/>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fldChar w:fldCharType="begin"/>
      </w:r>
      <w:r w:rsidRPr="000C28E9">
        <w:rPr>
          <w:b/>
          <w:color w:val="FF0000"/>
        </w:rPr>
        <w:instrText>normal#1</w:instrText>
      </w:r>
      <w:r w:rsidRPr="000C28E9">
        <w:fldChar w:fldCharType="end"/>
      </w:r>
      <w:r w:rsidRPr="000C28E9">
        <w:t>yes</w:t>
      </w:r>
      <w:r>
        <w:t xml:space="preserve"> </w:t>
      </w:r>
      <w:r>
        <w:rPr>
          <w:color w:val="008000"/>
        </w:rPr>
        <w:t>(</w:t>
      </w:r>
      <w:r w:rsidR="006D78E1">
        <w:rPr>
          <w:color w:val="008000"/>
        </w:rPr>
        <w:t>enable</w:t>
      </w:r>
      <w:r>
        <w:rPr>
          <w:color w:val="008000"/>
        </w:rPr>
        <w:t xml:space="preserve"> 77a)</w:t>
      </w:r>
    </w:p>
    <w:p w14:paraId="41D8BD39" w14:textId="1F90C5BA" w:rsidR="004B3AFF" w:rsidRPr="00A55AD6" w:rsidRDefault="004B3AFF" w:rsidP="004B3AFF">
      <w:pPr>
        <w:spacing w:line="240" w:lineRule="exact"/>
        <w:rPr>
          <w:color w:val="008000"/>
        </w:rPr>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Pr="000C28E9">
        <w:t xml:space="preserve"> no</w:t>
      </w:r>
      <w:r>
        <w:t xml:space="preserve"> </w:t>
      </w:r>
      <w:r w:rsidR="00A55AD6">
        <w:t xml:space="preserve"> </w:t>
      </w:r>
      <w:r w:rsidR="00A55AD6">
        <w:rPr>
          <w:color w:val="008000"/>
        </w:rPr>
        <w:t>(disable 77a)</w:t>
      </w:r>
    </w:p>
    <w:p w14:paraId="32DFFFAF" w14:textId="77777777" w:rsidR="004B3AFF" w:rsidRPr="000C28E9" w:rsidRDefault="004B3AFF" w:rsidP="004B3AFF">
      <w:pPr>
        <w:spacing w:line="240" w:lineRule="exact"/>
      </w:pPr>
    </w:p>
    <w:p w14:paraId="5660BD75" w14:textId="77777777" w:rsidR="004B3AFF" w:rsidRPr="000C28E9" w:rsidRDefault="004B3AFF" w:rsidP="004B3AFF">
      <w:pPr>
        <w:spacing w:line="240" w:lineRule="exact"/>
      </w:pPr>
      <w:r w:rsidRPr="000C28E9">
        <w:rPr>
          <w:color w:val="FF0000"/>
        </w:rPr>
        <w:t xml:space="preserve">77a. If yes, please describe. </w:t>
      </w:r>
      <w:r w:rsidRPr="000C28E9">
        <w:t>(text box)</w:t>
      </w:r>
    </w:p>
    <w:p w14:paraId="58510606" w14:textId="77777777" w:rsidR="004B3AFF" w:rsidRPr="000C28E9" w:rsidRDefault="004B3AFF" w:rsidP="004B3AFF">
      <w:pPr>
        <w:spacing w:line="240" w:lineRule="exact"/>
        <w:rPr>
          <w:u w:val="single"/>
        </w:rPr>
      </w:pPr>
    </w:p>
    <w:p w14:paraId="3760E9D3" w14:textId="77777777" w:rsidR="004B3AFF" w:rsidRPr="000C28E9" w:rsidRDefault="004B3AFF" w:rsidP="004B3AFF">
      <w:pPr>
        <w:spacing w:line="240" w:lineRule="exact"/>
        <w:rPr>
          <w:u w:val="single"/>
        </w:rPr>
      </w:pPr>
      <w:r w:rsidRPr="000C28E9">
        <w:rPr>
          <w:u w:val="single"/>
        </w:rPr>
        <w:br w:type="page"/>
      </w:r>
    </w:p>
    <w:p w14:paraId="1BF70EBC" w14:textId="77777777" w:rsidR="004B3AFF" w:rsidRPr="000C28E9" w:rsidRDefault="004B3AFF" w:rsidP="004B3AFF">
      <w:pPr>
        <w:spacing w:line="240" w:lineRule="exact"/>
        <w:rPr>
          <w:u w:val="single"/>
        </w:rPr>
      </w:pPr>
    </w:p>
    <w:p w14:paraId="6FFCF5EB" w14:textId="77777777" w:rsidR="004B3AFF" w:rsidRPr="000C28E9" w:rsidRDefault="004B3AFF" w:rsidP="004B3AFF">
      <w:pPr>
        <w:spacing w:line="240" w:lineRule="exact"/>
        <w:jc w:val="center"/>
        <w:rPr>
          <w:b/>
        </w:rPr>
      </w:pPr>
      <w:r w:rsidRPr="000C28E9">
        <w:rPr>
          <w:b/>
        </w:rPr>
        <w:t>MENTAL STATUS EXAMINATION</w:t>
      </w:r>
    </w:p>
    <w:p w14:paraId="56733E58" w14:textId="77777777" w:rsidR="004B3AFF" w:rsidRPr="000C28E9" w:rsidRDefault="004B3AFF" w:rsidP="004B3AFF">
      <w:pPr>
        <w:spacing w:line="240" w:lineRule="exact"/>
      </w:pPr>
    </w:p>
    <w:p w14:paraId="1E2B871E" w14:textId="77777777" w:rsidR="004B3AFF" w:rsidRPr="000C28E9" w:rsidRDefault="004B3AFF" w:rsidP="004B3AFF">
      <w:pPr>
        <w:spacing w:line="240" w:lineRule="exact"/>
      </w:pPr>
      <w:r w:rsidRPr="000C28E9">
        <w:rPr>
          <w:u w:val="single"/>
        </w:rPr>
        <w:t>MOOD/AFFECT</w:t>
      </w:r>
    </w:p>
    <w:p w14:paraId="06EB58E0" w14:textId="77777777" w:rsidR="004B3AFF" w:rsidRPr="000C28E9" w:rsidRDefault="004B3AFF" w:rsidP="004B3AFF">
      <w:pPr>
        <w:spacing w:line="240" w:lineRule="exact"/>
      </w:pPr>
    </w:p>
    <w:p w14:paraId="0DBD4E16" w14:textId="77777777" w:rsidR="004B3AFF" w:rsidRPr="000C28E9" w:rsidRDefault="004B3AFF" w:rsidP="004B3AFF">
      <w:pPr>
        <w:spacing w:line="240" w:lineRule="exact"/>
      </w:pPr>
      <w:r w:rsidRPr="000C28E9">
        <w:t>88. What is claimant’s current mood? (text box)</w:t>
      </w:r>
    </w:p>
    <w:p w14:paraId="32696B20" w14:textId="77777777" w:rsidR="004B3AFF" w:rsidRPr="000C28E9" w:rsidRDefault="004B3AFF" w:rsidP="004B3AFF">
      <w:pPr>
        <w:spacing w:line="240" w:lineRule="exact"/>
      </w:pPr>
    </w:p>
    <w:p w14:paraId="113F68E5" w14:textId="77777777" w:rsidR="004B3AFF" w:rsidRPr="000C28E9" w:rsidRDefault="004B3AFF" w:rsidP="004B3AFF">
      <w:pPr>
        <w:spacing w:line="240" w:lineRule="exact"/>
      </w:pPr>
      <w:r w:rsidRPr="000C28E9">
        <w:t>89. Was the claimant’s affect consistent with stated mood?</w:t>
      </w:r>
    </w:p>
    <w:p w14:paraId="48A7CA7E" w14:textId="2440CBF4" w:rsidR="004B3AFF" w:rsidRPr="00A55AD6" w:rsidRDefault="004B3AFF" w:rsidP="004B3AFF">
      <w:pPr>
        <w:spacing w:line="240" w:lineRule="exact"/>
        <w:rPr>
          <w:color w:val="008000"/>
        </w:rPr>
      </w:pPr>
      <w:r w:rsidRPr="000C28E9">
        <w:fldChar w:fldCharType="begin">
          <w:ffData>
            <w:name w:val="Check72"/>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fldChar w:fldCharType="begin"/>
      </w:r>
      <w:r w:rsidRPr="000C28E9">
        <w:rPr>
          <w:b/>
          <w:color w:val="FF0000"/>
        </w:rPr>
        <w:instrText>normal#1</w:instrText>
      </w:r>
      <w:r w:rsidRPr="000C28E9">
        <w:fldChar w:fldCharType="end"/>
      </w:r>
      <w:r w:rsidRPr="000C28E9">
        <w:t>yes</w:t>
      </w:r>
      <w:r w:rsidR="00A55AD6">
        <w:t xml:space="preserve"> </w:t>
      </w:r>
      <w:r w:rsidR="00A55AD6">
        <w:rPr>
          <w:color w:val="008000"/>
        </w:rPr>
        <w:t>(disable 90)</w:t>
      </w:r>
    </w:p>
    <w:p w14:paraId="6810318B" w14:textId="77777777" w:rsidR="004B3AFF" w:rsidRPr="00D15CB3" w:rsidRDefault="004B3AFF" w:rsidP="004B3AFF">
      <w:pPr>
        <w:spacing w:line="240" w:lineRule="exact"/>
        <w:rPr>
          <w:color w:val="008000"/>
        </w:rPr>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Pr="000C28E9">
        <w:t xml:space="preserve"> no</w:t>
      </w:r>
      <w:r>
        <w:t xml:space="preserve"> </w:t>
      </w:r>
      <w:r>
        <w:rPr>
          <w:color w:val="008000"/>
        </w:rPr>
        <w:t>(</w:t>
      </w:r>
      <w:r w:rsidR="006D78E1">
        <w:rPr>
          <w:color w:val="008000"/>
        </w:rPr>
        <w:t xml:space="preserve">enable </w:t>
      </w:r>
      <w:r>
        <w:rPr>
          <w:color w:val="008000"/>
        </w:rPr>
        <w:t>90)</w:t>
      </w:r>
    </w:p>
    <w:p w14:paraId="50497F4E" w14:textId="77777777" w:rsidR="004B3AFF" w:rsidRPr="000C28E9" w:rsidRDefault="004B3AFF" w:rsidP="004B3AFF">
      <w:pPr>
        <w:spacing w:line="240" w:lineRule="exact"/>
      </w:pPr>
    </w:p>
    <w:p w14:paraId="2EA5BD10" w14:textId="77777777" w:rsidR="004B3AFF" w:rsidRPr="000C28E9" w:rsidRDefault="004B3AFF" w:rsidP="004B3AFF">
      <w:pPr>
        <w:spacing w:line="240" w:lineRule="exact"/>
      </w:pPr>
      <w:r w:rsidRPr="000C28E9">
        <w:rPr>
          <w:color w:val="FF0000"/>
        </w:rPr>
        <w:t xml:space="preserve">90. If no, how did the claimant appear? </w:t>
      </w:r>
      <w:r w:rsidRPr="000C28E9">
        <w:t>(text box)</w:t>
      </w:r>
    </w:p>
    <w:p w14:paraId="2752CD9B" w14:textId="77777777" w:rsidR="004B3AFF" w:rsidRPr="000C28E9" w:rsidRDefault="004B3AFF" w:rsidP="004B3AFF">
      <w:pPr>
        <w:spacing w:line="240" w:lineRule="exact"/>
      </w:pPr>
    </w:p>
    <w:p w14:paraId="2EA66F07" w14:textId="77777777" w:rsidR="004B3AFF" w:rsidRDefault="004B3AFF" w:rsidP="004B3AFF">
      <w:pPr>
        <w:spacing w:line="240" w:lineRule="exact"/>
      </w:pPr>
      <w:r w:rsidRPr="000C28E9">
        <w:t>91. Regarding slee</w:t>
      </w:r>
      <w:r w:rsidR="001459DA">
        <w:t xml:space="preserve">p, what does the claimant say? </w:t>
      </w:r>
      <w:r w:rsidR="001459DA" w:rsidRPr="001459DA">
        <w:rPr>
          <w:color w:val="008000"/>
        </w:rPr>
        <w:t>Select all that apply.</w:t>
      </w:r>
      <w:r w:rsidR="001459DA">
        <w:t xml:space="preserve"> </w:t>
      </w:r>
    </w:p>
    <w:p w14:paraId="41FE3077" w14:textId="77777777" w:rsidR="009F1699" w:rsidRDefault="009F1699"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No problems</w:t>
      </w:r>
    </w:p>
    <w:p w14:paraId="4F9625AA" w14:textId="77777777" w:rsidR="009F1699" w:rsidRDefault="009F1699"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Difficulty falling asleep</w:t>
      </w:r>
    </w:p>
    <w:p w14:paraId="4E2FBBD4" w14:textId="5B7AFA8E" w:rsidR="009F1699" w:rsidRDefault="009F1699"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Pr="00F4258F">
        <w:rPr>
          <w:highlight w:val="yellow"/>
        </w:rPr>
        <w:t>Difficul</w:t>
      </w:r>
      <w:r w:rsidR="00F4258F" w:rsidRPr="00F4258F">
        <w:rPr>
          <w:highlight w:val="yellow"/>
        </w:rPr>
        <w:t>t</w:t>
      </w:r>
      <w:r w:rsidRPr="00F4258F">
        <w:rPr>
          <w:highlight w:val="yellow"/>
        </w:rPr>
        <w:t>y</w:t>
      </w:r>
      <w:r>
        <w:t xml:space="preserve"> staying asleep</w:t>
      </w:r>
    </w:p>
    <w:p w14:paraId="1845A263" w14:textId="77777777" w:rsidR="009F1699" w:rsidRDefault="009F1699"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Pr="00F63D3C">
        <w:t>Sleeping too m</w:t>
      </w:r>
      <w:r>
        <w:t>uch</w:t>
      </w:r>
    </w:p>
    <w:p w14:paraId="427378CC" w14:textId="77777777" w:rsidR="009F1699" w:rsidRDefault="009F1699"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Persistent nightmares</w:t>
      </w:r>
    </w:p>
    <w:p w14:paraId="62EDF2DD" w14:textId="77777777" w:rsidR="009F1699" w:rsidRDefault="009F1699"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Pr="00F63D3C">
        <w:t xml:space="preserve">Other </w:t>
      </w:r>
      <w:r>
        <w:t>(text box)</w:t>
      </w:r>
    </w:p>
    <w:p w14:paraId="5D8AF06F" w14:textId="77777777" w:rsidR="001459DA" w:rsidRPr="000C28E9" w:rsidRDefault="001459DA" w:rsidP="004B3AFF">
      <w:pPr>
        <w:spacing w:line="240" w:lineRule="exact"/>
      </w:pPr>
    </w:p>
    <w:p w14:paraId="3636BE99" w14:textId="77777777" w:rsidR="004B3AFF" w:rsidRPr="000C28E9" w:rsidRDefault="004B3AFF" w:rsidP="004B3AFF">
      <w:pPr>
        <w:spacing w:line="240" w:lineRule="exact"/>
      </w:pPr>
      <w:r w:rsidRPr="000C28E9">
        <w:t>92. Regarding appetit</w:t>
      </w:r>
      <w:r w:rsidR="001459DA">
        <w:t xml:space="preserve">e, what does the claimant say? </w:t>
      </w:r>
      <w:r w:rsidR="001459DA" w:rsidRPr="001459DA">
        <w:rPr>
          <w:color w:val="008000"/>
        </w:rPr>
        <w:t>Select all that apply.</w:t>
      </w:r>
    </w:p>
    <w:p w14:paraId="6D3AB91D" w14:textId="77777777" w:rsidR="001459DA" w:rsidRDefault="001459DA" w:rsidP="001459DA">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009F1699">
        <w:t>No problems</w:t>
      </w:r>
    </w:p>
    <w:p w14:paraId="00DC7CF5" w14:textId="77777777" w:rsidR="001459DA" w:rsidRDefault="001459DA" w:rsidP="001459DA">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009F1699">
        <w:t>Lack of appetite</w:t>
      </w:r>
    </w:p>
    <w:p w14:paraId="25B27A61" w14:textId="77777777" w:rsidR="001459DA" w:rsidRDefault="001459DA" w:rsidP="001459DA">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009F1699">
        <w:t>Easily forgets meals</w:t>
      </w:r>
      <w:r w:rsidRPr="00F63D3C">
        <w:t xml:space="preserve"> </w:t>
      </w:r>
    </w:p>
    <w:p w14:paraId="4B0D97A2" w14:textId="77777777" w:rsidR="001459DA" w:rsidRDefault="001459DA" w:rsidP="001459DA">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009F1699">
        <w:t>Often over eats</w:t>
      </w:r>
      <w:r w:rsidRPr="00F63D3C">
        <w:t xml:space="preserve"> </w:t>
      </w:r>
    </w:p>
    <w:p w14:paraId="637EF043" w14:textId="77777777" w:rsidR="001459DA" w:rsidRPr="001459DA" w:rsidRDefault="001459DA" w:rsidP="001459DA">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Pr="00F63D3C">
        <w:t xml:space="preserve">Other </w:t>
      </w:r>
      <w:r>
        <w:t>(text box)</w:t>
      </w:r>
    </w:p>
    <w:p w14:paraId="17D42ABC" w14:textId="77777777" w:rsidR="004B3AFF" w:rsidRPr="000C28E9" w:rsidRDefault="004B3AFF" w:rsidP="004B3AFF">
      <w:pPr>
        <w:spacing w:line="240" w:lineRule="exact"/>
      </w:pPr>
    </w:p>
    <w:p w14:paraId="41783375" w14:textId="77777777" w:rsidR="004B3AFF" w:rsidRPr="000C28E9" w:rsidRDefault="004B3AFF" w:rsidP="004B3AFF">
      <w:pPr>
        <w:spacing w:line="240" w:lineRule="exact"/>
      </w:pPr>
    </w:p>
    <w:p w14:paraId="3B5ADC15" w14:textId="77777777" w:rsidR="004B3AFF" w:rsidRPr="000C28E9" w:rsidRDefault="004B3AFF" w:rsidP="004B3AFF">
      <w:pPr>
        <w:spacing w:line="240" w:lineRule="exact"/>
      </w:pPr>
      <w:r w:rsidRPr="000C28E9">
        <w:br w:type="page"/>
      </w:r>
    </w:p>
    <w:p w14:paraId="27B9DD88" w14:textId="77777777" w:rsidR="004B3AFF" w:rsidRPr="000C28E9" w:rsidRDefault="004B3AFF" w:rsidP="004B3AFF">
      <w:pPr>
        <w:spacing w:line="240" w:lineRule="exact"/>
        <w:jc w:val="center"/>
      </w:pPr>
      <w:r w:rsidRPr="000C28E9">
        <w:rPr>
          <w:b/>
        </w:rPr>
        <w:t>MENTAL STATUS EXAMINATION</w:t>
      </w:r>
    </w:p>
    <w:p w14:paraId="20748453" w14:textId="77777777" w:rsidR="004B3AFF" w:rsidRPr="000C28E9" w:rsidRDefault="004B3AFF" w:rsidP="004B3AFF">
      <w:pPr>
        <w:spacing w:line="240" w:lineRule="exact"/>
      </w:pPr>
    </w:p>
    <w:p w14:paraId="3105166E" w14:textId="77777777" w:rsidR="004B3AFF" w:rsidRPr="000C28E9" w:rsidRDefault="004B3AFF" w:rsidP="004B3AFF">
      <w:pPr>
        <w:spacing w:line="240" w:lineRule="exact"/>
      </w:pPr>
      <w:r w:rsidRPr="000C28E9">
        <w:rPr>
          <w:u w:val="single"/>
        </w:rPr>
        <w:t>CONTENT OF THOUGHT</w:t>
      </w:r>
    </w:p>
    <w:p w14:paraId="2B3A4F3B" w14:textId="77777777" w:rsidR="004B3AFF" w:rsidRPr="000C28E9" w:rsidRDefault="004B3AFF" w:rsidP="004B3AFF">
      <w:pPr>
        <w:spacing w:line="240" w:lineRule="exact"/>
      </w:pPr>
    </w:p>
    <w:p w14:paraId="76FE5908" w14:textId="77777777" w:rsidR="004B3AFF" w:rsidRPr="000C28E9" w:rsidRDefault="004B3AFF" w:rsidP="004B3AFF">
      <w:pPr>
        <w:spacing w:line="240" w:lineRule="exact"/>
      </w:pPr>
      <w:r w:rsidRPr="000C28E9">
        <w:t>82. Does the claimant have auditory hallucinations?</w:t>
      </w:r>
    </w:p>
    <w:p w14:paraId="16AA7681" w14:textId="77777777" w:rsidR="004B3AFF" w:rsidRPr="00D15CB3" w:rsidRDefault="004B3AFF" w:rsidP="004B3AFF">
      <w:pPr>
        <w:spacing w:line="240" w:lineRule="exact"/>
        <w:rPr>
          <w:color w:val="008000"/>
        </w:rPr>
      </w:pPr>
      <w:r w:rsidRPr="000C28E9">
        <w:fldChar w:fldCharType="begin">
          <w:ffData>
            <w:name w:val="Check72"/>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fldChar w:fldCharType="begin"/>
      </w:r>
      <w:r w:rsidRPr="000C28E9">
        <w:rPr>
          <w:b/>
          <w:color w:val="FF0000"/>
        </w:rPr>
        <w:instrText>normal#1</w:instrText>
      </w:r>
      <w:r w:rsidRPr="000C28E9">
        <w:fldChar w:fldCharType="end"/>
      </w:r>
      <w:r w:rsidRPr="000C28E9">
        <w:t>yes</w:t>
      </w:r>
      <w:r>
        <w:t xml:space="preserve"> </w:t>
      </w:r>
      <w:r w:rsidR="006D78E1">
        <w:rPr>
          <w:color w:val="008000"/>
        </w:rPr>
        <w:t>(enable</w:t>
      </w:r>
      <w:r>
        <w:rPr>
          <w:color w:val="008000"/>
        </w:rPr>
        <w:t xml:space="preserve"> 83)</w:t>
      </w:r>
    </w:p>
    <w:p w14:paraId="2490EA3D" w14:textId="6083C078" w:rsidR="004B3AFF" w:rsidRPr="000C28E9" w:rsidRDefault="004B3AFF"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Pr="000C28E9">
        <w:t xml:space="preserve"> no</w:t>
      </w:r>
      <w:r w:rsidR="00DC1333">
        <w:t xml:space="preserve"> </w:t>
      </w:r>
      <w:r w:rsidR="00DC1333">
        <w:rPr>
          <w:color w:val="008000"/>
        </w:rPr>
        <w:t>(disable 83)</w:t>
      </w:r>
    </w:p>
    <w:p w14:paraId="6676E28D" w14:textId="77777777" w:rsidR="004B3AFF" w:rsidRPr="000C28E9" w:rsidRDefault="004B3AFF" w:rsidP="004B3AFF">
      <w:pPr>
        <w:spacing w:line="240" w:lineRule="exact"/>
      </w:pPr>
    </w:p>
    <w:p w14:paraId="79DE247E" w14:textId="77777777" w:rsidR="004B3AFF" w:rsidRPr="000C28E9" w:rsidRDefault="004B3AFF" w:rsidP="004B3AFF">
      <w:pPr>
        <w:spacing w:line="240" w:lineRule="exact"/>
      </w:pPr>
      <w:r w:rsidRPr="000C28E9">
        <w:rPr>
          <w:color w:val="FF0000"/>
        </w:rPr>
        <w:t>83. If yes, describe hallucinations.</w:t>
      </w:r>
      <w:r w:rsidRPr="000C28E9">
        <w:t xml:space="preserve"> (text box)</w:t>
      </w:r>
    </w:p>
    <w:p w14:paraId="5A2AFDD8" w14:textId="77777777" w:rsidR="004B3AFF" w:rsidRPr="000C28E9" w:rsidRDefault="004B3AFF" w:rsidP="004B3AFF">
      <w:pPr>
        <w:spacing w:line="240" w:lineRule="exact"/>
      </w:pPr>
    </w:p>
    <w:p w14:paraId="3E591BEA" w14:textId="77777777" w:rsidR="004B3AFF" w:rsidRPr="000C28E9" w:rsidRDefault="004B3AFF" w:rsidP="004B3AFF">
      <w:pPr>
        <w:spacing w:line="240" w:lineRule="exact"/>
      </w:pPr>
      <w:r w:rsidRPr="000C28E9">
        <w:t>84. Does the claimant have visual, tactile, or olfactory hallucinations?</w:t>
      </w:r>
    </w:p>
    <w:p w14:paraId="7B90AEAE" w14:textId="77777777" w:rsidR="004B3AFF" w:rsidRPr="000C28E9" w:rsidRDefault="004B3AFF" w:rsidP="004B3AFF">
      <w:pPr>
        <w:spacing w:line="240" w:lineRule="exact"/>
      </w:pPr>
      <w:r w:rsidRPr="000C28E9">
        <w:fldChar w:fldCharType="begin">
          <w:ffData>
            <w:name w:val="Check72"/>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fldChar w:fldCharType="begin"/>
      </w:r>
      <w:r w:rsidRPr="000C28E9">
        <w:rPr>
          <w:b/>
          <w:color w:val="FF0000"/>
        </w:rPr>
        <w:instrText>normal#1</w:instrText>
      </w:r>
      <w:r w:rsidRPr="000C28E9">
        <w:fldChar w:fldCharType="end"/>
      </w:r>
      <w:r w:rsidRPr="000C28E9">
        <w:t>yes</w:t>
      </w:r>
      <w:r>
        <w:t xml:space="preserve"> </w:t>
      </w:r>
      <w:r>
        <w:rPr>
          <w:color w:val="008000"/>
        </w:rPr>
        <w:t>(</w:t>
      </w:r>
      <w:r w:rsidR="006D78E1">
        <w:rPr>
          <w:color w:val="008000"/>
        </w:rPr>
        <w:t>enable</w:t>
      </w:r>
      <w:r>
        <w:rPr>
          <w:color w:val="008000"/>
        </w:rPr>
        <w:t xml:space="preserve"> 85)</w:t>
      </w:r>
    </w:p>
    <w:p w14:paraId="788A3EC5" w14:textId="78894818" w:rsidR="004B3AFF" w:rsidRPr="000C28E9" w:rsidRDefault="004B3AFF"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Pr="000C28E9">
        <w:t xml:space="preserve"> no</w:t>
      </w:r>
      <w:r w:rsidR="00DC1333">
        <w:t xml:space="preserve"> </w:t>
      </w:r>
      <w:r w:rsidR="00DC1333">
        <w:rPr>
          <w:color w:val="008000"/>
        </w:rPr>
        <w:t>(disable 85)</w:t>
      </w:r>
    </w:p>
    <w:p w14:paraId="6A970B9E" w14:textId="77777777" w:rsidR="004B3AFF" w:rsidRPr="000C28E9" w:rsidRDefault="004B3AFF" w:rsidP="004B3AFF">
      <w:pPr>
        <w:spacing w:line="240" w:lineRule="exact"/>
      </w:pPr>
    </w:p>
    <w:p w14:paraId="3FA59692" w14:textId="77777777" w:rsidR="004B3AFF" w:rsidRPr="000C28E9" w:rsidRDefault="004B3AFF" w:rsidP="004B3AFF">
      <w:pPr>
        <w:spacing w:line="240" w:lineRule="exact"/>
      </w:pPr>
      <w:r w:rsidRPr="000C28E9">
        <w:rPr>
          <w:color w:val="FF0000"/>
        </w:rPr>
        <w:t>85. If yes, describe hallucinations.</w:t>
      </w:r>
      <w:r w:rsidRPr="000C28E9">
        <w:t xml:space="preserve"> (text box)</w:t>
      </w:r>
    </w:p>
    <w:p w14:paraId="4E8E47A3" w14:textId="77777777" w:rsidR="004B3AFF" w:rsidRPr="000C28E9" w:rsidRDefault="004B3AFF" w:rsidP="004B3AFF">
      <w:pPr>
        <w:spacing w:line="240" w:lineRule="exact"/>
      </w:pPr>
    </w:p>
    <w:p w14:paraId="435F27EF" w14:textId="77777777" w:rsidR="004B3AFF" w:rsidRPr="000C28E9" w:rsidRDefault="004B3AFF" w:rsidP="004B3AFF">
      <w:pPr>
        <w:spacing w:line="240" w:lineRule="exact"/>
      </w:pPr>
      <w:r w:rsidRPr="000C28E9">
        <w:t>86. Does the claimant have suicidal ideations?</w:t>
      </w:r>
    </w:p>
    <w:p w14:paraId="348BCEFF" w14:textId="77777777" w:rsidR="004B3AFF" w:rsidRPr="000C28E9" w:rsidRDefault="004B3AFF" w:rsidP="004B3AFF">
      <w:pPr>
        <w:spacing w:line="240" w:lineRule="exact"/>
      </w:pPr>
      <w:r w:rsidRPr="000C28E9">
        <w:fldChar w:fldCharType="begin">
          <w:ffData>
            <w:name w:val="Check549"/>
            <w:enabled/>
            <w:calcOnExit w:val="0"/>
            <w:checkBox>
              <w:sizeAuto/>
              <w:default w:val="0"/>
            </w:checkBox>
          </w:ffData>
        </w:fldChar>
      </w:r>
      <w:bookmarkStart w:id="162" w:name="Check549"/>
      <w:r w:rsidRPr="000C28E9">
        <w:instrText xml:space="preserve"> FORMCHECKBOX </w:instrText>
      </w:r>
      <w:r w:rsidRPr="000C28E9">
        <w:fldChar w:fldCharType="end"/>
      </w:r>
      <w:bookmarkEnd w:id="162"/>
      <w:r w:rsidRPr="000C28E9">
        <w:t xml:space="preserve"> yes</w:t>
      </w:r>
      <w:r>
        <w:t xml:space="preserve"> </w:t>
      </w:r>
      <w:r>
        <w:rPr>
          <w:color w:val="008000"/>
        </w:rPr>
        <w:t>(</w:t>
      </w:r>
      <w:r w:rsidR="006D78E1">
        <w:rPr>
          <w:color w:val="008000"/>
        </w:rPr>
        <w:t xml:space="preserve">enable </w:t>
      </w:r>
      <w:r>
        <w:rPr>
          <w:color w:val="008000"/>
        </w:rPr>
        <w:t>86a)</w:t>
      </w:r>
    </w:p>
    <w:p w14:paraId="7290D7F0" w14:textId="1DC82CDE" w:rsidR="004B3AFF" w:rsidRPr="000C28E9" w:rsidRDefault="004B3AFF" w:rsidP="004B3AFF">
      <w:pPr>
        <w:spacing w:line="240" w:lineRule="exact"/>
      </w:pPr>
      <w:r w:rsidRPr="000C28E9">
        <w:fldChar w:fldCharType="begin">
          <w:ffData>
            <w:name w:val="Check550"/>
            <w:enabled/>
            <w:calcOnExit w:val="0"/>
            <w:checkBox>
              <w:sizeAuto/>
              <w:default w:val="0"/>
            </w:checkBox>
          </w:ffData>
        </w:fldChar>
      </w:r>
      <w:bookmarkStart w:id="163" w:name="Check550"/>
      <w:r w:rsidRPr="000C28E9">
        <w:instrText xml:space="preserve"> FORMCHECKBOX </w:instrText>
      </w:r>
      <w:r w:rsidRPr="000C28E9">
        <w:fldChar w:fldCharType="end"/>
      </w:r>
      <w:bookmarkEnd w:id="163"/>
      <w:r w:rsidRPr="000C28E9">
        <w:t xml:space="preserve"> no</w:t>
      </w:r>
      <w:r w:rsidR="00DC1333">
        <w:t xml:space="preserve"> </w:t>
      </w:r>
      <w:r w:rsidR="00DC1333">
        <w:rPr>
          <w:color w:val="008000"/>
        </w:rPr>
        <w:t>(disable 86a)</w:t>
      </w:r>
    </w:p>
    <w:p w14:paraId="39B90115" w14:textId="77777777" w:rsidR="004B3AFF" w:rsidRPr="000C28E9" w:rsidRDefault="004B3AFF" w:rsidP="004B3AFF">
      <w:pPr>
        <w:spacing w:line="240" w:lineRule="exact"/>
      </w:pPr>
    </w:p>
    <w:p w14:paraId="096B55E1" w14:textId="166579FE" w:rsidR="004B3AFF" w:rsidRPr="000C28E9" w:rsidRDefault="004B3AFF" w:rsidP="004B3AFF">
      <w:pPr>
        <w:spacing w:line="240" w:lineRule="exact"/>
        <w:rPr>
          <w:color w:val="FF0000"/>
        </w:rPr>
      </w:pPr>
      <w:r w:rsidRPr="000C28E9">
        <w:rPr>
          <w:color w:val="FF0000"/>
        </w:rPr>
        <w:t>86a. If yes, please provide details.</w:t>
      </w:r>
      <w:r w:rsidR="006928EE">
        <w:rPr>
          <w:color w:val="FF0000"/>
        </w:rPr>
        <w:t xml:space="preserve"> </w:t>
      </w:r>
      <w:r w:rsidR="006928EE" w:rsidRPr="000C28E9">
        <w:t>(text box)</w:t>
      </w:r>
    </w:p>
    <w:p w14:paraId="75CA44A5" w14:textId="77777777" w:rsidR="004B3AFF" w:rsidRPr="000C28E9" w:rsidRDefault="004B3AFF" w:rsidP="004B3AFF">
      <w:pPr>
        <w:spacing w:line="240" w:lineRule="exact"/>
      </w:pPr>
    </w:p>
    <w:p w14:paraId="6BB858B6" w14:textId="77777777" w:rsidR="004B3AFF" w:rsidRPr="000C28E9" w:rsidRDefault="004B3AFF" w:rsidP="004B3AFF">
      <w:pPr>
        <w:spacing w:line="240" w:lineRule="exact"/>
      </w:pPr>
      <w:r w:rsidRPr="000C28E9">
        <w:t>86b. Does the claimant have homicidal ideations?</w:t>
      </w:r>
    </w:p>
    <w:p w14:paraId="1A30382E" w14:textId="77777777" w:rsidR="004B3AFF" w:rsidRPr="000C28E9" w:rsidRDefault="004B3AFF" w:rsidP="004B3AFF">
      <w:pPr>
        <w:spacing w:line="240" w:lineRule="exact"/>
      </w:pPr>
      <w:r w:rsidRPr="000C28E9">
        <w:fldChar w:fldCharType="begin">
          <w:ffData>
            <w:name w:val="Check72"/>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fldChar w:fldCharType="begin"/>
      </w:r>
      <w:r w:rsidRPr="000C28E9">
        <w:rPr>
          <w:b/>
          <w:color w:val="FF0000"/>
        </w:rPr>
        <w:instrText>normal#1</w:instrText>
      </w:r>
      <w:r w:rsidRPr="000C28E9">
        <w:fldChar w:fldCharType="end"/>
      </w:r>
      <w:r w:rsidRPr="000C28E9">
        <w:t>yes</w:t>
      </w:r>
      <w:r>
        <w:t xml:space="preserve"> </w:t>
      </w:r>
      <w:r>
        <w:rPr>
          <w:color w:val="008000"/>
        </w:rPr>
        <w:t>(</w:t>
      </w:r>
      <w:r w:rsidR="006D78E1">
        <w:rPr>
          <w:color w:val="008000"/>
        </w:rPr>
        <w:t>enable</w:t>
      </w:r>
      <w:r>
        <w:rPr>
          <w:color w:val="008000"/>
        </w:rPr>
        <w:t xml:space="preserve"> 86c)</w:t>
      </w:r>
    </w:p>
    <w:p w14:paraId="46E7EC24" w14:textId="0D2A9625" w:rsidR="004B3AFF" w:rsidRPr="000C28E9" w:rsidRDefault="004B3AFF"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Pr="000C28E9">
        <w:t xml:space="preserve"> no</w:t>
      </w:r>
      <w:r w:rsidR="00DC1333">
        <w:t xml:space="preserve"> </w:t>
      </w:r>
      <w:r w:rsidR="00DC1333">
        <w:rPr>
          <w:color w:val="008000"/>
        </w:rPr>
        <w:t>(disable 86c)</w:t>
      </w:r>
    </w:p>
    <w:p w14:paraId="4A5AFA18" w14:textId="77777777" w:rsidR="004B3AFF" w:rsidRPr="000C28E9" w:rsidRDefault="004B3AFF" w:rsidP="004B3AFF">
      <w:pPr>
        <w:spacing w:line="240" w:lineRule="exact"/>
      </w:pPr>
    </w:p>
    <w:p w14:paraId="1F393C78" w14:textId="4E595ABB" w:rsidR="004B3AFF" w:rsidRPr="000C28E9" w:rsidRDefault="004B3AFF" w:rsidP="004B3AFF">
      <w:pPr>
        <w:spacing w:line="240" w:lineRule="exact"/>
        <w:rPr>
          <w:color w:val="FF0000"/>
        </w:rPr>
      </w:pPr>
      <w:r w:rsidRPr="000C28E9">
        <w:rPr>
          <w:color w:val="FF0000"/>
        </w:rPr>
        <w:t>86c. If yes, please provide details.</w:t>
      </w:r>
      <w:r w:rsidR="006928EE">
        <w:rPr>
          <w:color w:val="FF0000"/>
        </w:rPr>
        <w:t xml:space="preserve"> </w:t>
      </w:r>
      <w:r w:rsidR="006928EE" w:rsidRPr="000C28E9">
        <w:t>(text box)</w:t>
      </w:r>
    </w:p>
    <w:p w14:paraId="71D18196" w14:textId="77777777" w:rsidR="004B3AFF" w:rsidRPr="000C28E9" w:rsidRDefault="004B3AFF" w:rsidP="004B3AFF">
      <w:pPr>
        <w:spacing w:line="240" w:lineRule="exact"/>
      </w:pPr>
    </w:p>
    <w:p w14:paraId="0D6547F7" w14:textId="77777777" w:rsidR="004B3AFF" w:rsidRPr="000C28E9" w:rsidRDefault="004B3AFF" w:rsidP="004B3AFF">
      <w:pPr>
        <w:spacing w:line="240" w:lineRule="exact"/>
      </w:pPr>
      <w:r w:rsidRPr="000C28E9">
        <w:t>87. Does the claimant have delusions?</w:t>
      </w:r>
    </w:p>
    <w:p w14:paraId="01867493" w14:textId="77777777" w:rsidR="004B3AFF" w:rsidRPr="000C28E9" w:rsidRDefault="004B3AFF" w:rsidP="004B3AFF">
      <w:pPr>
        <w:spacing w:line="240" w:lineRule="exact"/>
      </w:pPr>
      <w:r w:rsidRPr="000C28E9">
        <w:fldChar w:fldCharType="begin">
          <w:ffData>
            <w:name w:val="Check72"/>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fldChar w:fldCharType="begin"/>
      </w:r>
      <w:r w:rsidRPr="000C28E9">
        <w:rPr>
          <w:b/>
          <w:color w:val="FF0000"/>
        </w:rPr>
        <w:instrText>normal#1</w:instrText>
      </w:r>
      <w:r w:rsidRPr="000C28E9">
        <w:fldChar w:fldCharType="end"/>
      </w:r>
      <w:r w:rsidRPr="000C28E9">
        <w:t>yes</w:t>
      </w:r>
      <w:r>
        <w:t xml:space="preserve"> </w:t>
      </w:r>
      <w:r>
        <w:rPr>
          <w:color w:val="008000"/>
        </w:rPr>
        <w:t>(</w:t>
      </w:r>
      <w:r w:rsidR="006D78E1">
        <w:rPr>
          <w:color w:val="008000"/>
        </w:rPr>
        <w:t>enable</w:t>
      </w:r>
      <w:r>
        <w:rPr>
          <w:color w:val="008000"/>
        </w:rPr>
        <w:t xml:space="preserve"> 87a)</w:t>
      </w:r>
    </w:p>
    <w:p w14:paraId="1E32D477" w14:textId="34BE64A7" w:rsidR="004B3AFF" w:rsidRPr="000C28E9" w:rsidRDefault="004B3AFF" w:rsidP="004B3AFF">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Pr="000C28E9">
        <w:t xml:space="preserve"> no</w:t>
      </w:r>
      <w:r w:rsidR="00DC1333">
        <w:t xml:space="preserve"> </w:t>
      </w:r>
      <w:r w:rsidR="00DC1333">
        <w:rPr>
          <w:color w:val="008000"/>
        </w:rPr>
        <w:t>(disable 87a)</w:t>
      </w:r>
    </w:p>
    <w:p w14:paraId="1F0DA164" w14:textId="77777777" w:rsidR="004B3AFF" w:rsidRPr="000C28E9" w:rsidRDefault="004B3AFF" w:rsidP="004B3AFF">
      <w:pPr>
        <w:spacing w:line="240" w:lineRule="exact"/>
      </w:pPr>
    </w:p>
    <w:p w14:paraId="68F5353B" w14:textId="2A91F7CB" w:rsidR="004B3AFF" w:rsidRPr="000C28E9" w:rsidRDefault="004B3AFF" w:rsidP="004B3AFF">
      <w:pPr>
        <w:spacing w:line="240" w:lineRule="exact"/>
        <w:rPr>
          <w:color w:val="FF0000"/>
        </w:rPr>
      </w:pPr>
      <w:r w:rsidRPr="000C28E9">
        <w:rPr>
          <w:color w:val="FF0000"/>
        </w:rPr>
        <w:t>87a. If yes, please provide details.</w:t>
      </w:r>
      <w:r w:rsidR="006928EE">
        <w:rPr>
          <w:color w:val="FF0000"/>
        </w:rPr>
        <w:t xml:space="preserve"> </w:t>
      </w:r>
      <w:r w:rsidR="006928EE" w:rsidRPr="000C28E9">
        <w:t>(text box)</w:t>
      </w:r>
    </w:p>
    <w:p w14:paraId="22080DF6" w14:textId="77777777" w:rsidR="004B3AFF" w:rsidRPr="000C28E9" w:rsidRDefault="004B3AFF" w:rsidP="004B3AFF">
      <w:pPr>
        <w:spacing w:line="240" w:lineRule="exact"/>
      </w:pPr>
    </w:p>
    <w:p w14:paraId="2A0C595B" w14:textId="77777777" w:rsidR="004B3AFF" w:rsidRPr="000C28E9" w:rsidRDefault="004B3AFF" w:rsidP="004B3AFF">
      <w:pPr>
        <w:spacing w:line="240" w:lineRule="exact"/>
      </w:pPr>
      <w:r w:rsidRPr="000C28E9">
        <w:br w:type="page"/>
      </w:r>
    </w:p>
    <w:p w14:paraId="36CCBA5F" w14:textId="77777777" w:rsidR="004B3AFF" w:rsidRPr="000C28E9" w:rsidRDefault="004B3AFF" w:rsidP="004B3AFF">
      <w:pPr>
        <w:spacing w:line="240" w:lineRule="exact"/>
        <w:jc w:val="center"/>
      </w:pPr>
      <w:r w:rsidRPr="000C28E9">
        <w:rPr>
          <w:b/>
        </w:rPr>
        <w:t>MENTAL STATUS EXAMINATION</w:t>
      </w:r>
    </w:p>
    <w:p w14:paraId="67169ED5" w14:textId="77777777" w:rsidR="004B3AFF" w:rsidRPr="000C28E9" w:rsidRDefault="004B3AFF" w:rsidP="004B3AFF">
      <w:pPr>
        <w:spacing w:line="240" w:lineRule="exact"/>
      </w:pPr>
    </w:p>
    <w:p w14:paraId="69D846CA" w14:textId="77777777" w:rsidR="004B3AFF" w:rsidRPr="000C28E9" w:rsidRDefault="004B3AFF" w:rsidP="004B3AFF">
      <w:pPr>
        <w:spacing w:line="240" w:lineRule="exact"/>
      </w:pPr>
      <w:r w:rsidRPr="000C28E9">
        <w:rPr>
          <w:u w:val="single"/>
        </w:rPr>
        <w:t>STREAM OF MENTAL ACTIVITY/SPEECH</w:t>
      </w:r>
      <w:r w:rsidRPr="000C28E9">
        <w:t xml:space="preserve"> </w:t>
      </w:r>
    </w:p>
    <w:p w14:paraId="2920A56D" w14:textId="77777777" w:rsidR="004B3AFF" w:rsidRPr="000C28E9" w:rsidRDefault="004B3AFF" w:rsidP="004B3AFF">
      <w:pPr>
        <w:spacing w:line="240" w:lineRule="exact"/>
      </w:pPr>
    </w:p>
    <w:p w14:paraId="64770B9B" w14:textId="77777777" w:rsidR="004B3AFF" w:rsidRPr="000C28E9" w:rsidRDefault="004B3AFF" w:rsidP="004B3AFF">
      <w:pPr>
        <w:spacing w:line="240" w:lineRule="exact"/>
      </w:pPr>
      <w:r w:rsidRPr="000C28E9">
        <w:t>78. Was the claimant’s speech logical and coherent?</w:t>
      </w:r>
    </w:p>
    <w:p w14:paraId="46051E50" w14:textId="62D38D24" w:rsidR="004B3AFF" w:rsidRPr="000C28E9" w:rsidRDefault="004B3AFF" w:rsidP="004B3AFF">
      <w:pPr>
        <w:spacing w:line="240" w:lineRule="exact"/>
      </w:pPr>
      <w:r w:rsidRPr="000C28E9">
        <w:fldChar w:fldCharType="begin">
          <w:ffData>
            <w:name w:val="Check221"/>
            <w:enabled/>
            <w:calcOnExit w:val="0"/>
            <w:checkBox>
              <w:sizeAuto/>
              <w:default w:val="0"/>
            </w:checkBox>
          </w:ffData>
        </w:fldChar>
      </w:r>
      <w:bookmarkStart w:id="164" w:name="Check221"/>
      <w:r w:rsidRPr="000C28E9">
        <w:instrText xml:space="preserve"> FORMCHECKBOX </w:instrText>
      </w:r>
      <w:r w:rsidRPr="000C28E9">
        <w:fldChar w:fldCharType="end"/>
      </w:r>
      <w:bookmarkEnd w:id="164"/>
      <w:r w:rsidRPr="000C28E9">
        <w:t xml:space="preserve"> yes</w:t>
      </w:r>
      <w:r w:rsidR="00F83C54">
        <w:t xml:space="preserve"> </w:t>
      </w:r>
      <w:r w:rsidR="00F83C54">
        <w:rPr>
          <w:color w:val="008000"/>
        </w:rPr>
        <w:t>(disable 78a)</w:t>
      </w:r>
    </w:p>
    <w:p w14:paraId="4D68B735" w14:textId="77777777" w:rsidR="004B3AFF" w:rsidRPr="000C28E9" w:rsidRDefault="004B3AFF" w:rsidP="004B3AFF">
      <w:pPr>
        <w:spacing w:line="240" w:lineRule="exact"/>
      </w:pPr>
      <w:r w:rsidRPr="000C28E9">
        <w:fldChar w:fldCharType="begin">
          <w:ffData>
            <w:name w:val="Check221"/>
            <w:enabled/>
            <w:calcOnExit w:val="0"/>
            <w:checkBox>
              <w:sizeAuto/>
              <w:default w:val="0"/>
            </w:checkBox>
          </w:ffData>
        </w:fldChar>
      </w:r>
      <w:r w:rsidRPr="000C28E9">
        <w:instrText xml:space="preserve"> FORMCHECKBOX </w:instrText>
      </w:r>
      <w:r w:rsidRPr="000C28E9">
        <w:fldChar w:fldCharType="end"/>
      </w:r>
      <w:r w:rsidRPr="000C28E9">
        <w:t xml:space="preserve"> no </w:t>
      </w:r>
      <w:r>
        <w:rPr>
          <w:color w:val="008000"/>
        </w:rPr>
        <w:t>(</w:t>
      </w:r>
      <w:r w:rsidR="006D78E1">
        <w:rPr>
          <w:color w:val="008000"/>
        </w:rPr>
        <w:t xml:space="preserve">enable </w:t>
      </w:r>
      <w:r>
        <w:rPr>
          <w:color w:val="008000"/>
        </w:rPr>
        <w:t>78a)</w:t>
      </w:r>
    </w:p>
    <w:p w14:paraId="4549456B" w14:textId="77777777" w:rsidR="004B3AFF" w:rsidRPr="000C28E9" w:rsidRDefault="004B3AFF" w:rsidP="004B3AFF">
      <w:pPr>
        <w:spacing w:line="240" w:lineRule="exact"/>
      </w:pPr>
    </w:p>
    <w:p w14:paraId="26F8F98E" w14:textId="77777777" w:rsidR="004B3AFF" w:rsidRPr="000C28E9" w:rsidRDefault="004B3AFF" w:rsidP="004B3AFF">
      <w:pPr>
        <w:spacing w:line="240" w:lineRule="exact"/>
      </w:pPr>
      <w:r w:rsidRPr="000C28E9">
        <w:rPr>
          <w:color w:val="FF0000"/>
        </w:rPr>
        <w:t>78a. If no, please describe.</w:t>
      </w:r>
      <w:r w:rsidRPr="000C28E9">
        <w:t xml:space="preserve"> (text box)</w:t>
      </w:r>
    </w:p>
    <w:p w14:paraId="388A94B4" w14:textId="77777777" w:rsidR="004B3AFF" w:rsidRPr="000C28E9" w:rsidRDefault="004B3AFF" w:rsidP="004B3AFF">
      <w:pPr>
        <w:spacing w:line="240" w:lineRule="exact"/>
      </w:pPr>
    </w:p>
    <w:p w14:paraId="3777883F" w14:textId="77777777" w:rsidR="004B3AFF" w:rsidRPr="000C28E9" w:rsidRDefault="004B3AFF" w:rsidP="004B3AFF">
      <w:pPr>
        <w:spacing w:line="240" w:lineRule="exact"/>
      </w:pPr>
      <w:r w:rsidRPr="000C28E9">
        <w:t>79. Describe the articulation.</w:t>
      </w:r>
    </w:p>
    <w:p w14:paraId="7FB29DF8" w14:textId="77777777" w:rsidR="004B3AFF" w:rsidRPr="000C28E9" w:rsidRDefault="004B3AFF" w:rsidP="004B3AFF">
      <w:pPr>
        <w:spacing w:line="240" w:lineRule="exact"/>
      </w:pPr>
      <w:r w:rsidRPr="000C28E9">
        <w:fldChar w:fldCharType="begin">
          <w:ffData>
            <w:name w:val="Check91"/>
            <w:enabled/>
            <w:calcOnExit w:val="0"/>
            <w:checkBox>
              <w:sizeAuto/>
              <w:default w:val="0"/>
            </w:checkBox>
          </w:ffData>
        </w:fldChar>
      </w:r>
      <w:bookmarkStart w:id="165" w:name="Check91"/>
      <w:r w:rsidRPr="000C28E9">
        <w:instrText xml:space="preserve"> FORMCHECKBOX </w:instrText>
      </w:r>
      <w:r w:rsidRPr="000C28E9">
        <w:fldChar w:fldCharType="end"/>
      </w:r>
      <w:bookmarkEnd w:id="165"/>
      <w:r w:rsidRPr="000C28E9">
        <w:t xml:space="preserve"> Clear     </w:t>
      </w:r>
    </w:p>
    <w:p w14:paraId="02631F12" w14:textId="77777777" w:rsidR="004B3AFF" w:rsidRPr="000C28E9" w:rsidRDefault="004B3AFF" w:rsidP="004B3AFF">
      <w:pPr>
        <w:spacing w:line="240" w:lineRule="exact"/>
      </w:pPr>
      <w:r w:rsidRPr="000C28E9">
        <w:fldChar w:fldCharType="begin">
          <w:ffData>
            <w:name w:val="Check92"/>
            <w:enabled/>
            <w:calcOnExit w:val="0"/>
            <w:checkBox>
              <w:sizeAuto/>
              <w:default w:val="0"/>
            </w:checkBox>
          </w:ffData>
        </w:fldChar>
      </w:r>
      <w:bookmarkStart w:id="166" w:name="Check92"/>
      <w:r w:rsidRPr="000C28E9">
        <w:instrText xml:space="preserve"> FORMCHECKBOX </w:instrText>
      </w:r>
      <w:r w:rsidRPr="000C28E9">
        <w:fldChar w:fldCharType="end"/>
      </w:r>
      <w:bookmarkEnd w:id="166"/>
      <w:r w:rsidRPr="000C28E9">
        <w:t xml:space="preserve"> Distorted  </w:t>
      </w:r>
    </w:p>
    <w:p w14:paraId="2FAB9F47" w14:textId="77777777" w:rsidR="004B3AFF" w:rsidRPr="000C28E9" w:rsidRDefault="004B3AFF" w:rsidP="004B3AFF">
      <w:pPr>
        <w:spacing w:line="240" w:lineRule="exact"/>
      </w:pPr>
      <w:r w:rsidRPr="000C28E9">
        <w:fldChar w:fldCharType="begin">
          <w:ffData>
            <w:name w:val="Check93"/>
            <w:enabled/>
            <w:calcOnExit w:val="0"/>
            <w:checkBox>
              <w:sizeAuto/>
              <w:default w:val="0"/>
            </w:checkBox>
          </w:ffData>
        </w:fldChar>
      </w:r>
      <w:bookmarkStart w:id="167" w:name="Check93"/>
      <w:r w:rsidRPr="000C28E9">
        <w:instrText xml:space="preserve"> FORMCHECKBOX </w:instrText>
      </w:r>
      <w:r w:rsidRPr="000C28E9">
        <w:fldChar w:fldCharType="end"/>
      </w:r>
      <w:bookmarkEnd w:id="167"/>
      <w:r w:rsidRPr="000C28E9">
        <w:t xml:space="preserve"> Garbled</w:t>
      </w:r>
    </w:p>
    <w:p w14:paraId="660A20F0" w14:textId="77777777" w:rsidR="004B3AFF" w:rsidRPr="000C28E9" w:rsidRDefault="004B3AFF" w:rsidP="004B3AFF">
      <w:pPr>
        <w:spacing w:line="240" w:lineRule="exact"/>
      </w:pPr>
    </w:p>
    <w:p w14:paraId="2D9E863C" w14:textId="77777777" w:rsidR="004B3AFF" w:rsidRPr="000C28E9" w:rsidRDefault="004B3AFF" w:rsidP="004B3AFF">
      <w:pPr>
        <w:spacing w:line="240" w:lineRule="exact"/>
      </w:pPr>
      <w:r w:rsidRPr="000C28E9">
        <w:t>80. Describe the speech velocity.</w:t>
      </w:r>
    </w:p>
    <w:p w14:paraId="3590669E" w14:textId="77777777" w:rsidR="004B3AFF" w:rsidRPr="000C28E9" w:rsidRDefault="004B3AFF" w:rsidP="004B3AFF">
      <w:pPr>
        <w:spacing w:line="240" w:lineRule="exact"/>
      </w:pPr>
      <w:r w:rsidRPr="000C28E9">
        <w:fldChar w:fldCharType="begin">
          <w:ffData>
            <w:name w:val="Check94"/>
            <w:enabled/>
            <w:calcOnExit w:val="0"/>
            <w:checkBox>
              <w:sizeAuto/>
              <w:default w:val="0"/>
            </w:checkBox>
          </w:ffData>
        </w:fldChar>
      </w:r>
      <w:bookmarkStart w:id="168" w:name="Check94"/>
      <w:r w:rsidRPr="000C28E9">
        <w:instrText xml:space="preserve"> FORMCHECKBOX </w:instrText>
      </w:r>
      <w:r w:rsidRPr="000C28E9">
        <w:fldChar w:fldCharType="end"/>
      </w:r>
      <w:bookmarkEnd w:id="168"/>
      <w:r w:rsidRPr="000C28E9">
        <w:t xml:space="preserve"> High</w:t>
      </w:r>
    </w:p>
    <w:p w14:paraId="7FBD856D" w14:textId="77777777" w:rsidR="004B3AFF" w:rsidRPr="000C28E9" w:rsidRDefault="004B3AFF" w:rsidP="004B3AFF">
      <w:pPr>
        <w:spacing w:line="240" w:lineRule="exact"/>
      </w:pPr>
      <w:r w:rsidRPr="000C28E9">
        <w:fldChar w:fldCharType="begin">
          <w:ffData>
            <w:name w:val="Check95"/>
            <w:enabled/>
            <w:calcOnExit w:val="0"/>
            <w:checkBox>
              <w:sizeAuto/>
              <w:default w:val="0"/>
            </w:checkBox>
          </w:ffData>
        </w:fldChar>
      </w:r>
      <w:bookmarkStart w:id="169" w:name="Check95"/>
      <w:r w:rsidRPr="000C28E9">
        <w:instrText xml:space="preserve"> FORMCHECKBOX </w:instrText>
      </w:r>
      <w:r w:rsidRPr="000C28E9">
        <w:fldChar w:fldCharType="end"/>
      </w:r>
      <w:bookmarkEnd w:id="169"/>
      <w:r w:rsidRPr="000C28E9">
        <w:t xml:space="preserve"> Normal </w:t>
      </w:r>
    </w:p>
    <w:p w14:paraId="24B4921F" w14:textId="77777777" w:rsidR="004B3AFF" w:rsidRPr="000C28E9" w:rsidRDefault="004B3AFF" w:rsidP="004B3AFF">
      <w:pPr>
        <w:spacing w:line="240" w:lineRule="exact"/>
      </w:pPr>
      <w:r w:rsidRPr="000C28E9">
        <w:fldChar w:fldCharType="begin">
          <w:ffData>
            <w:name w:val="Check96"/>
            <w:enabled/>
            <w:calcOnExit w:val="0"/>
            <w:checkBox>
              <w:sizeAuto/>
              <w:default w:val="0"/>
            </w:checkBox>
          </w:ffData>
        </w:fldChar>
      </w:r>
      <w:bookmarkStart w:id="170" w:name="Check96"/>
      <w:r w:rsidRPr="000C28E9">
        <w:instrText xml:space="preserve"> FORMCHECKBOX </w:instrText>
      </w:r>
      <w:r w:rsidRPr="000C28E9">
        <w:fldChar w:fldCharType="end"/>
      </w:r>
      <w:bookmarkEnd w:id="170"/>
      <w:r w:rsidRPr="000C28E9">
        <w:t xml:space="preserve"> Low</w:t>
      </w:r>
    </w:p>
    <w:p w14:paraId="3E567BEA" w14:textId="77777777" w:rsidR="004B3AFF" w:rsidRPr="000C28E9" w:rsidRDefault="004B3AFF" w:rsidP="004B3AFF">
      <w:pPr>
        <w:spacing w:line="240" w:lineRule="exact"/>
      </w:pPr>
    </w:p>
    <w:p w14:paraId="16DC92E2" w14:textId="77777777" w:rsidR="004B3AFF" w:rsidRPr="000C28E9" w:rsidRDefault="004B3AFF" w:rsidP="004B3AFF">
      <w:pPr>
        <w:spacing w:line="240" w:lineRule="exact"/>
      </w:pPr>
      <w:r w:rsidRPr="000C28E9">
        <w:t>81. Describe the speech volume.</w:t>
      </w:r>
    </w:p>
    <w:p w14:paraId="26FB9788" w14:textId="77777777" w:rsidR="004B3AFF" w:rsidRPr="000C28E9" w:rsidRDefault="004B3AFF" w:rsidP="004B3AFF">
      <w:pPr>
        <w:spacing w:line="240" w:lineRule="exact"/>
      </w:pPr>
      <w:r w:rsidRPr="000C28E9">
        <w:fldChar w:fldCharType="begin">
          <w:ffData>
            <w:name w:val="Check94"/>
            <w:enabled/>
            <w:calcOnExit w:val="0"/>
            <w:checkBox>
              <w:sizeAuto/>
              <w:default w:val="0"/>
            </w:checkBox>
          </w:ffData>
        </w:fldChar>
      </w:r>
      <w:r w:rsidRPr="000C28E9">
        <w:instrText xml:space="preserve"> FORMCHECKBOX </w:instrText>
      </w:r>
      <w:r w:rsidRPr="000C28E9">
        <w:fldChar w:fldCharType="end"/>
      </w:r>
      <w:r w:rsidRPr="000C28E9">
        <w:t xml:space="preserve"> High</w:t>
      </w:r>
    </w:p>
    <w:p w14:paraId="1CF1156C" w14:textId="77777777" w:rsidR="004B3AFF" w:rsidRPr="000C28E9" w:rsidRDefault="004B3AFF" w:rsidP="004B3AFF">
      <w:pPr>
        <w:spacing w:line="240" w:lineRule="exact"/>
      </w:pPr>
      <w:r w:rsidRPr="000C28E9">
        <w:fldChar w:fldCharType="begin">
          <w:ffData>
            <w:name w:val="Check95"/>
            <w:enabled/>
            <w:calcOnExit w:val="0"/>
            <w:checkBox>
              <w:sizeAuto/>
              <w:default w:val="0"/>
            </w:checkBox>
          </w:ffData>
        </w:fldChar>
      </w:r>
      <w:r w:rsidRPr="000C28E9">
        <w:instrText xml:space="preserve"> FORMCHECKBOX </w:instrText>
      </w:r>
      <w:r w:rsidRPr="000C28E9">
        <w:fldChar w:fldCharType="end"/>
      </w:r>
      <w:r w:rsidRPr="000C28E9">
        <w:t xml:space="preserve"> Normal</w:t>
      </w:r>
    </w:p>
    <w:p w14:paraId="67CFA1FB" w14:textId="77777777" w:rsidR="004B3AFF" w:rsidRPr="000C28E9" w:rsidRDefault="004B3AFF" w:rsidP="004B3AFF">
      <w:pPr>
        <w:spacing w:line="240" w:lineRule="exact"/>
      </w:pPr>
      <w:r w:rsidRPr="000C28E9">
        <w:fldChar w:fldCharType="begin">
          <w:ffData>
            <w:name w:val="Check96"/>
            <w:enabled/>
            <w:calcOnExit w:val="0"/>
            <w:checkBox>
              <w:sizeAuto/>
              <w:default w:val="0"/>
            </w:checkBox>
          </w:ffData>
        </w:fldChar>
      </w:r>
      <w:r w:rsidRPr="000C28E9">
        <w:instrText xml:space="preserve"> FORMCHECKBOX </w:instrText>
      </w:r>
      <w:r w:rsidRPr="000C28E9">
        <w:fldChar w:fldCharType="end"/>
      </w:r>
      <w:r w:rsidRPr="000C28E9">
        <w:t xml:space="preserve"> Low</w:t>
      </w:r>
    </w:p>
    <w:p w14:paraId="2385FA8B" w14:textId="77777777" w:rsidR="004B3AFF" w:rsidRPr="000C28E9" w:rsidRDefault="004B3AFF" w:rsidP="004B3AFF">
      <w:pPr>
        <w:spacing w:line="240" w:lineRule="exact"/>
      </w:pPr>
    </w:p>
    <w:p w14:paraId="65E97099" w14:textId="77777777" w:rsidR="004B3AFF" w:rsidRPr="000C28E9" w:rsidRDefault="004B3AFF" w:rsidP="004B3AFF">
      <w:pPr>
        <w:spacing w:line="240" w:lineRule="exact"/>
      </w:pPr>
      <w:r w:rsidRPr="000C28E9">
        <w:br w:type="page"/>
      </w:r>
    </w:p>
    <w:p w14:paraId="47919013" w14:textId="77777777" w:rsidR="004B3AFF" w:rsidRPr="000C28E9" w:rsidRDefault="004B3AFF" w:rsidP="004B3AFF">
      <w:pPr>
        <w:spacing w:line="240" w:lineRule="exact"/>
        <w:jc w:val="center"/>
        <w:rPr>
          <w:b/>
        </w:rPr>
      </w:pPr>
      <w:r w:rsidRPr="000C28E9">
        <w:rPr>
          <w:b/>
        </w:rPr>
        <w:t>INTELLECTUAL FUNCTIONING/SENSORIUM</w:t>
      </w:r>
    </w:p>
    <w:p w14:paraId="3650F15C" w14:textId="77777777" w:rsidR="004B3AFF" w:rsidRPr="000C28E9" w:rsidRDefault="004B3AFF" w:rsidP="004B3AFF">
      <w:pPr>
        <w:spacing w:line="240" w:lineRule="exact"/>
        <w:rPr>
          <w:u w:val="single"/>
        </w:rPr>
      </w:pPr>
    </w:p>
    <w:p w14:paraId="5A4822B3" w14:textId="77777777" w:rsidR="004B3AFF" w:rsidRPr="000C28E9" w:rsidRDefault="004B3AFF" w:rsidP="004B3AFF">
      <w:pPr>
        <w:spacing w:line="240" w:lineRule="exact"/>
      </w:pPr>
      <w:r w:rsidRPr="000C28E9">
        <w:rPr>
          <w:u w:val="single"/>
        </w:rPr>
        <w:t>ORIENTATION</w:t>
      </w:r>
    </w:p>
    <w:p w14:paraId="1C68036C" w14:textId="77777777" w:rsidR="004B3AFF" w:rsidRPr="000C28E9" w:rsidRDefault="004B3AFF" w:rsidP="004B3AFF">
      <w:pPr>
        <w:spacing w:line="240" w:lineRule="exact"/>
      </w:pPr>
    </w:p>
    <w:p w14:paraId="5D580A45" w14:textId="77777777" w:rsidR="004B3AFF" w:rsidRPr="000C28E9" w:rsidRDefault="004B3AFF" w:rsidP="004B3AFF">
      <w:pPr>
        <w:spacing w:line="240" w:lineRule="exact"/>
      </w:pPr>
      <w:r w:rsidRPr="000C28E9">
        <w:t>93. How was the claimant orientated?</w:t>
      </w:r>
    </w:p>
    <w:p w14:paraId="158ED036" w14:textId="77777777" w:rsidR="004B3AFF" w:rsidRPr="00F4258F" w:rsidRDefault="004B3AFF" w:rsidP="004B3AFF">
      <w:pPr>
        <w:spacing w:line="240" w:lineRule="exact"/>
        <w:rPr>
          <w:highlight w:val="yellow"/>
        </w:rPr>
      </w:pPr>
      <w:r w:rsidRPr="00F4258F">
        <w:rPr>
          <w:highlight w:val="yellow"/>
        </w:rPr>
        <w:fldChar w:fldCharType="begin">
          <w:ffData>
            <w:name w:val="Check222"/>
            <w:enabled/>
            <w:calcOnExit w:val="0"/>
            <w:checkBox>
              <w:sizeAuto/>
              <w:default w:val="0"/>
            </w:checkBox>
          </w:ffData>
        </w:fldChar>
      </w:r>
      <w:bookmarkStart w:id="171" w:name="Check222"/>
      <w:r w:rsidRPr="00F4258F">
        <w:rPr>
          <w:highlight w:val="yellow"/>
        </w:rPr>
        <w:instrText xml:space="preserve"> FORMCHECKBOX </w:instrText>
      </w:r>
      <w:r w:rsidRPr="00F4258F">
        <w:rPr>
          <w:highlight w:val="yellow"/>
        </w:rPr>
      </w:r>
      <w:r w:rsidRPr="00F4258F">
        <w:rPr>
          <w:highlight w:val="yellow"/>
        </w:rPr>
        <w:fldChar w:fldCharType="end"/>
      </w:r>
      <w:bookmarkEnd w:id="171"/>
      <w:r w:rsidRPr="00F4258F">
        <w:rPr>
          <w:highlight w:val="yellow"/>
        </w:rPr>
        <w:t xml:space="preserve"> None</w:t>
      </w:r>
    </w:p>
    <w:p w14:paraId="22D6649C" w14:textId="4A01E78F" w:rsidR="004B3AFF" w:rsidRPr="00F4258F" w:rsidRDefault="004B3AFF" w:rsidP="004B3AFF">
      <w:pPr>
        <w:spacing w:line="240" w:lineRule="exact"/>
        <w:rPr>
          <w:highlight w:val="yellow"/>
        </w:rPr>
      </w:pPr>
      <w:r w:rsidRPr="00F4258F">
        <w:rPr>
          <w:highlight w:val="yellow"/>
        </w:rPr>
        <w:fldChar w:fldCharType="begin">
          <w:ffData>
            <w:name w:val="Check223"/>
            <w:enabled/>
            <w:calcOnExit w:val="0"/>
            <w:checkBox>
              <w:sizeAuto/>
              <w:default w:val="0"/>
            </w:checkBox>
          </w:ffData>
        </w:fldChar>
      </w:r>
      <w:bookmarkStart w:id="172" w:name="Check223"/>
      <w:r w:rsidRPr="00F4258F">
        <w:rPr>
          <w:highlight w:val="yellow"/>
        </w:rPr>
        <w:instrText xml:space="preserve"> FORMCHECKBOX </w:instrText>
      </w:r>
      <w:r w:rsidRPr="00F4258F">
        <w:rPr>
          <w:highlight w:val="yellow"/>
        </w:rPr>
      </w:r>
      <w:r w:rsidRPr="00F4258F">
        <w:rPr>
          <w:highlight w:val="yellow"/>
        </w:rPr>
        <w:fldChar w:fldCharType="end"/>
      </w:r>
      <w:bookmarkEnd w:id="172"/>
      <w:r w:rsidRPr="00F4258F">
        <w:rPr>
          <w:highlight w:val="yellow"/>
        </w:rPr>
        <w:t xml:space="preserve"> </w:t>
      </w:r>
      <w:r w:rsidR="00F4258F" w:rsidRPr="00F4258F">
        <w:rPr>
          <w:highlight w:val="yellow"/>
        </w:rPr>
        <w:t>x1</w:t>
      </w:r>
      <w:r w:rsidRPr="00F4258F">
        <w:rPr>
          <w:highlight w:val="yellow"/>
        </w:rPr>
        <w:t xml:space="preserve"> </w:t>
      </w:r>
      <w:r w:rsidRPr="00F4258F">
        <w:rPr>
          <w:color w:val="008000"/>
          <w:highlight w:val="yellow"/>
        </w:rPr>
        <w:t>(</w:t>
      </w:r>
      <w:r w:rsidR="001C0A41" w:rsidRPr="00F4258F">
        <w:rPr>
          <w:color w:val="008000"/>
          <w:highlight w:val="yellow"/>
        </w:rPr>
        <w:t>enable</w:t>
      </w:r>
      <w:r w:rsidRPr="00F4258F">
        <w:rPr>
          <w:color w:val="008000"/>
          <w:highlight w:val="yellow"/>
        </w:rPr>
        <w:t xml:space="preserve"> 94-96)</w:t>
      </w:r>
    </w:p>
    <w:p w14:paraId="15DE88F8" w14:textId="69C4DA75" w:rsidR="004B3AFF" w:rsidRPr="00F4258F" w:rsidRDefault="004B3AFF" w:rsidP="004B3AFF">
      <w:pPr>
        <w:spacing w:line="240" w:lineRule="exact"/>
        <w:rPr>
          <w:highlight w:val="yellow"/>
        </w:rPr>
      </w:pPr>
      <w:r w:rsidRPr="00F4258F">
        <w:rPr>
          <w:highlight w:val="yellow"/>
        </w:rPr>
        <w:fldChar w:fldCharType="begin">
          <w:ffData>
            <w:name w:val="Check223"/>
            <w:enabled/>
            <w:calcOnExit w:val="0"/>
            <w:checkBox>
              <w:sizeAuto/>
              <w:default w:val="0"/>
            </w:checkBox>
          </w:ffData>
        </w:fldChar>
      </w:r>
      <w:r w:rsidRPr="00F4258F">
        <w:rPr>
          <w:highlight w:val="yellow"/>
        </w:rPr>
        <w:instrText xml:space="preserve"> FORMCHECKBOX </w:instrText>
      </w:r>
      <w:r w:rsidRPr="00F4258F">
        <w:rPr>
          <w:highlight w:val="yellow"/>
        </w:rPr>
      </w:r>
      <w:r w:rsidRPr="00F4258F">
        <w:rPr>
          <w:highlight w:val="yellow"/>
        </w:rPr>
        <w:fldChar w:fldCharType="end"/>
      </w:r>
      <w:r w:rsidRPr="00F4258F">
        <w:rPr>
          <w:highlight w:val="yellow"/>
        </w:rPr>
        <w:t xml:space="preserve"> </w:t>
      </w:r>
      <w:r w:rsidR="00F4258F" w:rsidRPr="00F4258F">
        <w:rPr>
          <w:highlight w:val="yellow"/>
        </w:rPr>
        <w:t>x2</w:t>
      </w:r>
      <w:r w:rsidRPr="00F4258F">
        <w:rPr>
          <w:highlight w:val="yellow"/>
        </w:rPr>
        <w:t xml:space="preserve"> </w:t>
      </w:r>
      <w:r w:rsidRPr="00F4258F">
        <w:rPr>
          <w:color w:val="008000"/>
          <w:highlight w:val="yellow"/>
        </w:rPr>
        <w:t>(</w:t>
      </w:r>
      <w:r w:rsidR="001C0A41" w:rsidRPr="00F4258F">
        <w:rPr>
          <w:color w:val="008000"/>
          <w:highlight w:val="yellow"/>
        </w:rPr>
        <w:t>enable</w:t>
      </w:r>
      <w:r w:rsidRPr="00F4258F">
        <w:rPr>
          <w:color w:val="008000"/>
          <w:highlight w:val="yellow"/>
        </w:rPr>
        <w:t xml:space="preserve"> 94-96)</w:t>
      </w:r>
    </w:p>
    <w:p w14:paraId="153952D6" w14:textId="011F03E4" w:rsidR="004B3AFF" w:rsidRPr="000C28E9" w:rsidRDefault="004B3AFF" w:rsidP="004B3AFF">
      <w:pPr>
        <w:spacing w:line="240" w:lineRule="exact"/>
      </w:pPr>
      <w:r w:rsidRPr="00F4258F">
        <w:rPr>
          <w:highlight w:val="yellow"/>
        </w:rPr>
        <w:fldChar w:fldCharType="begin">
          <w:ffData>
            <w:name w:val="Check223"/>
            <w:enabled/>
            <w:calcOnExit w:val="0"/>
            <w:checkBox>
              <w:sizeAuto/>
              <w:default w:val="0"/>
            </w:checkBox>
          </w:ffData>
        </w:fldChar>
      </w:r>
      <w:r w:rsidRPr="00F4258F">
        <w:rPr>
          <w:highlight w:val="yellow"/>
        </w:rPr>
        <w:instrText xml:space="preserve"> FORMCHECKBOX </w:instrText>
      </w:r>
      <w:r w:rsidRPr="00F4258F">
        <w:rPr>
          <w:highlight w:val="yellow"/>
        </w:rPr>
      </w:r>
      <w:r w:rsidRPr="00F4258F">
        <w:rPr>
          <w:highlight w:val="yellow"/>
        </w:rPr>
        <w:fldChar w:fldCharType="end"/>
      </w:r>
      <w:r w:rsidRPr="00F4258F">
        <w:rPr>
          <w:highlight w:val="yellow"/>
        </w:rPr>
        <w:t xml:space="preserve"> </w:t>
      </w:r>
      <w:r w:rsidR="00F4258F" w:rsidRPr="00F4258F">
        <w:rPr>
          <w:highlight w:val="yellow"/>
        </w:rPr>
        <w:t>x3</w:t>
      </w:r>
    </w:p>
    <w:p w14:paraId="532B8CD2" w14:textId="77777777" w:rsidR="004B3AFF" w:rsidRPr="000C28E9" w:rsidRDefault="004B3AFF" w:rsidP="004B3AFF">
      <w:pPr>
        <w:spacing w:line="240" w:lineRule="exact"/>
      </w:pPr>
    </w:p>
    <w:p w14:paraId="48C62D27" w14:textId="77777777" w:rsidR="004B3AFF" w:rsidRPr="000C28E9" w:rsidRDefault="004B3AFF" w:rsidP="004B3AFF">
      <w:pPr>
        <w:spacing w:line="240" w:lineRule="exact"/>
      </w:pPr>
      <w:r w:rsidRPr="000C28E9">
        <w:t>If needed, complete the additional questions to provide more information.</w:t>
      </w:r>
    </w:p>
    <w:p w14:paraId="75BF1B57" w14:textId="77777777" w:rsidR="004B3AFF" w:rsidRDefault="004B3AFF" w:rsidP="004B3AFF">
      <w:pPr>
        <w:spacing w:line="240" w:lineRule="exact"/>
      </w:pPr>
    </w:p>
    <w:p w14:paraId="3F88C135" w14:textId="5EB62188" w:rsidR="004B3AFF" w:rsidRPr="00767DF4" w:rsidRDefault="004B3AFF" w:rsidP="004B3AFF">
      <w:pPr>
        <w:spacing w:line="240" w:lineRule="exact"/>
        <w:rPr>
          <w:color w:val="008000"/>
          <w:u w:val="single"/>
        </w:rPr>
      </w:pPr>
      <w:r w:rsidRPr="00767DF4">
        <w:rPr>
          <w:color w:val="008000"/>
          <w:u w:val="single"/>
        </w:rPr>
        <w:t>OPTIONAL</w:t>
      </w:r>
      <w:r>
        <w:rPr>
          <w:color w:val="008000"/>
          <w:u w:val="single"/>
        </w:rPr>
        <w:t xml:space="preserve">: Only complete if </w:t>
      </w:r>
      <w:r w:rsidR="00D92339">
        <w:rPr>
          <w:color w:val="008000"/>
          <w:u w:val="single"/>
        </w:rPr>
        <w:t>needed for clarification</w:t>
      </w:r>
      <w:r>
        <w:rPr>
          <w:color w:val="008000"/>
          <w:u w:val="single"/>
        </w:rPr>
        <w:t xml:space="preserve"> </w:t>
      </w:r>
    </w:p>
    <w:p w14:paraId="7C68D79B" w14:textId="77777777" w:rsidR="004B3AFF" w:rsidRPr="000C28E9" w:rsidRDefault="004B3AFF" w:rsidP="004B3AFF">
      <w:pPr>
        <w:spacing w:line="240" w:lineRule="exact"/>
        <w:rPr>
          <w:color w:val="FF0000"/>
        </w:rPr>
      </w:pPr>
      <w:r w:rsidRPr="000C28E9">
        <w:rPr>
          <w:color w:val="FF0000"/>
        </w:rPr>
        <w:t>94. Was the claimant orientated to person?</w:t>
      </w:r>
    </w:p>
    <w:p w14:paraId="5D244ED7" w14:textId="77777777" w:rsidR="004B3AFF" w:rsidRPr="000C28E9" w:rsidRDefault="004B3AFF" w:rsidP="004B3AFF">
      <w:pPr>
        <w:spacing w:line="240" w:lineRule="exact"/>
      </w:pPr>
      <w:r w:rsidRPr="000C28E9">
        <w:fldChar w:fldCharType="begin">
          <w:ffData>
            <w:name w:val="Check313"/>
            <w:enabled/>
            <w:calcOnExit w:val="0"/>
            <w:checkBox>
              <w:sizeAuto/>
              <w:default w:val="0"/>
            </w:checkBox>
          </w:ffData>
        </w:fldChar>
      </w:r>
      <w:bookmarkStart w:id="173" w:name="Check313"/>
      <w:r w:rsidRPr="000C28E9">
        <w:instrText xml:space="preserve"> FORMCHECKBOX </w:instrText>
      </w:r>
      <w:r w:rsidRPr="000C28E9">
        <w:fldChar w:fldCharType="end"/>
      </w:r>
      <w:bookmarkEnd w:id="173"/>
      <w:r w:rsidRPr="000C28E9">
        <w:t xml:space="preserve"> yes </w:t>
      </w:r>
    </w:p>
    <w:p w14:paraId="54F17FEC" w14:textId="77777777" w:rsidR="004B3AFF" w:rsidRPr="000C28E9" w:rsidRDefault="004B3AFF" w:rsidP="004B3AFF">
      <w:pPr>
        <w:spacing w:line="240" w:lineRule="exact"/>
      </w:pPr>
      <w:r w:rsidRPr="000C28E9">
        <w:fldChar w:fldCharType="begin">
          <w:ffData>
            <w:name w:val="Check314"/>
            <w:enabled/>
            <w:calcOnExit w:val="0"/>
            <w:checkBox>
              <w:sizeAuto/>
              <w:default w:val="0"/>
            </w:checkBox>
          </w:ffData>
        </w:fldChar>
      </w:r>
      <w:bookmarkStart w:id="174" w:name="Check314"/>
      <w:r w:rsidRPr="000C28E9">
        <w:instrText xml:space="preserve"> FORMCHECKBOX </w:instrText>
      </w:r>
      <w:r w:rsidRPr="000C28E9">
        <w:fldChar w:fldCharType="end"/>
      </w:r>
      <w:bookmarkEnd w:id="174"/>
      <w:r w:rsidRPr="000C28E9">
        <w:t xml:space="preserve"> no, (text box)</w:t>
      </w:r>
    </w:p>
    <w:p w14:paraId="4FC55733" w14:textId="77777777" w:rsidR="004B3AFF" w:rsidRPr="000C28E9" w:rsidRDefault="004B3AFF" w:rsidP="004B3AFF">
      <w:pPr>
        <w:spacing w:line="240" w:lineRule="exact"/>
      </w:pPr>
    </w:p>
    <w:p w14:paraId="60AF30E4" w14:textId="77777777" w:rsidR="004B3AFF" w:rsidRPr="000C28E9" w:rsidRDefault="004B3AFF" w:rsidP="004B3AFF">
      <w:pPr>
        <w:spacing w:line="240" w:lineRule="exact"/>
        <w:rPr>
          <w:color w:val="FF0000"/>
        </w:rPr>
      </w:pPr>
      <w:r w:rsidRPr="000C28E9">
        <w:rPr>
          <w:color w:val="FF0000"/>
        </w:rPr>
        <w:t>95. Was the claimant orientated to place?</w:t>
      </w:r>
    </w:p>
    <w:p w14:paraId="3BF39436" w14:textId="77777777" w:rsidR="004B3AFF" w:rsidRPr="000C28E9" w:rsidRDefault="004B3AFF" w:rsidP="004B3AFF">
      <w:pPr>
        <w:spacing w:line="240" w:lineRule="exact"/>
      </w:pPr>
      <w:r w:rsidRPr="000C28E9">
        <w:fldChar w:fldCharType="begin">
          <w:ffData>
            <w:name w:val="Check315"/>
            <w:enabled/>
            <w:calcOnExit w:val="0"/>
            <w:checkBox>
              <w:sizeAuto/>
              <w:default w:val="0"/>
            </w:checkBox>
          </w:ffData>
        </w:fldChar>
      </w:r>
      <w:bookmarkStart w:id="175" w:name="Check315"/>
      <w:r w:rsidRPr="000C28E9">
        <w:instrText xml:space="preserve"> FORMCHECKBOX </w:instrText>
      </w:r>
      <w:r w:rsidRPr="000C28E9">
        <w:fldChar w:fldCharType="end"/>
      </w:r>
      <w:bookmarkEnd w:id="175"/>
      <w:r w:rsidRPr="000C28E9">
        <w:t xml:space="preserve"> yes </w:t>
      </w:r>
    </w:p>
    <w:p w14:paraId="0A89BF5A" w14:textId="77777777" w:rsidR="004B3AFF" w:rsidRPr="000C28E9" w:rsidRDefault="004B3AFF" w:rsidP="004B3AFF">
      <w:pPr>
        <w:spacing w:line="240" w:lineRule="exact"/>
      </w:pPr>
      <w:r w:rsidRPr="000C28E9">
        <w:fldChar w:fldCharType="begin">
          <w:ffData>
            <w:name w:val="Check316"/>
            <w:enabled/>
            <w:calcOnExit w:val="0"/>
            <w:checkBox>
              <w:sizeAuto/>
              <w:default w:val="0"/>
            </w:checkBox>
          </w:ffData>
        </w:fldChar>
      </w:r>
      <w:bookmarkStart w:id="176" w:name="Check316"/>
      <w:r w:rsidRPr="000C28E9">
        <w:instrText xml:space="preserve"> FORMCHECKBOX </w:instrText>
      </w:r>
      <w:r w:rsidRPr="000C28E9">
        <w:fldChar w:fldCharType="end"/>
      </w:r>
      <w:bookmarkEnd w:id="176"/>
      <w:r w:rsidRPr="000C28E9">
        <w:t xml:space="preserve"> no, (text box)</w:t>
      </w:r>
    </w:p>
    <w:p w14:paraId="617E8A1A" w14:textId="77777777" w:rsidR="004B3AFF" w:rsidRPr="000C28E9" w:rsidRDefault="004B3AFF" w:rsidP="004B3AFF">
      <w:pPr>
        <w:spacing w:line="240" w:lineRule="exact"/>
      </w:pPr>
    </w:p>
    <w:p w14:paraId="4E85004E" w14:textId="77777777" w:rsidR="004B3AFF" w:rsidRPr="000C28E9" w:rsidRDefault="004B3AFF" w:rsidP="004B3AFF">
      <w:pPr>
        <w:spacing w:line="240" w:lineRule="exact"/>
        <w:rPr>
          <w:color w:val="FF0000"/>
        </w:rPr>
      </w:pPr>
      <w:r w:rsidRPr="000C28E9">
        <w:rPr>
          <w:color w:val="FF0000"/>
        </w:rPr>
        <w:t>96. Was the claimant orientated to time?</w:t>
      </w:r>
    </w:p>
    <w:p w14:paraId="5F6989A6" w14:textId="77777777" w:rsidR="004B3AFF" w:rsidRPr="000C28E9" w:rsidRDefault="004B3AFF" w:rsidP="004B3AFF">
      <w:pPr>
        <w:spacing w:line="240" w:lineRule="exact"/>
      </w:pPr>
      <w:r w:rsidRPr="000C28E9">
        <w:fldChar w:fldCharType="begin">
          <w:ffData>
            <w:name w:val="Check317"/>
            <w:enabled/>
            <w:calcOnExit w:val="0"/>
            <w:checkBox>
              <w:sizeAuto/>
              <w:default w:val="0"/>
            </w:checkBox>
          </w:ffData>
        </w:fldChar>
      </w:r>
      <w:bookmarkStart w:id="177" w:name="Check317"/>
      <w:r w:rsidRPr="000C28E9">
        <w:instrText xml:space="preserve"> FORMCHECKBOX </w:instrText>
      </w:r>
      <w:r w:rsidRPr="000C28E9">
        <w:fldChar w:fldCharType="end"/>
      </w:r>
      <w:bookmarkEnd w:id="177"/>
      <w:r w:rsidRPr="000C28E9">
        <w:t xml:space="preserve"> yes</w:t>
      </w:r>
    </w:p>
    <w:p w14:paraId="6ED292EC" w14:textId="77777777" w:rsidR="004B3AFF" w:rsidRPr="000C28E9" w:rsidRDefault="004B3AFF" w:rsidP="004B3AFF">
      <w:pPr>
        <w:spacing w:line="240" w:lineRule="exact"/>
      </w:pPr>
      <w:r w:rsidRPr="000C28E9">
        <w:fldChar w:fldCharType="begin">
          <w:ffData>
            <w:name w:val="Check318"/>
            <w:enabled/>
            <w:calcOnExit w:val="0"/>
            <w:checkBox>
              <w:sizeAuto/>
              <w:default w:val="0"/>
            </w:checkBox>
          </w:ffData>
        </w:fldChar>
      </w:r>
      <w:bookmarkStart w:id="178" w:name="Check318"/>
      <w:r w:rsidRPr="000C28E9">
        <w:instrText xml:space="preserve"> FORMCHECKBOX </w:instrText>
      </w:r>
      <w:r w:rsidRPr="000C28E9">
        <w:fldChar w:fldCharType="end"/>
      </w:r>
      <w:bookmarkEnd w:id="178"/>
      <w:r w:rsidRPr="000C28E9">
        <w:t xml:space="preserve"> no, (text box)</w:t>
      </w:r>
    </w:p>
    <w:p w14:paraId="1F5B5DF9" w14:textId="77777777" w:rsidR="004B3AFF" w:rsidRPr="004B3AFF" w:rsidRDefault="004B3AFF" w:rsidP="004B3AFF">
      <w:pPr>
        <w:spacing w:line="240" w:lineRule="exact"/>
        <w:jc w:val="center"/>
      </w:pPr>
    </w:p>
    <w:p w14:paraId="0F30E536" w14:textId="77777777" w:rsidR="004B3AFF" w:rsidRPr="004B3AFF" w:rsidRDefault="004B3AFF" w:rsidP="004B3AFF">
      <w:pPr>
        <w:spacing w:line="240" w:lineRule="exact"/>
      </w:pPr>
      <w:r w:rsidRPr="004B3AFF">
        <w:br w:type="page"/>
      </w:r>
    </w:p>
    <w:p w14:paraId="61D61498" w14:textId="77777777" w:rsidR="004B3AFF" w:rsidRPr="004B3AFF" w:rsidRDefault="004B3AFF" w:rsidP="004B3AFF">
      <w:pPr>
        <w:spacing w:line="240" w:lineRule="exact"/>
        <w:jc w:val="center"/>
      </w:pPr>
      <w:r w:rsidRPr="004B3AFF">
        <w:rPr>
          <w:b/>
        </w:rPr>
        <w:t>INTELLECTUAL FUNCTIONING/SENSORIUM</w:t>
      </w:r>
    </w:p>
    <w:p w14:paraId="6CE0EC19" w14:textId="77777777" w:rsidR="004B3AFF" w:rsidRPr="004B3AFF" w:rsidRDefault="004B3AFF" w:rsidP="004B3AFF">
      <w:pPr>
        <w:spacing w:line="240" w:lineRule="exact"/>
      </w:pPr>
    </w:p>
    <w:p w14:paraId="0BCE75F8" w14:textId="77777777" w:rsidR="004B3AFF" w:rsidRPr="004B3AFF" w:rsidRDefault="004B3AFF">
      <w:pPr>
        <w:rPr>
          <w:u w:val="single"/>
        </w:rPr>
      </w:pPr>
      <w:r>
        <w:rPr>
          <w:u w:val="single"/>
        </w:rPr>
        <w:t>PSYCHOLOGICAL TESTING</w:t>
      </w:r>
    </w:p>
    <w:p w14:paraId="0A905A61" w14:textId="77777777" w:rsidR="004B3AFF" w:rsidRPr="004B3AFF" w:rsidRDefault="004B3AFF"/>
    <w:p w14:paraId="5EE7DFF4" w14:textId="77777777" w:rsidR="004B3AFF" w:rsidRPr="004B3AFF" w:rsidRDefault="004B3AFF" w:rsidP="004B3AFF">
      <w:pPr>
        <w:spacing w:line="240" w:lineRule="exact"/>
      </w:pPr>
      <w:r w:rsidRPr="004B3AFF">
        <w:t>98. Which tests did the claimant take? Select all that apply.</w:t>
      </w:r>
    </w:p>
    <w:p w14:paraId="00876DA2" w14:textId="77777777" w:rsidR="004B3AFF" w:rsidRPr="004B3AFF" w:rsidRDefault="004B3AFF" w:rsidP="004B3AFF">
      <w:pPr>
        <w:spacing w:line="240" w:lineRule="exact"/>
        <w:rPr>
          <w:u w:val="single"/>
        </w:rPr>
      </w:pPr>
    </w:p>
    <w:p w14:paraId="66859918" w14:textId="77777777" w:rsidR="004B3AFF" w:rsidRPr="004B3AFF" w:rsidRDefault="004B3AFF" w:rsidP="004B3AFF">
      <w:pPr>
        <w:spacing w:line="240" w:lineRule="exact"/>
      </w:pPr>
      <w:r w:rsidRPr="004B3AFF">
        <w:rPr>
          <w:u w:val="single"/>
        </w:rPr>
        <w:t>Intellectual Ability</w:t>
      </w:r>
      <w:r w:rsidRPr="004B3AFF">
        <w:t xml:space="preserve"> (98a) </w:t>
      </w:r>
    </w:p>
    <w:p w14:paraId="2E4F253B" w14:textId="77777777" w:rsidR="004B3AFF" w:rsidRPr="004B3AFF" w:rsidRDefault="004B3AFF" w:rsidP="004B3AFF">
      <w:pPr>
        <w:spacing w:line="240" w:lineRule="exact"/>
      </w:pPr>
      <w:r w:rsidRPr="004B3AFF">
        <w:fldChar w:fldCharType="begin">
          <w:ffData>
            <w:name w:val="Check321"/>
            <w:enabled/>
            <w:calcOnExit w:val="0"/>
            <w:checkBox>
              <w:sizeAuto/>
              <w:default w:val="0"/>
            </w:checkBox>
          </w:ffData>
        </w:fldChar>
      </w:r>
      <w:bookmarkStart w:id="179" w:name="Check321"/>
      <w:r w:rsidRPr="004B3AFF">
        <w:instrText xml:space="preserve"> FORMCHECKBOX </w:instrText>
      </w:r>
      <w:r w:rsidRPr="004B3AFF">
        <w:fldChar w:fldCharType="end"/>
      </w:r>
      <w:bookmarkEnd w:id="179"/>
      <w:r w:rsidRPr="004B3AFF">
        <w:t xml:space="preserve"> Wechsler Adult Intelligence Scale (WAIS-IV)</w:t>
      </w:r>
    </w:p>
    <w:p w14:paraId="2D5422E0" w14:textId="77777777" w:rsidR="004B3AFF" w:rsidRPr="004B3AFF" w:rsidRDefault="004B3AFF" w:rsidP="004B3AFF">
      <w:pPr>
        <w:spacing w:line="240" w:lineRule="exact"/>
      </w:pPr>
      <w:r w:rsidRPr="004B3AFF">
        <w:fldChar w:fldCharType="begin">
          <w:ffData>
            <w:name w:val="Check487"/>
            <w:enabled/>
            <w:calcOnExit w:val="0"/>
            <w:checkBox>
              <w:sizeAuto/>
              <w:default w:val="0"/>
            </w:checkBox>
          </w:ffData>
        </w:fldChar>
      </w:r>
      <w:bookmarkStart w:id="180" w:name="Check487"/>
      <w:r w:rsidRPr="004B3AFF">
        <w:instrText xml:space="preserve"> FORMCHECKBOX </w:instrText>
      </w:r>
      <w:r w:rsidRPr="004B3AFF">
        <w:fldChar w:fldCharType="end"/>
      </w:r>
      <w:bookmarkEnd w:id="180"/>
      <w:r w:rsidRPr="004B3AFF">
        <w:t xml:space="preserve"> Woodcock Johnson III </w:t>
      </w:r>
    </w:p>
    <w:p w14:paraId="0FCAA812" w14:textId="77777777" w:rsidR="004B3AFF" w:rsidRPr="004B3AFF" w:rsidRDefault="004B3AFF" w:rsidP="004B3AFF">
      <w:pPr>
        <w:spacing w:line="240" w:lineRule="exact"/>
      </w:pPr>
      <w:r w:rsidRPr="004B3AFF">
        <w:fldChar w:fldCharType="begin">
          <w:ffData>
            <w:name w:val="Check580"/>
            <w:enabled/>
            <w:calcOnExit w:val="0"/>
            <w:checkBox>
              <w:sizeAuto/>
              <w:default w:val="0"/>
            </w:checkBox>
          </w:ffData>
        </w:fldChar>
      </w:r>
      <w:bookmarkStart w:id="181" w:name="Check580"/>
      <w:r w:rsidRPr="004B3AFF">
        <w:instrText xml:space="preserve"> FORMCHECKBOX </w:instrText>
      </w:r>
      <w:r w:rsidRPr="004B3AFF">
        <w:fldChar w:fldCharType="end"/>
      </w:r>
      <w:bookmarkEnd w:id="181"/>
      <w:r w:rsidRPr="004B3AFF">
        <w:t xml:space="preserve"> Test of Nonverbal Intelligence (TONI-III)</w:t>
      </w:r>
    </w:p>
    <w:p w14:paraId="6C9E72F5" w14:textId="77777777" w:rsidR="004B3AFF" w:rsidRDefault="004B3AFF" w:rsidP="004B3AFF">
      <w:pPr>
        <w:spacing w:line="240" w:lineRule="exact"/>
      </w:pPr>
      <w:r w:rsidRPr="004B3AFF">
        <w:fldChar w:fldCharType="begin">
          <w:ffData>
            <w:name w:val="Check581"/>
            <w:enabled/>
            <w:calcOnExit w:val="0"/>
            <w:checkBox>
              <w:sizeAuto/>
              <w:default w:val="0"/>
            </w:checkBox>
          </w:ffData>
        </w:fldChar>
      </w:r>
      <w:bookmarkStart w:id="182" w:name="Check581"/>
      <w:r w:rsidRPr="004B3AFF">
        <w:instrText xml:space="preserve"> FORMCHECKBOX </w:instrText>
      </w:r>
      <w:r w:rsidRPr="004B3AFF">
        <w:fldChar w:fldCharType="end"/>
      </w:r>
      <w:bookmarkEnd w:id="182"/>
      <w:r w:rsidRPr="004B3AFF">
        <w:t xml:space="preserve"> Leiter International Performance Scale- Revised (Leiter-R)</w:t>
      </w:r>
    </w:p>
    <w:p w14:paraId="15B38314" w14:textId="4150F7DC" w:rsidR="00172A10" w:rsidRDefault="00172A10" w:rsidP="004B3AFF">
      <w:pPr>
        <w:spacing w:line="240" w:lineRule="exact"/>
        <w:rPr>
          <w:color w:val="008000"/>
        </w:rPr>
      </w:pPr>
      <w:r w:rsidRPr="00172A10">
        <w:rPr>
          <w:color w:val="008000"/>
        </w:rPr>
        <w:fldChar w:fldCharType="begin">
          <w:ffData>
            <w:name w:val="Check581"/>
            <w:enabled/>
            <w:calcOnExit w:val="0"/>
            <w:checkBox>
              <w:sizeAuto/>
              <w:default w:val="0"/>
            </w:checkBox>
          </w:ffData>
        </w:fldChar>
      </w:r>
      <w:r w:rsidRPr="00172A10">
        <w:rPr>
          <w:color w:val="008000"/>
        </w:rPr>
        <w:instrText xml:space="preserve"> FORMCHECKBOX </w:instrText>
      </w:r>
      <w:r w:rsidRPr="00172A10">
        <w:rPr>
          <w:color w:val="008000"/>
        </w:rPr>
      </w:r>
      <w:r w:rsidRPr="00172A10">
        <w:rPr>
          <w:color w:val="008000"/>
        </w:rPr>
        <w:fldChar w:fldCharType="end"/>
      </w:r>
      <w:r w:rsidRPr="00172A10">
        <w:rPr>
          <w:color w:val="008000"/>
        </w:rPr>
        <w:t xml:space="preserve"> Stanford Binet Intelligence Test</w:t>
      </w:r>
    </w:p>
    <w:p w14:paraId="105B4A5B" w14:textId="033B920E" w:rsidR="00693AF2" w:rsidRPr="00693AF2" w:rsidRDefault="00693AF2" w:rsidP="004B3AFF">
      <w:pPr>
        <w:spacing w:line="240" w:lineRule="exact"/>
        <w:rPr>
          <w:color w:val="008000"/>
        </w:rPr>
      </w:pPr>
      <w:r w:rsidRPr="00693AF2">
        <w:rPr>
          <w:color w:val="008000"/>
        </w:rPr>
        <w:fldChar w:fldCharType="begin">
          <w:ffData>
            <w:name w:val="Check581"/>
            <w:enabled/>
            <w:calcOnExit w:val="0"/>
            <w:checkBox>
              <w:sizeAuto/>
              <w:default w:val="0"/>
            </w:checkBox>
          </w:ffData>
        </w:fldChar>
      </w:r>
      <w:r w:rsidRPr="00693AF2">
        <w:rPr>
          <w:color w:val="008000"/>
        </w:rPr>
        <w:instrText xml:space="preserve"> FORMCHECKBOX </w:instrText>
      </w:r>
      <w:r w:rsidRPr="00693AF2">
        <w:rPr>
          <w:color w:val="008000"/>
        </w:rPr>
      </w:r>
      <w:r w:rsidRPr="00693AF2">
        <w:rPr>
          <w:color w:val="008000"/>
        </w:rPr>
        <w:fldChar w:fldCharType="end"/>
      </w:r>
      <w:r w:rsidRPr="00693AF2">
        <w:rPr>
          <w:color w:val="008000"/>
        </w:rPr>
        <w:t xml:space="preserve"> Raven Progressive Matrices</w:t>
      </w:r>
    </w:p>
    <w:p w14:paraId="51667EB0" w14:textId="12F5B407" w:rsidR="00693AF2" w:rsidRPr="00693AF2" w:rsidRDefault="00693AF2" w:rsidP="004B3AFF">
      <w:pPr>
        <w:spacing w:line="240" w:lineRule="exact"/>
        <w:rPr>
          <w:color w:val="008000"/>
        </w:rPr>
      </w:pPr>
      <w:r w:rsidRPr="00693AF2">
        <w:rPr>
          <w:color w:val="008000"/>
        </w:rPr>
        <w:fldChar w:fldCharType="begin">
          <w:ffData>
            <w:name w:val="Check581"/>
            <w:enabled/>
            <w:calcOnExit w:val="0"/>
            <w:checkBox>
              <w:sizeAuto/>
              <w:default w:val="0"/>
            </w:checkBox>
          </w:ffData>
        </w:fldChar>
      </w:r>
      <w:r w:rsidRPr="00693AF2">
        <w:rPr>
          <w:color w:val="008000"/>
        </w:rPr>
        <w:instrText xml:space="preserve"> FORMCHECKBOX </w:instrText>
      </w:r>
      <w:r w:rsidRPr="00693AF2">
        <w:rPr>
          <w:color w:val="008000"/>
        </w:rPr>
      </w:r>
      <w:r w:rsidRPr="00693AF2">
        <w:rPr>
          <w:color w:val="008000"/>
        </w:rPr>
        <w:fldChar w:fldCharType="end"/>
      </w:r>
      <w:r w:rsidRPr="00693AF2">
        <w:rPr>
          <w:color w:val="008000"/>
        </w:rPr>
        <w:t xml:space="preserve"> Leiter International Scale</w:t>
      </w:r>
    </w:p>
    <w:p w14:paraId="15AD1898" w14:textId="112AB1D5" w:rsidR="004B3AFF" w:rsidRPr="004B3AFF" w:rsidRDefault="00E476E4" w:rsidP="004B3AFF">
      <w:pPr>
        <w:spacing w:line="240" w:lineRule="exact"/>
      </w:pPr>
      <w:r w:rsidRPr="00A11B84">
        <w:rPr>
          <w:color w:val="008000"/>
          <w:highlight w:val="yellow"/>
        </w:rPr>
        <w:t>DELETE THIS OPTION-</w:t>
      </w:r>
      <w:r w:rsidRPr="00A11B84">
        <w:rPr>
          <w:highlight w:val="yellow"/>
        </w:rPr>
        <w:t xml:space="preserve"> </w:t>
      </w:r>
      <w:r w:rsidR="004B3AFF" w:rsidRPr="00A11B84">
        <w:rPr>
          <w:highlight w:val="yellow"/>
        </w:rPr>
        <w:fldChar w:fldCharType="begin">
          <w:ffData>
            <w:name w:val="Check626"/>
            <w:enabled/>
            <w:calcOnExit w:val="0"/>
            <w:checkBox>
              <w:sizeAuto/>
              <w:default w:val="0"/>
            </w:checkBox>
          </w:ffData>
        </w:fldChar>
      </w:r>
      <w:bookmarkStart w:id="183" w:name="Check626"/>
      <w:r w:rsidR="004B3AFF" w:rsidRPr="00A11B84">
        <w:rPr>
          <w:highlight w:val="yellow"/>
        </w:rPr>
        <w:instrText xml:space="preserve"> FORMCHECKBOX </w:instrText>
      </w:r>
      <w:r w:rsidR="004B3AFF" w:rsidRPr="00A11B84">
        <w:rPr>
          <w:highlight w:val="yellow"/>
        </w:rPr>
      </w:r>
      <w:r w:rsidR="004B3AFF" w:rsidRPr="00A11B84">
        <w:rPr>
          <w:highlight w:val="yellow"/>
        </w:rPr>
        <w:fldChar w:fldCharType="end"/>
      </w:r>
      <w:bookmarkEnd w:id="183"/>
      <w:r w:rsidR="004B3AFF" w:rsidRPr="00A11B84">
        <w:rPr>
          <w:highlight w:val="yellow"/>
        </w:rPr>
        <w:t xml:space="preserve"> Wechsler Intelligence Scale for Children (WISC-IV)</w:t>
      </w:r>
    </w:p>
    <w:p w14:paraId="2C952ECD" w14:textId="77777777" w:rsidR="004B3AFF" w:rsidRPr="004B3AFF" w:rsidRDefault="004B3AFF" w:rsidP="004B3AFF">
      <w:pPr>
        <w:spacing w:line="240" w:lineRule="exact"/>
      </w:pPr>
    </w:p>
    <w:p w14:paraId="72312F0F" w14:textId="77777777" w:rsidR="004B3AFF" w:rsidRPr="004B3AFF" w:rsidRDefault="004B3AFF" w:rsidP="004B3AFF">
      <w:pPr>
        <w:spacing w:line="240" w:lineRule="exact"/>
      </w:pPr>
      <w:r w:rsidRPr="004B3AFF">
        <w:rPr>
          <w:u w:val="single"/>
        </w:rPr>
        <w:t>Memory Functioning</w:t>
      </w:r>
      <w:r w:rsidRPr="004B3AFF">
        <w:t xml:space="preserve"> (98b)</w:t>
      </w:r>
    </w:p>
    <w:p w14:paraId="63E74251" w14:textId="77777777" w:rsidR="004B3AFF" w:rsidRPr="004B3AFF" w:rsidRDefault="004B3AFF" w:rsidP="004B3AFF">
      <w:pPr>
        <w:spacing w:line="240" w:lineRule="exact"/>
      </w:pPr>
      <w:r w:rsidRPr="004B3AFF">
        <w:fldChar w:fldCharType="begin">
          <w:ffData>
            <w:name w:val="Check322"/>
            <w:enabled/>
            <w:calcOnExit w:val="0"/>
            <w:checkBox>
              <w:sizeAuto/>
              <w:default w:val="0"/>
            </w:checkBox>
          </w:ffData>
        </w:fldChar>
      </w:r>
      <w:bookmarkStart w:id="184" w:name="Check322"/>
      <w:r w:rsidRPr="004B3AFF">
        <w:instrText xml:space="preserve"> FORMCHECKBOX </w:instrText>
      </w:r>
      <w:r w:rsidRPr="004B3AFF">
        <w:fldChar w:fldCharType="end"/>
      </w:r>
      <w:bookmarkEnd w:id="184"/>
      <w:r w:rsidRPr="004B3AFF">
        <w:t xml:space="preserve"> Wechsler Memory Scale (WMS-IV)</w:t>
      </w:r>
    </w:p>
    <w:p w14:paraId="39E7FE9C" w14:textId="77777777" w:rsidR="004B3AFF" w:rsidRPr="004B3AFF" w:rsidRDefault="004B3AFF" w:rsidP="004B3AFF">
      <w:pPr>
        <w:spacing w:line="240" w:lineRule="exact"/>
      </w:pPr>
      <w:r w:rsidRPr="004B3AFF">
        <w:fldChar w:fldCharType="begin">
          <w:ffData>
            <w:name w:val="Check582"/>
            <w:enabled/>
            <w:calcOnExit w:val="0"/>
            <w:checkBox>
              <w:sizeAuto/>
              <w:default w:val="0"/>
            </w:checkBox>
          </w:ffData>
        </w:fldChar>
      </w:r>
      <w:bookmarkStart w:id="185" w:name="Check582"/>
      <w:r w:rsidRPr="004B3AFF">
        <w:instrText xml:space="preserve"> FORMCHECKBOX </w:instrText>
      </w:r>
      <w:r w:rsidRPr="004B3AFF">
        <w:fldChar w:fldCharType="end"/>
      </w:r>
      <w:bookmarkEnd w:id="185"/>
      <w:r w:rsidRPr="004B3AFF">
        <w:t xml:space="preserve"> Rey 15 Item Recognition Test </w:t>
      </w:r>
    </w:p>
    <w:p w14:paraId="141F70B4" w14:textId="77777777" w:rsidR="004B3AFF" w:rsidRPr="004B3AFF" w:rsidRDefault="004B3AFF" w:rsidP="004B3AFF">
      <w:pPr>
        <w:spacing w:line="240" w:lineRule="exact"/>
      </w:pPr>
    </w:p>
    <w:p w14:paraId="15336E8D" w14:textId="77777777" w:rsidR="004B3AFF" w:rsidRPr="004B3AFF" w:rsidRDefault="004B3AFF" w:rsidP="004B3AFF">
      <w:pPr>
        <w:spacing w:line="240" w:lineRule="exact"/>
      </w:pPr>
      <w:r w:rsidRPr="004B3AFF">
        <w:rPr>
          <w:u w:val="single"/>
        </w:rPr>
        <w:t>Neuropsychological Tests</w:t>
      </w:r>
      <w:r w:rsidRPr="004B3AFF">
        <w:t xml:space="preserve"> (98c)</w:t>
      </w:r>
    </w:p>
    <w:p w14:paraId="7124E3CC" w14:textId="77777777" w:rsidR="004B3AFF" w:rsidRDefault="004B3AFF" w:rsidP="004B3AFF">
      <w:pPr>
        <w:spacing w:line="240" w:lineRule="exact"/>
      </w:pPr>
      <w:r w:rsidRPr="004B3AFF">
        <w:fldChar w:fldCharType="begin">
          <w:ffData>
            <w:name w:val="Check395"/>
            <w:enabled/>
            <w:calcOnExit w:val="0"/>
            <w:checkBox>
              <w:sizeAuto/>
              <w:default w:val="0"/>
            </w:checkBox>
          </w:ffData>
        </w:fldChar>
      </w:r>
      <w:bookmarkStart w:id="186" w:name="Check395"/>
      <w:r w:rsidRPr="004B3AFF">
        <w:instrText xml:space="preserve"> FORMCHECKBOX </w:instrText>
      </w:r>
      <w:r w:rsidRPr="004B3AFF">
        <w:fldChar w:fldCharType="end"/>
      </w:r>
      <w:bookmarkEnd w:id="186"/>
      <w:r w:rsidRPr="004B3AFF">
        <w:t xml:space="preserve"> Trail Making A and B</w:t>
      </w:r>
    </w:p>
    <w:p w14:paraId="5A419766" w14:textId="4C7AD033" w:rsidR="00172A10" w:rsidRPr="00172A10" w:rsidRDefault="00172A10" w:rsidP="004B3AFF">
      <w:pPr>
        <w:spacing w:line="240" w:lineRule="exact"/>
        <w:rPr>
          <w:color w:val="008000"/>
        </w:rPr>
      </w:pPr>
      <w:r w:rsidRPr="00172A10">
        <w:rPr>
          <w:color w:val="008000"/>
        </w:rPr>
        <w:fldChar w:fldCharType="begin">
          <w:ffData>
            <w:name w:val="Check581"/>
            <w:enabled/>
            <w:calcOnExit w:val="0"/>
            <w:checkBox>
              <w:sizeAuto/>
              <w:default w:val="0"/>
            </w:checkBox>
          </w:ffData>
        </w:fldChar>
      </w:r>
      <w:r w:rsidRPr="00172A10">
        <w:rPr>
          <w:color w:val="008000"/>
        </w:rPr>
        <w:instrText xml:space="preserve"> FORMCHECKBOX </w:instrText>
      </w:r>
      <w:r w:rsidRPr="00172A10">
        <w:rPr>
          <w:color w:val="008000"/>
        </w:rPr>
      </w:r>
      <w:r w:rsidRPr="00172A10">
        <w:rPr>
          <w:color w:val="008000"/>
        </w:rPr>
        <w:fldChar w:fldCharType="end"/>
      </w:r>
      <w:r w:rsidRPr="00172A10">
        <w:rPr>
          <w:color w:val="008000"/>
        </w:rPr>
        <w:t xml:space="preserve"> Halstead-Reitan</w:t>
      </w:r>
    </w:p>
    <w:p w14:paraId="17C3C575" w14:textId="67AD963F" w:rsidR="00172A10" w:rsidRPr="00172A10" w:rsidRDefault="00172A10" w:rsidP="004B3AFF">
      <w:pPr>
        <w:spacing w:line="240" w:lineRule="exact"/>
        <w:rPr>
          <w:color w:val="008000"/>
        </w:rPr>
      </w:pPr>
      <w:r w:rsidRPr="00172A10">
        <w:rPr>
          <w:color w:val="008000"/>
        </w:rPr>
        <w:fldChar w:fldCharType="begin">
          <w:ffData>
            <w:name w:val="Check581"/>
            <w:enabled/>
            <w:calcOnExit w:val="0"/>
            <w:checkBox>
              <w:sizeAuto/>
              <w:default w:val="0"/>
            </w:checkBox>
          </w:ffData>
        </w:fldChar>
      </w:r>
      <w:r w:rsidRPr="00172A10">
        <w:rPr>
          <w:color w:val="008000"/>
        </w:rPr>
        <w:instrText xml:space="preserve"> FORMCHECKBOX </w:instrText>
      </w:r>
      <w:r w:rsidRPr="00172A10">
        <w:rPr>
          <w:color w:val="008000"/>
        </w:rPr>
      </w:r>
      <w:r w:rsidRPr="00172A10">
        <w:rPr>
          <w:color w:val="008000"/>
        </w:rPr>
        <w:fldChar w:fldCharType="end"/>
      </w:r>
      <w:r w:rsidRPr="00172A10">
        <w:rPr>
          <w:color w:val="008000"/>
        </w:rPr>
        <w:t xml:space="preserve"> Luria-Nebraska</w:t>
      </w:r>
    </w:p>
    <w:p w14:paraId="37E1A648" w14:textId="77777777" w:rsidR="004B3AFF" w:rsidRPr="004B3AFF" w:rsidRDefault="004B3AFF" w:rsidP="004B3AFF">
      <w:pPr>
        <w:spacing w:line="240" w:lineRule="exact"/>
      </w:pPr>
    </w:p>
    <w:p w14:paraId="66B4DC57" w14:textId="77777777" w:rsidR="004B3AFF" w:rsidRPr="004B3AFF" w:rsidRDefault="004B3AFF" w:rsidP="004B3AFF">
      <w:pPr>
        <w:spacing w:line="240" w:lineRule="exact"/>
      </w:pPr>
      <w:r w:rsidRPr="004B3AFF">
        <w:t>99. Describe the claimant’s testing behaviors. (text box)</w:t>
      </w:r>
    </w:p>
    <w:p w14:paraId="4375DAAF" w14:textId="77777777" w:rsidR="004B3AFF" w:rsidRDefault="004B3AFF" w:rsidP="004B3AFF">
      <w:pPr>
        <w:spacing w:line="240" w:lineRule="exact"/>
      </w:pPr>
    </w:p>
    <w:p w14:paraId="5AFC058F" w14:textId="77777777" w:rsidR="00E476E4" w:rsidRDefault="00E476E4" w:rsidP="004B3AFF">
      <w:pPr>
        <w:spacing w:line="240" w:lineRule="exact"/>
      </w:pPr>
    </w:p>
    <w:p w14:paraId="116E33C4" w14:textId="77777777" w:rsidR="00E476E4" w:rsidRPr="004B3AFF" w:rsidRDefault="00E476E4" w:rsidP="004B3AFF">
      <w:pPr>
        <w:spacing w:line="240" w:lineRule="exact"/>
      </w:pPr>
    </w:p>
    <w:p w14:paraId="64CBA2FB" w14:textId="4BC4A07F" w:rsidR="004B3AFF" w:rsidRPr="00E476E4" w:rsidRDefault="00CE6535" w:rsidP="004B3AFF">
      <w:pPr>
        <w:spacing w:line="240" w:lineRule="exact"/>
        <w:rPr>
          <w:b/>
          <w:i/>
          <w:u w:val="single"/>
        </w:rPr>
      </w:pPr>
      <w:r>
        <w:rPr>
          <w:b/>
          <w:i/>
          <w:u w:val="single"/>
        </w:rPr>
        <w:br w:type="page"/>
      </w:r>
    </w:p>
    <w:p w14:paraId="67D0A003" w14:textId="26A9233E" w:rsidR="00E276CA" w:rsidRPr="00E276CA" w:rsidRDefault="00E276CA" w:rsidP="00E276CA">
      <w:pPr>
        <w:spacing w:line="240" w:lineRule="exact"/>
        <w:jc w:val="center"/>
      </w:pPr>
      <w:r w:rsidRPr="004B3AFF">
        <w:rPr>
          <w:b/>
        </w:rPr>
        <w:t>INTELLECTUAL FUNCTIONING/SENSORIUM</w:t>
      </w:r>
    </w:p>
    <w:p w14:paraId="49978B6D" w14:textId="77777777" w:rsidR="00E276CA" w:rsidRDefault="00E276CA" w:rsidP="00CE6535">
      <w:pPr>
        <w:spacing w:line="240" w:lineRule="exact"/>
        <w:rPr>
          <w:u w:val="single"/>
        </w:rPr>
      </w:pPr>
    </w:p>
    <w:p w14:paraId="7338573D" w14:textId="77777777" w:rsidR="00CE6535" w:rsidRPr="00767DF4" w:rsidRDefault="00CE6535" w:rsidP="00CE6535">
      <w:pPr>
        <w:spacing w:line="240" w:lineRule="exact"/>
        <w:rPr>
          <w:u w:val="single"/>
        </w:rPr>
      </w:pPr>
      <w:r w:rsidRPr="001753E3">
        <w:rPr>
          <w:u w:val="single"/>
        </w:rPr>
        <w:t>PREPARATIONS FOR</w:t>
      </w:r>
      <w:r>
        <w:t xml:space="preserve"> </w:t>
      </w:r>
      <w:r w:rsidRPr="00767DF4">
        <w:rPr>
          <w:u w:val="single"/>
        </w:rPr>
        <w:t>MEMORY</w:t>
      </w:r>
      <w:r>
        <w:rPr>
          <w:u w:val="single"/>
        </w:rPr>
        <w:t xml:space="preserve"> QUESTIONS</w:t>
      </w:r>
    </w:p>
    <w:p w14:paraId="5377BA1E" w14:textId="77777777" w:rsidR="00CE6535" w:rsidRPr="000C28E9" w:rsidRDefault="00CE6535" w:rsidP="00CE6535">
      <w:pPr>
        <w:spacing w:line="240" w:lineRule="exact"/>
      </w:pPr>
    </w:p>
    <w:p w14:paraId="332BED96" w14:textId="77777777" w:rsidR="00CE6535" w:rsidRPr="000C28E9" w:rsidRDefault="00CE6535" w:rsidP="00CE6535">
      <w:pPr>
        <w:spacing w:line="240" w:lineRule="exact"/>
        <w:jc w:val="center"/>
      </w:pPr>
      <w:r w:rsidRPr="000C28E9">
        <w:t>* Please repeat these objects *</w:t>
      </w:r>
    </w:p>
    <w:p w14:paraId="3746616B" w14:textId="77777777" w:rsidR="00CE6535" w:rsidRPr="000C28E9" w:rsidRDefault="00CE6535" w:rsidP="00CE6535">
      <w:pPr>
        <w:spacing w:line="240" w:lineRule="exact"/>
        <w:jc w:val="center"/>
        <w:rPr>
          <w:b/>
          <w:sz w:val="28"/>
        </w:rPr>
      </w:pPr>
      <w:r w:rsidRPr="000C28E9">
        <w:rPr>
          <w:b/>
          <w:sz w:val="28"/>
        </w:rPr>
        <w:t>LAMP, WATCH, and PEN</w:t>
      </w:r>
    </w:p>
    <w:p w14:paraId="22141C1E" w14:textId="77777777" w:rsidR="00CE6535" w:rsidRPr="000C28E9" w:rsidRDefault="00CE6535" w:rsidP="00CE6535">
      <w:pPr>
        <w:spacing w:line="240" w:lineRule="exact"/>
        <w:jc w:val="center"/>
        <w:rPr>
          <w:b/>
        </w:rPr>
      </w:pPr>
      <w:r w:rsidRPr="000C28E9">
        <w:t>* Remember them! *</w:t>
      </w:r>
    </w:p>
    <w:p w14:paraId="788760FE" w14:textId="77777777" w:rsidR="00CE6535" w:rsidRPr="000C28E9" w:rsidRDefault="00CE6535" w:rsidP="00CE6535">
      <w:pPr>
        <w:spacing w:line="240" w:lineRule="exact"/>
        <w:rPr>
          <w:b/>
        </w:rPr>
      </w:pPr>
    </w:p>
    <w:p w14:paraId="7CA0F604" w14:textId="77777777" w:rsidR="00CE6535" w:rsidRPr="000C28E9" w:rsidRDefault="00CE6535" w:rsidP="00CE6535">
      <w:pPr>
        <w:spacing w:line="240" w:lineRule="exact"/>
      </w:pPr>
      <w:r w:rsidRPr="000C28E9">
        <w:t xml:space="preserve">Check the box below to begin a 5-minute timer.  </w:t>
      </w:r>
    </w:p>
    <w:p w14:paraId="460B007F" w14:textId="77777777" w:rsidR="00CE6535" w:rsidRPr="000C28E9" w:rsidRDefault="00CE6535" w:rsidP="00CE6535">
      <w:pPr>
        <w:spacing w:line="240" w:lineRule="exact"/>
      </w:pPr>
      <w:r w:rsidRPr="000C28E9">
        <w:rPr>
          <w:b/>
        </w:rPr>
        <w:fldChar w:fldCharType="begin">
          <w:ffData>
            <w:name w:val="Check470"/>
            <w:enabled/>
            <w:calcOnExit w:val="0"/>
            <w:checkBox>
              <w:sizeAuto/>
              <w:default w:val="0"/>
            </w:checkBox>
          </w:ffData>
        </w:fldChar>
      </w:r>
      <w:bookmarkStart w:id="187" w:name="Check470"/>
      <w:r w:rsidRPr="000C28E9">
        <w:rPr>
          <w:b/>
        </w:rPr>
        <w:instrText xml:space="preserve"> FORMCHECKBOX </w:instrText>
      </w:r>
      <w:r w:rsidRPr="000C28E9">
        <w:rPr>
          <w:b/>
        </w:rPr>
      </w:r>
      <w:r w:rsidRPr="000C28E9">
        <w:rPr>
          <w:b/>
        </w:rPr>
        <w:fldChar w:fldCharType="end"/>
      </w:r>
      <w:bookmarkEnd w:id="187"/>
      <w:r w:rsidRPr="000C28E9">
        <w:rPr>
          <w:b/>
        </w:rPr>
        <w:t xml:space="preserve"> </w:t>
      </w:r>
      <w:r w:rsidRPr="000C28E9">
        <w:t>Timer (5 minutes)</w:t>
      </w:r>
    </w:p>
    <w:p w14:paraId="2F1EEA85" w14:textId="77777777" w:rsidR="00CE6535" w:rsidRPr="000C28E9" w:rsidRDefault="00CE6535" w:rsidP="00CE6535">
      <w:pPr>
        <w:spacing w:line="240" w:lineRule="exact"/>
        <w:rPr>
          <w:u w:val="single"/>
        </w:rPr>
      </w:pPr>
    </w:p>
    <w:p w14:paraId="5017B6C0" w14:textId="77777777" w:rsidR="00CE6535" w:rsidRPr="000C28E9" w:rsidRDefault="00CE6535" w:rsidP="00CE6535">
      <w:pPr>
        <w:spacing w:line="240" w:lineRule="exact"/>
      </w:pPr>
      <w:r w:rsidRPr="000C28E9">
        <w:t>(Programmer: Please show question 122 at the end of the allotted time)</w:t>
      </w:r>
    </w:p>
    <w:p w14:paraId="38CAB3B3" w14:textId="77777777" w:rsidR="004B3AFF" w:rsidRPr="004B3AFF" w:rsidRDefault="004B3AFF" w:rsidP="004B3AFF">
      <w:pPr>
        <w:spacing w:line="240" w:lineRule="exact"/>
        <w:rPr>
          <w:u w:val="single"/>
        </w:rPr>
      </w:pPr>
    </w:p>
    <w:p w14:paraId="535CAC99" w14:textId="77777777" w:rsidR="004B3AFF" w:rsidRPr="004B3AFF" w:rsidRDefault="004B3AFF" w:rsidP="004B3AFF">
      <w:pPr>
        <w:spacing w:line="240" w:lineRule="exact"/>
        <w:rPr>
          <w:u w:val="single"/>
        </w:rPr>
      </w:pPr>
      <w:r w:rsidRPr="004B3AFF">
        <w:rPr>
          <w:u w:val="single"/>
        </w:rPr>
        <w:br w:type="page"/>
      </w:r>
    </w:p>
    <w:p w14:paraId="255649DE" w14:textId="77777777" w:rsidR="004B3AFF" w:rsidRPr="004B3AFF" w:rsidRDefault="004B3AFF" w:rsidP="004B3AFF">
      <w:pPr>
        <w:spacing w:line="240" w:lineRule="exact"/>
        <w:jc w:val="center"/>
        <w:rPr>
          <w:u w:val="single"/>
        </w:rPr>
      </w:pPr>
      <w:r w:rsidRPr="004B3AFF">
        <w:rPr>
          <w:b/>
        </w:rPr>
        <w:t>INTELLECTUAL FUNCTIONING/SENSORIUM</w:t>
      </w:r>
    </w:p>
    <w:p w14:paraId="7A5C8CC8" w14:textId="77777777" w:rsidR="004B3AFF" w:rsidRPr="004B3AFF" w:rsidRDefault="004B3AFF" w:rsidP="004B3AFF">
      <w:pPr>
        <w:spacing w:line="240" w:lineRule="exact"/>
        <w:rPr>
          <w:u w:val="single"/>
        </w:rPr>
      </w:pPr>
    </w:p>
    <w:p w14:paraId="4B91CB44" w14:textId="77777777" w:rsidR="004B3AFF" w:rsidRPr="004B3AFF" w:rsidRDefault="004B3AFF" w:rsidP="004B3AFF">
      <w:pPr>
        <w:spacing w:line="240" w:lineRule="exact"/>
      </w:pPr>
      <w:r w:rsidRPr="004B3AFF">
        <w:rPr>
          <w:u w:val="single"/>
        </w:rPr>
        <w:t>MEMORY</w:t>
      </w:r>
      <w:r w:rsidRPr="004B3AFF">
        <w:fldChar w:fldCharType="begin"/>
      </w:r>
      <w:r w:rsidRPr="004B3AFF">
        <w:instrText>normal#1</w:instrText>
      </w:r>
      <w:r w:rsidRPr="004B3AFF">
        <w:fldChar w:fldCharType="end"/>
      </w:r>
      <w:r w:rsidRPr="004B3AFF">
        <w:t xml:space="preserve"> </w:t>
      </w:r>
    </w:p>
    <w:p w14:paraId="332FDE39" w14:textId="77777777" w:rsidR="004B3AFF" w:rsidRPr="004B3AFF" w:rsidRDefault="004B3AFF" w:rsidP="004B3AFF">
      <w:pPr>
        <w:spacing w:line="240" w:lineRule="exact"/>
      </w:pPr>
    </w:p>
    <w:p w14:paraId="5B683B47" w14:textId="77777777" w:rsidR="004B3AFF" w:rsidRDefault="001C0A41" w:rsidP="004B3AFF">
      <w:pPr>
        <w:spacing w:line="240" w:lineRule="exact"/>
        <w:rPr>
          <w:u w:val="single"/>
        </w:rPr>
      </w:pPr>
      <w:r>
        <w:rPr>
          <w:u w:val="single"/>
        </w:rPr>
        <w:t>INDEX SCORES</w:t>
      </w:r>
    </w:p>
    <w:p w14:paraId="48B6F805" w14:textId="77777777" w:rsidR="001C0A41" w:rsidRPr="004B3AFF" w:rsidRDefault="001C0A41" w:rsidP="004B3AFF">
      <w:pPr>
        <w:spacing w:line="240" w:lineRule="exact"/>
      </w:pPr>
    </w:p>
    <w:p w14:paraId="2E55C0DE" w14:textId="77777777" w:rsidR="004B3AFF" w:rsidRPr="004B3AFF" w:rsidRDefault="004B3AFF" w:rsidP="004B3AFF">
      <w:pPr>
        <w:spacing w:line="240" w:lineRule="exact"/>
      </w:pPr>
      <w:r w:rsidRPr="004B3AFF">
        <w:t>112. Please paste table of index scores from memory testing. (text box)</w:t>
      </w:r>
    </w:p>
    <w:p w14:paraId="2AD4D174" w14:textId="77777777" w:rsidR="004B3AFF" w:rsidRPr="004B3AFF" w:rsidRDefault="004B3AFF" w:rsidP="004B3AFF">
      <w:pPr>
        <w:spacing w:line="240" w:lineRule="exact"/>
      </w:pPr>
    </w:p>
    <w:p w14:paraId="41740996" w14:textId="77777777" w:rsidR="004B3AFF" w:rsidRPr="004B3AFF" w:rsidRDefault="004B3AFF" w:rsidP="004B3AFF">
      <w:pPr>
        <w:spacing w:line="240" w:lineRule="exact"/>
        <w:rPr>
          <w:u w:val="single"/>
        </w:rPr>
      </w:pPr>
      <w:r w:rsidRPr="004B3AFF">
        <w:rPr>
          <w:u w:val="single"/>
        </w:rPr>
        <w:t>SUBTEST SCORES</w:t>
      </w:r>
    </w:p>
    <w:p w14:paraId="1BA08D0C" w14:textId="77777777" w:rsidR="004B3AFF" w:rsidRPr="004B3AFF" w:rsidRDefault="004B3AFF" w:rsidP="004B3AFF">
      <w:pPr>
        <w:spacing w:line="240" w:lineRule="exact"/>
      </w:pPr>
    </w:p>
    <w:p w14:paraId="794FB8C2" w14:textId="77777777" w:rsidR="004B3AFF" w:rsidRPr="004B3AFF" w:rsidRDefault="004B3AFF" w:rsidP="004B3AFF">
      <w:pPr>
        <w:spacing w:line="240" w:lineRule="exact"/>
      </w:pPr>
      <w:r w:rsidRPr="004B3AFF">
        <w:t>113. Please paste table of subtest scores from memory testing.  (text box)</w:t>
      </w:r>
    </w:p>
    <w:p w14:paraId="026FDB8C" w14:textId="77777777" w:rsidR="004B3AFF" w:rsidRPr="004B3AFF" w:rsidRDefault="004B3AFF" w:rsidP="004B3AFF">
      <w:pPr>
        <w:spacing w:line="240" w:lineRule="exact"/>
      </w:pPr>
    </w:p>
    <w:p w14:paraId="18464116" w14:textId="77777777" w:rsidR="001C0A41" w:rsidRDefault="001C0A41" w:rsidP="004B3AFF">
      <w:pPr>
        <w:spacing w:line="240" w:lineRule="exact"/>
      </w:pPr>
    </w:p>
    <w:p w14:paraId="5A3B9773" w14:textId="77777777" w:rsidR="004B3AFF" w:rsidRPr="004B3AFF" w:rsidRDefault="004B3AFF" w:rsidP="004B3AFF">
      <w:pPr>
        <w:spacing w:line="240" w:lineRule="exact"/>
      </w:pPr>
      <w:r w:rsidRPr="004B3AFF">
        <w:t>114. Comments regarding this claimant’s performance on the memory testing. (text box)</w:t>
      </w:r>
    </w:p>
    <w:p w14:paraId="3B2DF8EF" w14:textId="77777777" w:rsidR="004B3AFF" w:rsidRPr="004B3AFF" w:rsidRDefault="004B3AFF" w:rsidP="004B3AFF">
      <w:pPr>
        <w:spacing w:line="240" w:lineRule="exact"/>
      </w:pPr>
    </w:p>
    <w:p w14:paraId="539504B0" w14:textId="321604B8" w:rsidR="004B3AFF" w:rsidRDefault="00D8795C" w:rsidP="004B3AFF">
      <w:pPr>
        <w:spacing w:line="240" w:lineRule="exact"/>
        <w:rPr>
          <w:color w:val="008000"/>
        </w:rPr>
      </w:pPr>
      <w:r w:rsidRPr="006C7E49">
        <w:rPr>
          <w:color w:val="008000"/>
          <w:highlight w:val="yellow"/>
        </w:rPr>
        <w:t>DELETE 115 (renamed to 200)</w:t>
      </w:r>
    </w:p>
    <w:p w14:paraId="11BFDFF0" w14:textId="77777777" w:rsidR="00D8795C" w:rsidRPr="004B3AFF" w:rsidRDefault="00D8795C" w:rsidP="004B3AFF">
      <w:pPr>
        <w:spacing w:line="240" w:lineRule="exact"/>
      </w:pPr>
    </w:p>
    <w:p w14:paraId="16E1B4E6" w14:textId="755A15FC" w:rsidR="004B3AFF" w:rsidRPr="00D92339" w:rsidRDefault="004B3AFF" w:rsidP="004B3AFF">
      <w:pPr>
        <w:spacing w:line="240" w:lineRule="exact"/>
        <w:rPr>
          <w:color w:val="008000"/>
        </w:rPr>
      </w:pPr>
      <w:r w:rsidRPr="004B3AFF">
        <w:t>116. Regarding the claimant’s Delayed and Immediate Memory scores, please rate abilities.</w:t>
      </w:r>
      <w:r w:rsidR="00D92339">
        <w:t xml:space="preserve"> </w:t>
      </w:r>
      <w:r w:rsidR="00D92339">
        <w:rPr>
          <w:color w:val="008000"/>
        </w:rPr>
        <w:t>Please select all that apply.</w:t>
      </w:r>
    </w:p>
    <w:p w14:paraId="5529A8CF" w14:textId="77777777" w:rsidR="00D92339" w:rsidRPr="00D92339" w:rsidRDefault="00D92339" w:rsidP="00D92339">
      <w:pPr>
        <w:spacing w:line="240" w:lineRule="exact"/>
        <w:rPr>
          <w:color w:val="008000"/>
        </w:rPr>
      </w:pPr>
      <w:r w:rsidRPr="00D92339">
        <w:rPr>
          <w:color w:val="008000"/>
        </w:rPr>
        <w:fldChar w:fldCharType="begin">
          <w:ffData>
            <w:name w:val="Check323"/>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very superior</w:t>
      </w:r>
    </w:p>
    <w:p w14:paraId="3A3DFB1F" w14:textId="77777777" w:rsidR="00D92339" w:rsidRPr="00D92339" w:rsidRDefault="00D92339" w:rsidP="00D92339">
      <w:pPr>
        <w:spacing w:line="240" w:lineRule="exact"/>
        <w:rPr>
          <w:color w:val="008000"/>
        </w:rPr>
      </w:pPr>
      <w:r w:rsidRPr="00D92339">
        <w:rPr>
          <w:color w:val="008000"/>
        </w:rPr>
        <w:fldChar w:fldCharType="begin">
          <w:ffData>
            <w:name w:val="Check324"/>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superior</w:t>
      </w:r>
    </w:p>
    <w:p w14:paraId="76D799A4" w14:textId="77777777" w:rsidR="00D92339" w:rsidRPr="00D92339" w:rsidRDefault="00D92339" w:rsidP="00D92339">
      <w:pPr>
        <w:spacing w:line="240" w:lineRule="exact"/>
        <w:rPr>
          <w:color w:val="008000"/>
        </w:rPr>
      </w:pPr>
      <w:r w:rsidRPr="00D92339">
        <w:rPr>
          <w:color w:val="008000"/>
        </w:rPr>
        <w:fldChar w:fldCharType="begin">
          <w:ffData>
            <w:name w:val="Check326"/>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high average</w:t>
      </w:r>
    </w:p>
    <w:p w14:paraId="482E306C" w14:textId="77777777" w:rsidR="00D92339" w:rsidRPr="00D92339" w:rsidRDefault="00D92339" w:rsidP="00D92339">
      <w:pPr>
        <w:spacing w:line="240" w:lineRule="exact"/>
        <w:rPr>
          <w:color w:val="008000"/>
        </w:rPr>
      </w:pPr>
      <w:r w:rsidRPr="00D92339">
        <w:rPr>
          <w:color w:val="008000"/>
        </w:rPr>
        <w:fldChar w:fldCharType="begin">
          <w:ffData>
            <w:name w:val="Check327"/>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average</w:t>
      </w:r>
    </w:p>
    <w:p w14:paraId="2F048537" w14:textId="77777777" w:rsidR="00D92339" w:rsidRPr="00D92339" w:rsidRDefault="00D92339" w:rsidP="00D92339">
      <w:pPr>
        <w:spacing w:line="240" w:lineRule="exact"/>
        <w:rPr>
          <w:color w:val="008000"/>
        </w:rPr>
      </w:pPr>
      <w:r w:rsidRPr="00D92339">
        <w:rPr>
          <w:color w:val="008000"/>
        </w:rPr>
        <w:fldChar w:fldCharType="begin">
          <w:ffData>
            <w:name w:val="Check328"/>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low average</w:t>
      </w:r>
    </w:p>
    <w:p w14:paraId="5B774A9F" w14:textId="77777777" w:rsidR="00D92339" w:rsidRPr="00D92339" w:rsidRDefault="00D92339" w:rsidP="00D92339">
      <w:pPr>
        <w:spacing w:line="240" w:lineRule="exact"/>
        <w:rPr>
          <w:color w:val="008000"/>
        </w:rPr>
      </w:pPr>
      <w:r w:rsidRPr="00D92339">
        <w:rPr>
          <w:color w:val="008000"/>
        </w:rPr>
        <w:fldChar w:fldCharType="begin">
          <w:ffData>
            <w:name w:val="Check329"/>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borderline</w:t>
      </w:r>
    </w:p>
    <w:p w14:paraId="0A76A615" w14:textId="77777777" w:rsidR="00D92339" w:rsidRPr="00D92339" w:rsidRDefault="00D92339" w:rsidP="00D92339">
      <w:pPr>
        <w:spacing w:line="240" w:lineRule="exact"/>
        <w:rPr>
          <w:color w:val="008000"/>
        </w:rPr>
      </w:pPr>
      <w:r w:rsidRPr="00D92339">
        <w:rPr>
          <w:color w:val="008000"/>
        </w:rPr>
        <w:fldChar w:fldCharType="begin">
          <w:ffData>
            <w:name w:val="Check330"/>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extremely low</w:t>
      </w:r>
    </w:p>
    <w:p w14:paraId="7B2FACD7" w14:textId="77777777" w:rsidR="00D92339" w:rsidRDefault="00D92339" w:rsidP="004B3AFF">
      <w:pPr>
        <w:spacing w:line="240" w:lineRule="exact"/>
        <w:rPr>
          <w:color w:val="008000"/>
        </w:rPr>
      </w:pPr>
    </w:p>
    <w:p w14:paraId="4E24FF5A" w14:textId="15675CA0" w:rsidR="004B3AFF" w:rsidRDefault="00D92339" w:rsidP="004B3AFF">
      <w:pPr>
        <w:spacing w:line="240" w:lineRule="exact"/>
        <w:rPr>
          <w:color w:val="008000"/>
        </w:rPr>
      </w:pPr>
      <w:r w:rsidRPr="00D92339">
        <w:rPr>
          <w:color w:val="008000"/>
        </w:rPr>
        <w:fldChar w:fldCharType="begin">
          <w:ffData>
            <w:name w:val="Check330"/>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Pr>
          <w:color w:val="008000"/>
        </w:rPr>
        <w:t xml:space="preserve"> consistent</w:t>
      </w:r>
    </w:p>
    <w:p w14:paraId="2B166682" w14:textId="5DF7817E" w:rsidR="00D92339" w:rsidRDefault="00D92339" w:rsidP="004B3AFF">
      <w:pPr>
        <w:spacing w:line="240" w:lineRule="exact"/>
        <w:rPr>
          <w:color w:val="008000"/>
        </w:rPr>
      </w:pPr>
      <w:r w:rsidRPr="00D92339">
        <w:rPr>
          <w:color w:val="008000"/>
        </w:rPr>
        <w:fldChar w:fldCharType="begin">
          <w:ffData>
            <w:name w:val="Check330"/>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Pr>
          <w:color w:val="008000"/>
        </w:rPr>
        <w:t xml:space="preserve"> inconsistent</w:t>
      </w:r>
    </w:p>
    <w:p w14:paraId="2B2C4FA0" w14:textId="77777777" w:rsidR="00D92339" w:rsidRPr="004B3AFF" w:rsidRDefault="00D92339" w:rsidP="004B3AFF">
      <w:pPr>
        <w:spacing w:line="240" w:lineRule="exact"/>
      </w:pPr>
    </w:p>
    <w:p w14:paraId="7C65036C" w14:textId="77777777" w:rsidR="004B3AFF" w:rsidRPr="004B3AFF" w:rsidRDefault="004B3AFF" w:rsidP="004B3AFF">
      <w:pPr>
        <w:spacing w:line="240" w:lineRule="exact"/>
        <w:rPr>
          <w:b/>
          <w:i/>
          <w:u w:val="single"/>
        </w:rPr>
      </w:pPr>
      <w:r w:rsidRPr="004B3AFF">
        <w:rPr>
          <w:b/>
          <w:i/>
          <w:u w:val="single"/>
        </w:rPr>
        <w:t>If using Interview Questions:</w:t>
      </w:r>
    </w:p>
    <w:p w14:paraId="4A413D5F" w14:textId="77777777" w:rsidR="004B3AFF" w:rsidRPr="004B3AFF" w:rsidRDefault="004B3AFF" w:rsidP="004B3AFF">
      <w:pPr>
        <w:spacing w:line="240" w:lineRule="exact"/>
        <w:rPr>
          <w:b/>
          <w:u w:val="single"/>
        </w:rPr>
      </w:pPr>
    </w:p>
    <w:p w14:paraId="43DC3828" w14:textId="77777777" w:rsidR="004B3AFF" w:rsidRPr="004B3AFF" w:rsidRDefault="004B3AFF" w:rsidP="004B3AFF">
      <w:pPr>
        <w:spacing w:line="240" w:lineRule="exact"/>
        <w:rPr>
          <w:u w:val="single"/>
        </w:rPr>
      </w:pPr>
      <w:r w:rsidRPr="004B3AFF">
        <w:rPr>
          <w:u w:val="single"/>
        </w:rPr>
        <w:t>REMOTE MEMORY</w:t>
      </w:r>
    </w:p>
    <w:p w14:paraId="72633DC8" w14:textId="77777777" w:rsidR="004B3AFF" w:rsidRPr="004B3AFF" w:rsidRDefault="004B3AFF" w:rsidP="004B3AFF">
      <w:pPr>
        <w:spacing w:line="240" w:lineRule="exact"/>
        <w:rPr>
          <w:u w:val="single"/>
        </w:rPr>
      </w:pPr>
    </w:p>
    <w:p w14:paraId="64460708" w14:textId="77777777" w:rsidR="004B3AFF" w:rsidRPr="004B3AFF" w:rsidRDefault="004B3AFF" w:rsidP="004B3AFF">
      <w:pPr>
        <w:spacing w:line="240" w:lineRule="exact"/>
      </w:pPr>
      <w:r w:rsidRPr="004B3AFF">
        <w:t>121. Did the claimant remember autobiographical history and past events?</w:t>
      </w:r>
    </w:p>
    <w:p w14:paraId="6D88B4F7" w14:textId="77777777" w:rsidR="004B3AFF" w:rsidRPr="004B3AFF" w:rsidRDefault="004B3AFF" w:rsidP="004B3AFF">
      <w:pPr>
        <w:spacing w:line="240" w:lineRule="exact"/>
      </w:pPr>
      <w:r w:rsidRPr="004B3AFF">
        <w:fldChar w:fldCharType="begin">
          <w:ffData>
            <w:name w:val="Check337"/>
            <w:enabled/>
            <w:calcOnExit w:val="0"/>
            <w:checkBox>
              <w:sizeAuto/>
              <w:default w:val="0"/>
            </w:checkBox>
          </w:ffData>
        </w:fldChar>
      </w:r>
      <w:bookmarkStart w:id="188" w:name="Check337"/>
      <w:r w:rsidRPr="004B3AFF">
        <w:instrText xml:space="preserve"> FORMCHECKBOX </w:instrText>
      </w:r>
      <w:r w:rsidRPr="004B3AFF">
        <w:fldChar w:fldCharType="end"/>
      </w:r>
      <w:bookmarkEnd w:id="188"/>
      <w:r w:rsidRPr="004B3AFF">
        <w:t xml:space="preserve"> yes</w:t>
      </w:r>
    </w:p>
    <w:p w14:paraId="3093599F" w14:textId="77777777" w:rsidR="004B3AFF" w:rsidRPr="004B3AFF" w:rsidRDefault="004B3AFF" w:rsidP="004B3AFF">
      <w:pPr>
        <w:spacing w:line="240" w:lineRule="exact"/>
      </w:pPr>
      <w:r w:rsidRPr="004B3AFF">
        <w:fldChar w:fldCharType="begin">
          <w:ffData>
            <w:name w:val="Check338"/>
            <w:enabled/>
            <w:calcOnExit w:val="0"/>
            <w:checkBox>
              <w:sizeAuto/>
              <w:default w:val="0"/>
            </w:checkBox>
          </w:ffData>
        </w:fldChar>
      </w:r>
      <w:bookmarkStart w:id="189" w:name="Check338"/>
      <w:r w:rsidRPr="004B3AFF">
        <w:instrText xml:space="preserve"> FORMCHECKBOX </w:instrText>
      </w:r>
      <w:r w:rsidRPr="004B3AFF">
        <w:fldChar w:fldCharType="end"/>
      </w:r>
      <w:bookmarkEnd w:id="189"/>
      <w:r w:rsidRPr="004B3AFF">
        <w:t xml:space="preserve"> no</w:t>
      </w:r>
    </w:p>
    <w:p w14:paraId="1FE20633" w14:textId="77777777" w:rsidR="004B3AFF" w:rsidRPr="004B3AFF" w:rsidRDefault="004B3AFF" w:rsidP="004B3AFF">
      <w:pPr>
        <w:spacing w:line="240" w:lineRule="exact"/>
      </w:pPr>
    </w:p>
    <w:p w14:paraId="3D149969" w14:textId="77777777" w:rsidR="004B3AFF" w:rsidRPr="004B3AFF" w:rsidRDefault="004B3AFF" w:rsidP="004B3AFF">
      <w:pPr>
        <w:spacing w:line="240" w:lineRule="exact"/>
      </w:pPr>
      <w:r w:rsidRPr="004B3AFF">
        <w:rPr>
          <w:u w:val="single"/>
        </w:rPr>
        <w:t>RECENT MEMORY</w:t>
      </w:r>
      <w:r w:rsidRPr="004B3AFF">
        <w:t xml:space="preserve"> </w:t>
      </w:r>
    </w:p>
    <w:p w14:paraId="5A4E248A" w14:textId="77777777" w:rsidR="004B3AFF" w:rsidRPr="004B3AFF" w:rsidRDefault="004B3AFF" w:rsidP="004B3AFF">
      <w:pPr>
        <w:spacing w:line="240" w:lineRule="exact"/>
      </w:pPr>
    </w:p>
    <w:p w14:paraId="02DCA258" w14:textId="77777777" w:rsidR="004B3AFF" w:rsidRPr="004B3AFF" w:rsidRDefault="004B3AFF" w:rsidP="004B3AFF">
      <w:pPr>
        <w:spacing w:line="240" w:lineRule="exact"/>
      </w:pPr>
      <w:r w:rsidRPr="004B3AFF">
        <w:t>122. How many objects did the claimant remember after 5-minutes?</w:t>
      </w:r>
    </w:p>
    <w:p w14:paraId="654CC622" w14:textId="77777777" w:rsidR="004B3AFF" w:rsidRPr="004B3AFF" w:rsidRDefault="004B3AFF" w:rsidP="004B3AFF">
      <w:pPr>
        <w:spacing w:line="240" w:lineRule="exact"/>
      </w:pPr>
      <w:r w:rsidRPr="004B3AFF">
        <w:fldChar w:fldCharType="begin">
          <w:ffData>
            <w:name w:val="Check339"/>
            <w:enabled/>
            <w:calcOnExit w:val="0"/>
            <w:checkBox>
              <w:sizeAuto/>
              <w:default w:val="0"/>
            </w:checkBox>
          </w:ffData>
        </w:fldChar>
      </w:r>
      <w:bookmarkStart w:id="190" w:name="Check339"/>
      <w:r w:rsidRPr="004B3AFF">
        <w:instrText xml:space="preserve"> FORMCHECKBOX </w:instrText>
      </w:r>
      <w:r w:rsidRPr="004B3AFF">
        <w:fldChar w:fldCharType="end"/>
      </w:r>
      <w:bookmarkEnd w:id="190"/>
      <w:r w:rsidRPr="004B3AFF">
        <w:t xml:space="preserve"> 0</w:t>
      </w:r>
    </w:p>
    <w:p w14:paraId="4D5A0116" w14:textId="77777777" w:rsidR="004B3AFF" w:rsidRPr="004B3AFF" w:rsidRDefault="004B3AFF" w:rsidP="004B3AFF">
      <w:pPr>
        <w:spacing w:line="240" w:lineRule="exact"/>
      </w:pPr>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r w:rsidRPr="004B3AFF">
        <w:t xml:space="preserve"> 1</w:t>
      </w:r>
    </w:p>
    <w:p w14:paraId="10E887B4" w14:textId="77777777" w:rsidR="004B3AFF" w:rsidRPr="004B3AFF" w:rsidRDefault="004B3AFF" w:rsidP="004B3AFF">
      <w:pPr>
        <w:spacing w:line="240" w:lineRule="exact"/>
      </w:pPr>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r w:rsidRPr="004B3AFF">
        <w:t xml:space="preserve"> 2</w:t>
      </w:r>
    </w:p>
    <w:p w14:paraId="43AACEA5" w14:textId="77777777" w:rsidR="004B3AFF" w:rsidRPr="004B3AFF" w:rsidRDefault="004B3AFF" w:rsidP="004B3AFF">
      <w:pPr>
        <w:spacing w:line="240" w:lineRule="exact"/>
      </w:pPr>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r w:rsidRPr="004B3AFF">
        <w:t xml:space="preserve"> 3</w:t>
      </w:r>
    </w:p>
    <w:p w14:paraId="0AC66A02" w14:textId="77777777" w:rsidR="004B3AFF" w:rsidRPr="004B3AFF" w:rsidRDefault="004B3AFF" w:rsidP="004B3AFF">
      <w:pPr>
        <w:spacing w:line="240" w:lineRule="exact"/>
      </w:pPr>
    </w:p>
    <w:p w14:paraId="78DD8EF0" w14:textId="77777777" w:rsidR="004B3AFF" w:rsidRPr="004B3AFF" w:rsidRDefault="004B3AFF" w:rsidP="004B3AFF">
      <w:pPr>
        <w:spacing w:line="240" w:lineRule="exact"/>
        <w:rPr>
          <w:u w:val="single"/>
        </w:rPr>
      </w:pPr>
      <w:r w:rsidRPr="004B3AFF">
        <w:rPr>
          <w:u w:val="single"/>
        </w:rPr>
        <w:t>IMMEDIATE MEMORY</w:t>
      </w:r>
    </w:p>
    <w:p w14:paraId="66C18093" w14:textId="77777777" w:rsidR="004B3AFF" w:rsidRPr="004B3AFF" w:rsidRDefault="004B3AFF" w:rsidP="004B3AFF">
      <w:pPr>
        <w:spacing w:line="240" w:lineRule="exact"/>
      </w:pPr>
    </w:p>
    <w:p w14:paraId="286E7D1E" w14:textId="77777777" w:rsidR="004B3AFF" w:rsidRPr="004B3AFF" w:rsidRDefault="004B3AFF" w:rsidP="004B3AFF">
      <w:pPr>
        <w:spacing w:line="240" w:lineRule="exact"/>
      </w:pPr>
      <w:r w:rsidRPr="004B3AFF">
        <w:t xml:space="preserve">123. How many digits did the claimant remember forward and backward? </w:t>
      </w:r>
    </w:p>
    <w:p w14:paraId="31C2A916" w14:textId="77777777" w:rsidR="004B3AFF" w:rsidRPr="004B3AFF" w:rsidRDefault="004B3AFF" w:rsidP="004B3AFF">
      <w:pPr>
        <w:spacing w:line="240" w:lineRule="exact"/>
      </w:pPr>
    </w:p>
    <w:p w14:paraId="13DD8BE2" w14:textId="77777777" w:rsidR="004B3AFF" w:rsidRPr="004B3AFF" w:rsidRDefault="004B3AFF" w:rsidP="004B3AFF">
      <w:pPr>
        <w:spacing w:line="240" w:lineRule="exact"/>
        <w:rPr>
          <w:u w:val="single"/>
        </w:rPr>
      </w:pPr>
      <w:r w:rsidRPr="004B3AFF">
        <w:t xml:space="preserve">Record the last level completed </w:t>
      </w:r>
      <w:r w:rsidRPr="004B3AFF">
        <w:rPr>
          <w:b/>
          <w:u w:val="single"/>
        </w:rPr>
        <w:t>correctly</w:t>
      </w:r>
      <w:r w:rsidRPr="004B3AFF">
        <w:t xml:space="preserve"> by checking the item in the column “Last level completed?”</w:t>
      </w:r>
    </w:p>
    <w:tbl>
      <w:tblPr>
        <w:tblStyle w:val="TableGrid"/>
        <w:tblW w:w="0" w:type="auto"/>
        <w:tblLook w:val="04A0" w:firstRow="1" w:lastRow="0" w:firstColumn="1" w:lastColumn="0" w:noHBand="0" w:noVBand="1"/>
      </w:tblPr>
      <w:tblGrid>
        <w:gridCol w:w="2214"/>
        <w:gridCol w:w="2214"/>
        <w:gridCol w:w="2214"/>
        <w:gridCol w:w="2214"/>
      </w:tblGrid>
      <w:tr w:rsidR="009A7952" w14:paraId="62031265" w14:textId="77777777" w:rsidTr="002232C6">
        <w:tc>
          <w:tcPr>
            <w:tcW w:w="2214" w:type="dxa"/>
            <w:vAlign w:val="center"/>
          </w:tcPr>
          <w:p w14:paraId="2E4C6601" w14:textId="77777777" w:rsidR="009A7952" w:rsidRPr="00F454D3" w:rsidRDefault="009A7952" w:rsidP="002232C6">
            <w:pPr>
              <w:jc w:val="center"/>
              <w:rPr>
                <w:b/>
              </w:rPr>
            </w:pPr>
            <w:r w:rsidRPr="00F454D3">
              <w:rPr>
                <w:b/>
              </w:rPr>
              <w:t>Digits Forward</w:t>
            </w:r>
          </w:p>
        </w:tc>
        <w:tc>
          <w:tcPr>
            <w:tcW w:w="2214" w:type="dxa"/>
            <w:vAlign w:val="center"/>
          </w:tcPr>
          <w:p w14:paraId="43F20835" w14:textId="77777777" w:rsidR="009A7952" w:rsidRPr="00F454D3" w:rsidRDefault="009A7952" w:rsidP="002232C6">
            <w:pPr>
              <w:jc w:val="center"/>
              <w:rPr>
                <w:b/>
              </w:rPr>
            </w:pPr>
            <w:r w:rsidRPr="00F454D3">
              <w:rPr>
                <w:b/>
              </w:rPr>
              <w:t>Last level completed?</w:t>
            </w:r>
          </w:p>
        </w:tc>
        <w:tc>
          <w:tcPr>
            <w:tcW w:w="2214" w:type="dxa"/>
            <w:vAlign w:val="center"/>
          </w:tcPr>
          <w:p w14:paraId="3731BCE9" w14:textId="77777777" w:rsidR="009A7952" w:rsidRPr="00F454D3" w:rsidRDefault="009A7952" w:rsidP="002232C6">
            <w:pPr>
              <w:jc w:val="center"/>
              <w:rPr>
                <w:b/>
              </w:rPr>
            </w:pPr>
            <w:r w:rsidRPr="00F454D3">
              <w:rPr>
                <w:b/>
              </w:rPr>
              <w:t>Digits Backward</w:t>
            </w:r>
          </w:p>
        </w:tc>
        <w:tc>
          <w:tcPr>
            <w:tcW w:w="2214" w:type="dxa"/>
            <w:vAlign w:val="center"/>
          </w:tcPr>
          <w:p w14:paraId="0A290074" w14:textId="77777777" w:rsidR="009A7952" w:rsidRPr="00F454D3" w:rsidRDefault="009A7952" w:rsidP="002232C6">
            <w:pPr>
              <w:jc w:val="center"/>
              <w:rPr>
                <w:b/>
              </w:rPr>
            </w:pPr>
            <w:r w:rsidRPr="00F454D3">
              <w:rPr>
                <w:b/>
              </w:rPr>
              <w:t>Last level completed?</w:t>
            </w:r>
          </w:p>
        </w:tc>
      </w:tr>
      <w:tr w:rsidR="009A7952" w14:paraId="044DC34E" w14:textId="77777777" w:rsidTr="002232C6">
        <w:tc>
          <w:tcPr>
            <w:tcW w:w="2214" w:type="dxa"/>
          </w:tcPr>
          <w:p w14:paraId="2AE585A2" w14:textId="77777777" w:rsidR="009A7952" w:rsidRDefault="009A7952" w:rsidP="002232C6">
            <w:r>
              <w:t>Unable to complete</w:t>
            </w:r>
          </w:p>
        </w:tc>
        <w:tc>
          <w:tcPr>
            <w:tcW w:w="2214" w:type="dxa"/>
          </w:tcPr>
          <w:p w14:paraId="424462A1"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54889EF7" w14:textId="77777777" w:rsidR="009A7952" w:rsidRDefault="009A7952" w:rsidP="002232C6">
            <w:r>
              <w:t>Unable to complete</w:t>
            </w:r>
          </w:p>
        </w:tc>
        <w:tc>
          <w:tcPr>
            <w:tcW w:w="2214" w:type="dxa"/>
          </w:tcPr>
          <w:p w14:paraId="184759D3"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r w:rsidR="009A7952" w14:paraId="2F9C2F61" w14:textId="77777777" w:rsidTr="002232C6">
        <w:tc>
          <w:tcPr>
            <w:tcW w:w="2214" w:type="dxa"/>
          </w:tcPr>
          <w:p w14:paraId="364A3E09" w14:textId="72EF48CE" w:rsidR="009A7952" w:rsidRDefault="009A7952" w:rsidP="002232C6">
            <w:r>
              <w:t>3</w:t>
            </w:r>
            <w:r w:rsidR="009E2803">
              <w:t>-</w:t>
            </w:r>
            <w:r>
              <w:t>8</w:t>
            </w:r>
            <w:r w:rsidR="009E2803">
              <w:t>-</w:t>
            </w:r>
            <w:r>
              <w:t>4</w:t>
            </w:r>
            <w:r w:rsidR="009E2803">
              <w:t>-</w:t>
            </w:r>
            <w:r>
              <w:t>9</w:t>
            </w:r>
          </w:p>
        </w:tc>
        <w:tc>
          <w:tcPr>
            <w:tcW w:w="2214" w:type="dxa"/>
          </w:tcPr>
          <w:p w14:paraId="593AA9AC"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3A8C137C" w14:textId="401DA088" w:rsidR="009A7952" w:rsidRPr="00722237" w:rsidRDefault="009A7952" w:rsidP="002232C6">
            <w:r w:rsidRPr="00722237">
              <w:t>7</w:t>
            </w:r>
            <w:r w:rsidR="009E2803">
              <w:t>-</w:t>
            </w:r>
            <w:r w:rsidRPr="00722237">
              <w:t>9</w:t>
            </w:r>
            <w:r w:rsidR="009E2803">
              <w:t>-</w:t>
            </w:r>
            <w:r w:rsidRPr="00722237">
              <w:t>2</w:t>
            </w:r>
          </w:p>
        </w:tc>
        <w:tc>
          <w:tcPr>
            <w:tcW w:w="2214" w:type="dxa"/>
          </w:tcPr>
          <w:p w14:paraId="2AD45A62"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r w:rsidR="009A7952" w14:paraId="3C23E4AE" w14:textId="77777777" w:rsidTr="002232C6">
        <w:tc>
          <w:tcPr>
            <w:tcW w:w="2214" w:type="dxa"/>
          </w:tcPr>
          <w:p w14:paraId="15D2648C" w14:textId="538AD641" w:rsidR="009A7952" w:rsidRPr="00470794" w:rsidRDefault="009A7952" w:rsidP="002232C6">
            <w:r w:rsidRPr="00470794">
              <w:t>6</w:t>
            </w:r>
            <w:r w:rsidR="009E2803">
              <w:t>-</w:t>
            </w:r>
            <w:r w:rsidRPr="00470794">
              <w:t>7</w:t>
            </w:r>
            <w:r w:rsidR="009E2803">
              <w:t>-</w:t>
            </w:r>
            <w:r w:rsidRPr="00470794">
              <w:t>4</w:t>
            </w:r>
            <w:r w:rsidR="009E2803">
              <w:t>-</w:t>
            </w:r>
            <w:r w:rsidRPr="00470794">
              <w:t>3</w:t>
            </w:r>
            <w:r w:rsidR="009E2803">
              <w:t>-</w:t>
            </w:r>
            <w:r w:rsidRPr="00470794">
              <w:t>1</w:t>
            </w:r>
          </w:p>
        </w:tc>
        <w:tc>
          <w:tcPr>
            <w:tcW w:w="2214" w:type="dxa"/>
          </w:tcPr>
          <w:p w14:paraId="43680D33"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09CF3C2A" w14:textId="1D645E3F" w:rsidR="009A7952" w:rsidRPr="00722237" w:rsidRDefault="009A7952" w:rsidP="002232C6">
            <w:r w:rsidRPr="00722237">
              <w:t>6</w:t>
            </w:r>
            <w:r w:rsidR="009E2803">
              <w:t>-</w:t>
            </w:r>
            <w:r w:rsidRPr="00722237">
              <w:t>5</w:t>
            </w:r>
            <w:r w:rsidR="009E2803">
              <w:t>-</w:t>
            </w:r>
            <w:r w:rsidRPr="00722237">
              <w:t>1</w:t>
            </w:r>
            <w:r w:rsidR="009E2803">
              <w:t>-</w:t>
            </w:r>
            <w:r w:rsidRPr="00722237">
              <w:t>3</w:t>
            </w:r>
          </w:p>
        </w:tc>
        <w:tc>
          <w:tcPr>
            <w:tcW w:w="2214" w:type="dxa"/>
          </w:tcPr>
          <w:p w14:paraId="6E43DA8A"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r w:rsidR="009A7952" w14:paraId="2191CC91" w14:textId="77777777" w:rsidTr="002232C6">
        <w:tc>
          <w:tcPr>
            <w:tcW w:w="2214" w:type="dxa"/>
          </w:tcPr>
          <w:p w14:paraId="4808CD7D" w14:textId="39978910" w:rsidR="009A7952" w:rsidRPr="00470794" w:rsidRDefault="009A7952" w:rsidP="002232C6">
            <w:r w:rsidRPr="00470794">
              <w:t>2</w:t>
            </w:r>
            <w:r w:rsidR="009E2803">
              <w:t>-</w:t>
            </w:r>
            <w:r w:rsidRPr="00470794">
              <w:t>4</w:t>
            </w:r>
            <w:r w:rsidR="009E2803">
              <w:t>-</w:t>
            </w:r>
            <w:r w:rsidRPr="00470794">
              <w:t>8</w:t>
            </w:r>
            <w:r w:rsidR="009E2803">
              <w:t>-</w:t>
            </w:r>
            <w:r w:rsidRPr="00470794">
              <w:t>5</w:t>
            </w:r>
            <w:r w:rsidR="009E2803">
              <w:t>-</w:t>
            </w:r>
            <w:r w:rsidRPr="00470794">
              <w:t>9</w:t>
            </w:r>
            <w:r w:rsidR="009E2803">
              <w:t>-</w:t>
            </w:r>
            <w:r w:rsidRPr="00470794">
              <w:t>3</w:t>
            </w:r>
          </w:p>
        </w:tc>
        <w:tc>
          <w:tcPr>
            <w:tcW w:w="2214" w:type="dxa"/>
          </w:tcPr>
          <w:p w14:paraId="14C00BEE"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269662EF" w14:textId="41A9E943" w:rsidR="009A7952" w:rsidRPr="00722237" w:rsidRDefault="009A7952" w:rsidP="002232C6">
            <w:r w:rsidRPr="00722237">
              <w:t>1</w:t>
            </w:r>
            <w:r w:rsidR="009E2803">
              <w:t>-</w:t>
            </w:r>
            <w:r w:rsidRPr="00722237">
              <w:t>8</w:t>
            </w:r>
            <w:r w:rsidR="009E2803">
              <w:t>-</w:t>
            </w:r>
            <w:r w:rsidRPr="00722237">
              <w:t>5</w:t>
            </w:r>
            <w:r w:rsidR="009E2803">
              <w:t>-</w:t>
            </w:r>
            <w:r w:rsidRPr="00722237">
              <w:t>7</w:t>
            </w:r>
            <w:r w:rsidR="009E2803">
              <w:t>-</w:t>
            </w:r>
            <w:r w:rsidRPr="00722237">
              <w:t>9</w:t>
            </w:r>
          </w:p>
        </w:tc>
        <w:tc>
          <w:tcPr>
            <w:tcW w:w="2214" w:type="dxa"/>
          </w:tcPr>
          <w:p w14:paraId="725E2A83"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r w:rsidR="009A7952" w14:paraId="4E7ABE4F" w14:textId="77777777" w:rsidTr="002232C6">
        <w:tc>
          <w:tcPr>
            <w:tcW w:w="2214" w:type="dxa"/>
          </w:tcPr>
          <w:p w14:paraId="71619C95" w14:textId="374903EF" w:rsidR="009A7952" w:rsidRDefault="009A7952" w:rsidP="002232C6">
            <w:r w:rsidRPr="00470794">
              <w:t>4</w:t>
            </w:r>
            <w:r w:rsidR="009E2803">
              <w:t>-</w:t>
            </w:r>
            <w:r w:rsidRPr="00470794">
              <w:t>7</w:t>
            </w:r>
            <w:r w:rsidR="009E2803">
              <w:t>-</w:t>
            </w:r>
            <w:r w:rsidRPr="00470794">
              <w:t>9</w:t>
            </w:r>
            <w:r w:rsidR="009E2803">
              <w:t>-</w:t>
            </w:r>
            <w:r w:rsidRPr="00470794">
              <w:t>3</w:t>
            </w:r>
            <w:r w:rsidR="009E2803">
              <w:t>-</w:t>
            </w:r>
            <w:r w:rsidRPr="00470794">
              <w:t>1</w:t>
            </w:r>
            <w:r w:rsidR="009E2803">
              <w:t>-</w:t>
            </w:r>
            <w:r w:rsidRPr="00470794">
              <w:t>2</w:t>
            </w:r>
            <w:r w:rsidR="009E2803">
              <w:t>-</w:t>
            </w:r>
            <w:r w:rsidRPr="00470794">
              <w:t>8</w:t>
            </w:r>
          </w:p>
        </w:tc>
        <w:tc>
          <w:tcPr>
            <w:tcW w:w="2214" w:type="dxa"/>
          </w:tcPr>
          <w:p w14:paraId="48C0EC07"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2C2B9199" w14:textId="68BBFF1F" w:rsidR="009A7952" w:rsidRDefault="009A7952" w:rsidP="002232C6">
            <w:r w:rsidRPr="00722237">
              <w:t>2</w:t>
            </w:r>
            <w:r w:rsidR="009E2803">
              <w:t>-</w:t>
            </w:r>
            <w:r w:rsidRPr="00722237">
              <w:t>4</w:t>
            </w:r>
            <w:r w:rsidR="009E2803">
              <w:t>-</w:t>
            </w:r>
            <w:r w:rsidRPr="00722237">
              <w:t>8</w:t>
            </w:r>
            <w:r w:rsidR="009E2803">
              <w:t>-</w:t>
            </w:r>
            <w:r w:rsidRPr="00722237">
              <w:t>1</w:t>
            </w:r>
            <w:r w:rsidR="009E2803">
              <w:t>-</w:t>
            </w:r>
            <w:r w:rsidRPr="00722237">
              <w:t>3</w:t>
            </w:r>
            <w:r w:rsidR="009E2803">
              <w:t>-</w:t>
            </w:r>
            <w:r w:rsidRPr="00722237">
              <w:t>7</w:t>
            </w:r>
          </w:p>
        </w:tc>
        <w:tc>
          <w:tcPr>
            <w:tcW w:w="2214" w:type="dxa"/>
          </w:tcPr>
          <w:p w14:paraId="1E7D783F" w14:textId="77777777" w:rsidR="009A7952" w:rsidRDefault="009A7952" w:rsidP="002232C6">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bl>
    <w:p w14:paraId="75F73350" w14:textId="77777777" w:rsidR="004B3AFF" w:rsidRPr="004B3AFF" w:rsidRDefault="004B3AFF" w:rsidP="004B3AFF">
      <w:pPr>
        <w:spacing w:line="240" w:lineRule="exact"/>
        <w:jc w:val="center"/>
        <w:rPr>
          <w:b/>
        </w:rPr>
      </w:pPr>
    </w:p>
    <w:p w14:paraId="277871D6" w14:textId="77777777" w:rsidR="004B3AFF" w:rsidRPr="004B3AFF" w:rsidRDefault="004B3AFF" w:rsidP="004B3AFF">
      <w:pPr>
        <w:spacing w:line="240" w:lineRule="exact"/>
        <w:jc w:val="center"/>
        <w:rPr>
          <w:b/>
        </w:rPr>
      </w:pPr>
    </w:p>
    <w:p w14:paraId="52B3D643" w14:textId="7A0B8222" w:rsidR="004B3AFF" w:rsidRPr="004D3A7F" w:rsidRDefault="004B3AFF" w:rsidP="004B3AFF">
      <w:pPr>
        <w:spacing w:line="240" w:lineRule="exact"/>
        <w:rPr>
          <w:color w:val="008000"/>
        </w:rPr>
      </w:pPr>
      <w:r w:rsidRPr="004B3AFF">
        <w:t>123b. Given the claimant’s performance on these tasks, please rate their overall memory functions.</w:t>
      </w:r>
      <w:r w:rsidR="004D3A7F">
        <w:t xml:space="preserve"> </w:t>
      </w:r>
    </w:p>
    <w:p w14:paraId="582FB908" w14:textId="77777777" w:rsidR="004B3AFF" w:rsidRPr="004B3AFF" w:rsidRDefault="004B3AFF" w:rsidP="004B3AFF">
      <w:pPr>
        <w:spacing w:line="240" w:lineRule="exact"/>
      </w:pPr>
      <w:r w:rsidRPr="004B3AFF">
        <w:fldChar w:fldCharType="begin">
          <w:ffData>
            <w:name w:val="Check642"/>
            <w:enabled/>
            <w:calcOnExit w:val="0"/>
            <w:checkBox>
              <w:sizeAuto/>
              <w:default w:val="0"/>
            </w:checkBox>
          </w:ffData>
        </w:fldChar>
      </w:r>
      <w:bookmarkStart w:id="191" w:name="Check642"/>
      <w:r w:rsidRPr="004B3AFF">
        <w:instrText xml:space="preserve"> FORMCHECKBOX </w:instrText>
      </w:r>
      <w:r w:rsidRPr="004B3AFF">
        <w:fldChar w:fldCharType="end"/>
      </w:r>
      <w:bookmarkEnd w:id="191"/>
      <w:r w:rsidRPr="004B3AFF">
        <w:t xml:space="preserve"> poor</w:t>
      </w:r>
    </w:p>
    <w:p w14:paraId="39DA48F0" w14:textId="77777777" w:rsidR="004B3AFF" w:rsidRPr="004B3AFF" w:rsidRDefault="004B3AFF" w:rsidP="004B3AFF">
      <w:pPr>
        <w:spacing w:line="240" w:lineRule="exact"/>
      </w:pPr>
      <w:r w:rsidRPr="004B3AFF">
        <w:fldChar w:fldCharType="begin">
          <w:ffData>
            <w:name w:val="Check643"/>
            <w:enabled/>
            <w:calcOnExit w:val="0"/>
            <w:checkBox>
              <w:sizeAuto/>
              <w:default w:val="0"/>
            </w:checkBox>
          </w:ffData>
        </w:fldChar>
      </w:r>
      <w:bookmarkStart w:id="192" w:name="Check643"/>
      <w:r w:rsidRPr="004B3AFF">
        <w:instrText xml:space="preserve"> FORMCHECKBOX </w:instrText>
      </w:r>
      <w:r w:rsidRPr="004B3AFF">
        <w:fldChar w:fldCharType="end"/>
      </w:r>
      <w:bookmarkEnd w:id="192"/>
      <w:r w:rsidRPr="004B3AFF">
        <w:t xml:space="preserve"> fair</w:t>
      </w:r>
    </w:p>
    <w:p w14:paraId="062D01A6" w14:textId="77777777" w:rsidR="004B3AFF" w:rsidRPr="004B3AFF" w:rsidRDefault="004B3AFF" w:rsidP="004B3AFF">
      <w:pPr>
        <w:spacing w:line="240" w:lineRule="exact"/>
      </w:pPr>
      <w:r w:rsidRPr="004B3AFF">
        <w:fldChar w:fldCharType="begin">
          <w:ffData>
            <w:name w:val="Check644"/>
            <w:enabled/>
            <w:calcOnExit w:val="0"/>
            <w:checkBox>
              <w:sizeAuto/>
              <w:default w:val="0"/>
            </w:checkBox>
          </w:ffData>
        </w:fldChar>
      </w:r>
      <w:bookmarkStart w:id="193" w:name="Check644"/>
      <w:r w:rsidRPr="004B3AFF">
        <w:instrText xml:space="preserve"> FORMCHECKBOX </w:instrText>
      </w:r>
      <w:r w:rsidRPr="004B3AFF">
        <w:fldChar w:fldCharType="end"/>
      </w:r>
      <w:bookmarkEnd w:id="193"/>
      <w:r w:rsidRPr="004B3AFF">
        <w:t xml:space="preserve"> good</w:t>
      </w:r>
    </w:p>
    <w:p w14:paraId="07A4E459" w14:textId="26878503" w:rsidR="004B3AFF" w:rsidRDefault="004B3AFF" w:rsidP="004B3AFF">
      <w:pPr>
        <w:spacing w:line="240" w:lineRule="exact"/>
        <w:rPr>
          <w:color w:val="008000"/>
        </w:rPr>
      </w:pPr>
      <w:r w:rsidRPr="006A6F95">
        <w:rPr>
          <w:color w:val="008000"/>
          <w:highlight w:val="yellow"/>
        </w:rPr>
        <w:fldChar w:fldCharType="begin">
          <w:ffData>
            <w:name w:val="Check645"/>
            <w:enabled/>
            <w:calcOnExit w:val="0"/>
            <w:checkBox>
              <w:sizeAuto/>
              <w:default w:val="0"/>
            </w:checkBox>
          </w:ffData>
        </w:fldChar>
      </w:r>
      <w:bookmarkStart w:id="194" w:name="Check645"/>
      <w:r w:rsidRPr="006A6F95">
        <w:rPr>
          <w:color w:val="008000"/>
          <w:highlight w:val="yellow"/>
        </w:rPr>
        <w:instrText xml:space="preserve"> FORMCHECKBOX </w:instrText>
      </w:r>
      <w:r w:rsidRPr="006A6F95">
        <w:rPr>
          <w:color w:val="008000"/>
          <w:highlight w:val="yellow"/>
        </w:rPr>
      </w:r>
      <w:r w:rsidRPr="006A6F95">
        <w:rPr>
          <w:color w:val="008000"/>
          <w:highlight w:val="yellow"/>
        </w:rPr>
        <w:fldChar w:fldCharType="end"/>
      </w:r>
      <w:bookmarkEnd w:id="194"/>
      <w:r w:rsidRPr="006A6F95">
        <w:rPr>
          <w:color w:val="008000"/>
          <w:highlight w:val="yellow"/>
        </w:rPr>
        <w:t xml:space="preserve"> </w:t>
      </w:r>
      <w:r w:rsidR="006A6F95" w:rsidRPr="006A6F95">
        <w:rPr>
          <w:color w:val="008000"/>
          <w:highlight w:val="yellow"/>
        </w:rPr>
        <w:t>limited</w:t>
      </w:r>
    </w:p>
    <w:p w14:paraId="38069E3B" w14:textId="77777777" w:rsidR="006A6F95" w:rsidRDefault="006A6F95" w:rsidP="004B3AFF">
      <w:pPr>
        <w:spacing w:line="240" w:lineRule="exact"/>
        <w:rPr>
          <w:color w:val="008000"/>
        </w:rPr>
      </w:pPr>
    </w:p>
    <w:p w14:paraId="70F1049D" w14:textId="694AEA4D" w:rsidR="006A6F95" w:rsidRPr="006A6F95" w:rsidRDefault="006A6F95" w:rsidP="004B3AFF">
      <w:pPr>
        <w:spacing w:line="240" w:lineRule="exact"/>
        <w:rPr>
          <w:color w:val="008000"/>
        </w:rPr>
      </w:pPr>
      <w:r>
        <w:rPr>
          <w:color w:val="008000"/>
        </w:rPr>
        <w:t>DELETE consistent and inconsistent.</w:t>
      </w:r>
    </w:p>
    <w:p w14:paraId="27A8980F" w14:textId="77777777" w:rsidR="004B3AFF" w:rsidRPr="004B3AFF" w:rsidRDefault="004B3AFF" w:rsidP="004B3AFF">
      <w:pPr>
        <w:spacing w:line="240" w:lineRule="exact"/>
        <w:rPr>
          <w:b/>
        </w:rPr>
      </w:pPr>
    </w:p>
    <w:p w14:paraId="09DE2DDA" w14:textId="77777777" w:rsidR="004B3AFF" w:rsidRPr="004B3AFF" w:rsidRDefault="004B3AFF" w:rsidP="004B3AFF">
      <w:pPr>
        <w:spacing w:line="240" w:lineRule="exact"/>
        <w:jc w:val="center"/>
        <w:rPr>
          <w:b/>
        </w:rPr>
      </w:pPr>
    </w:p>
    <w:p w14:paraId="2B91B2BA" w14:textId="77777777" w:rsidR="004B3AFF" w:rsidRPr="004B3AFF" w:rsidRDefault="004B3AFF" w:rsidP="004B3AFF">
      <w:pPr>
        <w:spacing w:line="240" w:lineRule="exact"/>
        <w:jc w:val="center"/>
        <w:rPr>
          <w:b/>
        </w:rPr>
      </w:pPr>
    </w:p>
    <w:p w14:paraId="0F825BB2" w14:textId="77777777" w:rsidR="004B3AFF" w:rsidRPr="004B3AFF" w:rsidRDefault="004B3AFF" w:rsidP="004B3AFF">
      <w:pPr>
        <w:spacing w:line="240" w:lineRule="exact"/>
        <w:jc w:val="center"/>
        <w:rPr>
          <w:b/>
        </w:rPr>
      </w:pPr>
    </w:p>
    <w:p w14:paraId="17047224" w14:textId="77777777" w:rsidR="004B3AFF" w:rsidRPr="004B3AFF" w:rsidRDefault="004B3AFF" w:rsidP="004B3AFF">
      <w:pPr>
        <w:spacing w:line="240" w:lineRule="exact"/>
        <w:jc w:val="center"/>
        <w:rPr>
          <w:b/>
        </w:rPr>
      </w:pPr>
    </w:p>
    <w:p w14:paraId="209B8494" w14:textId="77777777" w:rsidR="00946667" w:rsidRDefault="00946667" w:rsidP="00946667">
      <w:pPr>
        <w:spacing w:line="240" w:lineRule="exact"/>
        <w:rPr>
          <w:b/>
        </w:rPr>
      </w:pPr>
      <w:r>
        <w:rPr>
          <w:b/>
        </w:rPr>
        <w:br w:type="page"/>
      </w:r>
    </w:p>
    <w:p w14:paraId="0939EFC5" w14:textId="77777777" w:rsidR="00946667" w:rsidRPr="00946667" w:rsidRDefault="00946667" w:rsidP="00946667">
      <w:pPr>
        <w:spacing w:line="240" w:lineRule="exact"/>
        <w:jc w:val="center"/>
      </w:pPr>
      <w:r w:rsidRPr="004B3AFF">
        <w:rPr>
          <w:b/>
        </w:rPr>
        <w:t>INTELLECTUAL FUNCTIONING/SENSORIUM</w:t>
      </w:r>
    </w:p>
    <w:p w14:paraId="0EB00F6B" w14:textId="77777777" w:rsidR="00946667" w:rsidRDefault="00946667" w:rsidP="00946667">
      <w:pPr>
        <w:spacing w:line="240" w:lineRule="exact"/>
        <w:rPr>
          <w:u w:val="single"/>
        </w:rPr>
      </w:pPr>
    </w:p>
    <w:p w14:paraId="134C2DDA" w14:textId="77777777" w:rsidR="00946667" w:rsidRPr="004B3AFF" w:rsidRDefault="00946667" w:rsidP="00946667">
      <w:pPr>
        <w:spacing w:line="240" w:lineRule="exact"/>
      </w:pPr>
      <w:r w:rsidRPr="004B3AFF">
        <w:rPr>
          <w:u w:val="single"/>
        </w:rPr>
        <w:t>INTELLECTUAL FUNCTIONING</w:t>
      </w:r>
      <w:r w:rsidRPr="004B3AFF">
        <w:t xml:space="preserve"> </w:t>
      </w:r>
    </w:p>
    <w:p w14:paraId="6C87BD97" w14:textId="77777777" w:rsidR="00946667" w:rsidRPr="004B3AFF" w:rsidRDefault="00946667" w:rsidP="00946667">
      <w:pPr>
        <w:spacing w:line="240" w:lineRule="exact"/>
      </w:pPr>
    </w:p>
    <w:p w14:paraId="2E8128F1" w14:textId="77777777" w:rsidR="00946667" w:rsidRPr="004B3AFF" w:rsidRDefault="00946667" w:rsidP="00946667">
      <w:pPr>
        <w:spacing w:line="240" w:lineRule="exact"/>
        <w:rPr>
          <w:u w:val="single"/>
        </w:rPr>
      </w:pPr>
      <w:r w:rsidRPr="004B3AFF">
        <w:rPr>
          <w:u w:val="single"/>
        </w:rPr>
        <w:t>INDEX SCORES</w:t>
      </w:r>
    </w:p>
    <w:p w14:paraId="2C0C6C5C" w14:textId="77777777" w:rsidR="00946667" w:rsidRPr="004B3AFF" w:rsidRDefault="00946667" w:rsidP="00946667">
      <w:pPr>
        <w:spacing w:line="240" w:lineRule="exact"/>
      </w:pPr>
    </w:p>
    <w:p w14:paraId="73A5D1D9" w14:textId="77777777" w:rsidR="00946667" w:rsidRPr="004B3AFF" w:rsidRDefault="00946667" w:rsidP="00946667">
      <w:pPr>
        <w:spacing w:line="240" w:lineRule="exact"/>
      </w:pPr>
      <w:r w:rsidRPr="004B3AFF">
        <w:t>100. Please paste table of index scores from intellectual testing. (text box)</w:t>
      </w:r>
    </w:p>
    <w:p w14:paraId="3B705629" w14:textId="77777777" w:rsidR="00946667" w:rsidRPr="004B3AFF" w:rsidRDefault="00946667" w:rsidP="00946667">
      <w:pPr>
        <w:spacing w:line="240" w:lineRule="exact"/>
      </w:pPr>
    </w:p>
    <w:p w14:paraId="5FA64520" w14:textId="77777777" w:rsidR="00946667" w:rsidRPr="004B3AFF" w:rsidRDefault="00946667" w:rsidP="00946667">
      <w:pPr>
        <w:spacing w:line="240" w:lineRule="exact"/>
        <w:rPr>
          <w:u w:val="single"/>
        </w:rPr>
      </w:pPr>
      <w:r w:rsidRPr="004B3AFF">
        <w:rPr>
          <w:u w:val="single"/>
        </w:rPr>
        <w:t>SUBTEST SCORES</w:t>
      </w:r>
    </w:p>
    <w:p w14:paraId="08B6BB7D" w14:textId="77777777" w:rsidR="00946667" w:rsidRPr="004B3AFF" w:rsidRDefault="00946667" w:rsidP="00946667">
      <w:pPr>
        <w:spacing w:line="240" w:lineRule="exact"/>
      </w:pPr>
    </w:p>
    <w:p w14:paraId="65435C3C" w14:textId="77777777" w:rsidR="00946667" w:rsidRPr="004B3AFF" w:rsidRDefault="00946667" w:rsidP="00946667">
      <w:pPr>
        <w:spacing w:line="240" w:lineRule="exact"/>
      </w:pPr>
      <w:r w:rsidRPr="004B3AFF">
        <w:t>101. Please paste table of subtest scores from intellectual testing.  (text box)</w:t>
      </w:r>
    </w:p>
    <w:p w14:paraId="643661FB" w14:textId="77777777" w:rsidR="00946667" w:rsidRPr="004B3AFF" w:rsidRDefault="00946667" w:rsidP="00946667">
      <w:pPr>
        <w:spacing w:line="240" w:lineRule="exact"/>
      </w:pPr>
    </w:p>
    <w:p w14:paraId="1559C183" w14:textId="77777777" w:rsidR="00946667" w:rsidRPr="004B3AFF" w:rsidRDefault="00946667" w:rsidP="00946667">
      <w:pPr>
        <w:spacing w:line="240" w:lineRule="exact"/>
      </w:pPr>
      <w:r w:rsidRPr="004B3AFF">
        <w:t>102. Comments regarding this claimant’s performance on the intellectual testing. (text box)</w:t>
      </w:r>
    </w:p>
    <w:p w14:paraId="2F618493" w14:textId="77777777" w:rsidR="00946667" w:rsidRPr="004B3AFF" w:rsidRDefault="00946667" w:rsidP="00946667">
      <w:pPr>
        <w:spacing w:line="240" w:lineRule="exact"/>
      </w:pPr>
    </w:p>
    <w:p w14:paraId="65BB9014" w14:textId="77777777" w:rsidR="00D8795C" w:rsidRPr="006C7E49" w:rsidRDefault="00D8795C" w:rsidP="00D8795C">
      <w:pPr>
        <w:spacing w:line="240" w:lineRule="exact"/>
        <w:rPr>
          <w:color w:val="008000"/>
        </w:rPr>
      </w:pPr>
      <w:r w:rsidRPr="006C7E49">
        <w:rPr>
          <w:color w:val="008000"/>
        </w:rPr>
        <w:t>200. What level is the claimant’s verbal comprehension skills (VCI)?</w:t>
      </w:r>
    </w:p>
    <w:p w14:paraId="67932C1A" w14:textId="77777777" w:rsidR="00D8795C" w:rsidRPr="006C7E49" w:rsidRDefault="00D8795C" w:rsidP="00D8795C">
      <w:pPr>
        <w:spacing w:line="240" w:lineRule="exact"/>
        <w:rPr>
          <w:color w:val="008000"/>
        </w:rPr>
      </w:pPr>
      <w:r w:rsidRPr="006C7E49">
        <w:rPr>
          <w:color w:val="008000"/>
        </w:rPr>
        <w:fldChar w:fldCharType="begin">
          <w:ffData>
            <w:name w:val="Check323"/>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very superior</w:t>
      </w:r>
    </w:p>
    <w:p w14:paraId="140FBD4F" w14:textId="77777777" w:rsidR="00D8795C" w:rsidRPr="006C7E49" w:rsidRDefault="00D8795C" w:rsidP="00D8795C">
      <w:pPr>
        <w:spacing w:line="240" w:lineRule="exact"/>
        <w:rPr>
          <w:color w:val="008000"/>
        </w:rPr>
      </w:pPr>
      <w:r w:rsidRPr="006C7E49">
        <w:rPr>
          <w:color w:val="008000"/>
        </w:rPr>
        <w:fldChar w:fldCharType="begin">
          <w:ffData>
            <w:name w:val="Check324"/>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superior</w:t>
      </w:r>
    </w:p>
    <w:p w14:paraId="3ADE4DB3" w14:textId="77777777" w:rsidR="00D8795C" w:rsidRPr="006C7E49" w:rsidRDefault="00D8795C" w:rsidP="00D8795C">
      <w:pPr>
        <w:spacing w:line="240" w:lineRule="exact"/>
        <w:rPr>
          <w:color w:val="008000"/>
        </w:rPr>
      </w:pPr>
      <w:r w:rsidRPr="006C7E49">
        <w:rPr>
          <w:color w:val="008000"/>
        </w:rPr>
        <w:fldChar w:fldCharType="begin">
          <w:ffData>
            <w:name w:val="Check326"/>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high average</w:t>
      </w:r>
    </w:p>
    <w:p w14:paraId="7D57A93C" w14:textId="77777777" w:rsidR="00D8795C" w:rsidRPr="006C7E49" w:rsidRDefault="00D8795C" w:rsidP="00D8795C">
      <w:pPr>
        <w:spacing w:line="240" w:lineRule="exact"/>
        <w:rPr>
          <w:color w:val="008000"/>
        </w:rPr>
      </w:pPr>
      <w:r w:rsidRPr="006C7E49">
        <w:rPr>
          <w:color w:val="008000"/>
        </w:rPr>
        <w:fldChar w:fldCharType="begin">
          <w:ffData>
            <w:name w:val="Check327"/>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average</w:t>
      </w:r>
    </w:p>
    <w:p w14:paraId="27046181" w14:textId="77777777" w:rsidR="00D8795C" w:rsidRPr="006C7E49" w:rsidRDefault="00D8795C" w:rsidP="00D8795C">
      <w:pPr>
        <w:spacing w:line="240" w:lineRule="exact"/>
        <w:rPr>
          <w:color w:val="008000"/>
        </w:rPr>
      </w:pPr>
      <w:r w:rsidRPr="006C7E49">
        <w:rPr>
          <w:color w:val="008000"/>
        </w:rPr>
        <w:fldChar w:fldCharType="begin">
          <w:ffData>
            <w:name w:val="Check328"/>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low average</w:t>
      </w:r>
    </w:p>
    <w:p w14:paraId="6E1D4B55" w14:textId="77777777" w:rsidR="00D8795C" w:rsidRPr="006C7E49" w:rsidRDefault="00D8795C" w:rsidP="00D8795C">
      <w:pPr>
        <w:spacing w:line="240" w:lineRule="exact"/>
        <w:rPr>
          <w:color w:val="008000"/>
        </w:rPr>
      </w:pPr>
      <w:r w:rsidRPr="006C7E49">
        <w:rPr>
          <w:color w:val="008000"/>
        </w:rPr>
        <w:fldChar w:fldCharType="begin">
          <w:ffData>
            <w:name w:val="Check329"/>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borderline</w:t>
      </w:r>
    </w:p>
    <w:p w14:paraId="74DFE1EE" w14:textId="77777777" w:rsidR="00D8795C" w:rsidRPr="006C7E49" w:rsidRDefault="00D8795C" w:rsidP="00D8795C">
      <w:pPr>
        <w:spacing w:line="240" w:lineRule="exact"/>
        <w:rPr>
          <w:color w:val="008000"/>
        </w:rPr>
      </w:pPr>
      <w:r w:rsidRPr="006C7E49">
        <w:rPr>
          <w:color w:val="008000"/>
        </w:rPr>
        <w:fldChar w:fldCharType="begin">
          <w:ffData>
            <w:name w:val="Check330"/>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extremely low</w:t>
      </w:r>
    </w:p>
    <w:p w14:paraId="4B27C7E7" w14:textId="77777777" w:rsidR="00946667" w:rsidRDefault="00946667" w:rsidP="00946667">
      <w:pPr>
        <w:spacing w:line="240" w:lineRule="exact"/>
      </w:pPr>
    </w:p>
    <w:p w14:paraId="502CD437" w14:textId="77777777" w:rsidR="00946667" w:rsidRPr="004B3AFF" w:rsidRDefault="00946667" w:rsidP="00946667">
      <w:pPr>
        <w:spacing w:line="240" w:lineRule="exact"/>
      </w:pPr>
    </w:p>
    <w:p w14:paraId="1D7F5E57" w14:textId="77777777" w:rsidR="00D8795C" w:rsidRDefault="00D8795C" w:rsidP="00946667">
      <w:pPr>
        <w:spacing w:line="240" w:lineRule="exact"/>
      </w:pPr>
    </w:p>
    <w:p w14:paraId="3A52ECE6" w14:textId="77777777" w:rsidR="00D8795C" w:rsidRDefault="00D8795C" w:rsidP="00946667">
      <w:pPr>
        <w:spacing w:line="240" w:lineRule="exact"/>
      </w:pPr>
    </w:p>
    <w:p w14:paraId="62D62004" w14:textId="77777777" w:rsidR="00946667" w:rsidRPr="004B3AFF" w:rsidRDefault="00946667" w:rsidP="00946667">
      <w:pPr>
        <w:spacing w:line="240" w:lineRule="exact"/>
      </w:pPr>
      <w:r w:rsidRPr="004B3AFF">
        <w:t>110. What is the claimant’s level of intellectual functioning?</w:t>
      </w:r>
    </w:p>
    <w:p w14:paraId="4B9711B8" w14:textId="77777777" w:rsidR="00946667" w:rsidRPr="004B3AFF" w:rsidRDefault="00946667" w:rsidP="00946667">
      <w:pPr>
        <w:spacing w:line="240" w:lineRule="exact"/>
      </w:pPr>
      <w:r w:rsidRPr="004B3AFF">
        <w:fldChar w:fldCharType="begin">
          <w:ffData>
            <w:name w:val="Check334"/>
            <w:enabled/>
            <w:calcOnExit w:val="0"/>
            <w:checkBox>
              <w:sizeAuto/>
              <w:default w:val="0"/>
            </w:checkBox>
          </w:ffData>
        </w:fldChar>
      </w:r>
      <w:bookmarkStart w:id="195" w:name="Check334"/>
      <w:r w:rsidRPr="004B3AFF">
        <w:instrText xml:space="preserve"> FORMCHECKBOX </w:instrText>
      </w:r>
      <w:r w:rsidRPr="004B3AFF">
        <w:fldChar w:fldCharType="end"/>
      </w:r>
      <w:bookmarkEnd w:id="195"/>
      <w:r w:rsidRPr="004B3AFF">
        <w:t xml:space="preserve"> Above average </w:t>
      </w:r>
    </w:p>
    <w:p w14:paraId="7D8F98A1" w14:textId="77777777" w:rsidR="00946667" w:rsidRPr="004B3AFF" w:rsidRDefault="00946667" w:rsidP="00946667">
      <w:pPr>
        <w:spacing w:line="240" w:lineRule="exact"/>
      </w:pPr>
      <w:r w:rsidRPr="004B3AFF">
        <w:fldChar w:fldCharType="begin">
          <w:ffData>
            <w:name w:val="Check335"/>
            <w:enabled/>
            <w:calcOnExit w:val="0"/>
            <w:checkBox>
              <w:sizeAuto/>
              <w:default w:val="0"/>
            </w:checkBox>
          </w:ffData>
        </w:fldChar>
      </w:r>
      <w:bookmarkStart w:id="196" w:name="Check335"/>
      <w:r w:rsidRPr="004B3AFF">
        <w:instrText xml:space="preserve"> FORMCHECKBOX </w:instrText>
      </w:r>
      <w:r w:rsidRPr="004B3AFF">
        <w:fldChar w:fldCharType="end"/>
      </w:r>
      <w:bookmarkEnd w:id="196"/>
      <w:r w:rsidRPr="004B3AFF">
        <w:t xml:space="preserve"> Average</w:t>
      </w:r>
    </w:p>
    <w:p w14:paraId="08DF620F" w14:textId="77777777" w:rsidR="00946667" w:rsidRDefault="00946667" w:rsidP="00946667">
      <w:pPr>
        <w:spacing w:line="240" w:lineRule="exact"/>
      </w:pPr>
      <w:r w:rsidRPr="004B3AFF">
        <w:fldChar w:fldCharType="begin">
          <w:ffData>
            <w:name w:val="Check336"/>
            <w:enabled/>
            <w:calcOnExit w:val="0"/>
            <w:checkBox>
              <w:sizeAuto/>
              <w:default w:val="0"/>
            </w:checkBox>
          </w:ffData>
        </w:fldChar>
      </w:r>
      <w:bookmarkStart w:id="197" w:name="Check336"/>
      <w:r w:rsidRPr="004B3AFF">
        <w:instrText xml:space="preserve"> FORMCHECKBOX </w:instrText>
      </w:r>
      <w:r w:rsidRPr="004B3AFF">
        <w:fldChar w:fldCharType="end"/>
      </w:r>
      <w:bookmarkEnd w:id="197"/>
      <w:r w:rsidRPr="004B3AFF">
        <w:t xml:space="preserve"> Below average</w:t>
      </w:r>
    </w:p>
    <w:p w14:paraId="7CC19FCE" w14:textId="77777777" w:rsidR="004B3AFF" w:rsidRPr="004B3AFF" w:rsidRDefault="004B3AFF" w:rsidP="004B3AFF">
      <w:pPr>
        <w:spacing w:line="240" w:lineRule="exact"/>
        <w:jc w:val="center"/>
        <w:rPr>
          <w:b/>
        </w:rPr>
      </w:pPr>
    </w:p>
    <w:p w14:paraId="2B1C912E" w14:textId="77777777" w:rsidR="004B3AFF" w:rsidRPr="004B3AFF" w:rsidRDefault="004B3AFF" w:rsidP="004B3AFF">
      <w:pPr>
        <w:spacing w:line="240" w:lineRule="exact"/>
        <w:jc w:val="center"/>
        <w:rPr>
          <w:b/>
        </w:rPr>
      </w:pPr>
    </w:p>
    <w:p w14:paraId="01FA688F" w14:textId="77777777" w:rsidR="004B3AFF" w:rsidRPr="004B3AFF" w:rsidRDefault="004B3AFF" w:rsidP="004B3AFF">
      <w:pPr>
        <w:spacing w:line="240" w:lineRule="exact"/>
        <w:jc w:val="center"/>
        <w:rPr>
          <w:b/>
        </w:rPr>
      </w:pPr>
    </w:p>
    <w:p w14:paraId="7E89D710" w14:textId="77777777" w:rsidR="004B3AFF" w:rsidRDefault="00946667" w:rsidP="004B3AFF">
      <w:pPr>
        <w:spacing w:line="240" w:lineRule="exact"/>
        <w:jc w:val="center"/>
        <w:rPr>
          <w:b/>
        </w:rPr>
      </w:pPr>
      <w:r>
        <w:rPr>
          <w:b/>
        </w:rPr>
        <w:br w:type="page"/>
      </w:r>
    </w:p>
    <w:p w14:paraId="090C8BF6" w14:textId="77777777" w:rsidR="00946667" w:rsidRPr="004B3AFF" w:rsidRDefault="00946667" w:rsidP="00946667">
      <w:pPr>
        <w:spacing w:line="240" w:lineRule="exact"/>
        <w:jc w:val="center"/>
        <w:rPr>
          <w:b/>
        </w:rPr>
      </w:pPr>
      <w:r w:rsidRPr="004B3AFF">
        <w:rPr>
          <w:b/>
        </w:rPr>
        <w:t>INTELLECTUAL FUNCTIONING/SENSORIUM</w:t>
      </w:r>
    </w:p>
    <w:p w14:paraId="41620C3F" w14:textId="77777777" w:rsidR="00946667" w:rsidRPr="004B3AFF" w:rsidRDefault="00946667" w:rsidP="00946667">
      <w:pPr>
        <w:spacing w:line="240" w:lineRule="exact"/>
        <w:rPr>
          <w:u w:val="single"/>
        </w:rPr>
      </w:pPr>
    </w:p>
    <w:p w14:paraId="697CA959" w14:textId="77777777" w:rsidR="00946667" w:rsidRPr="004B3AFF" w:rsidRDefault="00946667" w:rsidP="00946667">
      <w:pPr>
        <w:spacing w:line="240" w:lineRule="exact"/>
      </w:pPr>
      <w:r w:rsidRPr="004B3AFF">
        <w:rPr>
          <w:u w:val="single"/>
        </w:rPr>
        <w:t>CONCENTRATION</w:t>
      </w:r>
      <w:r w:rsidRPr="004B3AFF">
        <w:t xml:space="preserve"> </w:t>
      </w:r>
    </w:p>
    <w:p w14:paraId="0EA9B84C" w14:textId="77777777" w:rsidR="004D3A7F" w:rsidRDefault="004D3A7F" w:rsidP="00946667">
      <w:pPr>
        <w:spacing w:line="240" w:lineRule="exact"/>
      </w:pPr>
    </w:p>
    <w:p w14:paraId="31C07B4B" w14:textId="77777777" w:rsidR="00946667" w:rsidRPr="004B3AFF" w:rsidRDefault="00946667" w:rsidP="00946667">
      <w:pPr>
        <w:spacing w:line="240" w:lineRule="exact"/>
      </w:pPr>
      <w:r w:rsidRPr="004B3AFF">
        <w:t>135. What level is the claimant’s working memory as indicated by the</w:t>
      </w:r>
      <w:r w:rsidRPr="001C0A41">
        <w:rPr>
          <w:color w:val="008000"/>
        </w:rPr>
        <w:t xml:space="preserve"> intelligence</w:t>
      </w:r>
      <w:r w:rsidRPr="004B3AFF">
        <w:t xml:space="preserve"> assessment?</w:t>
      </w:r>
    </w:p>
    <w:p w14:paraId="4046CA82" w14:textId="77777777" w:rsidR="00946667" w:rsidRPr="004B3AFF" w:rsidRDefault="00946667" w:rsidP="00946667">
      <w:pPr>
        <w:spacing w:line="240" w:lineRule="exact"/>
      </w:pPr>
      <w:r w:rsidRPr="004B3AFF">
        <w:fldChar w:fldCharType="begin">
          <w:ffData>
            <w:name w:val="Check323"/>
            <w:enabled/>
            <w:calcOnExit w:val="0"/>
            <w:checkBox>
              <w:sizeAuto/>
              <w:default w:val="0"/>
            </w:checkBox>
          </w:ffData>
        </w:fldChar>
      </w:r>
      <w:r w:rsidRPr="004B3AFF">
        <w:instrText xml:space="preserve"> FORMCHECKBOX </w:instrText>
      </w:r>
      <w:r w:rsidRPr="004B3AFF">
        <w:fldChar w:fldCharType="end"/>
      </w:r>
      <w:r w:rsidRPr="004B3AFF">
        <w:t xml:space="preserve"> very superior</w:t>
      </w:r>
    </w:p>
    <w:p w14:paraId="76D3A408" w14:textId="77777777" w:rsidR="00946667" w:rsidRPr="004B3AFF" w:rsidRDefault="00946667" w:rsidP="00946667">
      <w:pPr>
        <w:spacing w:line="240" w:lineRule="exact"/>
      </w:pPr>
      <w:r w:rsidRPr="004B3AFF">
        <w:fldChar w:fldCharType="begin">
          <w:ffData>
            <w:name w:val="Check324"/>
            <w:enabled/>
            <w:calcOnExit w:val="0"/>
            <w:checkBox>
              <w:sizeAuto/>
              <w:default w:val="0"/>
            </w:checkBox>
          </w:ffData>
        </w:fldChar>
      </w:r>
      <w:r w:rsidRPr="004B3AFF">
        <w:instrText xml:space="preserve"> FORMCHECKBOX </w:instrText>
      </w:r>
      <w:r w:rsidRPr="004B3AFF">
        <w:fldChar w:fldCharType="end"/>
      </w:r>
      <w:r w:rsidRPr="004B3AFF">
        <w:t xml:space="preserve"> superior</w:t>
      </w:r>
    </w:p>
    <w:p w14:paraId="3048B9B3" w14:textId="77777777" w:rsidR="00946667" w:rsidRPr="004B3AFF" w:rsidRDefault="00946667" w:rsidP="00946667">
      <w:pPr>
        <w:spacing w:line="240" w:lineRule="exact"/>
      </w:pPr>
      <w:r w:rsidRPr="004B3AFF">
        <w:fldChar w:fldCharType="begin">
          <w:ffData>
            <w:name w:val="Check326"/>
            <w:enabled/>
            <w:calcOnExit w:val="0"/>
            <w:checkBox>
              <w:sizeAuto/>
              <w:default w:val="0"/>
            </w:checkBox>
          </w:ffData>
        </w:fldChar>
      </w:r>
      <w:r w:rsidRPr="004B3AFF">
        <w:instrText xml:space="preserve"> FORMCHECKBOX </w:instrText>
      </w:r>
      <w:r w:rsidRPr="004B3AFF">
        <w:fldChar w:fldCharType="end"/>
      </w:r>
      <w:r w:rsidRPr="004B3AFF">
        <w:t xml:space="preserve"> high average</w:t>
      </w:r>
    </w:p>
    <w:p w14:paraId="7108C5FE" w14:textId="77777777" w:rsidR="00946667" w:rsidRPr="004B3AFF" w:rsidRDefault="00946667" w:rsidP="00946667">
      <w:pPr>
        <w:spacing w:line="240" w:lineRule="exact"/>
      </w:pPr>
      <w:r w:rsidRPr="004B3AFF">
        <w:fldChar w:fldCharType="begin">
          <w:ffData>
            <w:name w:val="Check327"/>
            <w:enabled/>
            <w:calcOnExit w:val="0"/>
            <w:checkBox>
              <w:sizeAuto/>
              <w:default w:val="0"/>
            </w:checkBox>
          </w:ffData>
        </w:fldChar>
      </w:r>
      <w:r w:rsidRPr="004B3AFF">
        <w:instrText xml:space="preserve"> FORMCHECKBOX </w:instrText>
      </w:r>
      <w:r w:rsidRPr="004B3AFF">
        <w:fldChar w:fldCharType="end"/>
      </w:r>
      <w:r w:rsidRPr="004B3AFF">
        <w:t xml:space="preserve"> average</w:t>
      </w:r>
    </w:p>
    <w:p w14:paraId="78A0836D" w14:textId="77777777" w:rsidR="00946667" w:rsidRPr="004B3AFF" w:rsidRDefault="00946667" w:rsidP="00946667">
      <w:pPr>
        <w:spacing w:line="240" w:lineRule="exact"/>
      </w:pPr>
      <w:r w:rsidRPr="004B3AFF">
        <w:fldChar w:fldCharType="begin">
          <w:ffData>
            <w:name w:val="Check328"/>
            <w:enabled/>
            <w:calcOnExit w:val="0"/>
            <w:checkBox>
              <w:sizeAuto/>
              <w:default w:val="0"/>
            </w:checkBox>
          </w:ffData>
        </w:fldChar>
      </w:r>
      <w:r w:rsidRPr="004B3AFF">
        <w:instrText xml:space="preserve"> FORMCHECKBOX </w:instrText>
      </w:r>
      <w:r w:rsidRPr="004B3AFF">
        <w:fldChar w:fldCharType="end"/>
      </w:r>
      <w:r w:rsidRPr="004B3AFF">
        <w:t xml:space="preserve"> low average</w:t>
      </w:r>
    </w:p>
    <w:p w14:paraId="40DEEB01" w14:textId="77777777" w:rsidR="00946667" w:rsidRPr="004B3AFF" w:rsidRDefault="00946667" w:rsidP="00946667">
      <w:pPr>
        <w:spacing w:line="240" w:lineRule="exact"/>
      </w:pPr>
      <w:r w:rsidRPr="004B3AFF">
        <w:fldChar w:fldCharType="begin">
          <w:ffData>
            <w:name w:val="Check329"/>
            <w:enabled/>
            <w:calcOnExit w:val="0"/>
            <w:checkBox>
              <w:sizeAuto/>
              <w:default w:val="0"/>
            </w:checkBox>
          </w:ffData>
        </w:fldChar>
      </w:r>
      <w:r w:rsidRPr="004B3AFF">
        <w:instrText xml:space="preserve"> FORMCHECKBOX </w:instrText>
      </w:r>
      <w:r w:rsidRPr="004B3AFF">
        <w:fldChar w:fldCharType="end"/>
      </w:r>
      <w:r w:rsidRPr="004B3AFF">
        <w:t xml:space="preserve"> borderline</w:t>
      </w:r>
    </w:p>
    <w:p w14:paraId="42EA4953" w14:textId="77777777" w:rsidR="00946667" w:rsidRPr="004B3AFF" w:rsidRDefault="00946667" w:rsidP="00946667">
      <w:pPr>
        <w:spacing w:line="240" w:lineRule="exact"/>
      </w:pPr>
      <w:r w:rsidRPr="004B3AFF">
        <w:fldChar w:fldCharType="begin">
          <w:ffData>
            <w:name w:val="Check330"/>
            <w:enabled/>
            <w:calcOnExit w:val="0"/>
            <w:checkBox>
              <w:sizeAuto/>
              <w:default w:val="0"/>
            </w:checkBox>
          </w:ffData>
        </w:fldChar>
      </w:r>
      <w:r w:rsidRPr="004B3AFF">
        <w:instrText xml:space="preserve"> FORMCHECKBOX </w:instrText>
      </w:r>
      <w:r w:rsidRPr="004B3AFF">
        <w:fldChar w:fldCharType="end"/>
      </w:r>
      <w:r w:rsidRPr="004B3AFF">
        <w:t xml:space="preserve"> extremely low</w:t>
      </w:r>
    </w:p>
    <w:p w14:paraId="310BC554" w14:textId="77777777" w:rsidR="00946667" w:rsidRPr="004B3AFF" w:rsidRDefault="00946667" w:rsidP="00946667">
      <w:pPr>
        <w:spacing w:line="240" w:lineRule="exact"/>
      </w:pPr>
    </w:p>
    <w:p w14:paraId="2B9DE8A1" w14:textId="77777777" w:rsidR="00946667" w:rsidRPr="004B3AFF" w:rsidRDefault="00946667" w:rsidP="00946667">
      <w:pPr>
        <w:spacing w:line="240" w:lineRule="exact"/>
      </w:pPr>
      <w:r w:rsidRPr="004B3AFF">
        <w:t>135a. What is the index score for this assessment section? (text box)</w:t>
      </w:r>
    </w:p>
    <w:p w14:paraId="63F23C68" w14:textId="77777777" w:rsidR="00946667" w:rsidRPr="004B3AFF" w:rsidRDefault="00946667" w:rsidP="00946667">
      <w:pPr>
        <w:spacing w:line="240" w:lineRule="exact"/>
      </w:pPr>
    </w:p>
    <w:p w14:paraId="200FF2AF" w14:textId="77777777" w:rsidR="004D3A7F" w:rsidRDefault="004D3A7F" w:rsidP="00946667">
      <w:pPr>
        <w:spacing w:line="240" w:lineRule="exact"/>
        <w:ind w:left="360" w:hanging="360"/>
        <w:rPr>
          <w:b/>
          <w:i/>
          <w:u w:val="single"/>
        </w:rPr>
      </w:pPr>
    </w:p>
    <w:p w14:paraId="5F044C67" w14:textId="2E1A4C7D" w:rsidR="00946667" w:rsidRPr="004B3AFF" w:rsidRDefault="00946667" w:rsidP="00946667">
      <w:pPr>
        <w:spacing w:line="240" w:lineRule="exact"/>
        <w:ind w:left="360" w:hanging="360"/>
        <w:rPr>
          <w:b/>
          <w:i/>
          <w:u w:val="single"/>
        </w:rPr>
      </w:pPr>
    </w:p>
    <w:p w14:paraId="42F3F777" w14:textId="77777777" w:rsidR="00946667" w:rsidRDefault="00946667" w:rsidP="00946667">
      <w:pPr>
        <w:spacing w:line="240" w:lineRule="exact"/>
        <w:rPr>
          <w:b/>
          <w:i/>
          <w:u w:val="single"/>
        </w:rPr>
      </w:pPr>
    </w:p>
    <w:p w14:paraId="24696739" w14:textId="77777777" w:rsidR="00946667" w:rsidRDefault="00946667" w:rsidP="00946667">
      <w:pPr>
        <w:spacing w:line="240" w:lineRule="exact"/>
        <w:rPr>
          <w:b/>
          <w:i/>
          <w:u w:val="single"/>
        </w:rPr>
      </w:pPr>
    </w:p>
    <w:p w14:paraId="7AA9CB1F" w14:textId="77777777" w:rsidR="00946667" w:rsidRPr="004B3AFF" w:rsidRDefault="00946667" w:rsidP="00946667">
      <w:pPr>
        <w:spacing w:line="240" w:lineRule="exact"/>
        <w:rPr>
          <w:u w:val="single"/>
        </w:rPr>
      </w:pPr>
      <w:r w:rsidRPr="004B3AFF">
        <w:rPr>
          <w:u w:val="single"/>
        </w:rPr>
        <w:t>INSTRUCTIONS: Three-step commands</w:t>
      </w:r>
    </w:p>
    <w:p w14:paraId="5EE26729" w14:textId="77777777" w:rsidR="00946667" w:rsidRDefault="00946667" w:rsidP="00946667">
      <w:pPr>
        <w:spacing w:line="240" w:lineRule="exact"/>
        <w:jc w:val="both"/>
      </w:pPr>
    </w:p>
    <w:p w14:paraId="2E9C7653" w14:textId="77777777" w:rsidR="00946667" w:rsidRPr="004B3AFF" w:rsidRDefault="00946667" w:rsidP="00946667">
      <w:pPr>
        <w:spacing w:line="240" w:lineRule="exact"/>
        <w:jc w:val="both"/>
      </w:pPr>
      <w:r w:rsidRPr="004B3AFF">
        <w:t xml:space="preserve">Ask </w:t>
      </w:r>
      <w:r w:rsidRPr="004B3AFF">
        <w:rPr>
          <w:b/>
        </w:rPr>
        <w:t>“</w:t>
      </w:r>
      <w:r w:rsidRPr="004B3AFF">
        <w:t>Which hand is your dominant hand?”</w:t>
      </w:r>
    </w:p>
    <w:p w14:paraId="43740D3E" w14:textId="77777777" w:rsidR="00946667" w:rsidRPr="004B3AFF" w:rsidRDefault="00946667" w:rsidP="00946667">
      <w:pPr>
        <w:spacing w:line="240" w:lineRule="exact"/>
        <w:jc w:val="both"/>
      </w:pPr>
      <w:r w:rsidRPr="004B3AFF">
        <w:t xml:space="preserve">Then state: </w:t>
      </w:r>
      <w:r w:rsidRPr="004B3AFF">
        <w:rPr>
          <w:i/>
        </w:rPr>
        <w:t>Before you touch the top of your head with your dominant hand; first touch your left knee and then clap three times.</w:t>
      </w:r>
      <w:r w:rsidRPr="004B3AFF">
        <w:t xml:space="preserve">”  </w:t>
      </w:r>
    </w:p>
    <w:p w14:paraId="562CDB1D" w14:textId="77777777" w:rsidR="00946667" w:rsidRPr="004B3AFF" w:rsidRDefault="00946667" w:rsidP="00946667">
      <w:pPr>
        <w:spacing w:line="240" w:lineRule="exact"/>
        <w:jc w:val="both"/>
        <w:rPr>
          <w:i/>
        </w:rPr>
      </w:pPr>
      <w:r w:rsidRPr="004B3AFF">
        <w:rPr>
          <w:b/>
        </w:rPr>
        <w:t xml:space="preserve">If they fail that prompt then use:  </w:t>
      </w:r>
      <w:r w:rsidRPr="004B3AFF">
        <w:rPr>
          <w:i/>
        </w:rPr>
        <w:t xml:space="preserve">“After you touch your left knee and clap three times, touch the top of your head.”  </w:t>
      </w:r>
    </w:p>
    <w:p w14:paraId="11DECE57" w14:textId="77777777" w:rsidR="00946667" w:rsidRPr="004B3AFF" w:rsidRDefault="00946667" w:rsidP="00946667">
      <w:pPr>
        <w:spacing w:line="240" w:lineRule="exact"/>
        <w:jc w:val="both"/>
        <w:rPr>
          <w:b/>
        </w:rPr>
      </w:pPr>
      <w:r w:rsidRPr="004B3AFF">
        <w:rPr>
          <w:b/>
        </w:rPr>
        <w:t xml:space="preserve">Note how many repetitions, if any.  </w:t>
      </w:r>
    </w:p>
    <w:p w14:paraId="2B9E9B2D" w14:textId="77777777" w:rsidR="00946667" w:rsidRPr="004B3AFF" w:rsidRDefault="00946667" w:rsidP="00946667">
      <w:pPr>
        <w:spacing w:line="240" w:lineRule="exact"/>
        <w:jc w:val="both"/>
        <w:rPr>
          <w:b/>
        </w:rPr>
      </w:pPr>
      <w:r w:rsidRPr="004B3AFF">
        <w:rPr>
          <w:b/>
        </w:rPr>
        <w:t>If you use the second one, note that claimant needed “2 repetitions and modification of instructions.”</w:t>
      </w:r>
    </w:p>
    <w:p w14:paraId="7EB3D054" w14:textId="77777777" w:rsidR="00946667" w:rsidRPr="004B3AFF" w:rsidRDefault="00946667" w:rsidP="00946667">
      <w:pPr>
        <w:spacing w:line="240" w:lineRule="exact"/>
      </w:pPr>
    </w:p>
    <w:p w14:paraId="534C358E" w14:textId="77777777" w:rsidR="00946667" w:rsidRPr="004B3AFF" w:rsidRDefault="00946667" w:rsidP="00946667">
      <w:pPr>
        <w:spacing w:line="240" w:lineRule="exact"/>
      </w:pPr>
      <w:r w:rsidRPr="004B3AFF">
        <w:t>136. Was the claimant able to complete 3-step commands?</w:t>
      </w:r>
    </w:p>
    <w:p w14:paraId="2DAF58FC" w14:textId="77777777" w:rsidR="00946667" w:rsidRPr="004B3AFF" w:rsidRDefault="00946667" w:rsidP="00946667">
      <w:pPr>
        <w:spacing w:line="240" w:lineRule="exact"/>
      </w:pPr>
      <w:r w:rsidRPr="004B3AFF">
        <w:fldChar w:fldCharType="begin">
          <w:ffData>
            <w:name w:val="Check345"/>
            <w:enabled/>
            <w:calcOnExit w:val="0"/>
            <w:checkBox>
              <w:sizeAuto/>
              <w:default w:val="0"/>
            </w:checkBox>
          </w:ffData>
        </w:fldChar>
      </w:r>
      <w:bookmarkStart w:id="198" w:name="Check345"/>
      <w:r w:rsidRPr="004B3AFF">
        <w:instrText xml:space="preserve"> FORMCHECKBOX </w:instrText>
      </w:r>
      <w:r w:rsidRPr="004B3AFF">
        <w:fldChar w:fldCharType="end"/>
      </w:r>
      <w:bookmarkEnd w:id="198"/>
      <w:r w:rsidRPr="004B3AFF">
        <w:t xml:space="preserve"> yes, with no repetitions </w:t>
      </w:r>
    </w:p>
    <w:p w14:paraId="3AF59191" w14:textId="77777777" w:rsidR="00946667" w:rsidRPr="004B3AFF" w:rsidRDefault="00946667" w:rsidP="00946667">
      <w:pPr>
        <w:spacing w:line="240" w:lineRule="exact"/>
      </w:pPr>
      <w:r w:rsidRPr="004B3AFF">
        <w:fldChar w:fldCharType="begin">
          <w:ffData>
            <w:name w:val="Check346"/>
            <w:enabled/>
            <w:calcOnExit w:val="0"/>
            <w:checkBox>
              <w:sizeAuto/>
              <w:default w:val="0"/>
            </w:checkBox>
          </w:ffData>
        </w:fldChar>
      </w:r>
      <w:bookmarkStart w:id="199" w:name="Check346"/>
      <w:r w:rsidRPr="004B3AFF">
        <w:instrText xml:space="preserve"> FORMCHECKBOX </w:instrText>
      </w:r>
      <w:r w:rsidRPr="004B3AFF">
        <w:fldChar w:fldCharType="end"/>
      </w:r>
      <w:bookmarkEnd w:id="199"/>
      <w:r w:rsidRPr="004B3AFF">
        <w:t xml:space="preserve"> yes, with one repetition</w:t>
      </w:r>
    </w:p>
    <w:p w14:paraId="79DE2F3B" w14:textId="77777777" w:rsidR="00946667" w:rsidRPr="004B3AFF" w:rsidRDefault="00946667" w:rsidP="00946667">
      <w:pPr>
        <w:spacing w:line="240" w:lineRule="exact"/>
      </w:pPr>
      <w:r w:rsidRPr="004B3AFF">
        <w:fldChar w:fldCharType="begin">
          <w:ffData>
            <w:name w:val="Check347"/>
            <w:enabled/>
            <w:calcOnExit w:val="0"/>
            <w:checkBox>
              <w:sizeAuto/>
              <w:default w:val="0"/>
            </w:checkBox>
          </w:ffData>
        </w:fldChar>
      </w:r>
      <w:bookmarkStart w:id="200" w:name="Check347"/>
      <w:r w:rsidRPr="004B3AFF">
        <w:instrText xml:space="preserve"> FORMCHECKBOX </w:instrText>
      </w:r>
      <w:r w:rsidRPr="004B3AFF">
        <w:fldChar w:fldCharType="end"/>
      </w:r>
      <w:bookmarkEnd w:id="200"/>
      <w:r w:rsidRPr="004B3AFF">
        <w:t xml:space="preserve"> yes, with two repetitions </w:t>
      </w:r>
    </w:p>
    <w:p w14:paraId="5BC6D62E" w14:textId="77777777" w:rsidR="00946667" w:rsidRPr="004B3AFF" w:rsidRDefault="00946667" w:rsidP="00946667">
      <w:pPr>
        <w:spacing w:line="240" w:lineRule="exact"/>
      </w:pPr>
      <w:r w:rsidRPr="004B3AFF">
        <w:fldChar w:fldCharType="begin">
          <w:ffData>
            <w:name w:val="Check561"/>
            <w:enabled/>
            <w:calcOnExit w:val="0"/>
            <w:checkBox>
              <w:sizeAuto/>
              <w:default w:val="0"/>
            </w:checkBox>
          </w:ffData>
        </w:fldChar>
      </w:r>
      <w:bookmarkStart w:id="201" w:name="Check561"/>
      <w:r w:rsidRPr="004B3AFF">
        <w:instrText xml:space="preserve"> FORMCHECKBOX </w:instrText>
      </w:r>
      <w:r w:rsidRPr="004B3AFF">
        <w:fldChar w:fldCharType="end"/>
      </w:r>
      <w:bookmarkEnd w:id="201"/>
      <w:r w:rsidRPr="004B3AFF">
        <w:t xml:space="preserve"> yes, with two repetitions and modification of the instructions</w:t>
      </w:r>
    </w:p>
    <w:p w14:paraId="76138457" w14:textId="77777777" w:rsidR="00946667" w:rsidRPr="004B3AFF" w:rsidRDefault="00946667" w:rsidP="00946667">
      <w:pPr>
        <w:spacing w:line="240" w:lineRule="exact"/>
      </w:pPr>
      <w:r w:rsidRPr="004B3AFF">
        <w:fldChar w:fldCharType="begin">
          <w:ffData>
            <w:name w:val="Check348"/>
            <w:enabled/>
            <w:calcOnExit w:val="0"/>
            <w:checkBox>
              <w:sizeAuto/>
              <w:default w:val="0"/>
            </w:checkBox>
          </w:ffData>
        </w:fldChar>
      </w:r>
      <w:bookmarkStart w:id="202" w:name="Check348"/>
      <w:r w:rsidRPr="004B3AFF">
        <w:instrText xml:space="preserve"> FORMCHECKBOX </w:instrText>
      </w:r>
      <w:r w:rsidRPr="004B3AFF">
        <w:fldChar w:fldCharType="end"/>
      </w:r>
      <w:bookmarkEnd w:id="202"/>
      <w:r w:rsidRPr="004B3AFF">
        <w:t xml:space="preserve"> no even after several repetitions </w:t>
      </w:r>
    </w:p>
    <w:p w14:paraId="65C8F171" w14:textId="77777777" w:rsidR="00946667" w:rsidRPr="004B3AFF" w:rsidRDefault="00946667" w:rsidP="00946667">
      <w:pPr>
        <w:spacing w:line="240" w:lineRule="exact"/>
      </w:pPr>
    </w:p>
    <w:p w14:paraId="68E3755C" w14:textId="77777777" w:rsidR="00946667" w:rsidRPr="004F71ED" w:rsidRDefault="00946667" w:rsidP="00946667">
      <w:pPr>
        <w:spacing w:line="240" w:lineRule="exact"/>
        <w:rPr>
          <w:color w:val="008000"/>
          <w:u w:val="single"/>
        </w:rPr>
      </w:pPr>
      <w:r>
        <w:rPr>
          <w:color w:val="008000"/>
          <w:u w:val="single"/>
        </w:rPr>
        <w:t>SPELLING</w:t>
      </w:r>
    </w:p>
    <w:p w14:paraId="791A272E" w14:textId="77777777" w:rsidR="00946667" w:rsidRPr="000C28E9" w:rsidRDefault="00946667" w:rsidP="00946667">
      <w:pPr>
        <w:spacing w:line="240" w:lineRule="exact"/>
      </w:pPr>
    </w:p>
    <w:p w14:paraId="7B5E0AF7" w14:textId="77777777" w:rsidR="00946667" w:rsidRPr="000C28E9" w:rsidRDefault="00946667" w:rsidP="00946667">
      <w:pPr>
        <w:spacing w:line="240" w:lineRule="exact"/>
      </w:pPr>
      <w:r w:rsidRPr="000C28E9">
        <w:t xml:space="preserve">137. Was the claimant able to spell </w:t>
      </w:r>
      <w:r w:rsidRPr="004F71ED">
        <w:rPr>
          <w:b/>
          <w:color w:val="008000"/>
        </w:rPr>
        <w:t>WORLD</w:t>
      </w:r>
      <w:r w:rsidRPr="000C28E9">
        <w:t xml:space="preserve"> forward?</w:t>
      </w:r>
    </w:p>
    <w:p w14:paraId="61D79E4A" w14:textId="77777777" w:rsidR="00946667" w:rsidRPr="000C28E9" w:rsidRDefault="00946667" w:rsidP="00946667">
      <w:pPr>
        <w:spacing w:line="240" w:lineRule="exact"/>
      </w:pPr>
      <w:r w:rsidRPr="000C28E9">
        <w:fldChar w:fldCharType="begin">
          <w:ffData>
            <w:name w:val="Check349"/>
            <w:enabled/>
            <w:calcOnExit w:val="0"/>
            <w:checkBox>
              <w:sizeAuto/>
              <w:default w:val="0"/>
            </w:checkBox>
          </w:ffData>
        </w:fldChar>
      </w:r>
      <w:bookmarkStart w:id="203" w:name="Check349"/>
      <w:r w:rsidRPr="000C28E9">
        <w:instrText xml:space="preserve"> FORMCHECKBOX </w:instrText>
      </w:r>
      <w:r w:rsidRPr="000C28E9">
        <w:fldChar w:fldCharType="end"/>
      </w:r>
      <w:bookmarkEnd w:id="203"/>
      <w:r w:rsidRPr="000C28E9">
        <w:t xml:space="preserve"> yes</w:t>
      </w:r>
    </w:p>
    <w:p w14:paraId="27E060C4" w14:textId="77777777" w:rsidR="00946667" w:rsidRPr="000C28E9" w:rsidRDefault="00946667" w:rsidP="00946667">
      <w:pPr>
        <w:spacing w:line="240" w:lineRule="exact"/>
      </w:pPr>
      <w:r w:rsidRPr="000C28E9">
        <w:fldChar w:fldCharType="begin">
          <w:ffData>
            <w:name w:val="Check350"/>
            <w:enabled/>
            <w:calcOnExit w:val="0"/>
            <w:checkBox>
              <w:sizeAuto/>
              <w:default w:val="0"/>
            </w:checkBox>
          </w:ffData>
        </w:fldChar>
      </w:r>
      <w:bookmarkStart w:id="204" w:name="Check350"/>
      <w:r w:rsidRPr="000C28E9">
        <w:instrText xml:space="preserve"> FORMCHECKBOX </w:instrText>
      </w:r>
      <w:r w:rsidRPr="000C28E9">
        <w:fldChar w:fldCharType="end"/>
      </w:r>
      <w:bookmarkEnd w:id="204"/>
      <w:r w:rsidRPr="000C28E9">
        <w:t xml:space="preserve"> no </w:t>
      </w:r>
    </w:p>
    <w:p w14:paraId="65ECF78C" w14:textId="77777777" w:rsidR="00946667" w:rsidRPr="000C28E9" w:rsidRDefault="00946667" w:rsidP="00946667">
      <w:pPr>
        <w:spacing w:line="240" w:lineRule="exact"/>
      </w:pPr>
    </w:p>
    <w:p w14:paraId="4EE1A67A" w14:textId="77777777" w:rsidR="00946667" w:rsidRPr="000C28E9" w:rsidRDefault="00946667" w:rsidP="00946667">
      <w:pPr>
        <w:spacing w:line="240" w:lineRule="exact"/>
      </w:pPr>
      <w:r w:rsidRPr="000C28E9">
        <w:t xml:space="preserve">138. Was the claimant able to spell </w:t>
      </w:r>
      <w:r w:rsidRPr="004F71ED">
        <w:rPr>
          <w:b/>
          <w:color w:val="008000"/>
        </w:rPr>
        <w:t xml:space="preserve">WORLD </w:t>
      </w:r>
      <w:r w:rsidRPr="000C28E9">
        <w:t>backward?</w:t>
      </w:r>
    </w:p>
    <w:p w14:paraId="41BC7062" w14:textId="77777777" w:rsidR="00946667" w:rsidRPr="000C28E9" w:rsidRDefault="00946667" w:rsidP="00946667">
      <w:pPr>
        <w:spacing w:line="240" w:lineRule="exact"/>
      </w:pPr>
      <w:r w:rsidRPr="000C28E9">
        <w:fldChar w:fldCharType="begin">
          <w:ffData>
            <w:name w:val="Check351"/>
            <w:enabled/>
            <w:calcOnExit w:val="0"/>
            <w:checkBox>
              <w:sizeAuto/>
              <w:default w:val="0"/>
            </w:checkBox>
          </w:ffData>
        </w:fldChar>
      </w:r>
      <w:bookmarkStart w:id="205" w:name="Check351"/>
      <w:r w:rsidRPr="000C28E9">
        <w:instrText xml:space="preserve"> FORMCHECKBOX </w:instrText>
      </w:r>
      <w:r w:rsidRPr="000C28E9">
        <w:fldChar w:fldCharType="end"/>
      </w:r>
      <w:bookmarkEnd w:id="205"/>
      <w:r w:rsidRPr="000C28E9">
        <w:t xml:space="preserve"> yes</w:t>
      </w:r>
    </w:p>
    <w:p w14:paraId="7530462D" w14:textId="77777777" w:rsidR="00946667" w:rsidRPr="000C28E9" w:rsidRDefault="00946667" w:rsidP="00946667">
      <w:pPr>
        <w:spacing w:line="240" w:lineRule="exact"/>
      </w:pPr>
      <w:r w:rsidRPr="000C28E9">
        <w:fldChar w:fldCharType="begin">
          <w:ffData>
            <w:name w:val="Check352"/>
            <w:enabled/>
            <w:calcOnExit w:val="0"/>
            <w:checkBox>
              <w:sizeAuto/>
              <w:default w:val="0"/>
            </w:checkBox>
          </w:ffData>
        </w:fldChar>
      </w:r>
      <w:bookmarkStart w:id="206" w:name="Check352"/>
      <w:r w:rsidRPr="000C28E9">
        <w:instrText xml:space="preserve"> FORMCHECKBOX </w:instrText>
      </w:r>
      <w:r w:rsidRPr="000C28E9">
        <w:fldChar w:fldCharType="end"/>
      </w:r>
      <w:bookmarkEnd w:id="206"/>
      <w:r w:rsidRPr="000C28E9">
        <w:t xml:space="preserve"> no</w:t>
      </w:r>
    </w:p>
    <w:p w14:paraId="58011FBC" w14:textId="77777777" w:rsidR="004B3AFF" w:rsidRPr="004B3AFF" w:rsidRDefault="004B3AFF" w:rsidP="00946667">
      <w:pPr>
        <w:spacing w:line="240" w:lineRule="exact"/>
        <w:rPr>
          <w:b/>
        </w:rPr>
      </w:pPr>
    </w:p>
    <w:p w14:paraId="3E2B6502" w14:textId="77777777" w:rsidR="004B3AFF" w:rsidRPr="004B3AFF" w:rsidRDefault="007724C5" w:rsidP="004B3AFF">
      <w:pPr>
        <w:spacing w:line="240" w:lineRule="exact"/>
        <w:jc w:val="center"/>
        <w:rPr>
          <w:b/>
        </w:rPr>
      </w:pPr>
      <w:r>
        <w:rPr>
          <w:b/>
        </w:rPr>
        <w:br w:type="page"/>
      </w:r>
    </w:p>
    <w:p w14:paraId="21CEE548" w14:textId="77777777" w:rsidR="004B3AFF" w:rsidRPr="004B3AFF" w:rsidRDefault="004B3AFF" w:rsidP="004B3AFF">
      <w:pPr>
        <w:spacing w:line="240" w:lineRule="exact"/>
        <w:jc w:val="center"/>
        <w:rPr>
          <w:u w:val="single"/>
        </w:rPr>
      </w:pPr>
      <w:r w:rsidRPr="004B3AFF">
        <w:rPr>
          <w:b/>
        </w:rPr>
        <w:t>INTELLECTUAL FUNCTIONING/SENSORIUM</w:t>
      </w:r>
    </w:p>
    <w:p w14:paraId="193EAFAF" w14:textId="77777777" w:rsidR="004B3AFF" w:rsidRPr="004B3AFF" w:rsidRDefault="004B3AFF" w:rsidP="004B3AFF">
      <w:pPr>
        <w:spacing w:line="240" w:lineRule="exact"/>
        <w:rPr>
          <w:u w:val="single"/>
        </w:rPr>
      </w:pPr>
    </w:p>
    <w:p w14:paraId="14E68CB7" w14:textId="77777777" w:rsidR="004B3AFF" w:rsidRPr="004B3AFF" w:rsidRDefault="004B3AFF" w:rsidP="004B3AFF">
      <w:pPr>
        <w:spacing w:line="240" w:lineRule="exact"/>
        <w:rPr>
          <w:u w:val="single"/>
        </w:rPr>
      </w:pPr>
      <w:r w:rsidRPr="004B3AFF">
        <w:rPr>
          <w:u w:val="single"/>
        </w:rPr>
        <w:t>FUND OF KNOWLEDGE/INFORMATION</w:t>
      </w:r>
    </w:p>
    <w:p w14:paraId="6BB10E89" w14:textId="77777777" w:rsidR="004B3AFF" w:rsidRPr="004B3AFF" w:rsidRDefault="004B3AFF" w:rsidP="004B3AFF">
      <w:pPr>
        <w:spacing w:line="240" w:lineRule="exact"/>
        <w:rPr>
          <w:u w:val="single"/>
        </w:rPr>
      </w:pPr>
    </w:p>
    <w:p w14:paraId="0E5C016B" w14:textId="77777777" w:rsidR="004B3AFF" w:rsidRPr="004B3AFF" w:rsidRDefault="004B3AFF" w:rsidP="004B3AFF">
      <w:pPr>
        <w:spacing w:line="240" w:lineRule="exact"/>
      </w:pPr>
      <w:r w:rsidRPr="004B3AFF">
        <w:t>125. What level is the claimant’s fund of knowledge as seen in the subtest Information?</w:t>
      </w:r>
    </w:p>
    <w:p w14:paraId="7AAF2302" w14:textId="77777777" w:rsidR="004B3AFF" w:rsidRPr="004B3AFF" w:rsidRDefault="004B3AFF" w:rsidP="004B3AFF">
      <w:pPr>
        <w:spacing w:line="240" w:lineRule="exact"/>
      </w:pPr>
      <w:r w:rsidRPr="004B3AFF">
        <w:fldChar w:fldCharType="begin">
          <w:ffData>
            <w:name w:val="Check323"/>
            <w:enabled/>
            <w:calcOnExit w:val="0"/>
            <w:checkBox>
              <w:sizeAuto/>
              <w:default w:val="0"/>
            </w:checkBox>
          </w:ffData>
        </w:fldChar>
      </w:r>
      <w:r w:rsidRPr="004B3AFF">
        <w:instrText xml:space="preserve"> FORMCHECKBOX </w:instrText>
      </w:r>
      <w:r w:rsidRPr="004B3AFF">
        <w:fldChar w:fldCharType="end"/>
      </w:r>
      <w:r w:rsidRPr="004B3AFF">
        <w:t xml:space="preserve"> very superior</w:t>
      </w:r>
    </w:p>
    <w:p w14:paraId="2BDF0C53" w14:textId="77777777" w:rsidR="004B3AFF" w:rsidRPr="004B3AFF" w:rsidRDefault="004B3AFF" w:rsidP="004B3AFF">
      <w:pPr>
        <w:spacing w:line="240" w:lineRule="exact"/>
      </w:pPr>
      <w:r w:rsidRPr="004B3AFF">
        <w:fldChar w:fldCharType="begin">
          <w:ffData>
            <w:name w:val="Check324"/>
            <w:enabled/>
            <w:calcOnExit w:val="0"/>
            <w:checkBox>
              <w:sizeAuto/>
              <w:default w:val="0"/>
            </w:checkBox>
          </w:ffData>
        </w:fldChar>
      </w:r>
      <w:r w:rsidRPr="004B3AFF">
        <w:instrText xml:space="preserve"> FORMCHECKBOX </w:instrText>
      </w:r>
      <w:r w:rsidRPr="004B3AFF">
        <w:fldChar w:fldCharType="end"/>
      </w:r>
      <w:r w:rsidRPr="004B3AFF">
        <w:t xml:space="preserve"> superior</w:t>
      </w:r>
    </w:p>
    <w:p w14:paraId="26E884BA" w14:textId="77777777" w:rsidR="004B3AFF" w:rsidRPr="004B3AFF" w:rsidRDefault="004B3AFF" w:rsidP="004B3AFF">
      <w:pPr>
        <w:spacing w:line="240" w:lineRule="exact"/>
      </w:pPr>
      <w:r w:rsidRPr="004B3AFF">
        <w:fldChar w:fldCharType="begin">
          <w:ffData>
            <w:name w:val="Check326"/>
            <w:enabled/>
            <w:calcOnExit w:val="0"/>
            <w:checkBox>
              <w:sizeAuto/>
              <w:default w:val="0"/>
            </w:checkBox>
          </w:ffData>
        </w:fldChar>
      </w:r>
      <w:r w:rsidRPr="004B3AFF">
        <w:instrText xml:space="preserve"> FORMCHECKBOX </w:instrText>
      </w:r>
      <w:r w:rsidRPr="004B3AFF">
        <w:fldChar w:fldCharType="end"/>
      </w:r>
      <w:r w:rsidRPr="004B3AFF">
        <w:t xml:space="preserve"> high average</w:t>
      </w:r>
    </w:p>
    <w:p w14:paraId="41388C5E" w14:textId="77777777" w:rsidR="004B3AFF" w:rsidRPr="004B3AFF" w:rsidRDefault="004B3AFF" w:rsidP="004B3AFF">
      <w:pPr>
        <w:spacing w:line="240" w:lineRule="exact"/>
      </w:pPr>
      <w:r w:rsidRPr="004B3AFF">
        <w:fldChar w:fldCharType="begin">
          <w:ffData>
            <w:name w:val="Check327"/>
            <w:enabled/>
            <w:calcOnExit w:val="0"/>
            <w:checkBox>
              <w:sizeAuto/>
              <w:default w:val="0"/>
            </w:checkBox>
          </w:ffData>
        </w:fldChar>
      </w:r>
      <w:r w:rsidRPr="004B3AFF">
        <w:instrText xml:space="preserve"> FORMCHECKBOX </w:instrText>
      </w:r>
      <w:r w:rsidRPr="004B3AFF">
        <w:fldChar w:fldCharType="end"/>
      </w:r>
      <w:r w:rsidRPr="004B3AFF">
        <w:t xml:space="preserve"> average</w:t>
      </w:r>
    </w:p>
    <w:p w14:paraId="316DBFDA" w14:textId="77777777" w:rsidR="004B3AFF" w:rsidRPr="004B3AFF" w:rsidRDefault="004B3AFF" w:rsidP="004B3AFF">
      <w:pPr>
        <w:spacing w:line="240" w:lineRule="exact"/>
      </w:pPr>
      <w:r w:rsidRPr="004B3AFF">
        <w:fldChar w:fldCharType="begin">
          <w:ffData>
            <w:name w:val="Check328"/>
            <w:enabled/>
            <w:calcOnExit w:val="0"/>
            <w:checkBox>
              <w:sizeAuto/>
              <w:default w:val="0"/>
            </w:checkBox>
          </w:ffData>
        </w:fldChar>
      </w:r>
      <w:r w:rsidRPr="004B3AFF">
        <w:instrText xml:space="preserve"> FORMCHECKBOX </w:instrText>
      </w:r>
      <w:r w:rsidRPr="004B3AFF">
        <w:fldChar w:fldCharType="end"/>
      </w:r>
      <w:r w:rsidRPr="004B3AFF">
        <w:t xml:space="preserve"> low average</w:t>
      </w:r>
    </w:p>
    <w:p w14:paraId="5A65CF88" w14:textId="77777777" w:rsidR="004B3AFF" w:rsidRPr="004B3AFF" w:rsidRDefault="004B3AFF" w:rsidP="004B3AFF">
      <w:pPr>
        <w:spacing w:line="240" w:lineRule="exact"/>
      </w:pPr>
      <w:r w:rsidRPr="004B3AFF">
        <w:fldChar w:fldCharType="begin">
          <w:ffData>
            <w:name w:val="Check329"/>
            <w:enabled/>
            <w:calcOnExit w:val="0"/>
            <w:checkBox>
              <w:sizeAuto/>
              <w:default w:val="0"/>
            </w:checkBox>
          </w:ffData>
        </w:fldChar>
      </w:r>
      <w:r w:rsidRPr="004B3AFF">
        <w:instrText xml:space="preserve"> FORMCHECKBOX </w:instrText>
      </w:r>
      <w:r w:rsidRPr="004B3AFF">
        <w:fldChar w:fldCharType="end"/>
      </w:r>
      <w:r w:rsidRPr="004B3AFF">
        <w:t xml:space="preserve"> borderline</w:t>
      </w:r>
    </w:p>
    <w:p w14:paraId="0ED77D3C" w14:textId="77777777" w:rsidR="004B3AFF" w:rsidRPr="004B3AFF" w:rsidRDefault="004B3AFF" w:rsidP="004B3AFF">
      <w:pPr>
        <w:spacing w:line="240" w:lineRule="exact"/>
      </w:pPr>
      <w:r w:rsidRPr="004B3AFF">
        <w:fldChar w:fldCharType="begin">
          <w:ffData>
            <w:name w:val="Check330"/>
            <w:enabled/>
            <w:calcOnExit w:val="0"/>
            <w:checkBox>
              <w:sizeAuto/>
              <w:default w:val="0"/>
            </w:checkBox>
          </w:ffData>
        </w:fldChar>
      </w:r>
      <w:r w:rsidRPr="004B3AFF">
        <w:instrText xml:space="preserve"> FORMCHECKBOX </w:instrText>
      </w:r>
      <w:r w:rsidRPr="004B3AFF">
        <w:fldChar w:fldCharType="end"/>
      </w:r>
      <w:r w:rsidRPr="004B3AFF">
        <w:t xml:space="preserve"> extremely low</w:t>
      </w:r>
    </w:p>
    <w:p w14:paraId="7BEC1EB1" w14:textId="77777777" w:rsidR="004B3AFF" w:rsidRPr="004B3AFF" w:rsidRDefault="004B3AFF" w:rsidP="004B3AFF">
      <w:pPr>
        <w:spacing w:line="240" w:lineRule="exact"/>
      </w:pPr>
    </w:p>
    <w:p w14:paraId="2C625979" w14:textId="77777777" w:rsidR="004B3AFF" w:rsidRPr="004B3AFF" w:rsidRDefault="004B3AFF" w:rsidP="004B3AFF">
      <w:pPr>
        <w:spacing w:line="240" w:lineRule="exact"/>
      </w:pPr>
      <w:r w:rsidRPr="004B3AFF">
        <w:t>126. What is the core test’s scaled score? (text box)</w:t>
      </w:r>
    </w:p>
    <w:p w14:paraId="540F4375" w14:textId="77777777" w:rsidR="004B3AFF" w:rsidRPr="004B3AFF" w:rsidRDefault="004B3AFF" w:rsidP="004B3AFF">
      <w:pPr>
        <w:spacing w:line="240" w:lineRule="exact"/>
      </w:pPr>
    </w:p>
    <w:p w14:paraId="3BBFF882" w14:textId="77777777" w:rsidR="004B3AFF" w:rsidRPr="004B3AFF" w:rsidRDefault="004B3AFF" w:rsidP="004B3AFF">
      <w:pPr>
        <w:spacing w:line="240" w:lineRule="exact"/>
      </w:pPr>
    </w:p>
    <w:p w14:paraId="41521542" w14:textId="77777777" w:rsidR="00D8795C" w:rsidRDefault="00D8795C" w:rsidP="00CE6535">
      <w:pPr>
        <w:spacing w:line="240" w:lineRule="exact"/>
      </w:pPr>
    </w:p>
    <w:p w14:paraId="05065E85" w14:textId="77777777" w:rsidR="00D8795C" w:rsidRDefault="00D8795C" w:rsidP="00CE6535">
      <w:pPr>
        <w:spacing w:line="240" w:lineRule="exact"/>
      </w:pPr>
    </w:p>
    <w:p w14:paraId="4EAD6B7E" w14:textId="77777777" w:rsidR="00CE6535" w:rsidRPr="000C28E9" w:rsidRDefault="00CE6535" w:rsidP="00CE6535">
      <w:pPr>
        <w:spacing w:line="240" w:lineRule="exact"/>
      </w:pPr>
      <w:r w:rsidRPr="000C28E9">
        <w:t>127. Is the claimant’s fund of knowledge consistent with education level and background?</w:t>
      </w:r>
    </w:p>
    <w:p w14:paraId="6E019990" w14:textId="77777777" w:rsidR="00CE6535" w:rsidRPr="000C28E9" w:rsidRDefault="00CE6535" w:rsidP="00CE6535">
      <w:pPr>
        <w:spacing w:line="240" w:lineRule="exact"/>
      </w:pPr>
      <w:r w:rsidRPr="000C28E9">
        <w:fldChar w:fldCharType="begin">
          <w:ffData>
            <w:name w:val="Check340"/>
            <w:enabled/>
            <w:calcOnExit w:val="0"/>
            <w:checkBox>
              <w:sizeAuto/>
              <w:default w:val="0"/>
            </w:checkBox>
          </w:ffData>
        </w:fldChar>
      </w:r>
      <w:bookmarkStart w:id="207" w:name="Check340"/>
      <w:r w:rsidRPr="000C28E9">
        <w:instrText xml:space="preserve"> FORMCHECKBOX </w:instrText>
      </w:r>
      <w:r w:rsidRPr="000C28E9">
        <w:fldChar w:fldCharType="end"/>
      </w:r>
      <w:bookmarkEnd w:id="207"/>
      <w:r w:rsidRPr="000C28E9">
        <w:t xml:space="preserve"> yes</w:t>
      </w:r>
    </w:p>
    <w:p w14:paraId="4E6D0C84" w14:textId="77777777" w:rsidR="00CE6535" w:rsidRDefault="00CE6535" w:rsidP="00CE6535">
      <w:pPr>
        <w:spacing w:line="240" w:lineRule="exact"/>
      </w:pPr>
      <w:r w:rsidRPr="000C28E9">
        <w:fldChar w:fldCharType="begin">
          <w:ffData>
            <w:name w:val="Check341"/>
            <w:enabled/>
            <w:calcOnExit w:val="0"/>
            <w:checkBox>
              <w:sizeAuto/>
              <w:default w:val="0"/>
            </w:checkBox>
          </w:ffData>
        </w:fldChar>
      </w:r>
      <w:bookmarkStart w:id="208" w:name="Check341"/>
      <w:r w:rsidRPr="000C28E9">
        <w:instrText xml:space="preserve"> FORMCHECKBOX </w:instrText>
      </w:r>
      <w:r w:rsidRPr="000C28E9">
        <w:fldChar w:fldCharType="end"/>
      </w:r>
      <w:bookmarkEnd w:id="208"/>
      <w:r w:rsidRPr="000C28E9">
        <w:t xml:space="preserve"> no</w:t>
      </w:r>
    </w:p>
    <w:p w14:paraId="488610AD" w14:textId="77777777" w:rsidR="00CE6535" w:rsidRPr="000C28E9" w:rsidRDefault="00CE6535" w:rsidP="00CE6535">
      <w:pPr>
        <w:spacing w:line="240" w:lineRule="exact"/>
      </w:pPr>
    </w:p>
    <w:p w14:paraId="5A3A85D4" w14:textId="77777777" w:rsidR="00CE6535" w:rsidRPr="000C28E9" w:rsidRDefault="00CE6535" w:rsidP="00CE6535">
      <w:pPr>
        <w:spacing w:line="240" w:lineRule="exact"/>
      </w:pPr>
      <w:r w:rsidRPr="000C28E9">
        <w:t>128. Is the claimant aware of current events?</w:t>
      </w:r>
    </w:p>
    <w:p w14:paraId="122CECB6" w14:textId="77777777" w:rsidR="00CE6535" w:rsidRPr="000C28E9" w:rsidRDefault="00CE6535" w:rsidP="00CE6535">
      <w:pPr>
        <w:spacing w:line="240" w:lineRule="exact"/>
      </w:pPr>
      <w:r w:rsidRPr="000C28E9">
        <w:fldChar w:fldCharType="begin">
          <w:ffData>
            <w:name w:val="Check342"/>
            <w:enabled/>
            <w:calcOnExit w:val="0"/>
            <w:checkBox>
              <w:sizeAuto/>
              <w:default w:val="0"/>
            </w:checkBox>
          </w:ffData>
        </w:fldChar>
      </w:r>
      <w:bookmarkStart w:id="209" w:name="Check342"/>
      <w:r w:rsidRPr="000C28E9">
        <w:instrText xml:space="preserve"> FORMCHECKBOX </w:instrText>
      </w:r>
      <w:r w:rsidRPr="000C28E9">
        <w:fldChar w:fldCharType="end"/>
      </w:r>
      <w:bookmarkEnd w:id="209"/>
      <w:r w:rsidRPr="000C28E9">
        <w:t xml:space="preserve"> yes</w:t>
      </w:r>
    </w:p>
    <w:p w14:paraId="6081BBA9" w14:textId="77777777" w:rsidR="00CE6535" w:rsidRPr="000C28E9" w:rsidRDefault="00CE6535" w:rsidP="00CE6535">
      <w:pPr>
        <w:spacing w:line="240" w:lineRule="exact"/>
      </w:pPr>
      <w:r w:rsidRPr="000C28E9">
        <w:fldChar w:fldCharType="begin">
          <w:ffData>
            <w:name w:val="Check343"/>
            <w:enabled/>
            <w:calcOnExit w:val="0"/>
            <w:checkBox>
              <w:sizeAuto/>
              <w:default w:val="0"/>
            </w:checkBox>
          </w:ffData>
        </w:fldChar>
      </w:r>
      <w:bookmarkStart w:id="210" w:name="Check343"/>
      <w:r w:rsidRPr="000C28E9">
        <w:instrText xml:space="preserve"> FORMCHECKBOX </w:instrText>
      </w:r>
      <w:r w:rsidRPr="000C28E9">
        <w:fldChar w:fldCharType="end"/>
      </w:r>
      <w:bookmarkEnd w:id="210"/>
      <w:r w:rsidRPr="000C28E9">
        <w:t xml:space="preserve"> limited</w:t>
      </w:r>
    </w:p>
    <w:p w14:paraId="6C092F6A" w14:textId="77777777" w:rsidR="00CE6535" w:rsidRPr="000C28E9" w:rsidRDefault="00CE6535" w:rsidP="00CE6535">
      <w:pPr>
        <w:spacing w:line="240" w:lineRule="exact"/>
      </w:pPr>
      <w:r w:rsidRPr="000C28E9">
        <w:fldChar w:fldCharType="begin">
          <w:ffData>
            <w:name w:val="Check344"/>
            <w:enabled/>
            <w:calcOnExit w:val="0"/>
            <w:checkBox>
              <w:sizeAuto/>
              <w:default w:val="0"/>
            </w:checkBox>
          </w:ffData>
        </w:fldChar>
      </w:r>
      <w:bookmarkStart w:id="211" w:name="Check344"/>
      <w:r w:rsidRPr="000C28E9">
        <w:instrText xml:space="preserve"> FORMCHECKBOX </w:instrText>
      </w:r>
      <w:r w:rsidRPr="000C28E9">
        <w:fldChar w:fldCharType="end"/>
      </w:r>
      <w:bookmarkEnd w:id="211"/>
      <w:r w:rsidRPr="000C28E9">
        <w:t xml:space="preserve"> no</w:t>
      </w:r>
    </w:p>
    <w:p w14:paraId="376CDA5D" w14:textId="77777777" w:rsidR="00CE6535" w:rsidRPr="000C28E9" w:rsidRDefault="00CE6535" w:rsidP="00CE6535">
      <w:pPr>
        <w:spacing w:line="240" w:lineRule="exact"/>
      </w:pPr>
    </w:p>
    <w:p w14:paraId="6601E824" w14:textId="77777777" w:rsidR="00CE6535" w:rsidRPr="00BE3F74" w:rsidRDefault="00CE6535" w:rsidP="00CE6535">
      <w:pPr>
        <w:spacing w:line="240" w:lineRule="exact"/>
        <w:rPr>
          <w:color w:val="008000"/>
        </w:rPr>
      </w:pPr>
      <w:r w:rsidRPr="000C28E9">
        <w:t xml:space="preserve">129. Please ask and record the answers the following current event questions. </w:t>
      </w:r>
    </w:p>
    <w:p w14:paraId="72339C6B" w14:textId="77777777" w:rsidR="00CE6535" w:rsidRPr="000C28E9" w:rsidRDefault="00CE6535" w:rsidP="00CE6535">
      <w:pPr>
        <w:spacing w:line="24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8"/>
        <w:gridCol w:w="2448"/>
      </w:tblGrid>
      <w:tr w:rsidR="00CE6535" w:rsidRPr="000C28E9" w14:paraId="3CD84041" w14:textId="77777777" w:rsidTr="00793084">
        <w:trPr>
          <w:trHeight w:val="432"/>
        </w:trPr>
        <w:tc>
          <w:tcPr>
            <w:tcW w:w="6408" w:type="dxa"/>
            <w:shd w:val="clear" w:color="auto" w:fill="auto"/>
            <w:vAlign w:val="center"/>
          </w:tcPr>
          <w:p w14:paraId="4104B1ED" w14:textId="77777777" w:rsidR="00CE6535" w:rsidRPr="000C28E9" w:rsidRDefault="00CE6535" w:rsidP="00793084">
            <w:pPr>
              <w:spacing w:line="240" w:lineRule="exact"/>
              <w:rPr>
                <w:lang w:bidi="x-none"/>
              </w:rPr>
            </w:pPr>
            <w:r w:rsidRPr="000C28E9">
              <w:rPr>
                <w:lang w:bidi="x-none"/>
              </w:rPr>
              <w:fldChar w:fldCharType="begin"/>
            </w:r>
            <w:r w:rsidRPr="006761C0">
              <w:rPr>
                <w:b/>
                <w:lang w:bidi="x-none"/>
              </w:rPr>
              <w:instrText>normal#2</w:instrText>
            </w:r>
            <w:r w:rsidRPr="000C28E9">
              <w:rPr>
                <w:lang w:bidi="x-none"/>
              </w:rPr>
              <w:fldChar w:fldCharType="end"/>
            </w:r>
            <w:r>
              <w:rPr>
                <w:lang w:bidi="x-none"/>
              </w:rPr>
              <w:t>What is the current president of the United State of America?</w:t>
            </w:r>
          </w:p>
        </w:tc>
        <w:tc>
          <w:tcPr>
            <w:tcW w:w="2448" w:type="dxa"/>
            <w:shd w:val="clear" w:color="auto" w:fill="auto"/>
            <w:vAlign w:val="center"/>
          </w:tcPr>
          <w:p w14:paraId="6C2AB114" w14:textId="77777777" w:rsidR="00CE6535" w:rsidRPr="00BE3F74" w:rsidRDefault="00CE6535" w:rsidP="00793084">
            <w:pPr>
              <w:spacing w:line="240" w:lineRule="exact"/>
              <w:rPr>
                <w:color w:val="008000"/>
                <w:lang w:bidi="x-none"/>
              </w:rPr>
            </w:pPr>
            <w:r w:rsidRPr="00BE3F74">
              <w:rPr>
                <w:color w:val="008000"/>
              </w:rPr>
              <w:fldChar w:fldCharType="begin">
                <w:ffData>
                  <w:name w:val="Check344"/>
                  <w:enabled/>
                  <w:calcOnExit w:val="0"/>
                  <w:checkBox>
                    <w:sizeAuto/>
                    <w:default w:val="0"/>
                  </w:checkBox>
                </w:ffData>
              </w:fldChar>
            </w:r>
            <w:r w:rsidRPr="00BE3F74">
              <w:rPr>
                <w:color w:val="008000"/>
              </w:rPr>
              <w:instrText xml:space="preserve"> FORMCHECKBOX </w:instrText>
            </w:r>
            <w:r w:rsidRPr="00BE3F74">
              <w:rPr>
                <w:color w:val="008000"/>
              </w:rPr>
            </w:r>
            <w:r w:rsidRPr="00BE3F74">
              <w:rPr>
                <w:color w:val="008000"/>
              </w:rPr>
              <w:fldChar w:fldCharType="end"/>
            </w:r>
            <w:r w:rsidRPr="00BE3F74">
              <w:rPr>
                <w:color w:val="008000"/>
              </w:rPr>
              <w:t xml:space="preserve"> </w:t>
            </w:r>
            <w:r w:rsidRPr="00BE3F74">
              <w:rPr>
                <w:color w:val="008000"/>
                <w:lang w:bidi="x-none"/>
              </w:rPr>
              <w:t xml:space="preserve">Correct Answer </w:t>
            </w:r>
          </w:p>
        </w:tc>
      </w:tr>
      <w:tr w:rsidR="00CE6535" w:rsidRPr="000C28E9" w14:paraId="0F7568E5" w14:textId="77777777" w:rsidTr="00793084">
        <w:trPr>
          <w:trHeight w:val="432"/>
        </w:trPr>
        <w:tc>
          <w:tcPr>
            <w:tcW w:w="6408" w:type="dxa"/>
            <w:shd w:val="clear" w:color="auto" w:fill="auto"/>
            <w:vAlign w:val="center"/>
          </w:tcPr>
          <w:p w14:paraId="4F25DE58" w14:textId="77777777" w:rsidR="00CE6535" w:rsidRPr="000C28E9" w:rsidRDefault="00CE6535" w:rsidP="00793084">
            <w:pPr>
              <w:spacing w:line="240" w:lineRule="exact"/>
              <w:rPr>
                <w:lang w:bidi="x-none"/>
              </w:rPr>
            </w:pPr>
            <w:r w:rsidRPr="000C28E9">
              <w:rPr>
                <w:lang w:bidi="x-none"/>
              </w:rPr>
              <w:fldChar w:fldCharType="begin"/>
            </w:r>
            <w:r w:rsidRPr="000C28E9">
              <w:rPr>
                <w:lang w:bidi="x-none"/>
              </w:rPr>
              <w:instrText xml:space="preserve">  </w:instrText>
            </w:r>
            <w:r w:rsidRPr="000C28E9">
              <w:rPr>
                <w:lang w:bidi="x-none"/>
              </w:rPr>
              <w:fldChar w:fldCharType="end"/>
            </w:r>
            <w:r>
              <w:rPr>
                <w:lang w:bidi="x-none"/>
              </w:rPr>
              <w:t>What is the capital of this state?</w:t>
            </w:r>
          </w:p>
        </w:tc>
        <w:tc>
          <w:tcPr>
            <w:tcW w:w="2448" w:type="dxa"/>
            <w:shd w:val="clear" w:color="auto" w:fill="auto"/>
            <w:vAlign w:val="center"/>
          </w:tcPr>
          <w:p w14:paraId="7ACFC2E9" w14:textId="77777777" w:rsidR="00CE6535" w:rsidRPr="00BE3F74" w:rsidRDefault="00CE6535" w:rsidP="00793084">
            <w:pPr>
              <w:spacing w:line="240" w:lineRule="exact"/>
              <w:rPr>
                <w:color w:val="008000"/>
                <w:lang w:bidi="x-none"/>
              </w:rPr>
            </w:pPr>
            <w:r w:rsidRPr="00BE3F74">
              <w:rPr>
                <w:color w:val="008000"/>
              </w:rPr>
              <w:fldChar w:fldCharType="begin">
                <w:ffData>
                  <w:name w:val="Check344"/>
                  <w:enabled/>
                  <w:calcOnExit w:val="0"/>
                  <w:checkBox>
                    <w:sizeAuto/>
                    <w:default w:val="0"/>
                  </w:checkBox>
                </w:ffData>
              </w:fldChar>
            </w:r>
            <w:r w:rsidRPr="00BE3F74">
              <w:rPr>
                <w:color w:val="008000"/>
              </w:rPr>
              <w:instrText xml:space="preserve"> FORMCHECKBOX </w:instrText>
            </w:r>
            <w:r w:rsidRPr="00BE3F74">
              <w:rPr>
                <w:color w:val="008000"/>
              </w:rPr>
            </w:r>
            <w:r w:rsidRPr="00BE3F74">
              <w:rPr>
                <w:color w:val="008000"/>
              </w:rPr>
              <w:fldChar w:fldCharType="end"/>
            </w:r>
            <w:r w:rsidRPr="00BE3F74">
              <w:rPr>
                <w:color w:val="008000"/>
              </w:rPr>
              <w:t xml:space="preserve"> </w:t>
            </w:r>
            <w:r w:rsidRPr="00BE3F74">
              <w:rPr>
                <w:color w:val="008000"/>
                <w:lang w:bidi="x-none"/>
              </w:rPr>
              <w:t xml:space="preserve">Correct Answer </w:t>
            </w:r>
          </w:p>
        </w:tc>
      </w:tr>
      <w:tr w:rsidR="00CE6535" w:rsidRPr="000C28E9" w14:paraId="457C10AE" w14:textId="77777777" w:rsidTr="00793084">
        <w:trPr>
          <w:trHeight w:val="432"/>
        </w:trPr>
        <w:tc>
          <w:tcPr>
            <w:tcW w:w="6408" w:type="dxa"/>
            <w:shd w:val="clear" w:color="auto" w:fill="auto"/>
            <w:vAlign w:val="center"/>
          </w:tcPr>
          <w:p w14:paraId="2645E399" w14:textId="77777777" w:rsidR="00CE6535" w:rsidRPr="000C28E9" w:rsidRDefault="00CE6535" w:rsidP="00793084">
            <w:pPr>
              <w:spacing w:line="240" w:lineRule="exact"/>
              <w:rPr>
                <w:lang w:bidi="x-none"/>
              </w:rPr>
            </w:pPr>
            <w:r>
              <w:rPr>
                <w:lang w:bidi="x-none"/>
              </w:rPr>
              <w:t>Who is the governor of this state?</w:t>
            </w:r>
          </w:p>
        </w:tc>
        <w:tc>
          <w:tcPr>
            <w:tcW w:w="2448" w:type="dxa"/>
            <w:shd w:val="clear" w:color="auto" w:fill="auto"/>
            <w:vAlign w:val="center"/>
          </w:tcPr>
          <w:p w14:paraId="62392638" w14:textId="77777777" w:rsidR="00CE6535" w:rsidRPr="00BE3F74" w:rsidRDefault="00CE6535" w:rsidP="00793084">
            <w:pPr>
              <w:spacing w:line="240" w:lineRule="exact"/>
              <w:rPr>
                <w:color w:val="008000"/>
                <w:lang w:bidi="x-none"/>
              </w:rPr>
            </w:pPr>
            <w:r w:rsidRPr="00BE3F74">
              <w:rPr>
                <w:color w:val="008000"/>
              </w:rPr>
              <w:fldChar w:fldCharType="begin">
                <w:ffData>
                  <w:name w:val="Check344"/>
                  <w:enabled/>
                  <w:calcOnExit w:val="0"/>
                  <w:checkBox>
                    <w:sizeAuto/>
                    <w:default w:val="0"/>
                  </w:checkBox>
                </w:ffData>
              </w:fldChar>
            </w:r>
            <w:r w:rsidRPr="00BE3F74">
              <w:rPr>
                <w:color w:val="008000"/>
              </w:rPr>
              <w:instrText xml:space="preserve"> FORMCHECKBOX </w:instrText>
            </w:r>
            <w:r w:rsidRPr="00BE3F74">
              <w:rPr>
                <w:color w:val="008000"/>
              </w:rPr>
            </w:r>
            <w:r w:rsidRPr="00BE3F74">
              <w:rPr>
                <w:color w:val="008000"/>
              </w:rPr>
              <w:fldChar w:fldCharType="end"/>
            </w:r>
            <w:r w:rsidRPr="00BE3F74">
              <w:rPr>
                <w:color w:val="008000"/>
              </w:rPr>
              <w:t xml:space="preserve"> </w:t>
            </w:r>
            <w:r w:rsidRPr="00BE3F74">
              <w:rPr>
                <w:color w:val="008000"/>
                <w:lang w:bidi="x-none"/>
              </w:rPr>
              <w:t xml:space="preserve">Correct Answer </w:t>
            </w:r>
          </w:p>
        </w:tc>
      </w:tr>
      <w:tr w:rsidR="00CE6535" w:rsidRPr="000C28E9" w14:paraId="1FBDFCB0" w14:textId="77777777" w:rsidTr="00793084">
        <w:trPr>
          <w:trHeight w:val="432"/>
        </w:trPr>
        <w:tc>
          <w:tcPr>
            <w:tcW w:w="6408" w:type="dxa"/>
            <w:shd w:val="clear" w:color="auto" w:fill="auto"/>
            <w:vAlign w:val="center"/>
          </w:tcPr>
          <w:p w14:paraId="4398B0FD" w14:textId="77777777" w:rsidR="00CE6535" w:rsidRPr="000C28E9" w:rsidRDefault="00CE6535" w:rsidP="00793084">
            <w:pPr>
              <w:spacing w:line="240" w:lineRule="exact"/>
              <w:rPr>
                <w:lang w:bidi="x-none"/>
              </w:rPr>
            </w:pPr>
            <w:r>
              <w:rPr>
                <w:lang w:bidi="x-none"/>
              </w:rPr>
              <w:t>Which states border this state?</w:t>
            </w:r>
          </w:p>
        </w:tc>
        <w:tc>
          <w:tcPr>
            <w:tcW w:w="2448" w:type="dxa"/>
            <w:shd w:val="clear" w:color="auto" w:fill="auto"/>
            <w:vAlign w:val="center"/>
          </w:tcPr>
          <w:p w14:paraId="53CAA237" w14:textId="77777777" w:rsidR="00CE6535" w:rsidRPr="00BE3F74" w:rsidRDefault="00CE6535" w:rsidP="00793084">
            <w:pPr>
              <w:spacing w:line="240" w:lineRule="exact"/>
              <w:rPr>
                <w:color w:val="008000"/>
                <w:lang w:bidi="x-none"/>
              </w:rPr>
            </w:pPr>
            <w:r w:rsidRPr="00BE3F74">
              <w:rPr>
                <w:color w:val="008000"/>
              </w:rPr>
              <w:fldChar w:fldCharType="begin">
                <w:ffData>
                  <w:name w:val="Check344"/>
                  <w:enabled/>
                  <w:calcOnExit w:val="0"/>
                  <w:checkBox>
                    <w:sizeAuto/>
                    <w:default w:val="0"/>
                  </w:checkBox>
                </w:ffData>
              </w:fldChar>
            </w:r>
            <w:r w:rsidRPr="00BE3F74">
              <w:rPr>
                <w:color w:val="008000"/>
              </w:rPr>
              <w:instrText xml:space="preserve"> FORMCHECKBOX </w:instrText>
            </w:r>
            <w:r w:rsidRPr="00BE3F74">
              <w:rPr>
                <w:color w:val="008000"/>
              </w:rPr>
            </w:r>
            <w:r w:rsidRPr="00BE3F74">
              <w:rPr>
                <w:color w:val="008000"/>
              </w:rPr>
              <w:fldChar w:fldCharType="end"/>
            </w:r>
            <w:r w:rsidRPr="00BE3F74">
              <w:rPr>
                <w:color w:val="008000"/>
              </w:rPr>
              <w:t xml:space="preserve"> </w:t>
            </w:r>
            <w:r w:rsidRPr="00BE3F74">
              <w:rPr>
                <w:color w:val="008000"/>
                <w:lang w:bidi="x-none"/>
              </w:rPr>
              <w:t xml:space="preserve">Correct Answer </w:t>
            </w:r>
          </w:p>
        </w:tc>
      </w:tr>
      <w:tr w:rsidR="00CE6535" w:rsidRPr="000C28E9" w14:paraId="601E721A" w14:textId="77777777" w:rsidTr="00793084">
        <w:trPr>
          <w:trHeight w:val="432"/>
        </w:trPr>
        <w:tc>
          <w:tcPr>
            <w:tcW w:w="6408" w:type="dxa"/>
            <w:shd w:val="clear" w:color="auto" w:fill="auto"/>
            <w:vAlign w:val="center"/>
          </w:tcPr>
          <w:p w14:paraId="5693A435" w14:textId="77777777" w:rsidR="00CE6535" w:rsidRPr="000C28E9" w:rsidRDefault="00CE6535" w:rsidP="00793084">
            <w:pPr>
              <w:spacing w:line="240" w:lineRule="exact"/>
              <w:rPr>
                <w:lang w:bidi="x-none"/>
              </w:rPr>
            </w:pPr>
            <w:r w:rsidRPr="006761C0">
              <w:rPr>
                <w:b/>
                <w:lang w:bidi="x-none"/>
              </w:rPr>
              <w:fldChar w:fldCharType="begin"/>
            </w:r>
            <w:r w:rsidRPr="006761C0">
              <w:rPr>
                <w:b/>
                <w:lang w:bidi="x-none"/>
              </w:rPr>
              <w:instrText xml:space="preserve">  </w:instrText>
            </w:r>
            <w:r w:rsidRPr="006761C0">
              <w:rPr>
                <w:b/>
                <w:lang w:bidi="x-none"/>
              </w:rPr>
              <w:fldChar w:fldCharType="end"/>
            </w:r>
            <w:r w:rsidRPr="000C28E9">
              <w:rPr>
                <w:lang w:bidi="x-none"/>
              </w:rPr>
              <w:t>How many eggs are in one dozen</w:t>
            </w:r>
            <w:r>
              <w:rPr>
                <w:lang w:bidi="x-none"/>
              </w:rPr>
              <w:t xml:space="preserve">? </w:t>
            </w:r>
          </w:p>
        </w:tc>
        <w:tc>
          <w:tcPr>
            <w:tcW w:w="2448" w:type="dxa"/>
            <w:shd w:val="clear" w:color="auto" w:fill="auto"/>
            <w:vAlign w:val="center"/>
          </w:tcPr>
          <w:p w14:paraId="790F6EE6" w14:textId="77777777" w:rsidR="00CE6535" w:rsidRPr="00BE3F74" w:rsidRDefault="00CE6535" w:rsidP="00793084">
            <w:pPr>
              <w:spacing w:line="240" w:lineRule="exact"/>
              <w:rPr>
                <w:color w:val="008000"/>
                <w:lang w:bidi="x-none"/>
              </w:rPr>
            </w:pPr>
            <w:r w:rsidRPr="00BE3F74">
              <w:rPr>
                <w:color w:val="008000"/>
              </w:rPr>
              <w:fldChar w:fldCharType="begin">
                <w:ffData>
                  <w:name w:val="Check344"/>
                  <w:enabled/>
                  <w:calcOnExit w:val="0"/>
                  <w:checkBox>
                    <w:sizeAuto/>
                    <w:default w:val="0"/>
                  </w:checkBox>
                </w:ffData>
              </w:fldChar>
            </w:r>
            <w:r w:rsidRPr="00BE3F74">
              <w:rPr>
                <w:color w:val="008000"/>
              </w:rPr>
              <w:instrText xml:space="preserve"> FORMCHECKBOX </w:instrText>
            </w:r>
            <w:r w:rsidRPr="00BE3F74">
              <w:rPr>
                <w:color w:val="008000"/>
              </w:rPr>
            </w:r>
            <w:r w:rsidRPr="00BE3F74">
              <w:rPr>
                <w:color w:val="008000"/>
              </w:rPr>
              <w:fldChar w:fldCharType="end"/>
            </w:r>
            <w:r w:rsidRPr="00BE3F74">
              <w:rPr>
                <w:color w:val="008000"/>
              </w:rPr>
              <w:t xml:space="preserve"> </w:t>
            </w:r>
            <w:r w:rsidRPr="00BE3F74">
              <w:rPr>
                <w:color w:val="008000"/>
                <w:lang w:bidi="x-none"/>
              </w:rPr>
              <w:t xml:space="preserve">Correct Answer </w:t>
            </w:r>
          </w:p>
        </w:tc>
      </w:tr>
      <w:tr w:rsidR="00CE6535" w:rsidRPr="000C28E9" w14:paraId="38FB860B" w14:textId="77777777" w:rsidTr="00793084">
        <w:trPr>
          <w:trHeight w:val="432"/>
        </w:trPr>
        <w:tc>
          <w:tcPr>
            <w:tcW w:w="6408" w:type="dxa"/>
            <w:shd w:val="clear" w:color="auto" w:fill="auto"/>
            <w:vAlign w:val="center"/>
          </w:tcPr>
          <w:p w14:paraId="0B0C35BA" w14:textId="77777777" w:rsidR="00CE6535" w:rsidRPr="000C28E9" w:rsidRDefault="00CE6535" w:rsidP="00793084">
            <w:pPr>
              <w:spacing w:line="240" w:lineRule="exact"/>
              <w:rPr>
                <w:lang w:bidi="x-none"/>
              </w:rPr>
            </w:pPr>
            <w:r>
              <w:rPr>
                <w:lang w:bidi="x-none"/>
              </w:rPr>
              <w:t xml:space="preserve">Why do we put food in the refrigerator? </w:t>
            </w:r>
          </w:p>
        </w:tc>
        <w:tc>
          <w:tcPr>
            <w:tcW w:w="2448" w:type="dxa"/>
            <w:shd w:val="clear" w:color="auto" w:fill="auto"/>
            <w:vAlign w:val="center"/>
          </w:tcPr>
          <w:p w14:paraId="6E75D1B9" w14:textId="77777777" w:rsidR="00CE6535" w:rsidRPr="00BE3F74" w:rsidRDefault="00CE6535" w:rsidP="00793084">
            <w:pPr>
              <w:spacing w:line="240" w:lineRule="exact"/>
              <w:rPr>
                <w:color w:val="008000"/>
                <w:lang w:bidi="x-none"/>
              </w:rPr>
            </w:pPr>
            <w:r w:rsidRPr="00BE3F74">
              <w:rPr>
                <w:color w:val="008000"/>
              </w:rPr>
              <w:fldChar w:fldCharType="begin">
                <w:ffData>
                  <w:name w:val="Check344"/>
                  <w:enabled/>
                  <w:calcOnExit w:val="0"/>
                  <w:checkBox>
                    <w:sizeAuto/>
                    <w:default w:val="0"/>
                  </w:checkBox>
                </w:ffData>
              </w:fldChar>
            </w:r>
            <w:r w:rsidRPr="00BE3F74">
              <w:rPr>
                <w:color w:val="008000"/>
              </w:rPr>
              <w:instrText xml:space="preserve"> FORMCHECKBOX </w:instrText>
            </w:r>
            <w:r w:rsidRPr="00BE3F74">
              <w:rPr>
                <w:color w:val="008000"/>
              </w:rPr>
            </w:r>
            <w:r w:rsidRPr="00BE3F74">
              <w:rPr>
                <w:color w:val="008000"/>
              </w:rPr>
              <w:fldChar w:fldCharType="end"/>
            </w:r>
            <w:r w:rsidRPr="00BE3F74">
              <w:rPr>
                <w:color w:val="008000"/>
              </w:rPr>
              <w:t xml:space="preserve"> </w:t>
            </w:r>
            <w:r w:rsidRPr="00BE3F74">
              <w:rPr>
                <w:color w:val="008000"/>
                <w:lang w:bidi="x-none"/>
              </w:rPr>
              <w:t xml:space="preserve">Correct Answer </w:t>
            </w:r>
          </w:p>
        </w:tc>
      </w:tr>
    </w:tbl>
    <w:p w14:paraId="245213C3" w14:textId="77777777" w:rsidR="00CE6535" w:rsidRDefault="00CE6535" w:rsidP="00CE6535">
      <w:pPr>
        <w:spacing w:line="240" w:lineRule="exact"/>
      </w:pPr>
    </w:p>
    <w:p w14:paraId="7BCCE96B" w14:textId="755C6E54" w:rsidR="00CE6535" w:rsidRPr="000C28E9" w:rsidRDefault="00CE6535" w:rsidP="00CE6535">
      <w:pPr>
        <w:spacing w:line="240" w:lineRule="exact"/>
      </w:pPr>
    </w:p>
    <w:p w14:paraId="7F2395F1" w14:textId="77777777" w:rsidR="004B3AFF" w:rsidRPr="004B3AFF" w:rsidRDefault="004B3AFF" w:rsidP="004B3AFF">
      <w:pPr>
        <w:spacing w:line="240" w:lineRule="exact"/>
        <w:jc w:val="center"/>
        <w:rPr>
          <w:u w:val="single"/>
        </w:rPr>
      </w:pPr>
    </w:p>
    <w:p w14:paraId="133C4A4C" w14:textId="77777777" w:rsidR="004B3AFF" w:rsidRPr="004B3AFF" w:rsidRDefault="004B3AFF" w:rsidP="004B3AFF">
      <w:pPr>
        <w:spacing w:line="240" w:lineRule="exact"/>
        <w:jc w:val="center"/>
        <w:rPr>
          <w:u w:val="single"/>
        </w:rPr>
      </w:pPr>
    </w:p>
    <w:p w14:paraId="0AFAEFF3" w14:textId="77777777" w:rsidR="004B3AFF" w:rsidRPr="004B3AFF" w:rsidRDefault="004B3AFF" w:rsidP="004B3AFF">
      <w:pPr>
        <w:spacing w:line="240" w:lineRule="exact"/>
        <w:jc w:val="center"/>
        <w:rPr>
          <w:u w:val="single"/>
        </w:rPr>
      </w:pPr>
    </w:p>
    <w:p w14:paraId="57D3E271" w14:textId="77777777" w:rsidR="004B3AFF" w:rsidRPr="004B3AFF" w:rsidRDefault="007724C5" w:rsidP="004B3AFF">
      <w:pPr>
        <w:spacing w:line="240" w:lineRule="exact"/>
        <w:jc w:val="center"/>
        <w:rPr>
          <w:u w:val="single"/>
        </w:rPr>
      </w:pPr>
      <w:r>
        <w:rPr>
          <w:u w:val="single"/>
        </w:rPr>
        <w:br w:type="page"/>
      </w:r>
      <w:r w:rsidR="004B3AFF" w:rsidRPr="004B3AFF">
        <w:rPr>
          <w:b/>
        </w:rPr>
        <w:t>INTELLECTUAL FUNCTIONING/SENSORIUM</w:t>
      </w:r>
    </w:p>
    <w:p w14:paraId="76A2E67C" w14:textId="77777777" w:rsidR="004B3AFF" w:rsidRPr="004B3AFF" w:rsidRDefault="004B3AFF" w:rsidP="004B3AFF">
      <w:pPr>
        <w:spacing w:line="240" w:lineRule="exact"/>
        <w:rPr>
          <w:u w:val="single"/>
        </w:rPr>
      </w:pPr>
    </w:p>
    <w:p w14:paraId="6271104A" w14:textId="77777777" w:rsidR="004B3AFF" w:rsidRPr="004B3AFF" w:rsidRDefault="004B3AFF" w:rsidP="004B3AFF">
      <w:pPr>
        <w:spacing w:line="240" w:lineRule="exact"/>
        <w:rPr>
          <w:u w:val="single"/>
        </w:rPr>
      </w:pPr>
      <w:r w:rsidRPr="004B3AFF">
        <w:rPr>
          <w:u w:val="single"/>
        </w:rPr>
        <w:t xml:space="preserve">CALCULATIONS </w:t>
      </w:r>
    </w:p>
    <w:p w14:paraId="7EC46C6B" w14:textId="77777777" w:rsidR="004B3AFF" w:rsidRPr="004B3AFF" w:rsidRDefault="004B3AFF" w:rsidP="004B3AFF">
      <w:pPr>
        <w:spacing w:line="240" w:lineRule="exact"/>
        <w:rPr>
          <w:u w:val="single"/>
        </w:rPr>
      </w:pPr>
    </w:p>
    <w:p w14:paraId="50802EBE" w14:textId="77777777" w:rsidR="004B3AFF" w:rsidRPr="004B3AFF" w:rsidRDefault="004B3AFF" w:rsidP="004B3AFF">
      <w:pPr>
        <w:spacing w:line="240" w:lineRule="exact"/>
      </w:pPr>
      <w:r w:rsidRPr="004B3AFF">
        <w:t>131. What level is the claimant’s ability to solve basic mathematical problems?</w:t>
      </w:r>
    </w:p>
    <w:p w14:paraId="608E2230" w14:textId="77777777" w:rsidR="004B3AFF" w:rsidRPr="004B3AFF" w:rsidRDefault="004B3AFF" w:rsidP="004B3AFF">
      <w:pPr>
        <w:spacing w:line="240" w:lineRule="exact"/>
      </w:pPr>
      <w:r w:rsidRPr="004B3AFF">
        <w:fldChar w:fldCharType="begin">
          <w:ffData>
            <w:name w:val="Check323"/>
            <w:enabled/>
            <w:calcOnExit w:val="0"/>
            <w:checkBox>
              <w:sizeAuto/>
              <w:default w:val="0"/>
            </w:checkBox>
          </w:ffData>
        </w:fldChar>
      </w:r>
      <w:r w:rsidRPr="004B3AFF">
        <w:instrText xml:space="preserve"> FORMCHECKBOX </w:instrText>
      </w:r>
      <w:r w:rsidRPr="004B3AFF">
        <w:fldChar w:fldCharType="end"/>
      </w:r>
      <w:r w:rsidRPr="004B3AFF">
        <w:t xml:space="preserve"> very superior</w:t>
      </w:r>
    </w:p>
    <w:p w14:paraId="47C26C3F" w14:textId="77777777" w:rsidR="004B3AFF" w:rsidRPr="004B3AFF" w:rsidRDefault="004B3AFF" w:rsidP="004B3AFF">
      <w:pPr>
        <w:spacing w:line="240" w:lineRule="exact"/>
      </w:pPr>
      <w:r w:rsidRPr="004B3AFF">
        <w:fldChar w:fldCharType="begin">
          <w:ffData>
            <w:name w:val="Check324"/>
            <w:enabled/>
            <w:calcOnExit w:val="0"/>
            <w:checkBox>
              <w:sizeAuto/>
              <w:default w:val="0"/>
            </w:checkBox>
          </w:ffData>
        </w:fldChar>
      </w:r>
      <w:r w:rsidRPr="004B3AFF">
        <w:instrText xml:space="preserve"> FORMCHECKBOX </w:instrText>
      </w:r>
      <w:r w:rsidRPr="004B3AFF">
        <w:fldChar w:fldCharType="end"/>
      </w:r>
      <w:r w:rsidRPr="004B3AFF">
        <w:t xml:space="preserve"> superior</w:t>
      </w:r>
    </w:p>
    <w:p w14:paraId="08BF7A71" w14:textId="77777777" w:rsidR="004B3AFF" w:rsidRPr="004B3AFF" w:rsidRDefault="004B3AFF" w:rsidP="004B3AFF">
      <w:pPr>
        <w:spacing w:line="240" w:lineRule="exact"/>
      </w:pPr>
      <w:r w:rsidRPr="004B3AFF">
        <w:fldChar w:fldCharType="begin">
          <w:ffData>
            <w:name w:val="Check326"/>
            <w:enabled/>
            <w:calcOnExit w:val="0"/>
            <w:checkBox>
              <w:sizeAuto/>
              <w:default w:val="0"/>
            </w:checkBox>
          </w:ffData>
        </w:fldChar>
      </w:r>
      <w:r w:rsidRPr="004B3AFF">
        <w:instrText xml:space="preserve"> FORMCHECKBOX </w:instrText>
      </w:r>
      <w:r w:rsidRPr="004B3AFF">
        <w:fldChar w:fldCharType="end"/>
      </w:r>
      <w:r w:rsidRPr="004B3AFF">
        <w:t xml:space="preserve"> high average</w:t>
      </w:r>
    </w:p>
    <w:p w14:paraId="34C8F474" w14:textId="77777777" w:rsidR="004B3AFF" w:rsidRPr="004B3AFF" w:rsidRDefault="004B3AFF" w:rsidP="004B3AFF">
      <w:pPr>
        <w:spacing w:line="240" w:lineRule="exact"/>
      </w:pPr>
      <w:r w:rsidRPr="004B3AFF">
        <w:fldChar w:fldCharType="begin">
          <w:ffData>
            <w:name w:val="Check327"/>
            <w:enabled/>
            <w:calcOnExit w:val="0"/>
            <w:checkBox>
              <w:sizeAuto/>
              <w:default w:val="0"/>
            </w:checkBox>
          </w:ffData>
        </w:fldChar>
      </w:r>
      <w:r w:rsidRPr="004B3AFF">
        <w:instrText xml:space="preserve"> FORMCHECKBOX </w:instrText>
      </w:r>
      <w:r w:rsidRPr="004B3AFF">
        <w:fldChar w:fldCharType="end"/>
      </w:r>
      <w:r w:rsidRPr="004B3AFF">
        <w:t xml:space="preserve"> average</w:t>
      </w:r>
    </w:p>
    <w:p w14:paraId="1C56D0D9" w14:textId="77777777" w:rsidR="004B3AFF" w:rsidRPr="004B3AFF" w:rsidRDefault="004B3AFF" w:rsidP="004B3AFF">
      <w:pPr>
        <w:spacing w:line="240" w:lineRule="exact"/>
      </w:pPr>
      <w:r w:rsidRPr="004B3AFF">
        <w:fldChar w:fldCharType="begin">
          <w:ffData>
            <w:name w:val="Check328"/>
            <w:enabled/>
            <w:calcOnExit w:val="0"/>
            <w:checkBox>
              <w:sizeAuto/>
              <w:default w:val="0"/>
            </w:checkBox>
          </w:ffData>
        </w:fldChar>
      </w:r>
      <w:r w:rsidRPr="004B3AFF">
        <w:instrText xml:space="preserve"> FORMCHECKBOX </w:instrText>
      </w:r>
      <w:r w:rsidRPr="004B3AFF">
        <w:fldChar w:fldCharType="end"/>
      </w:r>
      <w:r w:rsidRPr="004B3AFF">
        <w:t xml:space="preserve"> low average</w:t>
      </w:r>
    </w:p>
    <w:p w14:paraId="4996CBFB" w14:textId="77777777" w:rsidR="004B3AFF" w:rsidRPr="004B3AFF" w:rsidRDefault="004B3AFF" w:rsidP="004B3AFF">
      <w:pPr>
        <w:spacing w:line="240" w:lineRule="exact"/>
      </w:pPr>
      <w:r w:rsidRPr="004B3AFF">
        <w:fldChar w:fldCharType="begin">
          <w:ffData>
            <w:name w:val="Check329"/>
            <w:enabled/>
            <w:calcOnExit w:val="0"/>
            <w:checkBox>
              <w:sizeAuto/>
              <w:default w:val="0"/>
            </w:checkBox>
          </w:ffData>
        </w:fldChar>
      </w:r>
      <w:r w:rsidRPr="004B3AFF">
        <w:instrText xml:space="preserve"> FORMCHECKBOX </w:instrText>
      </w:r>
      <w:r w:rsidRPr="004B3AFF">
        <w:fldChar w:fldCharType="end"/>
      </w:r>
      <w:r w:rsidRPr="004B3AFF">
        <w:t xml:space="preserve"> borderline</w:t>
      </w:r>
    </w:p>
    <w:p w14:paraId="391C2A09" w14:textId="77777777" w:rsidR="004B3AFF" w:rsidRPr="004B3AFF" w:rsidRDefault="004B3AFF" w:rsidP="004B3AFF">
      <w:pPr>
        <w:spacing w:line="240" w:lineRule="exact"/>
      </w:pPr>
      <w:r w:rsidRPr="004B3AFF">
        <w:fldChar w:fldCharType="begin">
          <w:ffData>
            <w:name w:val="Check330"/>
            <w:enabled/>
            <w:calcOnExit w:val="0"/>
            <w:checkBox>
              <w:sizeAuto/>
              <w:default w:val="0"/>
            </w:checkBox>
          </w:ffData>
        </w:fldChar>
      </w:r>
      <w:r w:rsidRPr="004B3AFF">
        <w:instrText xml:space="preserve"> FORMCHECKBOX </w:instrText>
      </w:r>
      <w:r w:rsidRPr="004B3AFF">
        <w:fldChar w:fldCharType="end"/>
      </w:r>
      <w:r w:rsidRPr="004B3AFF">
        <w:t xml:space="preserve"> extremely low</w:t>
      </w:r>
    </w:p>
    <w:p w14:paraId="08856A8C" w14:textId="77777777" w:rsidR="004B3AFF" w:rsidRPr="004B3AFF" w:rsidRDefault="004B3AFF" w:rsidP="004B3AFF">
      <w:pPr>
        <w:spacing w:line="240" w:lineRule="exact"/>
      </w:pPr>
    </w:p>
    <w:p w14:paraId="01553715" w14:textId="77777777" w:rsidR="004B3AFF" w:rsidRPr="004B3AFF" w:rsidRDefault="004B3AFF" w:rsidP="004B3AFF">
      <w:pPr>
        <w:spacing w:line="240" w:lineRule="exact"/>
      </w:pPr>
      <w:r w:rsidRPr="004B3AFF">
        <w:t>132. What is this core test’s scaled score? (text box)</w:t>
      </w:r>
    </w:p>
    <w:p w14:paraId="3D2ED946" w14:textId="77777777" w:rsidR="004B3AFF" w:rsidRPr="004B3AFF" w:rsidRDefault="004B3AFF" w:rsidP="004B3AFF">
      <w:pPr>
        <w:spacing w:line="240" w:lineRule="exact"/>
      </w:pPr>
    </w:p>
    <w:p w14:paraId="72509AFD" w14:textId="77777777" w:rsidR="004B3AFF" w:rsidRDefault="004B3AFF" w:rsidP="004B3AFF">
      <w:pPr>
        <w:spacing w:line="240" w:lineRule="exact"/>
        <w:rPr>
          <w:b/>
          <w:i/>
          <w:u w:val="single"/>
        </w:rPr>
      </w:pPr>
    </w:p>
    <w:p w14:paraId="6064CA1D" w14:textId="77777777" w:rsidR="00D8795C" w:rsidRDefault="00D8795C" w:rsidP="004B3AFF">
      <w:pPr>
        <w:spacing w:line="240" w:lineRule="exact"/>
        <w:rPr>
          <w:b/>
          <w:i/>
          <w:u w:val="single"/>
        </w:rPr>
      </w:pPr>
    </w:p>
    <w:p w14:paraId="15AAA469" w14:textId="77777777" w:rsidR="00D8795C" w:rsidRDefault="00D8795C" w:rsidP="004B3AFF">
      <w:pPr>
        <w:spacing w:line="240" w:lineRule="exact"/>
        <w:rPr>
          <w:b/>
          <w:i/>
          <w:u w:val="single"/>
        </w:rPr>
      </w:pPr>
    </w:p>
    <w:p w14:paraId="4E721CDF" w14:textId="77777777" w:rsidR="00D8795C" w:rsidRPr="004B3AFF" w:rsidRDefault="00D8795C" w:rsidP="004B3AFF">
      <w:pPr>
        <w:spacing w:line="240" w:lineRule="exact"/>
      </w:pPr>
    </w:p>
    <w:p w14:paraId="1956E256" w14:textId="77777777" w:rsidR="00CE6535" w:rsidRPr="000C28E9" w:rsidRDefault="00CE6535" w:rsidP="00CE6535">
      <w:pPr>
        <w:spacing w:line="240" w:lineRule="exact"/>
      </w:pPr>
      <w:r w:rsidRPr="000C28E9">
        <w:t xml:space="preserve">133. Please ask </w:t>
      </w:r>
      <w:r w:rsidRPr="003731B6">
        <w:rPr>
          <w:color w:val="008000"/>
        </w:rPr>
        <w:t>the following questions</w:t>
      </w:r>
      <w:r>
        <w:t xml:space="preserve"> </w:t>
      </w:r>
      <w:r w:rsidRPr="000C28E9">
        <w:t xml:space="preserve">and </w:t>
      </w:r>
      <w:r>
        <w:rPr>
          <w:color w:val="008000"/>
        </w:rPr>
        <w:t>check the Correct Answer box if answered correctly</w:t>
      </w:r>
      <w:r w:rsidRPr="000C28E9">
        <w:t>.</w:t>
      </w:r>
    </w:p>
    <w:p w14:paraId="3535ABA0" w14:textId="77777777" w:rsidR="00CE6535" w:rsidRPr="000C28E9" w:rsidRDefault="00CE6535" w:rsidP="00CE6535">
      <w:pPr>
        <w:spacing w:line="24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5220"/>
      </w:tblGrid>
      <w:tr w:rsidR="00CE6535" w:rsidRPr="000C28E9" w14:paraId="39AC2168" w14:textId="77777777" w:rsidTr="00793084">
        <w:trPr>
          <w:trHeight w:val="377"/>
        </w:trPr>
        <w:tc>
          <w:tcPr>
            <w:tcW w:w="3528" w:type="dxa"/>
            <w:shd w:val="clear" w:color="auto" w:fill="auto"/>
            <w:vAlign w:val="center"/>
          </w:tcPr>
          <w:p w14:paraId="6705DD4F" w14:textId="13DD23DB" w:rsidR="00CE6535" w:rsidRPr="00E97E88" w:rsidRDefault="00CE6535" w:rsidP="00793084">
            <w:pPr>
              <w:spacing w:line="240" w:lineRule="exact"/>
              <w:rPr>
                <w:color w:val="008000"/>
                <w:lang w:bidi="x-none"/>
              </w:rPr>
            </w:pPr>
            <w:r w:rsidRPr="000C28E9">
              <w:rPr>
                <w:lang w:bidi="x-none"/>
              </w:rPr>
              <w:t>$9</w:t>
            </w:r>
            <w:r w:rsidR="008729C3">
              <w:rPr>
                <w:lang w:bidi="x-none"/>
              </w:rPr>
              <w:t xml:space="preserve"> </w:t>
            </w:r>
            <w:r w:rsidRPr="000C28E9">
              <w:rPr>
                <w:lang w:bidi="x-none"/>
              </w:rPr>
              <w:t>+ $7</w:t>
            </w:r>
            <w:r w:rsidR="008729C3">
              <w:rPr>
                <w:lang w:bidi="x-none"/>
              </w:rPr>
              <w:t xml:space="preserve"> </w:t>
            </w:r>
            <w:r w:rsidRPr="000C28E9">
              <w:rPr>
                <w:lang w:bidi="x-none"/>
              </w:rPr>
              <w:t xml:space="preserve">= </w:t>
            </w:r>
          </w:p>
        </w:tc>
        <w:tc>
          <w:tcPr>
            <w:tcW w:w="5220" w:type="dxa"/>
            <w:shd w:val="clear" w:color="auto" w:fill="auto"/>
            <w:vAlign w:val="center"/>
          </w:tcPr>
          <w:p w14:paraId="670804C7" w14:textId="77777777" w:rsidR="00CE6535" w:rsidRPr="00563A47" w:rsidRDefault="00CE6535" w:rsidP="00793084">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$16</w:t>
            </w:r>
          </w:p>
        </w:tc>
      </w:tr>
      <w:tr w:rsidR="00CE6535" w:rsidRPr="000C28E9" w14:paraId="3BBBBFB6" w14:textId="77777777" w:rsidTr="00793084">
        <w:trPr>
          <w:trHeight w:val="359"/>
        </w:trPr>
        <w:tc>
          <w:tcPr>
            <w:tcW w:w="3528" w:type="dxa"/>
            <w:shd w:val="clear" w:color="auto" w:fill="auto"/>
            <w:vAlign w:val="center"/>
          </w:tcPr>
          <w:p w14:paraId="1B8A67D4" w14:textId="77777777" w:rsidR="00CE6535" w:rsidRPr="000C28E9" w:rsidRDefault="00CE6535" w:rsidP="00793084">
            <w:pPr>
              <w:spacing w:line="240" w:lineRule="exact"/>
              <w:rPr>
                <w:lang w:bidi="x-none"/>
              </w:rPr>
            </w:pPr>
            <w:r w:rsidRPr="000C28E9">
              <w:rPr>
                <w:lang w:bidi="x-none"/>
              </w:rPr>
              <w:t xml:space="preserve">$23 – $10  = </w:t>
            </w:r>
          </w:p>
        </w:tc>
        <w:tc>
          <w:tcPr>
            <w:tcW w:w="5220" w:type="dxa"/>
            <w:shd w:val="clear" w:color="auto" w:fill="auto"/>
            <w:vAlign w:val="center"/>
          </w:tcPr>
          <w:p w14:paraId="27BDE9B6" w14:textId="77777777" w:rsidR="00CE6535" w:rsidRPr="00563A47" w:rsidRDefault="00CE6535" w:rsidP="00793084">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$13</w:t>
            </w:r>
          </w:p>
        </w:tc>
      </w:tr>
      <w:tr w:rsidR="00CE6535" w:rsidRPr="000C28E9" w14:paraId="1DC88E32" w14:textId="77777777" w:rsidTr="00793084">
        <w:trPr>
          <w:trHeight w:val="341"/>
        </w:trPr>
        <w:tc>
          <w:tcPr>
            <w:tcW w:w="3528" w:type="dxa"/>
            <w:shd w:val="clear" w:color="auto" w:fill="auto"/>
            <w:vAlign w:val="center"/>
          </w:tcPr>
          <w:p w14:paraId="2CB685BB" w14:textId="25B547A6" w:rsidR="00CE6535" w:rsidRPr="000C28E9" w:rsidRDefault="00CE6535" w:rsidP="00793084">
            <w:pPr>
              <w:spacing w:line="240" w:lineRule="exact"/>
              <w:rPr>
                <w:lang w:bidi="x-none"/>
              </w:rPr>
            </w:pPr>
            <w:r w:rsidRPr="000C28E9">
              <w:rPr>
                <w:lang w:bidi="x-none"/>
              </w:rPr>
              <w:t>$11</w:t>
            </w:r>
            <w:r w:rsidR="008729C3">
              <w:rPr>
                <w:lang w:bidi="x-none"/>
              </w:rPr>
              <w:t xml:space="preserve"> </w:t>
            </w:r>
            <w:r w:rsidRPr="000C28E9">
              <w:rPr>
                <w:lang w:bidi="x-none"/>
              </w:rPr>
              <w:t>x</w:t>
            </w:r>
            <w:r w:rsidR="008729C3">
              <w:rPr>
                <w:lang w:bidi="x-none"/>
              </w:rPr>
              <w:t xml:space="preserve"> </w:t>
            </w:r>
            <w:r w:rsidRPr="000C28E9">
              <w:rPr>
                <w:lang w:bidi="x-none"/>
              </w:rPr>
              <w:t>10</w:t>
            </w:r>
            <w:r w:rsidR="008729C3">
              <w:rPr>
                <w:lang w:bidi="x-none"/>
              </w:rPr>
              <w:t xml:space="preserve"> </w:t>
            </w:r>
            <w:r w:rsidRPr="000C28E9">
              <w:rPr>
                <w:lang w:bidi="x-none"/>
              </w:rPr>
              <w:t xml:space="preserve">= </w:t>
            </w:r>
          </w:p>
        </w:tc>
        <w:tc>
          <w:tcPr>
            <w:tcW w:w="5220" w:type="dxa"/>
            <w:shd w:val="clear" w:color="auto" w:fill="auto"/>
            <w:vAlign w:val="center"/>
          </w:tcPr>
          <w:p w14:paraId="71351DE3" w14:textId="77777777" w:rsidR="00CE6535" w:rsidRPr="00563A47" w:rsidRDefault="00CE6535" w:rsidP="00793084">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$110</w:t>
            </w:r>
          </w:p>
        </w:tc>
      </w:tr>
      <w:tr w:rsidR="00CE6535" w:rsidRPr="000C28E9" w14:paraId="55599D24" w14:textId="77777777" w:rsidTr="00793084">
        <w:trPr>
          <w:trHeight w:val="359"/>
        </w:trPr>
        <w:tc>
          <w:tcPr>
            <w:tcW w:w="3528" w:type="dxa"/>
            <w:shd w:val="clear" w:color="auto" w:fill="auto"/>
            <w:vAlign w:val="center"/>
          </w:tcPr>
          <w:p w14:paraId="3203CA0A" w14:textId="77777777" w:rsidR="00CE6535" w:rsidRPr="000C28E9" w:rsidRDefault="00CE6535" w:rsidP="00793084">
            <w:pPr>
              <w:spacing w:line="240" w:lineRule="exact"/>
              <w:rPr>
                <w:lang w:bidi="x-none"/>
              </w:rPr>
            </w:pPr>
            <w:r w:rsidRPr="000C28E9">
              <w:rPr>
                <w:lang w:bidi="x-none"/>
              </w:rPr>
              <w:t xml:space="preserve">$9 </w:t>
            </w:r>
            <w:r w:rsidRPr="006761C0">
              <w:rPr>
                <w:lang w:bidi="x-none"/>
              </w:rPr>
              <w:sym w:font="Symbol" w:char="F0B8"/>
            </w:r>
            <w:r w:rsidRPr="000C28E9">
              <w:rPr>
                <w:lang w:bidi="x-none"/>
              </w:rPr>
              <w:t xml:space="preserve"> 3 = </w:t>
            </w:r>
          </w:p>
        </w:tc>
        <w:tc>
          <w:tcPr>
            <w:tcW w:w="5220" w:type="dxa"/>
            <w:shd w:val="clear" w:color="auto" w:fill="auto"/>
            <w:vAlign w:val="center"/>
          </w:tcPr>
          <w:p w14:paraId="566AAC1C" w14:textId="77777777" w:rsidR="00CE6535" w:rsidRPr="00563A47" w:rsidRDefault="00CE6535" w:rsidP="00793084">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$3</w:t>
            </w:r>
          </w:p>
        </w:tc>
      </w:tr>
      <w:tr w:rsidR="00CE6535" w:rsidRPr="000C28E9" w14:paraId="53B894D7" w14:textId="77777777" w:rsidTr="00793084">
        <w:trPr>
          <w:trHeight w:val="332"/>
        </w:trPr>
        <w:tc>
          <w:tcPr>
            <w:tcW w:w="3528" w:type="dxa"/>
            <w:shd w:val="clear" w:color="auto" w:fill="auto"/>
            <w:vAlign w:val="center"/>
          </w:tcPr>
          <w:p w14:paraId="69EE484A" w14:textId="77777777" w:rsidR="00CE6535" w:rsidRPr="000C28E9" w:rsidRDefault="00CE6535" w:rsidP="00793084">
            <w:pPr>
              <w:spacing w:line="240" w:lineRule="exact"/>
              <w:rPr>
                <w:lang w:bidi="x-none"/>
              </w:rPr>
            </w:pPr>
            <w:r w:rsidRPr="000C28E9">
              <w:rPr>
                <w:lang w:bidi="x-none"/>
              </w:rPr>
              <w:t xml:space="preserve">47c + 10c = </w:t>
            </w:r>
          </w:p>
        </w:tc>
        <w:tc>
          <w:tcPr>
            <w:tcW w:w="5220" w:type="dxa"/>
            <w:shd w:val="clear" w:color="auto" w:fill="auto"/>
            <w:vAlign w:val="center"/>
          </w:tcPr>
          <w:p w14:paraId="75583365" w14:textId="77777777" w:rsidR="00CE6535" w:rsidRPr="00563A47" w:rsidRDefault="00CE6535" w:rsidP="00793084">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57c</w:t>
            </w:r>
          </w:p>
        </w:tc>
      </w:tr>
    </w:tbl>
    <w:p w14:paraId="6B32CC5A" w14:textId="77777777" w:rsidR="00CE6535" w:rsidRPr="000C28E9" w:rsidRDefault="00CE6535" w:rsidP="00CE6535">
      <w:pPr>
        <w:spacing w:line="240" w:lineRule="exact"/>
      </w:pPr>
    </w:p>
    <w:p w14:paraId="16D68724" w14:textId="77777777" w:rsidR="00CE6535" w:rsidRPr="000C28E9" w:rsidRDefault="00CE6535" w:rsidP="00CE6535">
      <w:pPr>
        <w:spacing w:line="240" w:lineRule="exact"/>
      </w:pPr>
      <w:r>
        <w:t>(This insert is generated using the number of Correct Answer boxes checked in the above table.)</w:t>
      </w:r>
    </w:p>
    <w:p w14:paraId="3F0B4007" w14:textId="77777777" w:rsidR="00CE6535" w:rsidRDefault="00CE6535" w:rsidP="00CE6535">
      <w:pPr>
        <w:spacing w:line="240" w:lineRule="exact"/>
      </w:pPr>
    </w:p>
    <w:p w14:paraId="2DA41F1E" w14:textId="77777777" w:rsidR="00CE6535" w:rsidRPr="00D5570A" w:rsidRDefault="00CE6535" w:rsidP="00CE6535">
      <w:pPr>
        <w:spacing w:line="240" w:lineRule="exact"/>
        <w:rPr>
          <w:color w:val="008000"/>
          <w:u w:val="single"/>
        </w:rPr>
      </w:pPr>
      <w:r>
        <w:rPr>
          <w:color w:val="008000"/>
          <w:u w:val="single"/>
        </w:rPr>
        <w:t>SERIALS</w:t>
      </w:r>
    </w:p>
    <w:p w14:paraId="0C4A7BD2" w14:textId="77777777" w:rsidR="00CE6535" w:rsidRDefault="00CE6535" w:rsidP="00CE6535">
      <w:pPr>
        <w:spacing w:line="240" w:lineRule="exact"/>
      </w:pPr>
    </w:p>
    <w:p w14:paraId="207CEA6D" w14:textId="77777777" w:rsidR="00CE6535" w:rsidRPr="00D5570A" w:rsidRDefault="00CE6535" w:rsidP="00CE6535">
      <w:pPr>
        <w:spacing w:line="240" w:lineRule="exact"/>
        <w:rPr>
          <w:color w:val="008000"/>
        </w:rPr>
      </w:pPr>
      <w:r>
        <w:rPr>
          <w:color w:val="008000"/>
        </w:rPr>
        <w:t xml:space="preserve">Begin at 100 and subtract 7, and keep going until I say stop. </w:t>
      </w:r>
    </w:p>
    <w:p w14:paraId="733A27D8" w14:textId="77777777" w:rsidR="00CE6535" w:rsidRDefault="00CE6535" w:rsidP="00CE6535">
      <w:pPr>
        <w:spacing w:line="24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6660"/>
      </w:tblGrid>
      <w:tr w:rsidR="00CE6535" w:rsidRPr="00563A47" w14:paraId="661D5893" w14:textId="77777777" w:rsidTr="003D3573">
        <w:trPr>
          <w:trHeight w:val="332"/>
        </w:trPr>
        <w:tc>
          <w:tcPr>
            <w:tcW w:w="2088" w:type="dxa"/>
            <w:shd w:val="clear" w:color="auto" w:fill="auto"/>
            <w:vAlign w:val="center"/>
          </w:tcPr>
          <w:p w14:paraId="191777EA" w14:textId="77777777" w:rsidR="00CE6535" w:rsidRDefault="00CE6535" w:rsidP="00793084">
            <w:pPr>
              <w:spacing w:line="240" w:lineRule="exact"/>
              <w:rPr>
                <w:color w:val="008000"/>
              </w:rPr>
            </w:pPr>
            <w:r>
              <w:rPr>
                <w:color w:val="008000"/>
              </w:rPr>
              <w:t xml:space="preserve">Serial 7’s </w:t>
            </w:r>
          </w:p>
        </w:tc>
        <w:tc>
          <w:tcPr>
            <w:tcW w:w="6660" w:type="dxa"/>
            <w:shd w:val="clear" w:color="auto" w:fill="auto"/>
            <w:vAlign w:val="center"/>
          </w:tcPr>
          <w:p w14:paraId="34601BF5" w14:textId="77777777" w:rsidR="00CE6535" w:rsidRPr="00563A47" w:rsidRDefault="00CE6535" w:rsidP="00793084">
            <w:pPr>
              <w:spacing w:line="240" w:lineRule="exact"/>
              <w:rPr>
                <w:color w:val="008000"/>
                <w:lang w:bidi="x-none"/>
              </w:rPr>
            </w:pPr>
            <w:r w:rsidRPr="00563A47">
              <w:rPr>
                <w:color w:val="008000"/>
              </w:rPr>
              <w:t>Correct Answer: 100-93-86-79-72-65-58-51-44-37-30-23-16-9-2</w:t>
            </w:r>
          </w:p>
        </w:tc>
      </w:tr>
      <w:tr w:rsidR="00CE6535" w:rsidRPr="00563A47" w14:paraId="26BE7727" w14:textId="77777777" w:rsidTr="003D3573">
        <w:trPr>
          <w:trHeight w:val="332"/>
        </w:trPr>
        <w:tc>
          <w:tcPr>
            <w:tcW w:w="2088" w:type="dxa"/>
            <w:shd w:val="clear" w:color="auto" w:fill="auto"/>
            <w:vAlign w:val="center"/>
          </w:tcPr>
          <w:p w14:paraId="0EDBDFB0" w14:textId="77777777" w:rsidR="00CE6535" w:rsidRPr="00991F45" w:rsidRDefault="00CE6535" w:rsidP="00793084">
            <w:pPr>
              <w:spacing w:line="240" w:lineRule="exact"/>
              <w:rPr>
                <w:color w:val="008000"/>
              </w:rPr>
            </w:pPr>
            <w:r>
              <w:rPr>
                <w:color w:val="008000"/>
              </w:rPr>
              <w:t xml:space="preserve">Serial 3’s  </w:t>
            </w:r>
          </w:p>
        </w:tc>
        <w:tc>
          <w:tcPr>
            <w:tcW w:w="6660" w:type="dxa"/>
            <w:shd w:val="clear" w:color="auto" w:fill="auto"/>
            <w:vAlign w:val="center"/>
          </w:tcPr>
          <w:p w14:paraId="24212613" w14:textId="77777777" w:rsidR="00CE6535" w:rsidRPr="00563A47" w:rsidRDefault="00CE6535" w:rsidP="00793084">
            <w:pPr>
              <w:spacing w:line="240" w:lineRule="exact"/>
              <w:rPr>
                <w:color w:val="008000"/>
                <w:lang w:bidi="x-none"/>
              </w:rPr>
            </w:pPr>
            <w:r w:rsidRPr="00563A47">
              <w:rPr>
                <w:color w:val="008000"/>
              </w:rPr>
              <w:t>Correct Answer: 100-97-94-91-88-85-82 -79-76-73-70…</w:t>
            </w:r>
          </w:p>
        </w:tc>
      </w:tr>
    </w:tbl>
    <w:p w14:paraId="73EDDB3F" w14:textId="77777777" w:rsidR="00CE6535" w:rsidRPr="000C28E9" w:rsidRDefault="00CE6535" w:rsidP="00CE6535">
      <w:pPr>
        <w:spacing w:line="240" w:lineRule="exact"/>
      </w:pPr>
    </w:p>
    <w:p w14:paraId="0700F60D" w14:textId="77777777" w:rsidR="00CE6535" w:rsidRPr="000C28E9" w:rsidRDefault="00CE6535" w:rsidP="00CE6535">
      <w:pPr>
        <w:spacing w:line="240" w:lineRule="exact"/>
      </w:pPr>
      <w:r w:rsidRPr="000C28E9">
        <w:t>133a. Was the claimant able to execute serial-7’s?</w:t>
      </w:r>
    </w:p>
    <w:p w14:paraId="4AEC156E" w14:textId="77777777" w:rsidR="00CE6535" w:rsidRPr="000C28E9" w:rsidRDefault="00CE6535" w:rsidP="00CE6535">
      <w:pPr>
        <w:spacing w:line="240" w:lineRule="exact"/>
      </w:pPr>
      <w:r w:rsidRPr="000C28E9">
        <w:fldChar w:fldCharType="begin">
          <w:ffData>
            <w:name w:val="Check586"/>
            <w:enabled/>
            <w:calcOnExit w:val="0"/>
            <w:checkBox>
              <w:sizeAuto/>
              <w:default w:val="0"/>
            </w:checkBox>
          </w:ffData>
        </w:fldChar>
      </w:r>
      <w:bookmarkStart w:id="212" w:name="Check586"/>
      <w:r w:rsidRPr="000C28E9">
        <w:instrText xml:space="preserve"> FORMCHECKBOX </w:instrText>
      </w:r>
      <w:r w:rsidRPr="000C28E9">
        <w:fldChar w:fldCharType="end"/>
      </w:r>
      <w:bookmarkEnd w:id="212"/>
      <w:r w:rsidRPr="000C28E9">
        <w:t xml:space="preserve"> yes</w:t>
      </w:r>
    </w:p>
    <w:p w14:paraId="5DFF0C74" w14:textId="77777777" w:rsidR="00CE6535" w:rsidRPr="000C28E9" w:rsidRDefault="00CE6535" w:rsidP="00CE6535">
      <w:pPr>
        <w:spacing w:line="240" w:lineRule="exact"/>
      </w:pPr>
      <w:r w:rsidRPr="000C28E9">
        <w:fldChar w:fldCharType="begin">
          <w:ffData>
            <w:name w:val="Check587"/>
            <w:enabled/>
            <w:calcOnExit w:val="0"/>
            <w:checkBox>
              <w:sizeAuto/>
              <w:default w:val="0"/>
            </w:checkBox>
          </w:ffData>
        </w:fldChar>
      </w:r>
      <w:bookmarkStart w:id="213" w:name="Check587"/>
      <w:r w:rsidRPr="000C28E9">
        <w:instrText xml:space="preserve"> FORMCHECKBOX </w:instrText>
      </w:r>
      <w:r w:rsidRPr="000C28E9">
        <w:fldChar w:fldCharType="end"/>
      </w:r>
      <w:bookmarkEnd w:id="213"/>
      <w:r w:rsidRPr="000C28E9">
        <w:t xml:space="preserve"> yes, but made a few errors</w:t>
      </w:r>
    </w:p>
    <w:p w14:paraId="1C8DA2C6" w14:textId="77777777" w:rsidR="00CE6535" w:rsidRPr="000C28E9" w:rsidRDefault="00CE6535" w:rsidP="00CE6535">
      <w:pPr>
        <w:spacing w:line="240" w:lineRule="exact"/>
      </w:pPr>
      <w:r w:rsidRPr="000C28E9">
        <w:fldChar w:fldCharType="begin">
          <w:ffData>
            <w:name w:val="Check609"/>
            <w:enabled/>
            <w:calcOnExit w:val="0"/>
            <w:checkBox>
              <w:sizeAuto/>
              <w:default w:val="0"/>
            </w:checkBox>
          </w:ffData>
        </w:fldChar>
      </w:r>
      <w:bookmarkStart w:id="214" w:name="Check609"/>
      <w:r w:rsidRPr="000C28E9">
        <w:instrText xml:space="preserve"> FORMCHECKBOX </w:instrText>
      </w:r>
      <w:r w:rsidRPr="000C28E9">
        <w:fldChar w:fldCharType="end"/>
      </w:r>
      <w:bookmarkEnd w:id="214"/>
      <w:r w:rsidRPr="000C28E9">
        <w:t xml:space="preserve"> no, the claimant completed serial-3’s accurately</w:t>
      </w:r>
    </w:p>
    <w:p w14:paraId="00AA373D" w14:textId="77777777" w:rsidR="00CE6535" w:rsidRPr="000C28E9" w:rsidRDefault="00CE6535" w:rsidP="00CE6535">
      <w:pPr>
        <w:spacing w:line="240" w:lineRule="exact"/>
      </w:pPr>
      <w:r w:rsidRPr="000C28E9">
        <w:fldChar w:fldCharType="begin">
          <w:ffData>
            <w:name w:val="Check654"/>
            <w:enabled/>
            <w:calcOnExit w:val="0"/>
            <w:checkBox>
              <w:sizeAuto/>
              <w:default w:val="0"/>
            </w:checkBox>
          </w:ffData>
        </w:fldChar>
      </w:r>
      <w:bookmarkStart w:id="215" w:name="Check654"/>
      <w:r w:rsidRPr="000C28E9">
        <w:instrText xml:space="preserve"> FORMCHECKBOX </w:instrText>
      </w:r>
      <w:r w:rsidRPr="000C28E9">
        <w:fldChar w:fldCharType="end"/>
      </w:r>
      <w:bookmarkEnd w:id="215"/>
      <w:r w:rsidRPr="000C28E9">
        <w:t xml:space="preserve"> no, the claimant was unable to execute serial-7s or serial-3 </w:t>
      </w:r>
    </w:p>
    <w:p w14:paraId="1D15C035" w14:textId="77777777" w:rsidR="00CE6535" w:rsidRDefault="00CE6535" w:rsidP="00CE6535">
      <w:pPr>
        <w:spacing w:line="240" w:lineRule="exact"/>
      </w:pPr>
    </w:p>
    <w:p w14:paraId="667B68B3" w14:textId="77777777" w:rsidR="00CE6535" w:rsidRPr="00D5570A" w:rsidRDefault="00CE6535" w:rsidP="00CE6535">
      <w:pPr>
        <w:spacing w:line="240" w:lineRule="exact"/>
        <w:rPr>
          <w:color w:val="008000"/>
          <w:u w:val="single"/>
        </w:rPr>
      </w:pPr>
      <w:r>
        <w:rPr>
          <w:color w:val="008000"/>
          <w:u w:val="single"/>
        </w:rPr>
        <w:t>WORD PROBLEMS</w:t>
      </w:r>
    </w:p>
    <w:p w14:paraId="276C9041" w14:textId="77777777" w:rsidR="00CE6535" w:rsidRPr="000C28E9" w:rsidRDefault="00CE6535" w:rsidP="00CE6535">
      <w:pPr>
        <w:spacing w:line="24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58"/>
        <w:gridCol w:w="2790"/>
      </w:tblGrid>
      <w:tr w:rsidR="00CE6535" w:rsidRPr="00563A47" w14:paraId="3E2AAAFE" w14:textId="77777777" w:rsidTr="00793084">
        <w:trPr>
          <w:trHeight w:val="890"/>
        </w:trPr>
        <w:tc>
          <w:tcPr>
            <w:tcW w:w="5958" w:type="dxa"/>
            <w:shd w:val="clear" w:color="auto" w:fill="auto"/>
            <w:vAlign w:val="center"/>
          </w:tcPr>
          <w:p w14:paraId="0AE6DB18" w14:textId="77777777" w:rsidR="00CE6535" w:rsidRPr="003A7BDC" w:rsidRDefault="00CE6535" w:rsidP="00793084">
            <w:pPr>
              <w:spacing w:line="240" w:lineRule="exact"/>
              <w:rPr>
                <w:color w:val="008000"/>
              </w:rPr>
            </w:pPr>
            <w:r w:rsidRPr="003A7BDC">
              <w:rPr>
                <w:color w:val="008000"/>
              </w:rPr>
              <w:t xml:space="preserve">T-shirts are generally priced $5 each, but today, they are on sale.  T-shirts are priced 2 for $9, how much would 6 t-shirts cost? </w:t>
            </w:r>
            <w:r w:rsidRPr="003A7BDC">
              <w:rPr>
                <w:b/>
                <w:color w:val="008000"/>
              </w:rPr>
              <w:t>(</w:t>
            </w:r>
          </w:p>
        </w:tc>
        <w:tc>
          <w:tcPr>
            <w:tcW w:w="2790" w:type="dxa"/>
            <w:shd w:val="clear" w:color="auto" w:fill="auto"/>
            <w:vAlign w:val="center"/>
          </w:tcPr>
          <w:p w14:paraId="556FD426" w14:textId="77777777" w:rsidR="00CE6535" w:rsidRPr="00563A47" w:rsidRDefault="00CE6535" w:rsidP="00793084">
            <w:pPr>
              <w:spacing w:line="240" w:lineRule="exact"/>
              <w:rPr>
                <w:color w:val="008000"/>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Pr>
                <w:color w:val="008000"/>
              </w:rPr>
              <w:t xml:space="preserve"> </w:t>
            </w:r>
            <w:r w:rsidRPr="00563A47">
              <w:rPr>
                <w:color w:val="008000"/>
              </w:rPr>
              <w:t>Correct Answer: $27</w:t>
            </w:r>
          </w:p>
        </w:tc>
      </w:tr>
      <w:tr w:rsidR="00CE6535" w:rsidRPr="00563A47" w14:paraId="22084BD6" w14:textId="77777777" w:rsidTr="00793084">
        <w:trPr>
          <w:trHeight w:val="980"/>
        </w:trPr>
        <w:tc>
          <w:tcPr>
            <w:tcW w:w="5958" w:type="dxa"/>
            <w:shd w:val="clear" w:color="auto" w:fill="auto"/>
            <w:vAlign w:val="center"/>
          </w:tcPr>
          <w:p w14:paraId="05EEAF6A" w14:textId="77777777" w:rsidR="00CE6535" w:rsidRPr="003A7BDC" w:rsidRDefault="00CE6535" w:rsidP="00793084">
            <w:pPr>
              <w:spacing w:line="240" w:lineRule="exact"/>
              <w:rPr>
                <w:color w:val="008000"/>
              </w:rPr>
            </w:pPr>
            <w:r w:rsidRPr="003A7BDC">
              <w:rPr>
                <w:color w:val="008000"/>
              </w:rPr>
              <w:t xml:space="preserve">A pack of chewing gum cost 99 cents.  There are 25 pieces of chewing gum in a pack.  How many pieces of gum are in six packs?  </w:t>
            </w:r>
          </w:p>
        </w:tc>
        <w:tc>
          <w:tcPr>
            <w:tcW w:w="2790" w:type="dxa"/>
            <w:shd w:val="clear" w:color="auto" w:fill="auto"/>
            <w:vAlign w:val="center"/>
          </w:tcPr>
          <w:p w14:paraId="30CC2085" w14:textId="77777777" w:rsidR="00CE6535" w:rsidRPr="00563A47" w:rsidRDefault="00CE6535" w:rsidP="00793084">
            <w:pPr>
              <w:spacing w:line="240" w:lineRule="exact"/>
              <w:rPr>
                <w:color w:val="008000"/>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Correct Answer: 150</w:t>
            </w:r>
          </w:p>
        </w:tc>
      </w:tr>
    </w:tbl>
    <w:p w14:paraId="33520917" w14:textId="77777777" w:rsidR="00CE6535" w:rsidRDefault="00CE6535" w:rsidP="00CE6535">
      <w:pPr>
        <w:spacing w:line="240" w:lineRule="exact"/>
      </w:pPr>
    </w:p>
    <w:p w14:paraId="03C14CBA" w14:textId="77777777" w:rsidR="00E54C32" w:rsidRPr="00D66D63" w:rsidRDefault="00E54C32" w:rsidP="00E54C32">
      <w:pPr>
        <w:spacing w:line="240" w:lineRule="exact"/>
        <w:rPr>
          <w:color w:val="008000"/>
        </w:rPr>
      </w:pPr>
      <w:r w:rsidRPr="00D66D63">
        <w:rPr>
          <w:color w:val="008000"/>
          <w:highlight w:val="yellow"/>
        </w:rPr>
        <w:t>133b. Was the claimant able to correctly answer word problems?</w:t>
      </w:r>
    </w:p>
    <w:p w14:paraId="29A91C2A" w14:textId="772DEECE" w:rsidR="00E54C32" w:rsidRPr="00D66D63" w:rsidRDefault="00E54C32" w:rsidP="00E54C32">
      <w:pPr>
        <w:spacing w:line="240" w:lineRule="exact"/>
        <w:rPr>
          <w:color w:val="008000"/>
          <w:highlight w:val="yellow"/>
        </w:rPr>
      </w:pPr>
      <w:r w:rsidRPr="00D66D63">
        <w:rPr>
          <w:color w:val="008000"/>
          <w:highlight w:val="yellow"/>
        </w:rPr>
        <w:fldChar w:fldCharType="begin">
          <w:ffData>
            <w:name w:val="Check505"/>
            <w:enabled/>
            <w:calcOnExit w:val="0"/>
            <w:checkBox>
              <w:sizeAuto/>
              <w:default w:val="0"/>
            </w:checkBox>
          </w:ffData>
        </w:fldChar>
      </w:r>
      <w:r w:rsidRPr="00D66D63">
        <w:rPr>
          <w:color w:val="008000"/>
          <w:highlight w:val="yellow"/>
        </w:rPr>
        <w:instrText xml:space="preserve"> FORMCHECKBOX </w:instrText>
      </w:r>
      <w:r w:rsidRPr="00D66D63">
        <w:rPr>
          <w:color w:val="008000"/>
          <w:highlight w:val="yellow"/>
        </w:rPr>
      </w:r>
      <w:r w:rsidRPr="00D66D63">
        <w:rPr>
          <w:color w:val="008000"/>
          <w:highlight w:val="yellow"/>
        </w:rPr>
        <w:fldChar w:fldCharType="end"/>
      </w:r>
      <w:r w:rsidRPr="00D66D63">
        <w:rPr>
          <w:color w:val="008000"/>
          <w:highlight w:val="yellow"/>
        </w:rPr>
        <w:t xml:space="preserve"> </w:t>
      </w:r>
      <w:r w:rsidR="008D6F06">
        <w:rPr>
          <w:color w:val="008000"/>
          <w:highlight w:val="yellow"/>
        </w:rPr>
        <w:t>yes</w:t>
      </w:r>
      <w:r w:rsidRPr="00D66D63">
        <w:rPr>
          <w:color w:val="008000"/>
          <w:highlight w:val="yellow"/>
        </w:rPr>
        <w:t xml:space="preserve"> </w:t>
      </w:r>
    </w:p>
    <w:p w14:paraId="6C0017BC" w14:textId="0AFDD109" w:rsidR="00946667" w:rsidRDefault="00E54C32" w:rsidP="00E54C32">
      <w:pPr>
        <w:spacing w:line="240" w:lineRule="exact"/>
      </w:pPr>
      <w:r w:rsidRPr="008D6F06">
        <w:rPr>
          <w:color w:val="008000"/>
          <w:highlight w:val="yellow"/>
        </w:rPr>
        <w:fldChar w:fldCharType="begin">
          <w:ffData>
            <w:name w:val="Check505"/>
            <w:enabled/>
            <w:calcOnExit w:val="0"/>
            <w:checkBox>
              <w:sizeAuto/>
              <w:default w:val="0"/>
            </w:checkBox>
          </w:ffData>
        </w:fldChar>
      </w:r>
      <w:r w:rsidRPr="008D6F06">
        <w:rPr>
          <w:color w:val="008000"/>
          <w:highlight w:val="yellow"/>
        </w:rPr>
        <w:instrText xml:space="preserve"> FORMCHECKBOX </w:instrText>
      </w:r>
      <w:r w:rsidRPr="008D6F06">
        <w:rPr>
          <w:color w:val="008000"/>
          <w:highlight w:val="yellow"/>
        </w:rPr>
      </w:r>
      <w:r w:rsidRPr="008D6F06">
        <w:rPr>
          <w:color w:val="008000"/>
          <w:highlight w:val="yellow"/>
        </w:rPr>
        <w:fldChar w:fldCharType="end"/>
      </w:r>
      <w:r w:rsidRPr="008D6F06">
        <w:rPr>
          <w:color w:val="008000"/>
          <w:highlight w:val="yellow"/>
        </w:rPr>
        <w:t xml:space="preserve"> </w:t>
      </w:r>
      <w:r w:rsidR="008D6F06" w:rsidRPr="008D6F06">
        <w:rPr>
          <w:color w:val="008000"/>
          <w:highlight w:val="yellow"/>
        </w:rPr>
        <w:t>no</w:t>
      </w:r>
    </w:p>
    <w:p w14:paraId="5A9B6E06" w14:textId="77777777" w:rsidR="004B3AFF" w:rsidRPr="004B3AFF" w:rsidRDefault="004B3AFF" w:rsidP="00946667">
      <w:pPr>
        <w:spacing w:line="240" w:lineRule="exact"/>
      </w:pPr>
      <w:r w:rsidRPr="004B3AFF">
        <w:br w:type="page"/>
      </w:r>
    </w:p>
    <w:p w14:paraId="17D8B738" w14:textId="77777777" w:rsidR="004B3AFF" w:rsidRPr="004B3AFF" w:rsidRDefault="004B3AFF" w:rsidP="004B3AFF">
      <w:pPr>
        <w:spacing w:line="240" w:lineRule="exact"/>
        <w:jc w:val="center"/>
        <w:rPr>
          <w:b/>
        </w:rPr>
      </w:pPr>
      <w:r w:rsidRPr="004B3AFF">
        <w:rPr>
          <w:b/>
        </w:rPr>
        <w:t>INTELLECTUAL FUNCTIONING/SENSORIUM</w:t>
      </w:r>
    </w:p>
    <w:p w14:paraId="6FF9AD6B" w14:textId="77777777" w:rsidR="004B3AFF" w:rsidRPr="004B3AFF" w:rsidRDefault="004B3AFF" w:rsidP="004B3AFF">
      <w:pPr>
        <w:spacing w:line="240" w:lineRule="exact"/>
        <w:ind w:left="360" w:hanging="360"/>
        <w:rPr>
          <w:u w:val="single"/>
        </w:rPr>
      </w:pPr>
    </w:p>
    <w:p w14:paraId="587EC60D" w14:textId="77777777" w:rsidR="004B3AFF" w:rsidRPr="004B3AFF" w:rsidRDefault="00E46990" w:rsidP="004B3AFF">
      <w:pPr>
        <w:spacing w:line="240" w:lineRule="exact"/>
        <w:ind w:left="360" w:hanging="360"/>
      </w:pPr>
      <w:r w:rsidRPr="004B3AFF">
        <w:rPr>
          <w:u w:val="single"/>
        </w:rPr>
        <w:t xml:space="preserve">ABSTRACT THINKING </w:t>
      </w:r>
      <w:r>
        <w:rPr>
          <w:u w:val="single"/>
        </w:rPr>
        <w:t xml:space="preserve"> &amp; </w:t>
      </w:r>
      <w:r w:rsidR="004B3AFF" w:rsidRPr="004B3AFF">
        <w:rPr>
          <w:u w:val="single"/>
        </w:rPr>
        <w:t>SIMILARITIES/DIFFERENCES</w:t>
      </w:r>
      <w:r w:rsidR="004B3AFF" w:rsidRPr="004B3AFF">
        <w:t xml:space="preserve"> </w:t>
      </w:r>
      <w:r w:rsidR="004B3AFF" w:rsidRPr="004B3AFF">
        <w:fldChar w:fldCharType="begin"/>
      </w:r>
      <w:r w:rsidR="004B3AFF" w:rsidRPr="004B3AFF">
        <w:instrText>normal#1</w:instrText>
      </w:r>
      <w:r w:rsidR="004B3AFF" w:rsidRPr="004B3AFF">
        <w:fldChar w:fldCharType="separate"/>
      </w:r>
      <w:r w:rsidR="004B3AFF" w:rsidRPr="004B3AFF">
        <w:rPr>
          <w:b/>
        </w:rPr>
        <w:t>Error! Bookmark not defined.</w:t>
      </w:r>
      <w:r w:rsidR="004B3AFF" w:rsidRPr="004B3AFF">
        <w:fldChar w:fldCharType="end"/>
      </w:r>
      <w:r w:rsidR="004B3AFF" w:rsidRPr="004B3AFF">
        <w:t xml:space="preserve">   </w:t>
      </w:r>
    </w:p>
    <w:p w14:paraId="1280B505" w14:textId="77777777" w:rsidR="004B3AFF" w:rsidRPr="004B3AFF" w:rsidRDefault="004B3AFF" w:rsidP="004B3AFF">
      <w:pPr>
        <w:spacing w:line="240" w:lineRule="exact"/>
      </w:pPr>
    </w:p>
    <w:p w14:paraId="5512317B" w14:textId="77777777" w:rsidR="004B3AFF" w:rsidRPr="004B3AFF" w:rsidRDefault="004B3AFF" w:rsidP="00A93377">
      <w:pPr>
        <w:spacing w:line="240" w:lineRule="exact"/>
        <w:rPr>
          <w:i/>
        </w:rPr>
      </w:pPr>
    </w:p>
    <w:p w14:paraId="36012CD4" w14:textId="77777777" w:rsidR="004B3AFF" w:rsidRPr="004B3AFF" w:rsidRDefault="004B3AFF" w:rsidP="004B3AFF">
      <w:pPr>
        <w:spacing w:line="240" w:lineRule="exact"/>
      </w:pPr>
      <w:r w:rsidRPr="004B3AFF">
        <w:t>144. What level is the claimant’s ability to think abstractly (Similarities)?</w:t>
      </w:r>
    </w:p>
    <w:p w14:paraId="66217F21" w14:textId="77777777" w:rsidR="004B3AFF" w:rsidRPr="004B3AFF" w:rsidRDefault="004B3AFF" w:rsidP="004B3AFF">
      <w:pPr>
        <w:spacing w:line="240" w:lineRule="exact"/>
      </w:pPr>
      <w:r w:rsidRPr="004B3AFF">
        <w:fldChar w:fldCharType="begin">
          <w:ffData>
            <w:name w:val="Check323"/>
            <w:enabled/>
            <w:calcOnExit w:val="0"/>
            <w:checkBox>
              <w:sizeAuto/>
              <w:default w:val="0"/>
            </w:checkBox>
          </w:ffData>
        </w:fldChar>
      </w:r>
      <w:r w:rsidRPr="004B3AFF">
        <w:instrText xml:space="preserve"> FORMCHECKBOX </w:instrText>
      </w:r>
      <w:r w:rsidRPr="004B3AFF">
        <w:fldChar w:fldCharType="end"/>
      </w:r>
      <w:r w:rsidRPr="004B3AFF">
        <w:t xml:space="preserve"> very superior</w:t>
      </w:r>
    </w:p>
    <w:p w14:paraId="2E170515" w14:textId="77777777" w:rsidR="004B3AFF" w:rsidRPr="004B3AFF" w:rsidRDefault="004B3AFF" w:rsidP="004B3AFF">
      <w:pPr>
        <w:spacing w:line="240" w:lineRule="exact"/>
      </w:pPr>
      <w:r w:rsidRPr="004B3AFF">
        <w:fldChar w:fldCharType="begin">
          <w:ffData>
            <w:name w:val="Check324"/>
            <w:enabled/>
            <w:calcOnExit w:val="0"/>
            <w:checkBox>
              <w:sizeAuto/>
              <w:default w:val="0"/>
            </w:checkBox>
          </w:ffData>
        </w:fldChar>
      </w:r>
      <w:r w:rsidRPr="004B3AFF">
        <w:instrText xml:space="preserve"> FORMCHECKBOX </w:instrText>
      </w:r>
      <w:r w:rsidRPr="004B3AFF">
        <w:fldChar w:fldCharType="end"/>
      </w:r>
      <w:r w:rsidRPr="004B3AFF">
        <w:t xml:space="preserve"> superior</w:t>
      </w:r>
    </w:p>
    <w:p w14:paraId="442AC647" w14:textId="77777777" w:rsidR="004B3AFF" w:rsidRPr="004B3AFF" w:rsidRDefault="004B3AFF" w:rsidP="004B3AFF">
      <w:pPr>
        <w:spacing w:line="240" w:lineRule="exact"/>
      </w:pPr>
      <w:r w:rsidRPr="004B3AFF">
        <w:fldChar w:fldCharType="begin">
          <w:ffData>
            <w:name w:val="Check326"/>
            <w:enabled/>
            <w:calcOnExit w:val="0"/>
            <w:checkBox>
              <w:sizeAuto/>
              <w:default w:val="0"/>
            </w:checkBox>
          </w:ffData>
        </w:fldChar>
      </w:r>
      <w:r w:rsidRPr="004B3AFF">
        <w:instrText xml:space="preserve"> FORMCHECKBOX </w:instrText>
      </w:r>
      <w:r w:rsidRPr="004B3AFF">
        <w:fldChar w:fldCharType="end"/>
      </w:r>
      <w:r w:rsidRPr="004B3AFF">
        <w:t xml:space="preserve"> high average</w:t>
      </w:r>
    </w:p>
    <w:p w14:paraId="38056EDB" w14:textId="77777777" w:rsidR="004B3AFF" w:rsidRPr="004B3AFF" w:rsidRDefault="004B3AFF" w:rsidP="004B3AFF">
      <w:pPr>
        <w:spacing w:line="240" w:lineRule="exact"/>
      </w:pPr>
      <w:r w:rsidRPr="004B3AFF">
        <w:fldChar w:fldCharType="begin">
          <w:ffData>
            <w:name w:val="Check327"/>
            <w:enabled/>
            <w:calcOnExit w:val="0"/>
            <w:checkBox>
              <w:sizeAuto/>
              <w:default w:val="0"/>
            </w:checkBox>
          </w:ffData>
        </w:fldChar>
      </w:r>
      <w:r w:rsidRPr="004B3AFF">
        <w:instrText xml:space="preserve"> FORMCHECKBOX </w:instrText>
      </w:r>
      <w:r w:rsidRPr="004B3AFF">
        <w:fldChar w:fldCharType="end"/>
      </w:r>
      <w:r w:rsidRPr="004B3AFF">
        <w:t xml:space="preserve"> average</w:t>
      </w:r>
    </w:p>
    <w:p w14:paraId="437A91F6" w14:textId="77777777" w:rsidR="004B3AFF" w:rsidRPr="004B3AFF" w:rsidRDefault="004B3AFF" w:rsidP="004B3AFF">
      <w:pPr>
        <w:spacing w:line="240" w:lineRule="exact"/>
      </w:pPr>
      <w:r w:rsidRPr="004B3AFF">
        <w:fldChar w:fldCharType="begin">
          <w:ffData>
            <w:name w:val="Check328"/>
            <w:enabled/>
            <w:calcOnExit w:val="0"/>
            <w:checkBox>
              <w:sizeAuto/>
              <w:default w:val="0"/>
            </w:checkBox>
          </w:ffData>
        </w:fldChar>
      </w:r>
      <w:r w:rsidRPr="004B3AFF">
        <w:instrText xml:space="preserve"> FORMCHECKBOX </w:instrText>
      </w:r>
      <w:r w:rsidRPr="004B3AFF">
        <w:fldChar w:fldCharType="end"/>
      </w:r>
      <w:r w:rsidRPr="004B3AFF">
        <w:t xml:space="preserve"> low average</w:t>
      </w:r>
    </w:p>
    <w:p w14:paraId="503E725E" w14:textId="77777777" w:rsidR="004B3AFF" w:rsidRPr="004B3AFF" w:rsidRDefault="004B3AFF" w:rsidP="004B3AFF">
      <w:pPr>
        <w:spacing w:line="240" w:lineRule="exact"/>
      </w:pPr>
      <w:r w:rsidRPr="004B3AFF">
        <w:fldChar w:fldCharType="begin">
          <w:ffData>
            <w:name w:val="Check329"/>
            <w:enabled/>
            <w:calcOnExit w:val="0"/>
            <w:checkBox>
              <w:sizeAuto/>
              <w:default w:val="0"/>
            </w:checkBox>
          </w:ffData>
        </w:fldChar>
      </w:r>
      <w:r w:rsidRPr="004B3AFF">
        <w:instrText xml:space="preserve"> FORMCHECKBOX </w:instrText>
      </w:r>
      <w:r w:rsidRPr="004B3AFF">
        <w:fldChar w:fldCharType="end"/>
      </w:r>
      <w:r w:rsidRPr="004B3AFF">
        <w:t xml:space="preserve"> borderline</w:t>
      </w:r>
    </w:p>
    <w:p w14:paraId="06B65E7D" w14:textId="77777777" w:rsidR="004B3AFF" w:rsidRPr="004B3AFF" w:rsidRDefault="004B3AFF" w:rsidP="004B3AFF">
      <w:pPr>
        <w:spacing w:line="240" w:lineRule="exact"/>
      </w:pPr>
      <w:r w:rsidRPr="004B3AFF">
        <w:fldChar w:fldCharType="begin">
          <w:ffData>
            <w:name w:val="Check330"/>
            <w:enabled/>
            <w:calcOnExit w:val="0"/>
            <w:checkBox>
              <w:sizeAuto/>
              <w:default w:val="0"/>
            </w:checkBox>
          </w:ffData>
        </w:fldChar>
      </w:r>
      <w:r w:rsidRPr="004B3AFF">
        <w:instrText xml:space="preserve"> FORMCHECKBOX </w:instrText>
      </w:r>
      <w:r w:rsidRPr="004B3AFF">
        <w:fldChar w:fldCharType="end"/>
      </w:r>
      <w:r w:rsidRPr="004B3AFF">
        <w:t xml:space="preserve"> extremely low</w:t>
      </w:r>
    </w:p>
    <w:p w14:paraId="1D5388D3" w14:textId="77777777" w:rsidR="004B3AFF" w:rsidRPr="004B3AFF" w:rsidRDefault="004B3AFF" w:rsidP="004B3AFF">
      <w:pPr>
        <w:spacing w:line="240" w:lineRule="exact"/>
      </w:pPr>
    </w:p>
    <w:p w14:paraId="28B4CEF6" w14:textId="77777777" w:rsidR="004B3AFF" w:rsidRPr="004B3AFF" w:rsidRDefault="004B3AFF" w:rsidP="004B3AFF">
      <w:pPr>
        <w:spacing w:line="240" w:lineRule="exact"/>
      </w:pPr>
      <w:r w:rsidRPr="004B3AFF">
        <w:t>145. What is the scaled score for this test? (text box)</w:t>
      </w:r>
    </w:p>
    <w:p w14:paraId="5D30BE9D" w14:textId="77777777" w:rsidR="00836A46" w:rsidRDefault="00836A46" w:rsidP="004B3AFF">
      <w:pPr>
        <w:spacing w:line="240" w:lineRule="exact"/>
        <w:ind w:left="360" w:hanging="360"/>
        <w:rPr>
          <w:b/>
          <w:i/>
          <w:u w:val="single"/>
        </w:rPr>
      </w:pPr>
    </w:p>
    <w:p w14:paraId="3CB87103" w14:textId="77777777" w:rsidR="00A93377" w:rsidRDefault="00A93377" w:rsidP="004B3AFF">
      <w:pPr>
        <w:spacing w:line="240" w:lineRule="exact"/>
        <w:ind w:left="360" w:hanging="360"/>
        <w:rPr>
          <w:b/>
          <w:i/>
          <w:u w:val="single"/>
        </w:rPr>
      </w:pPr>
    </w:p>
    <w:p w14:paraId="0AD465FF" w14:textId="77777777" w:rsidR="00A93377" w:rsidRDefault="00A93377" w:rsidP="004B3AFF">
      <w:pPr>
        <w:spacing w:line="240" w:lineRule="exact"/>
        <w:ind w:left="360" w:hanging="360"/>
        <w:rPr>
          <w:b/>
          <w:i/>
          <w:u w:val="single"/>
        </w:rPr>
      </w:pPr>
    </w:p>
    <w:p w14:paraId="51570591" w14:textId="5C564922" w:rsidR="00524096" w:rsidRPr="00856C3C" w:rsidRDefault="00524096" w:rsidP="00BA3B21">
      <w:pPr>
        <w:spacing w:line="240" w:lineRule="exact"/>
        <w:rPr>
          <w:b/>
        </w:rPr>
      </w:pPr>
      <w:r w:rsidRPr="00856C3C">
        <w:rPr>
          <w:b/>
        </w:rPr>
        <w:t>For the next four questions, the correct answer is provided</w:t>
      </w:r>
      <w:r w:rsidR="00BA3B21" w:rsidRPr="00856C3C">
        <w:rPr>
          <w:b/>
        </w:rPr>
        <w:t xml:space="preserve">; however, </w:t>
      </w:r>
      <w:r w:rsidR="000978A3" w:rsidRPr="00856C3C">
        <w:rPr>
          <w:b/>
        </w:rPr>
        <w:t>score similar responses appropriately</w:t>
      </w:r>
      <w:r w:rsidRPr="00856C3C">
        <w:rPr>
          <w:b/>
        </w:rPr>
        <w:t xml:space="preserve">. </w:t>
      </w:r>
    </w:p>
    <w:p w14:paraId="11599C51" w14:textId="77777777" w:rsidR="00A93377" w:rsidRDefault="00A93377" w:rsidP="004B3AFF">
      <w:pPr>
        <w:spacing w:line="240" w:lineRule="exact"/>
        <w:ind w:left="360" w:hanging="360"/>
        <w:rPr>
          <w:b/>
          <w:i/>
          <w:u w:val="single"/>
        </w:rPr>
      </w:pPr>
    </w:p>
    <w:p w14:paraId="3DDA7E5C" w14:textId="77777777" w:rsidR="003D3573" w:rsidRDefault="00836A46" w:rsidP="00836A46">
      <w:pPr>
        <w:spacing w:line="240" w:lineRule="exact"/>
        <w:ind w:left="360" w:hanging="360"/>
        <w:rPr>
          <w:i/>
        </w:rPr>
      </w:pPr>
      <w:r w:rsidRPr="000C28E9">
        <w:t>142. What does the p</w:t>
      </w:r>
      <w:r>
        <w:t>roverb</w:t>
      </w:r>
      <w:r w:rsidRPr="000C28E9">
        <w:t>, “</w:t>
      </w:r>
      <w:r w:rsidRPr="000C28E9">
        <w:rPr>
          <w:i/>
        </w:rPr>
        <w:t xml:space="preserve">Time is golden,” </w:t>
      </w:r>
      <w:r w:rsidRPr="000C28E9">
        <w:t>mean?</w:t>
      </w:r>
      <w:r w:rsidRPr="000C28E9">
        <w:rPr>
          <w:i/>
        </w:rPr>
        <w:t xml:space="preserve"> </w:t>
      </w:r>
    </w:p>
    <w:p w14:paraId="320D6B5F" w14:textId="022E770D" w:rsidR="00836A46" w:rsidRPr="000C28E9" w:rsidRDefault="003D3573" w:rsidP="00836A46">
      <w:pPr>
        <w:spacing w:line="240" w:lineRule="exact"/>
        <w:ind w:left="360" w:hanging="360"/>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Precious.</w:t>
      </w:r>
    </w:p>
    <w:p w14:paraId="47DCE94A" w14:textId="77777777" w:rsidR="00836A46" w:rsidRPr="000C28E9" w:rsidRDefault="00836A46" w:rsidP="00836A46">
      <w:pPr>
        <w:spacing w:line="240" w:lineRule="exact"/>
        <w:ind w:left="360" w:hanging="360"/>
      </w:pPr>
    </w:p>
    <w:p w14:paraId="4B99E937" w14:textId="77777777" w:rsidR="003D3573" w:rsidRDefault="00836A46" w:rsidP="003D3573">
      <w:pPr>
        <w:spacing w:line="240" w:lineRule="exact"/>
      </w:pPr>
      <w:r w:rsidRPr="000C28E9">
        <w:t xml:space="preserve">142a. What does the </w:t>
      </w:r>
      <w:r>
        <w:t>proverb</w:t>
      </w:r>
      <w:r w:rsidRPr="000C28E9">
        <w:t>, “</w:t>
      </w:r>
      <w:r w:rsidRPr="000C28E9">
        <w:rPr>
          <w:i/>
        </w:rPr>
        <w:t xml:space="preserve">Rome was not built in a day,” </w:t>
      </w:r>
      <w:r w:rsidRPr="000C28E9">
        <w:t xml:space="preserve">mean? </w:t>
      </w:r>
    </w:p>
    <w:p w14:paraId="00EE8431" w14:textId="6A94C55D" w:rsidR="00836A46" w:rsidRPr="000C28E9" w:rsidRDefault="003D3573" w:rsidP="003D3573">
      <w:pPr>
        <w:spacing w:line="240" w:lineRule="exact"/>
        <w:rPr>
          <w:i/>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Major growth takes time.</w:t>
      </w:r>
    </w:p>
    <w:p w14:paraId="59520A24" w14:textId="77777777" w:rsidR="004B3AFF" w:rsidRPr="004B3AFF" w:rsidRDefault="004B3AFF" w:rsidP="00836A46">
      <w:pPr>
        <w:spacing w:line="240" w:lineRule="exact"/>
        <w:rPr>
          <w:b/>
          <w:u w:val="single"/>
        </w:rPr>
      </w:pPr>
    </w:p>
    <w:p w14:paraId="68645E38" w14:textId="77777777" w:rsidR="003D3573" w:rsidRDefault="004B3AFF" w:rsidP="003D3573">
      <w:pPr>
        <w:spacing w:line="240" w:lineRule="exact"/>
      </w:pPr>
      <w:r w:rsidRPr="004B3AFF">
        <w:t>146.</w:t>
      </w:r>
      <w:r w:rsidRPr="004B3AFF">
        <w:rPr>
          <w:i/>
        </w:rPr>
        <w:t xml:space="preserve"> </w:t>
      </w:r>
      <w:r w:rsidRPr="004B3AFF">
        <w:t>What are the similarities and differences of “</w:t>
      </w:r>
      <w:r w:rsidR="00B47309">
        <w:rPr>
          <w:i/>
        </w:rPr>
        <w:t>a</w:t>
      </w:r>
      <w:r w:rsidRPr="004B3AFF">
        <w:rPr>
          <w:i/>
        </w:rPr>
        <w:t xml:space="preserve"> boat and a car</w:t>
      </w:r>
      <w:r w:rsidRPr="004B3AFF">
        <w:t xml:space="preserve"> “?</w:t>
      </w:r>
      <w:r w:rsidR="003D3573">
        <w:t xml:space="preserve"> </w:t>
      </w:r>
    </w:p>
    <w:p w14:paraId="3B5BE5B7" w14:textId="6D7F7796" w:rsidR="004B3AFF" w:rsidRPr="004B3AFF" w:rsidRDefault="003D3573" w:rsidP="003D3573">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Both are transportation, but one is for water and the other land. </w:t>
      </w:r>
    </w:p>
    <w:p w14:paraId="4F886C3B" w14:textId="77777777" w:rsidR="004B3AFF" w:rsidRPr="004B3AFF" w:rsidRDefault="004B3AFF" w:rsidP="004B3AFF">
      <w:pPr>
        <w:spacing w:line="240" w:lineRule="exact"/>
        <w:ind w:left="360" w:hanging="360"/>
      </w:pPr>
    </w:p>
    <w:p w14:paraId="4E1BAF40" w14:textId="77777777" w:rsidR="003D3573" w:rsidRDefault="004B3AFF" w:rsidP="004B3AFF">
      <w:pPr>
        <w:spacing w:line="240" w:lineRule="exact"/>
      </w:pPr>
      <w:r w:rsidRPr="004B3AFF">
        <w:t>146a.</w:t>
      </w:r>
      <w:r w:rsidRPr="004B3AFF">
        <w:rPr>
          <w:i/>
        </w:rPr>
        <w:t xml:space="preserve"> </w:t>
      </w:r>
      <w:r w:rsidRPr="004B3AFF">
        <w:t>What are the similarities and differences of “</w:t>
      </w:r>
      <w:r w:rsidR="00B47309">
        <w:rPr>
          <w:i/>
        </w:rPr>
        <w:t>a</w:t>
      </w:r>
      <w:r w:rsidRPr="004B3AFF">
        <w:rPr>
          <w:i/>
        </w:rPr>
        <w:t xml:space="preserve"> pen and a pencil</w:t>
      </w:r>
      <w:r w:rsidRPr="004B3AFF">
        <w:t xml:space="preserve">”? </w:t>
      </w:r>
    </w:p>
    <w:p w14:paraId="49874231" w14:textId="262454F0" w:rsidR="004B3AFF" w:rsidRDefault="003D3573" w:rsidP="004B3AFF">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Both are writing instruments, but one</w:t>
      </w:r>
      <w:r w:rsidR="00524096">
        <w:rPr>
          <w:color w:val="008000"/>
        </w:rPr>
        <w:t xml:space="preserve"> has ink and the other graphite or lead.</w:t>
      </w:r>
      <w:r>
        <w:rPr>
          <w:color w:val="008000"/>
        </w:rPr>
        <w:t xml:space="preserve"> </w:t>
      </w:r>
    </w:p>
    <w:p w14:paraId="5BD9C72E" w14:textId="77777777" w:rsidR="003D3573" w:rsidRPr="003D3573" w:rsidRDefault="003D3573" w:rsidP="004B3AFF">
      <w:pPr>
        <w:spacing w:line="240" w:lineRule="exact"/>
      </w:pPr>
    </w:p>
    <w:p w14:paraId="51DF9CB6" w14:textId="66FC666A" w:rsidR="004B3AFF" w:rsidRDefault="004B3AFF" w:rsidP="00BA3B21">
      <w:pPr>
        <w:spacing w:line="240" w:lineRule="exact"/>
        <w:rPr>
          <w:color w:val="008000"/>
        </w:rPr>
      </w:pPr>
      <w:r w:rsidRPr="00A93377">
        <w:rPr>
          <w:color w:val="008000"/>
          <w:highlight w:val="yellow"/>
        </w:rPr>
        <w:t xml:space="preserve">146b. </w:t>
      </w:r>
      <w:r w:rsidR="003D3573">
        <w:rPr>
          <w:color w:val="008000"/>
        </w:rPr>
        <w:t>Automatically generated</w:t>
      </w:r>
      <w:r w:rsidR="00BA3B21">
        <w:rPr>
          <w:color w:val="008000"/>
        </w:rPr>
        <w:t>.</w:t>
      </w:r>
    </w:p>
    <w:p w14:paraId="7BF1CB3E" w14:textId="09C41898" w:rsidR="00BA3B21" w:rsidRDefault="00BA3B21" w:rsidP="00BA3B21">
      <w:pPr>
        <w:spacing w:line="240" w:lineRule="exact"/>
        <w:rPr>
          <w:color w:val="008000"/>
        </w:rPr>
      </w:pPr>
      <w:r>
        <w:rPr>
          <w:color w:val="008000"/>
        </w:rPr>
        <w:br w:type="page"/>
      </w:r>
    </w:p>
    <w:p w14:paraId="42F03983" w14:textId="77777777" w:rsidR="00BA3B21" w:rsidRPr="004B3AFF" w:rsidRDefault="00BA3B21" w:rsidP="00BA3B21">
      <w:pPr>
        <w:spacing w:line="240" w:lineRule="exact"/>
        <w:rPr>
          <w:u w:val="single"/>
        </w:rPr>
      </w:pPr>
    </w:p>
    <w:p w14:paraId="0A8BC4FE" w14:textId="77777777" w:rsidR="004B3AFF" w:rsidRPr="004B3AFF" w:rsidRDefault="004B3AFF" w:rsidP="004B3AFF">
      <w:pPr>
        <w:spacing w:line="240" w:lineRule="exact"/>
        <w:jc w:val="center"/>
        <w:rPr>
          <w:b/>
        </w:rPr>
      </w:pPr>
      <w:r w:rsidRPr="004B3AFF">
        <w:rPr>
          <w:b/>
        </w:rPr>
        <w:t>INTELLECTUAL FUNCTIONING/SENSORIUM</w:t>
      </w:r>
    </w:p>
    <w:p w14:paraId="2F10F3B4" w14:textId="77777777" w:rsidR="004B3AFF" w:rsidRPr="004B3AFF" w:rsidRDefault="004B3AFF" w:rsidP="004B3AFF">
      <w:pPr>
        <w:spacing w:line="240" w:lineRule="exact"/>
        <w:rPr>
          <w:u w:val="single"/>
        </w:rPr>
      </w:pPr>
    </w:p>
    <w:p w14:paraId="38621968" w14:textId="77777777" w:rsidR="004B3AFF" w:rsidRPr="004B3AFF" w:rsidRDefault="004B3AFF" w:rsidP="004B3AFF">
      <w:pPr>
        <w:spacing w:line="240" w:lineRule="exact"/>
      </w:pPr>
      <w:r w:rsidRPr="004B3AFF">
        <w:rPr>
          <w:u w:val="single"/>
        </w:rPr>
        <w:t>JUDGMENT/INSIGHT</w:t>
      </w:r>
      <w:r w:rsidRPr="004B3AFF">
        <w:t xml:space="preserve"> </w:t>
      </w:r>
    </w:p>
    <w:p w14:paraId="26757C88" w14:textId="77777777" w:rsidR="004B3AFF" w:rsidRPr="004B3AFF" w:rsidRDefault="004B3AFF" w:rsidP="004B3AFF">
      <w:pPr>
        <w:spacing w:line="240" w:lineRule="exact"/>
      </w:pPr>
    </w:p>
    <w:p w14:paraId="04372768" w14:textId="77777777" w:rsidR="004B3AFF" w:rsidRPr="004B3AFF" w:rsidRDefault="004B3AFF" w:rsidP="004B3AFF">
      <w:pPr>
        <w:spacing w:line="240" w:lineRule="exact"/>
      </w:pPr>
      <w:r w:rsidRPr="004B3AFF">
        <w:t>147. What is the claimant’s insight into own condition?</w:t>
      </w:r>
    </w:p>
    <w:p w14:paraId="52EF6485" w14:textId="77777777" w:rsidR="004B3AFF" w:rsidRPr="004B3AFF" w:rsidRDefault="004B3AFF" w:rsidP="004B3AFF">
      <w:pPr>
        <w:spacing w:line="240" w:lineRule="exact"/>
      </w:pPr>
      <w:r w:rsidRPr="004B3AFF">
        <w:fldChar w:fldCharType="begin">
          <w:ffData>
            <w:name w:val="Check353"/>
            <w:enabled/>
            <w:calcOnExit w:val="0"/>
            <w:checkBox>
              <w:sizeAuto/>
              <w:default w:val="0"/>
            </w:checkBox>
          </w:ffData>
        </w:fldChar>
      </w:r>
      <w:bookmarkStart w:id="216" w:name="Check353"/>
      <w:r w:rsidRPr="004B3AFF">
        <w:instrText xml:space="preserve"> FORMCHECKBOX </w:instrText>
      </w:r>
      <w:r w:rsidRPr="004B3AFF">
        <w:fldChar w:fldCharType="end"/>
      </w:r>
      <w:bookmarkEnd w:id="216"/>
      <w:r w:rsidRPr="004B3AFF">
        <w:t xml:space="preserve"> Good</w:t>
      </w:r>
    </w:p>
    <w:p w14:paraId="44F034CF" w14:textId="77777777" w:rsidR="004B3AFF" w:rsidRPr="004B3AFF" w:rsidRDefault="004B3AFF" w:rsidP="004B3AFF">
      <w:pPr>
        <w:spacing w:line="240" w:lineRule="exact"/>
      </w:pPr>
      <w:r w:rsidRPr="004B3AFF">
        <w:fldChar w:fldCharType="begin">
          <w:ffData>
            <w:name w:val="Check354"/>
            <w:enabled/>
            <w:calcOnExit w:val="0"/>
            <w:checkBox>
              <w:sizeAuto/>
              <w:default w:val="0"/>
            </w:checkBox>
          </w:ffData>
        </w:fldChar>
      </w:r>
      <w:bookmarkStart w:id="217" w:name="Check354"/>
      <w:r w:rsidRPr="004B3AFF">
        <w:instrText xml:space="preserve"> FORMCHECKBOX </w:instrText>
      </w:r>
      <w:r w:rsidRPr="004B3AFF">
        <w:fldChar w:fldCharType="end"/>
      </w:r>
      <w:bookmarkEnd w:id="217"/>
      <w:r w:rsidRPr="004B3AFF">
        <w:t xml:space="preserve"> Fair</w:t>
      </w:r>
    </w:p>
    <w:p w14:paraId="4E26B1A8" w14:textId="77777777" w:rsidR="004B3AFF" w:rsidRPr="004B3AFF" w:rsidRDefault="004B3AFF" w:rsidP="004B3AFF">
      <w:pPr>
        <w:spacing w:line="240" w:lineRule="exact"/>
      </w:pPr>
      <w:r w:rsidRPr="004B3AFF">
        <w:fldChar w:fldCharType="begin">
          <w:ffData>
            <w:name w:val="Check355"/>
            <w:enabled/>
            <w:calcOnExit w:val="0"/>
            <w:checkBox>
              <w:sizeAuto/>
              <w:default w:val="0"/>
            </w:checkBox>
          </w:ffData>
        </w:fldChar>
      </w:r>
      <w:bookmarkStart w:id="218" w:name="Check355"/>
      <w:r w:rsidRPr="004B3AFF">
        <w:instrText xml:space="preserve"> FORMCHECKBOX </w:instrText>
      </w:r>
      <w:r w:rsidRPr="004B3AFF">
        <w:fldChar w:fldCharType="end"/>
      </w:r>
      <w:bookmarkEnd w:id="218"/>
      <w:r w:rsidRPr="004B3AFF">
        <w:t xml:space="preserve"> Limited</w:t>
      </w:r>
    </w:p>
    <w:p w14:paraId="3D7A464F" w14:textId="77777777" w:rsidR="004B3AFF" w:rsidRDefault="004B3AFF" w:rsidP="007724C5">
      <w:pPr>
        <w:spacing w:line="240" w:lineRule="exact"/>
      </w:pPr>
      <w:r w:rsidRPr="004B3AFF">
        <w:fldChar w:fldCharType="begin">
          <w:ffData>
            <w:name w:val="Check356"/>
            <w:enabled/>
            <w:calcOnExit w:val="0"/>
            <w:checkBox>
              <w:sizeAuto/>
              <w:default w:val="0"/>
            </w:checkBox>
          </w:ffData>
        </w:fldChar>
      </w:r>
      <w:bookmarkStart w:id="219" w:name="Check356"/>
      <w:r w:rsidRPr="004B3AFF">
        <w:instrText xml:space="preserve"> FORMCHECKBOX </w:instrText>
      </w:r>
      <w:r w:rsidRPr="004B3AFF">
        <w:fldChar w:fldCharType="end"/>
      </w:r>
      <w:bookmarkEnd w:id="219"/>
      <w:r w:rsidRPr="004B3AFF">
        <w:t xml:space="preserve"> Impaired</w:t>
      </w:r>
    </w:p>
    <w:p w14:paraId="16E81B18" w14:textId="77777777" w:rsidR="007724C5" w:rsidRDefault="007724C5" w:rsidP="007724C5">
      <w:pPr>
        <w:spacing w:line="240" w:lineRule="exact"/>
      </w:pPr>
    </w:p>
    <w:p w14:paraId="078C6C19" w14:textId="77777777" w:rsidR="00856C3C" w:rsidRDefault="00856C3C" w:rsidP="007724C5">
      <w:pPr>
        <w:spacing w:line="240" w:lineRule="exact"/>
      </w:pPr>
    </w:p>
    <w:p w14:paraId="0CCE0397" w14:textId="1BC2867F" w:rsidR="00856C3C" w:rsidRPr="00856C3C" w:rsidRDefault="00856C3C" w:rsidP="00856C3C">
      <w:pPr>
        <w:spacing w:line="240" w:lineRule="exact"/>
        <w:rPr>
          <w:b/>
        </w:rPr>
      </w:pPr>
      <w:r w:rsidRPr="00856C3C">
        <w:rPr>
          <w:b/>
        </w:rPr>
        <w:t xml:space="preserve">For the next </w:t>
      </w:r>
      <w:r>
        <w:rPr>
          <w:b/>
        </w:rPr>
        <w:t xml:space="preserve">two </w:t>
      </w:r>
      <w:r w:rsidRPr="00856C3C">
        <w:rPr>
          <w:b/>
        </w:rPr>
        <w:t xml:space="preserve">questions, the correct answer is provided; however, score similar responses appropriately. </w:t>
      </w:r>
    </w:p>
    <w:p w14:paraId="311BA677" w14:textId="77777777" w:rsidR="00856C3C" w:rsidRDefault="00856C3C" w:rsidP="007724C5">
      <w:pPr>
        <w:spacing w:line="240" w:lineRule="exact"/>
      </w:pPr>
    </w:p>
    <w:p w14:paraId="61642BC0" w14:textId="13D6D8B4" w:rsidR="007724C5" w:rsidRDefault="007724C5" w:rsidP="007724C5">
      <w:pPr>
        <w:spacing w:line="240" w:lineRule="exact"/>
      </w:pPr>
      <w:r w:rsidRPr="004B3AFF">
        <w:t xml:space="preserve">150. What would the claimant do if the claimant smelled smoke in a crowded movie theater? </w:t>
      </w:r>
    </w:p>
    <w:p w14:paraId="34443A4C" w14:textId="78544FC1" w:rsidR="00856C3C" w:rsidRDefault="00856C3C" w:rsidP="007724C5">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Alert local authorities.</w:t>
      </w:r>
    </w:p>
    <w:p w14:paraId="2CE53388" w14:textId="7E857EE6" w:rsidR="00856C3C" w:rsidRPr="00856C3C" w:rsidRDefault="00856C3C" w:rsidP="007724C5">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Incorrect Answer</w:t>
      </w:r>
    </w:p>
    <w:p w14:paraId="5AEF6241" w14:textId="77777777" w:rsidR="007724C5" w:rsidRPr="004B3AFF" w:rsidRDefault="007724C5" w:rsidP="007724C5">
      <w:pPr>
        <w:spacing w:line="240" w:lineRule="exact"/>
      </w:pPr>
    </w:p>
    <w:p w14:paraId="2C993AF8" w14:textId="036AE5A1" w:rsidR="007724C5" w:rsidRDefault="007724C5" w:rsidP="007724C5">
      <w:pPr>
        <w:spacing w:line="240" w:lineRule="exact"/>
      </w:pPr>
      <w:r w:rsidRPr="004B3AFF">
        <w:t xml:space="preserve">151. What would the claimant do if the claimant found a lost purse in a store? </w:t>
      </w:r>
    </w:p>
    <w:p w14:paraId="36F7FE39" w14:textId="5CC293A5" w:rsidR="00856C3C" w:rsidRPr="004B3AFF" w:rsidRDefault="00856C3C" w:rsidP="007724C5">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Turn in the purse to a store manager.</w:t>
      </w:r>
    </w:p>
    <w:p w14:paraId="56DCF7D8" w14:textId="77777777" w:rsidR="00856C3C" w:rsidRPr="00856C3C" w:rsidRDefault="00856C3C" w:rsidP="00856C3C">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Incorrect Answer</w:t>
      </w:r>
    </w:p>
    <w:p w14:paraId="0D781064" w14:textId="77777777" w:rsidR="007724C5" w:rsidRPr="004B3AFF" w:rsidRDefault="007724C5" w:rsidP="007724C5">
      <w:pPr>
        <w:spacing w:line="240" w:lineRule="exact"/>
      </w:pPr>
    </w:p>
    <w:p w14:paraId="38AED47F" w14:textId="113B5980" w:rsidR="00F02413" w:rsidRDefault="007724C5" w:rsidP="00856C3C">
      <w:pPr>
        <w:spacing w:line="240" w:lineRule="exact"/>
      </w:pPr>
      <w:r w:rsidRPr="00F02413">
        <w:rPr>
          <w:highlight w:val="yellow"/>
        </w:rPr>
        <w:t xml:space="preserve">152. </w:t>
      </w:r>
      <w:r w:rsidR="00856C3C">
        <w:t xml:space="preserve">Automatically generated. </w:t>
      </w:r>
    </w:p>
    <w:p w14:paraId="3EAE47CA" w14:textId="77777777" w:rsidR="00F02413" w:rsidRPr="004B3AFF" w:rsidRDefault="00F02413" w:rsidP="007724C5">
      <w:pPr>
        <w:spacing w:line="240" w:lineRule="exact"/>
      </w:pPr>
    </w:p>
    <w:p w14:paraId="23131E84" w14:textId="77777777" w:rsidR="007724C5" w:rsidRDefault="007724C5" w:rsidP="007724C5">
      <w:pPr>
        <w:spacing w:line="240" w:lineRule="exact"/>
      </w:pPr>
    </w:p>
    <w:p w14:paraId="2F867031" w14:textId="77777777" w:rsidR="00946667" w:rsidRDefault="00946667" w:rsidP="00946667">
      <w:pPr>
        <w:spacing w:line="240" w:lineRule="exact"/>
        <w:jc w:val="center"/>
      </w:pPr>
    </w:p>
    <w:p w14:paraId="538AD128" w14:textId="77777777" w:rsidR="00946667" w:rsidRDefault="007724C5" w:rsidP="00946667">
      <w:pPr>
        <w:spacing w:line="240" w:lineRule="exact"/>
        <w:jc w:val="center"/>
      </w:pPr>
      <w:r>
        <w:br w:type="page"/>
      </w:r>
    </w:p>
    <w:p w14:paraId="0F86BEB4" w14:textId="77777777" w:rsidR="00946667" w:rsidRPr="00946667" w:rsidRDefault="00946667" w:rsidP="00946667">
      <w:pPr>
        <w:spacing w:line="240" w:lineRule="exact"/>
        <w:jc w:val="center"/>
        <w:rPr>
          <w:b/>
        </w:rPr>
      </w:pPr>
      <w:r w:rsidRPr="004B3AFF">
        <w:rPr>
          <w:b/>
        </w:rPr>
        <w:t>INTELLECTUAL FUNCTIONING/SENSORIUM</w:t>
      </w:r>
    </w:p>
    <w:p w14:paraId="3F4ECAB2" w14:textId="77777777" w:rsidR="00946667" w:rsidRDefault="00946667" w:rsidP="007724C5">
      <w:pPr>
        <w:spacing w:line="240" w:lineRule="exact"/>
      </w:pPr>
    </w:p>
    <w:p w14:paraId="4CC2D732" w14:textId="77777777" w:rsidR="007724C5" w:rsidRPr="00102946" w:rsidRDefault="007724C5" w:rsidP="007724C5">
      <w:pPr>
        <w:spacing w:line="240" w:lineRule="exact"/>
        <w:rPr>
          <w:color w:val="008000"/>
          <w:u w:val="single"/>
        </w:rPr>
      </w:pPr>
      <w:r w:rsidRPr="00102946">
        <w:rPr>
          <w:color w:val="008000"/>
          <w:u w:val="single"/>
        </w:rPr>
        <w:t>NEUROPSYCHOLOGICAL</w:t>
      </w:r>
      <w:r w:rsidR="00836A46" w:rsidRPr="00102946">
        <w:rPr>
          <w:color w:val="008000"/>
          <w:u w:val="single"/>
        </w:rPr>
        <w:t xml:space="preserve"> TESTS</w:t>
      </w:r>
    </w:p>
    <w:p w14:paraId="69C66C68" w14:textId="77777777" w:rsidR="004B3AFF" w:rsidRPr="004B3AFF" w:rsidRDefault="004B3AFF" w:rsidP="004B3AFF">
      <w:pPr>
        <w:spacing w:line="240" w:lineRule="exact"/>
      </w:pPr>
    </w:p>
    <w:p w14:paraId="7C39CA6A" w14:textId="77777777" w:rsidR="004B3AFF" w:rsidRPr="004B3AFF" w:rsidRDefault="004B3AFF" w:rsidP="004B3AFF">
      <w:pPr>
        <w:spacing w:line="240" w:lineRule="exact"/>
        <w:rPr>
          <w:color w:val="FF0000"/>
        </w:rPr>
      </w:pPr>
      <w:r w:rsidRPr="004B3AFF">
        <w:t xml:space="preserve">149. Trail Making Tests </w:t>
      </w:r>
    </w:p>
    <w:tbl>
      <w:tblPr>
        <w:tblW w:w="8640" w:type="dxa"/>
        <w:tblInd w:w="108" w:type="dxa"/>
        <w:tblBorders>
          <w:top w:val="nil"/>
          <w:left w:val="nil"/>
          <w:right w:val="nil"/>
        </w:tblBorders>
        <w:tblLayout w:type="fixed"/>
        <w:tblLook w:val="0000" w:firstRow="0" w:lastRow="0" w:firstColumn="0" w:lastColumn="0" w:noHBand="0" w:noVBand="0"/>
      </w:tblPr>
      <w:tblGrid>
        <w:gridCol w:w="1317"/>
        <w:gridCol w:w="1293"/>
        <w:gridCol w:w="1350"/>
        <w:gridCol w:w="2345"/>
        <w:gridCol w:w="2335"/>
      </w:tblGrid>
      <w:tr w:rsidR="004B3AFF" w:rsidRPr="004B3AFF" w14:paraId="247DB0DA" w14:textId="77777777">
        <w:tc>
          <w:tcPr>
            <w:tcW w:w="8640" w:type="dxa"/>
            <w:gridSpan w:val="5"/>
            <w:tcBorders>
              <w:top w:val="single" w:sz="8" w:space="0" w:color="000000"/>
              <w:left w:val="single" w:sz="8" w:space="0" w:color="000000"/>
              <w:bottom w:val="single" w:sz="8" w:space="0" w:color="000000"/>
              <w:right w:val="single" w:sz="8" w:space="0" w:color="000000"/>
            </w:tcBorders>
            <w:shd w:val="clear" w:color="auto" w:fill="C1C1C1"/>
            <w:tcMar>
              <w:top w:w="140" w:type="nil"/>
              <w:right w:w="140" w:type="nil"/>
            </w:tcMar>
          </w:tcPr>
          <w:p w14:paraId="50172F48" w14:textId="77777777" w:rsidR="004B3AFF" w:rsidRPr="004B3AFF" w:rsidRDefault="004B3AFF">
            <w:pPr>
              <w:widowControl w:val="0"/>
              <w:autoSpaceDE w:val="0"/>
              <w:autoSpaceDN w:val="0"/>
              <w:adjustRightInd w:val="0"/>
              <w:jc w:val="center"/>
              <w:rPr>
                <w:lang w:bidi="en-US"/>
              </w:rPr>
            </w:pPr>
            <w:r w:rsidRPr="004B3AFF">
              <w:rPr>
                <w:b/>
                <w:bCs/>
                <w:lang w:bidi="en-US"/>
              </w:rPr>
              <w:t>TRAIL MAKING TESTS</w:t>
            </w:r>
          </w:p>
        </w:tc>
      </w:tr>
      <w:tr w:rsidR="004B3AFF" w:rsidRPr="004B3AFF" w14:paraId="172E3E23" w14:textId="77777777">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14:paraId="04F670EB" w14:textId="77777777" w:rsidR="004B3AFF" w:rsidRPr="004B3AFF" w:rsidRDefault="004B3AFF" w:rsidP="004B3AFF">
            <w:pPr>
              <w:widowControl w:val="0"/>
              <w:autoSpaceDE w:val="0"/>
              <w:autoSpaceDN w:val="0"/>
              <w:adjustRightInd w:val="0"/>
              <w:jc w:val="center"/>
              <w:rPr>
                <w:lang w:bidi="en-US"/>
              </w:rPr>
            </w:pPr>
            <w:r w:rsidRPr="004B3AFF">
              <w:rPr>
                <w:b/>
                <w:bCs/>
                <w:lang w:bidi="en-US"/>
              </w:rPr>
              <w:t>Trails</w:t>
            </w:r>
          </w:p>
        </w:tc>
        <w:tc>
          <w:tcPr>
            <w:tcW w:w="1293" w:type="dxa"/>
            <w:tcBorders>
              <w:bottom w:val="single" w:sz="8" w:space="0" w:color="000000"/>
              <w:right w:val="single" w:sz="8" w:space="0" w:color="000000"/>
            </w:tcBorders>
            <w:tcMar>
              <w:top w:w="140" w:type="nil"/>
              <w:right w:w="140" w:type="nil"/>
            </w:tcMar>
          </w:tcPr>
          <w:p w14:paraId="7D56930D" w14:textId="77777777" w:rsidR="004B3AFF" w:rsidRPr="004B3AFF" w:rsidRDefault="004B3AFF" w:rsidP="004B3AFF">
            <w:pPr>
              <w:widowControl w:val="0"/>
              <w:autoSpaceDE w:val="0"/>
              <w:autoSpaceDN w:val="0"/>
              <w:adjustRightInd w:val="0"/>
              <w:jc w:val="center"/>
              <w:rPr>
                <w:lang w:bidi="en-US"/>
              </w:rPr>
            </w:pPr>
            <w:r w:rsidRPr="004B3AFF">
              <w:rPr>
                <w:b/>
                <w:bCs/>
                <w:lang w:bidi="en-US"/>
              </w:rPr>
              <w:t>Seconds</w:t>
            </w:r>
          </w:p>
        </w:tc>
        <w:tc>
          <w:tcPr>
            <w:tcW w:w="1350" w:type="dxa"/>
            <w:tcBorders>
              <w:bottom w:val="single" w:sz="8" w:space="0" w:color="000000"/>
              <w:right w:val="single" w:sz="8" w:space="0" w:color="000000"/>
            </w:tcBorders>
            <w:tcMar>
              <w:top w:w="140" w:type="nil"/>
              <w:right w:w="140" w:type="nil"/>
            </w:tcMar>
          </w:tcPr>
          <w:p w14:paraId="7D5455F3" w14:textId="77777777" w:rsidR="004B3AFF" w:rsidRPr="004B3AFF" w:rsidRDefault="004B3AFF" w:rsidP="004B3AFF">
            <w:pPr>
              <w:widowControl w:val="0"/>
              <w:autoSpaceDE w:val="0"/>
              <w:autoSpaceDN w:val="0"/>
              <w:adjustRightInd w:val="0"/>
              <w:jc w:val="center"/>
              <w:rPr>
                <w:lang w:bidi="en-US"/>
              </w:rPr>
            </w:pPr>
            <w:r w:rsidRPr="004B3AFF">
              <w:rPr>
                <w:b/>
                <w:bCs/>
                <w:lang w:bidi="en-US"/>
              </w:rPr>
              <w:t>Errors</w:t>
            </w:r>
          </w:p>
        </w:tc>
        <w:tc>
          <w:tcPr>
            <w:tcW w:w="2345" w:type="dxa"/>
            <w:tcBorders>
              <w:bottom w:val="single" w:sz="8" w:space="0" w:color="000000"/>
              <w:right w:val="single" w:sz="8" w:space="0" w:color="000000"/>
            </w:tcBorders>
            <w:tcMar>
              <w:top w:w="140" w:type="nil"/>
              <w:right w:w="140" w:type="nil"/>
            </w:tcMar>
          </w:tcPr>
          <w:p w14:paraId="277251C7" w14:textId="77777777" w:rsidR="004B3AFF" w:rsidRPr="004B3AFF" w:rsidRDefault="004B3AFF" w:rsidP="004B3AFF">
            <w:pPr>
              <w:widowControl w:val="0"/>
              <w:autoSpaceDE w:val="0"/>
              <w:autoSpaceDN w:val="0"/>
              <w:adjustRightInd w:val="0"/>
              <w:jc w:val="center"/>
              <w:rPr>
                <w:lang w:bidi="en-US"/>
              </w:rPr>
            </w:pPr>
            <w:r w:rsidRPr="004B3AFF">
              <w:rPr>
                <w:b/>
                <w:bCs/>
                <w:lang w:bidi="en-US"/>
              </w:rPr>
              <w:t>Percentile Range</w:t>
            </w:r>
          </w:p>
        </w:tc>
        <w:tc>
          <w:tcPr>
            <w:tcW w:w="2335" w:type="dxa"/>
            <w:tcBorders>
              <w:bottom w:val="single" w:sz="8" w:space="0" w:color="000000"/>
              <w:right w:val="single" w:sz="8" w:space="0" w:color="000000"/>
            </w:tcBorders>
            <w:tcMar>
              <w:top w:w="140" w:type="nil"/>
              <w:right w:w="140" w:type="nil"/>
            </w:tcMar>
          </w:tcPr>
          <w:p w14:paraId="67B7F491" w14:textId="77777777" w:rsidR="004B3AFF" w:rsidRPr="004B3AFF" w:rsidRDefault="004B3AFF" w:rsidP="004B3AFF">
            <w:pPr>
              <w:widowControl w:val="0"/>
              <w:autoSpaceDE w:val="0"/>
              <w:autoSpaceDN w:val="0"/>
              <w:adjustRightInd w:val="0"/>
              <w:jc w:val="center"/>
              <w:rPr>
                <w:lang w:bidi="en-US"/>
              </w:rPr>
            </w:pPr>
            <w:r w:rsidRPr="004B3AFF">
              <w:rPr>
                <w:b/>
                <w:bCs/>
                <w:lang w:bidi="en-US"/>
              </w:rPr>
              <w:t>Functioning</w:t>
            </w:r>
          </w:p>
        </w:tc>
      </w:tr>
      <w:tr w:rsidR="004B3AFF" w:rsidRPr="004B3AFF" w14:paraId="18EA18B9" w14:textId="77777777">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14:paraId="641287EC" w14:textId="77777777" w:rsidR="004B3AFF" w:rsidRPr="004B3AFF" w:rsidRDefault="004B3AFF">
            <w:pPr>
              <w:widowControl w:val="0"/>
              <w:autoSpaceDE w:val="0"/>
              <w:autoSpaceDN w:val="0"/>
              <w:adjustRightInd w:val="0"/>
              <w:rPr>
                <w:lang w:bidi="en-US"/>
              </w:rPr>
            </w:pPr>
            <w:r w:rsidRPr="004B3AFF">
              <w:rPr>
                <w:lang w:bidi="en-US"/>
              </w:rPr>
              <w:t>TRAIL A</w:t>
            </w:r>
          </w:p>
        </w:tc>
        <w:tc>
          <w:tcPr>
            <w:tcW w:w="1293" w:type="dxa"/>
            <w:tcBorders>
              <w:bottom w:val="single" w:sz="8" w:space="0" w:color="000000"/>
              <w:right w:val="single" w:sz="8" w:space="0" w:color="000000"/>
            </w:tcBorders>
            <w:tcMar>
              <w:top w:w="140" w:type="nil"/>
              <w:right w:w="140" w:type="nil"/>
            </w:tcMar>
          </w:tcPr>
          <w:p w14:paraId="35F56651" w14:textId="77777777" w:rsidR="004B3AFF" w:rsidRPr="004B3AFF" w:rsidRDefault="004B3AFF">
            <w:pPr>
              <w:widowControl w:val="0"/>
              <w:autoSpaceDE w:val="0"/>
              <w:autoSpaceDN w:val="0"/>
              <w:adjustRightInd w:val="0"/>
              <w:jc w:val="center"/>
              <w:rPr>
                <w:lang w:bidi="en-US"/>
              </w:rPr>
            </w:pPr>
            <w:r w:rsidRPr="004B3AFF">
              <w:rPr>
                <w:lang w:bidi="en-US"/>
              </w:rPr>
              <w:t>(text box)</w:t>
            </w:r>
          </w:p>
        </w:tc>
        <w:tc>
          <w:tcPr>
            <w:tcW w:w="1350" w:type="dxa"/>
            <w:tcBorders>
              <w:bottom w:val="single" w:sz="8" w:space="0" w:color="000000"/>
              <w:right w:val="single" w:sz="8" w:space="0" w:color="000000"/>
            </w:tcBorders>
            <w:tcMar>
              <w:top w:w="140" w:type="nil"/>
              <w:right w:w="140" w:type="nil"/>
            </w:tcMar>
          </w:tcPr>
          <w:p w14:paraId="2262F563" w14:textId="77777777" w:rsidR="004B3AFF" w:rsidRPr="004B3AFF" w:rsidRDefault="004B3AFF">
            <w:pPr>
              <w:widowControl w:val="0"/>
              <w:autoSpaceDE w:val="0"/>
              <w:autoSpaceDN w:val="0"/>
              <w:adjustRightInd w:val="0"/>
              <w:jc w:val="center"/>
              <w:rPr>
                <w:lang w:bidi="en-US"/>
              </w:rPr>
            </w:pPr>
            <w:r w:rsidRPr="004B3AFF">
              <w:rPr>
                <w:lang w:bidi="en-US"/>
              </w:rPr>
              <w:t>(text box)</w:t>
            </w:r>
          </w:p>
        </w:tc>
        <w:tc>
          <w:tcPr>
            <w:tcW w:w="2345" w:type="dxa"/>
            <w:tcBorders>
              <w:bottom w:val="single" w:sz="8" w:space="0" w:color="000000"/>
              <w:right w:val="single" w:sz="8" w:space="0" w:color="000000"/>
            </w:tcBorders>
            <w:tcMar>
              <w:top w:w="140" w:type="nil"/>
              <w:right w:w="140" w:type="nil"/>
            </w:tcMar>
          </w:tcPr>
          <w:p w14:paraId="496CA723" w14:textId="77777777" w:rsidR="004B3AFF" w:rsidRPr="004B3AFF" w:rsidRDefault="004B3AFF">
            <w:pPr>
              <w:widowControl w:val="0"/>
              <w:autoSpaceDE w:val="0"/>
              <w:autoSpaceDN w:val="0"/>
              <w:adjustRightInd w:val="0"/>
              <w:jc w:val="center"/>
              <w:rPr>
                <w:lang w:bidi="en-US"/>
              </w:rPr>
            </w:pPr>
            <w:r w:rsidRPr="004B3AFF">
              <w:rPr>
                <w:lang w:bidi="en-US"/>
              </w:rPr>
              <w:t>(text box)</w:t>
            </w:r>
          </w:p>
        </w:tc>
        <w:tc>
          <w:tcPr>
            <w:tcW w:w="2335" w:type="dxa"/>
            <w:tcBorders>
              <w:bottom w:val="single" w:sz="8" w:space="0" w:color="000000"/>
              <w:right w:val="single" w:sz="8" w:space="0" w:color="000000"/>
            </w:tcBorders>
            <w:tcMar>
              <w:top w:w="140" w:type="nil"/>
              <w:right w:w="140" w:type="nil"/>
            </w:tcMar>
          </w:tcPr>
          <w:p w14:paraId="6854D130" w14:textId="77777777" w:rsidR="004B3AFF" w:rsidRPr="004B3AFF" w:rsidRDefault="004B3AFF">
            <w:pPr>
              <w:widowControl w:val="0"/>
              <w:autoSpaceDE w:val="0"/>
              <w:autoSpaceDN w:val="0"/>
              <w:adjustRightInd w:val="0"/>
              <w:jc w:val="center"/>
              <w:rPr>
                <w:lang w:bidi="en-US"/>
              </w:rPr>
            </w:pPr>
            <w:r w:rsidRPr="004B3AFF">
              <w:rPr>
                <w:lang w:bidi="en-US"/>
              </w:rPr>
              <w:t>(text box)</w:t>
            </w:r>
          </w:p>
        </w:tc>
      </w:tr>
      <w:tr w:rsidR="004B3AFF" w:rsidRPr="004B3AFF" w14:paraId="7361FA0E" w14:textId="77777777">
        <w:tc>
          <w:tcPr>
            <w:tcW w:w="1317" w:type="dxa"/>
            <w:tcBorders>
              <w:left w:val="single" w:sz="8" w:space="0" w:color="000000"/>
              <w:bottom w:val="single" w:sz="8" w:space="0" w:color="000000"/>
              <w:right w:val="single" w:sz="8" w:space="0" w:color="000000"/>
            </w:tcBorders>
            <w:tcMar>
              <w:top w:w="140" w:type="nil"/>
              <w:right w:w="140" w:type="nil"/>
            </w:tcMar>
          </w:tcPr>
          <w:p w14:paraId="67C33577" w14:textId="77777777" w:rsidR="004B3AFF" w:rsidRPr="004B3AFF" w:rsidRDefault="004B3AFF">
            <w:pPr>
              <w:widowControl w:val="0"/>
              <w:autoSpaceDE w:val="0"/>
              <w:autoSpaceDN w:val="0"/>
              <w:adjustRightInd w:val="0"/>
              <w:rPr>
                <w:lang w:bidi="en-US"/>
              </w:rPr>
            </w:pPr>
            <w:r w:rsidRPr="004B3AFF">
              <w:rPr>
                <w:lang w:bidi="en-US"/>
              </w:rPr>
              <w:t>TRAIL B</w:t>
            </w:r>
          </w:p>
        </w:tc>
        <w:tc>
          <w:tcPr>
            <w:tcW w:w="1293" w:type="dxa"/>
            <w:tcBorders>
              <w:bottom w:val="single" w:sz="8" w:space="0" w:color="000000"/>
              <w:right w:val="single" w:sz="8" w:space="0" w:color="000000"/>
            </w:tcBorders>
            <w:tcMar>
              <w:top w:w="140" w:type="nil"/>
              <w:right w:w="140" w:type="nil"/>
            </w:tcMar>
          </w:tcPr>
          <w:p w14:paraId="46E70247" w14:textId="77777777" w:rsidR="004B3AFF" w:rsidRPr="004B3AFF" w:rsidRDefault="004B3AFF">
            <w:pPr>
              <w:widowControl w:val="0"/>
              <w:autoSpaceDE w:val="0"/>
              <w:autoSpaceDN w:val="0"/>
              <w:adjustRightInd w:val="0"/>
              <w:jc w:val="center"/>
              <w:rPr>
                <w:lang w:bidi="en-US"/>
              </w:rPr>
            </w:pPr>
            <w:r w:rsidRPr="004B3AFF">
              <w:rPr>
                <w:lang w:bidi="en-US"/>
              </w:rPr>
              <w:t>(text box)</w:t>
            </w:r>
          </w:p>
        </w:tc>
        <w:tc>
          <w:tcPr>
            <w:tcW w:w="1350" w:type="dxa"/>
            <w:tcBorders>
              <w:bottom w:val="single" w:sz="8" w:space="0" w:color="000000"/>
              <w:right w:val="single" w:sz="8" w:space="0" w:color="000000"/>
            </w:tcBorders>
            <w:tcMar>
              <w:top w:w="140" w:type="nil"/>
              <w:right w:w="140" w:type="nil"/>
            </w:tcMar>
          </w:tcPr>
          <w:p w14:paraId="274F34C9" w14:textId="77777777" w:rsidR="004B3AFF" w:rsidRPr="004B3AFF" w:rsidRDefault="004B3AFF">
            <w:pPr>
              <w:widowControl w:val="0"/>
              <w:autoSpaceDE w:val="0"/>
              <w:autoSpaceDN w:val="0"/>
              <w:adjustRightInd w:val="0"/>
              <w:jc w:val="center"/>
              <w:rPr>
                <w:lang w:bidi="en-US"/>
              </w:rPr>
            </w:pPr>
            <w:r w:rsidRPr="004B3AFF">
              <w:rPr>
                <w:lang w:bidi="en-US"/>
              </w:rPr>
              <w:t>(text box)</w:t>
            </w:r>
          </w:p>
        </w:tc>
        <w:tc>
          <w:tcPr>
            <w:tcW w:w="2345" w:type="dxa"/>
            <w:tcBorders>
              <w:bottom w:val="single" w:sz="8" w:space="0" w:color="000000"/>
              <w:right w:val="single" w:sz="8" w:space="0" w:color="000000"/>
            </w:tcBorders>
            <w:tcMar>
              <w:top w:w="140" w:type="nil"/>
              <w:right w:w="140" w:type="nil"/>
            </w:tcMar>
          </w:tcPr>
          <w:p w14:paraId="24A8D871" w14:textId="77777777" w:rsidR="004B3AFF" w:rsidRPr="004B3AFF" w:rsidRDefault="004B3AFF">
            <w:pPr>
              <w:widowControl w:val="0"/>
              <w:autoSpaceDE w:val="0"/>
              <w:autoSpaceDN w:val="0"/>
              <w:adjustRightInd w:val="0"/>
              <w:jc w:val="center"/>
              <w:rPr>
                <w:lang w:bidi="en-US"/>
              </w:rPr>
            </w:pPr>
            <w:r w:rsidRPr="004B3AFF">
              <w:rPr>
                <w:lang w:bidi="en-US"/>
              </w:rPr>
              <w:t>(text box)</w:t>
            </w:r>
          </w:p>
        </w:tc>
        <w:tc>
          <w:tcPr>
            <w:tcW w:w="2335" w:type="dxa"/>
            <w:tcBorders>
              <w:bottom w:val="single" w:sz="8" w:space="0" w:color="000000"/>
              <w:right w:val="single" w:sz="8" w:space="0" w:color="000000"/>
            </w:tcBorders>
            <w:tcMar>
              <w:top w:w="140" w:type="nil"/>
              <w:right w:w="140" w:type="nil"/>
            </w:tcMar>
          </w:tcPr>
          <w:p w14:paraId="7C841D38" w14:textId="77777777" w:rsidR="004B3AFF" w:rsidRPr="004B3AFF" w:rsidRDefault="004B3AFF">
            <w:pPr>
              <w:widowControl w:val="0"/>
              <w:autoSpaceDE w:val="0"/>
              <w:autoSpaceDN w:val="0"/>
              <w:adjustRightInd w:val="0"/>
              <w:jc w:val="center"/>
              <w:rPr>
                <w:lang w:bidi="en-US"/>
              </w:rPr>
            </w:pPr>
            <w:r w:rsidRPr="004B3AFF">
              <w:rPr>
                <w:lang w:bidi="en-US"/>
              </w:rPr>
              <w:t>(text box)</w:t>
            </w:r>
          </w:p>
        </w:tc>
      </w:tr>
    </w:tbl>
    <w:p w14:paraId="10C2F016" w14:textId="77777777" w:rsidR="004B3AFF" w:rsidRPr="004B3AFF" w:rsidRDefault="004B3AFF" w:rsidP="004B3AFF">
      <w:pPr>
        <w:spacing w:line="240" w:lineRule="exact"/>
      </w:pPr>
    </w:p>
    <w:p w14:paraId="21813F5B" w14:textId="77777777" w:rsidR="004B3AFF" w:rsidRPr="007724C5" w:rsidRDefault="007724C5" w:rsidP="004B3AFF">
      <w:pPr>
        <w:spacing w:line="240" w:lineRule="exact"/>
        <w:rPr>
          <w:color w:val="008000"/>
        </w:rPr>
      </w:pPr>
      <w:r>
        <w:t xml:space="preserve">The following is </w:t>
      </w:r>
      <w:r w:rsidR="004B3AFF" w:rsidRPr="004B3AFF">
        <w:t xml:space="preserve">a chart containing the norms for this Trail making A &amp; B test. Please use the data to fill in the rows on the table for questions 149. </w:t>
      </w:r>
      <w:r>
        <w:t xml:space="preserve"> (</w:t>
      </w:r>
      <w:r>
        <w:rPr>
          <w:color w:val="008000"/>
        </w:rPr>
        <w:t>THIS IS NOT A FILL-IN CHART. IT IS A REFERENCE FOR THE PROVIDER)</w:t>
      </w:r>
    </w:p>
    <w:p w14:paraId="766844D8" w14:textId="77777777" w:rsidR="004B3AFF" w:rsidRPr="004B3AFF" w:rsidRDefault="004B3AFF" w:rsidP="004B3AFF">
      <w:pPr>
        <w:spacing w:line="240" w:lineRule="exac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996"/>
        <w:gridCol w:w="779"/>
        <w:gridCol w:w="788"/>
        <w:gridCol w:w="779"/>
        <w:gridCol w:w="789"/>
        <w:gridCol w:w="780"/>
        <w:gridCol w:w="789"/>
        <w:gridCol w:w="789"/>
        <w:gridCol w:w="789"/>
        <w:gridCol w:w="789"/>
        <w:gridCol w:w="789"/>
      </w:tblGrid>
      <w:tr w:rsidR="004B3AFF" w:rsidRPr="004B3AFF" w14:paraId="7E636EF0" w14:textId="77777777" w:rsidTr="00FA6B98">
        <w:tc>
          <w:tcPr>
            <w:tcW w:w="806" w:type="dxa"/>
            <w:shd w:val="clear" w:color="auto" w:fill="auto"/>
            <w:vAlign w:val="center"/>
          </w:tcPr>
          <w:p w14:paraId="19261AEA" w14:textId="77777777" w:rsidR="004B3AFF" w:rsidRPr="004B3AFF" w:rsidRDefault="004B3AFF" w:rsidP="00FA6B98">
            <w:pPr>
              <w:jc w:val="center"/>
              <w:rPr>
                <w:lang w:bidi="x-none"/>
              </w:rPr>
            </w:pPr>
            <w:r w:rsidRPr="004B3AFF">
              <w:rPr>
                <w:lang w:bidi="x-none"/>
              </w:rPr>
              <w:t>Percent.</w:t>
            </w:r>
          </w:p>
        </w:tc>
        <w:tc>
          <w:tcPr>
            <w:tcW w:w="1610" w:type="dxa"/>
            <w:gridSpan w:val="2"/>
            <w:shd w:val="clear" w:color="auto" w:fill="auto"/>
            <w:vAlign w:val="center"/>
          </w:tcPr>
          <w:p w14:paraId="65E35401" w14:textId="77777777" w:rsidR="004B3AFF" w:rsidRPr="00FA6B98" w:rsidRDefault="004B3AFF" w:rsidP="00FA6B98">
            <w:pPr>
              <w:jc w:val="center"/>
              <w:rPr>
                <w:b/>
                <w:u w:val="single"/>
                <w:lang w:bidi="x-none"/>
              </w:rPr>
            </w:pPr>
            <w:r w:rsidRPr="00FA6B98">
              <w:rPr>
                <w:b/>
                <w:u w:val="single"/>
                <w:lang w:bidi="x-none"/>
              </w:rPr>
              <w:t>Ages 20-39</w:t>
            </w:r>
          </w:p>
        </w:tc>
        <w:tc>
          <w:tcPr>
            <w:tcW w:w="1610" w:type="dxa"/>
            <w:gridSpan w:val="2"/>
            <w:shd w:val="clear" w:color="auto" w:fill="auto"/>
            <w:vAlign w:val="center"/>
          </w:tcPr>
          <w:p w14:paraId="5D1A91C3" w14:textId="77777777" w:rsidR="004B3AFF" w:rsidRPr="00FA6B98" w:rsidRDefault="004B3AFF" w:rsidP="00FA6B98">
            <w:pPr>
              <w:jc w:val="center"/>
              <w:rPr>
                <w:b/>
                <w:u w:val="single"/>
                <w:lang w:bidi="x-none"/>
              </w:rPr>
            </w:pPr>
            <w:r w:rsidRPr="00FA6B98">
              <w:rPr>
                <w:b/>
                <w:u w:val="single"/>
                <w:lang w:bidi="x-none"/>
              </w:rPr>
              <w:t>Ages 40-49</w:t>
            </w:r>
          </w:p>
        </w:tc>
        <w:tc>
          <w:tcPr>
            <w:tcW w:w="1610" w:type="dxa"/>
            <w:gridSpan w:val="2"/>
            <w:shd w:val="clear" w:color="auto" w:fill="auto"/>
            <w:vAlign w:val="center"/>
          </w:tcPr>
          <w:p w14:paraId="5F56D927" w14:textId="77777777" w:rsidR="004B3AFF" w:rsidRPr="00FA6B98" w:rsidRDefault="004B3AFF" w:rsidP="00FA6B98">
            <w:pPr>
              <w:jc w:val="center"/>
              <w:rPr>
                <w:b/>
                <w:u w:val="single"/>
                <w:lang w:bidi="x-none"/>
              </w:rPr>
            </w:pPr>
            <w:r w:rsidRPr="00FA6B98">
              <w:rPr>
                <w:b/>
                <w:u w:val="single"/>
                <w:lang w:bidi="x-none"/>
              </w:rPr>
              <w:t>Ages 50-59</w:t>
            </w:r>
          </w:p>
        </w:tc>
        <w:tc>
          <w:tcPr>
            <w:tcW w:w="1610" w:type="dxa"/>
            <w:gridSpan w:val="2"/>
            <w:shd w:val="clear" w:color="auto" w:fill="auto"/>
            <w:vAlign w:val="center"/>
          </w:tcPr>
          <w:p w14:paraId="21D59BEA" w14:textId="77777777" w:rsidR="004B3AFF" w:rsidRPr="00FA6B98" w:rsidRDefault="004B3AFF" w:rsidP="00FA6B98">
            <w:pPr>
              <w:jc w:val="center"/>
              <w:rPr>
                <w:b/>
                <w:u w:val="single"/>
                <w:lang w:bidi="x-none"/>
              </w:rPr>
            </w:pPr>
            <w:r w:rsidRPr="00FA6B98">
              <w:rPr>
                <w:b/>
                <w:u w:val="single"/>
                <w:lang w:bidi="x-none"/>
              </w:rPr>
              <w:t>Ages 60-69</w:t>
            </w:r>
          </w:p>
        </w:tc>
        <w:tc>
          <w:tcPr>
            <w:tcW w:w="1610" w:type="dxa"/>
            <w:gridSpan w:val="2"/>
            <w:shd w:val="clear" w:color="auto" w:fill="auto"/>
            <w:vAlign w:val="center"/>
          </w:tcPr>
          <w:p w14:paraId="1ACB2552" w14:textId="77777777" w:rsidR="004B3AFF" w:rsidRPr="00FA6B98" w:rsidRDefault="004B3AFF" w:rsidP="00FA6B98">
            <w:pPr>
              <w:jc w:val="center"/>
              <w:rPr>
                <w:b/>
                <w:u w:val="single"/>
                <w:lang w:bidi="x-none"/>
              </w:rPr>
            </w:pPr>
            <w:r w:rsidRPr="00FA6B98">
              <w:rPr>
                <w:b/>
                <w:u w:val="single"/>
                <w:lang w:bidi="x-none"/>
              </w:rPr>
              <w:t>Ages 70-79</w:t>
            </w:r>
          </w:p>
        </w:tc>
      </w:tr>
      <w:tr w:rsidR="004B3AFF" w:rsidRPr="004B3AFF" w14:paraId="25396D7F" w14:textId="77777777" w:rsidTr="00FA6B98">
        <w:tc>
          <w:tcPr>
            <w:tcW w:w="806" w:type="dxa"/>
            <w:shd w:val="clear" w:color="auto" w:fill="auto"/>
            <w:vAlign w:val="center"/>
          </w:tcPr>
          <w:p w14:paraId="47A3D736" w14:textId="77777777" w:rsidR="004B3AFF" w:rsidRPr="004B3AFF" w:rsidRDefault="004B3AFF" w:rsidP="00FA6B98">
            <w:pPr>
              <w:jc w:val="center"/>
              <w:rPr>
                <w:lang w:bidi="x-none"/>
              </w:rPr>
            </w:pPr>
            <w:r w:rsidRPr="004B3AFF">
              <w:rPr>
                <w:lang w:bidi="x-none"/>
              </w:rPr>
              <w:t>Trails</w:t>
            </w:r>
          </w:p>
        </w:tc>
        <w:tc>
          <w:tcPr>
            <w:tcW w:w="805" w:type="dxa"/>
            <w:shd w:val="clear" w:color="auto" w:fill="D9D9D9"/>
            <w:vAlign w:val="center"/>
          </w:tcPr>
          <w:p w14:paraId="73840D5A" w14:textId="77777777" w:rsidR="004B3AFF" w:rsidRPr="00FA6B98" w:rsidRDefault="004B3AFF" w:rsidP="00FA6B98">
            <w:pPr>
              <w:jc w:val="center"/>
              <w:rPr>
                <w:b/>
                <w:lang w:bidi="x-none"/>
              </w:rPr>
            </w:pPr>
            <w:r w:rsidRPr="00FA6B98">
              <w:rPr>
                <w:b/>
                <w:lang w:bidi="x-none"/>
              </w:rPr>
              <w:t>A</w:t>
            </w:r>
          </w:p>
        </w:tc>
        <w:tc>
          <w:tcPr>
            <w:tcW w:w="805" w:type="dxa"/>
            <w:shd w:val="clear" w:color="auto" w:fill="E6E6E6"/>
            <w:vAlign w:val="center"/>
          </w:tcPr>
          <w:p w14:paraId="2C0134A0" w14:textId="77777777" w:rsidR="004B3AFF" w:rsidRPr="00FA6B98" w:rsidRDefault="004B3AFF" w:rsidP="00FA6B98">
            <w:pPr>
              <w:jc w:val="center"/>
              <w:rPr>
                <w:b/>
                <w:lang w:bidi="x-none"/>
              </w:rPr>
            </w:pPr>
            <w:r w:rsidRPr="00FA6B98">
              <w:rPr>
                <w:b/>
                <w:lang w:bidi="x-none"/>
              </w:rPr>
              <w:t>B</w:t>
            </w:r>
          </w:p>
        </w:tc>
        <w:tc>
          <w:tcPr>
            <w:tcW w:w="805" w:type="dxa"/>
            <w:shd w:val="clear" w:color="auto" w:fill="D9D9D9"/>
            <w:vAlign w:val="center"/>
          </w:tcPr>
          <w:p w14:paraId="454CAC93" w14:textId="77777777" w:rsidR="004B3AFF" w:rsidRPr="00FA6B98" w:rsidRDefault="004B3AFF" w:rsidP="00FA6B98">
            <w:pPr>
              <w:jc w:val="center"/>
              <w:rPr>
                <w:b/>
                <w:lang w:bidi="x-none"/>
              </w:rPr>
            </w:pPr>
            <w:r w:rsidRPr="00FA6B98">
              <w:rPr>
                <w:b/>
                <w:lang w:bidi="x-none"/>
              </w:rPr>
              <w:t>A</w:t>
            </w:r>
          </w:p>
        </w:tc>
        <w:tc>
          <w:tcPr>
            <w:tcW w:w="805" w:type="dxa"/>
            <w:shd w:val="clear" w:color="auto" w:fill="E6E6E6"/>
            <w:vAlign w:val="center"/>
          </w:tcPr>
          <w:p w14:paraId="29856410" w14:textId="77777777" w:rsidR="004B3AFF" w:rsidRPr="00FA6B98" w:rsidRDefault="004B3AFF" w:rsidP="00FA6B98">
            <w:pPr>
              <w:jc w:val="center"/>
              <w:rPr>
                <w:b/>
                <w:lang w:bidi="x-none"/>
              </w:rPr>
            </w:pPr>
            <w:r w:rsidRPr="00FA6B98">
              <w:rPr>
                <w:b/>
                <w:lang w:bidi="x-none"/>
              </w:rPr>
              <w:t>B</w:t>
            </w:r>
          </w:p>
        </w:tc>
        <w:tc>
          <w:tcPr>
            <w:tcW w:w="805" w:type="dxa"/>
            <w:shd w:val="clear" w:color="auto" w:fill="D9D9D9"/>
            <w:vAlign w:val="center"/>
          </w:tcPr>
          <w:p w14:paraId="7D5C796C" w14:textId="77777777" w:rsidR="004B3AFF" w:rsidRPr="00FA6B98" w:rsidRDefault="004B3AFF" w:rsidP="00FA6B98">
            <w:pPr>
              <w:jc w:val="center"/>
              <w:rPr>
                <w:b/>
                <w:lang w:bidi="x-none"/>
              </w:rPr>
            </w:pPr>
            <w:r w:rsidRPr="00FA6B98">
              <w:rPr>
                <w:b/>
                <w:lang w:bidi="x-none"/>
              </w:rPr>
              <w:t>A</w:t>
            </w:r>
          </w:p>
        </w:tc>
        <w:tc>
          <w:tcPr>
            <w:tcW w:w="805" w:type="dxa"/>
            <w:shd w:val="clear" w:color="auto" w:fill="E6E6E6"/>
            <w:vAlign w:val="center"/>
          </w:tcPr>
          <w:p w14:paraId="5FAB2C9A" w14:textId="77777777" w:rsidR="004B3AFF" w:rsidRPr="00FA6B98" w:rsidRDefault="004B3AFF" w:rsidP="00FA6B98">
            <w:pPr>
              <w:jc w:val="center"/>
              <w:rPr>
                <w:b/>
                <w:lang w:bidi="x-none"/>
              </w:rPr>
            </w:pPr>
            <w:r w:rsidRPr="00FA6B98">
              <w:rPr>
                <w:b/>
                <w:lang w:bidi="x-none"/>
              </w:rPr>
              <w:t>B</w:t>
            </w:r>
          </w:p>
        </w:tc>
        <w:tc>
          <w:tcPr>
            <w:tcW w:w="805" w:type="dxa"/>
            <w:shd w:val="clear" w:color="auto" w:fill="D9D9D9"/>
            <w:vAlign w:val="center"/>
          </w:tcPr>
          <w:p w14:paraId="44DB0043" w14:textId="77777777" w:rsidR="004B3AFF" w:rsidRPr="00FA6B98" w:rsidRDefault="004B3AFF" w:rsidP="00FA6B98">
            <w:pPr>
              <w:jc w:val="center"/>
              <w:rPr>
                <w:b/>
                <w:lang w:bidi="x-none"/>
              </w:rPr>
            </w:pPr>
            <w:r w:rsidRPr="00FA6B98">
              <w:rPr>
                <w:b/>
                <w:lang w:bidi="x-none"/>
              </w:rPr>
              <w:t>A</w:t>
            </w:r>
          </w:p>
        </w:tc>
        <w:tc>
          <w:tcPr>
            <w:tcW w:w="805" w:type="dxa"/>
            <w:shd w:val="clear" w:color="auto" w:fill="E6E6E6"/>
            <w:vAlign w:val="center"/>
          </w:tcPr>
          <w:p w14:paraId="20A5EEE5" w14:textId="77777777" w:rsidR="004B3AFF" w:rsidRPr="00FA6B98" w:rsidRDefault="004B3AFF" w:rsidP="00FA6B98">
            <w:pPr>
              <w:jc w:val="center"/>
              <w:rPr>
                <w:b/>
                <w:lang w:bidi="x-none"/>
              </w:rPr>
            </w:pPr>
            <w:r w:rsidRPr="00FA6B98">
              <w:rPr>
                <w:b/>
                <w:lang w:bidi="x-none"/>
              </w:rPr>
              <w:t>B</w:t>
            </w:r>
          </w:p>
        </w:tc>
        <w:tc>
          <w:tcPr>
            <w:tcW w:w="805" w:type="dxa"/>
            <w:shd w:val="clear" w:color="auto" w:fill="D9D9D9"/>
            <w:vAlign w:val="center"/>
          </w:tcPr>
          <w:p w14:paraId="18CA97E4" w14:textId="77777777" w:rsidR="004B3AFF" w:rsidRPr="00FA6B98" w:rsidRDefault="004B3AFF" w:rsidP="00FA6B98">
            <w:pPr>
              <w:jc w:val="center"/>
              <w:rPr>
                <w:b/>
                <w:lang w:bidi="x-none"/>
              </w:rPr>
            </w:pPr>
            <w:r w:rsidRPr="00FA6B98">
              <w:rPr>
                <w:b/>
                <w:lang w:bidi="x-none"/>
              </w:rPr>
              <w:t>A</w:t>
            </w:r>
          </w:p>
        </w:tc>
        <w:tc>
          <w:tcPr>
            <w:tcW w:w="805" w:type="dxa"/>
            <w:shd w:val="clear" w:color="auto" w:fill="E6E6E6"/>
            <w:vAlign w:val="center"/>
          </w:tcPr>
          <w:p w14:paraId="2F31D15B" w14:textId="77777777" w:rsidR="004B3AFF" w:rsidRPr="00FA6B98" w:rsidRDefault="004B3AFF" w:rsidP="00FA6B98">
            <w:pPr>
              <w:jc w:val="center"/>
              <w:rPr>
                <w:b/>
                <w:lang w:bidi="x-none"/>
              </w:rPr>
            </w:pPr>
            <w:r w:rsidRPr="00FA6B98">
              <w:rPr>
                <w:b/>
                <w:lang w:bidi="x-none"/>
              </w:rPr>
              <w:t>B</w:t>
            </w:r>
          </w:p>
        </w:tc>
      </w:tr>
      <w:tr w:rsidR="004B3AFF" w:rsidRPr="004B3AFF" w14:paraId="47512D1F" w14:textId="77777777" w:rsidTr="00FA6B98">
        <w:tc>
          <w:tcPr>
            <w:tcW w:w="806" w:type="dxa"/>
            <w:shd w:val="clear" w:color="auto" w:fill="auto"/>
            <w:vAlign w:val="center"/>
          </w:tcPr>
          <w:p w14:paraId="272A6805" w14:textId="77777777" w:rsidR="004B3AFF" w:rsidRPr="00FA6B98" w:rsidRDefault="004B3AFF" w:rsidP="00FA6B98">
            <w:pPr>
              <w:jc w:val="center"/>
              <w:rPr>
                <w:b/>
                <w:lang w:bidi="x-none"/>
              </w:rPr>
            </w:pPr>
            <w:r w:rsidRPr="00FA6B98">
              <w:rPr>
                <w:b/>
                <w:lang w:bidi="x-none"/>
              </w:rPr>
              <w:t>90</w:t>
            </w:r>
          </w:p>
        </w:tc>
        <w:tc>
          <w:tcPr>
            <w:tcW w:w="805" w:type="dxa"/>
            <w:shd w:val="clear" w:color="auto" w:fill="D9D9D9"/>
            <w:vAlign w:val="center"/>
          </w:tcPr>
          <w:p w14:paraId="20E55B37" w14:textId="77777777" w:rsidR="004B3AFF" w:rsidRPr="004B3AFF" w:rsidRDefault="004B3AFF" w:rsidP="00FA6B98">
            <w:pPr>
              <w:jc w:val="center"/>
              <w:rPr>
                <w:lang w:bidi="x-none"/>
              </w:rPr>
            </w:pPr>
            <w:r w:rsidRPr="004B3AFF">
              <w:rPr>
                <w:lang w:bidi="x-none"/>
              </w:rPr>
              <w:t>21</w:t>
            </w:r>
          </w:p>
        </w:tc>
        <w:tc>
          <w:tcPr>
            <w:tcW w:w="805" w:type="dxa"/>
            <w:shd w:val="clear" w:color="auto" w:fill="E6E6E6"/>
            <w:vAlign w:val="center"/>
          </w:tcPr>
          <w:p w14:paraId="19E906D4" w14:textId="77777777" w:rsidR="004B3AFF" w:rsidRPr="004B3AFF" w:rsidRDefault="004B3AFF" w:rsidP="00FA6B98">
            <w:pPr>
              <w:jc w:val="center"/>
              <w:rPr>
                <w:lang w:bidi="x-none"/>
              </w:rPr>
            </w:pPr>
            <w:r w:rsidRPr="004B3AFF">
              <w:rPr>
                <w:lang w:bidi="x-none"/>
              </w:rPr>
              <w:t>45</w:t>
            </w:r>
          </w:p>
        </w:tc>
        <w:tc>
          <w:tcPr>
            <w:tcW w:w="805" w:type="dxa"/>
            <w:shd w:val="clear" w:color="auto" w:fill="D9D9D9"/>
            <w:vAlign w:val="center"/>
          </w:tcPr>
          <w:p w14:paraId="1BB7AF30" w14:textId="77777777" w:rsidR="004B3AFF" w:rsidRPr="004B3AFF" w:rsidRDefault="004B3AFF" w:rsidP="00FA6B98">
            <w:pPr>
              <w:jc w:val="center"/>
              <w:rPr>
                <w:lang w:bidi="x-none"/>
              </w:rPr>
            </w:pPr>
            <w:r w:rsidRPr="004B3AFF">
              <w:rPr>
                <w:lang w:bidi="x-none"/>
              </w:rPr>
              <w:t>22</w:t>
            </w:r>
          </w:p>
        </w:tc>
        <w:tc>
          <w:tcPr>
            <w:tcW w:w="805" w:type="dxa"/>
            <w:shd w:val="clear" w:color="auto" w:fill="E6E6E6"/>
            <w:vAlign w:val="center"/>
          </w:tcPr>
          <w:p w14:paraId="70C87271" w14:textId="77777777" w:rsidR="004B3AFF" w:rsidRPr="004B3AFF" w:rsidRDefault="004B3AFF" w:rsidP="00FA6B98">
            <w:pPr>
              <w:jc w:val="center"/>
              <w:rPr>
                <w:lang w:bidi="x-none"/>
              </w:rPr>
            </w:pPr>
            <w:r w:rsidRPr="004B3AFF">
              <w:rPr>
                <w:lang w:bidi="x-none"/>
              </w:rPr>
              <w:t>49</w:t>
            </w:r>
          </w:p>
        </w:tc>
        <w:tc>
          <w:tcPr>
            <w:tcW w:w="805" w:type="dxa"/>
            <w:shd w:val="clear" w:color="auto" w:fill="D9D9D9"/>
            <w:vAlign w:val="center"/>
          </w:tcPr>
          <w:p w14:paraId="54DB471F" w14:textId="77777777" w:rsidR="004B3AFF" w:rsidRPr="004B3AFF" w:rsidRDefault="004B3AFF" w:rsidP="00FA6B98">
            <w:pPr>
              <w:jc w:val="center"/>
              <w:rPr>
                <w:lang w:bidi="x-none"/>
              </w:rPr>
            </w:pPr>
            <w:r w:rsidRPr="004B3AFF">
              <w:rPr>
                <w:lang w:bidi="x-none"/>
              </w:rPr>
              <w:t>25</w:t>
            </w:r>
          </w:p>
        </w:tc>
        <w:tc>
          <w:tcPr>
            <w:tcW w:w="805" w:type="dxa"/>
            <w:shd w:val="clear" w:color="auto" w:fill="E6E6E6"/>
            <w:vAlign w:val="center"/>
          </w:tcPr>
          <w:p w14:paraId="7B4443A7" w14:textId="77777777" w:rsidR="004B3AFF" w:rsidRPr="004B3AFF" w:rsidRDefault="004B3AFF" w:rsidP="00FA6B98">
            <w:pPr>
              <w:jc w:val="center"/>
              <w:rPr>
                <w:lang w:bidi="x-none"/>
              </w:rPr>
            </w:pPr>
            <w:r w:rsidRPr="004B3AFF">
              <w:rPr>
                <w:lang w:bidi="x-none"/>
              </w:rPr>
              <w:t>55</w:t>
            </w:r>
          </w:p>
        </w:tc>
        <w:tc>
          <w:tcPr>
            <w:tcW w:w="805" w:type="dxa"/>
            <w:shd w:val="clear" w:color="auto" w:fill="D9D9D9"/>
            <w:vAlign w:val="center"/>
          </w:tcPr>
          <w:p w14:paraId="04E4643E" w14:textId="77777777" w:rsidR="004B3AFF" w:rsidRPr="004B3AFF" w:rsidRDefault="004B3AFF" w:rsidP="00FA6B98">
            <w:pPr>
              <w:jc w:val="center"/>
              <w:rPr>
                <w:lang w:bidi="x-none"/>
              </w:rPr>
            </w:pPr>
            <w:r w:rsidRPr="004B3AFF">
              <w:rPr>
                <w:lang w:bidi="x-none"/>
              </w:rPr>
              <w:t>29</w:t>
            </w:r>
          </w:p>
        </w:tc>
        <w:tc>
          <w:tcPr>
            <w:tcW w:w="805" w:type="dxa"/>
            <w:shd w:val="clear" w:color="auto" w:fill="E6E6E6"/>
            <w:vAlign w:val="center"/>
          </w:tcPr>
          <w:p w14:paraId="48E65AB1" w14:textId="77777777" w:rsidR="004B3AFF" w:rsidRPr="004B3AFF" w:rsidRDefault="004B3AFF" w:rsidP="00FA6B98">
            <w:pPr>
              <w:jc w:val="center"/>
              <w:rPr>
                <w:lang w:bidi="x-none"/>
              </w:rPr>
            </w:pPr>
            <w:r w:rsidRPr="004B3AFF">
              <w:rPr>
                <w:lang w:bidi="x-none"/>
              </w:rPr>
              <w:t>64</w:t>
            </w:r>
          </w:p>
        </w:tc>
        <w:tc>
          <w:tcPr>
            <w:tcW w:w="805" w:type="dxa"/>
            <w:shd w:val="clear" w:color="auto" w:fill="D9D9D9"/>
            <w:vAlign w:val="center"/>
          </w:tcPr>
          <w:p w14:paraId="48320CAB" w14:textId="77777777" w:rsidR="004B3AFF" w:rsidRPr="004B3AFF" w:rsidRDefault="004B3AFF" w:rsidP="00FA6B98">
            <w:pPr>
              <w:jc w:val="center"/>
              <w:rPr>
                <w:lang w:bidi="x-none"/>
              </w:rPr>
            </w:pPr>
            <w:r w:rsidRPr="004B3AFF">
              <w:rPr>
                <w:lang w:bidi="x-none"/>
              </w:rPr>
              <w:t>38</w:t>
            </w:r>
          </w:p>
        </w:tc>
        <w:tc>
          <w:tcPr>
            <w:tcW w:w="805" w:type="dxa"/>
            <w:shd w:val="clear" w:color="auto" w:fill="E6E6E6"/>
            <w:vAlign w:val="center"/>
          </w:tcPr>
          <w:p w14:paraId="431CEA31" w14:textId="77777777" w:rsidR="004B3AFF" w:rsidRPr="004B3AFF" w:rsidRDefault="004B3AFF" w:rsidP="00FA6B98">
            <w:pPr>
              <w:jc w:val="center"/>
              <w:rPr>
                <w:lang w:bidi="x-none"/>
              </w:rPr>
            </w:pPr>
            <w:r w:rsidRPr="004B3AFF">
              <w:rPr>
                <w:lang w:bidi="x-none"/>
              </w:rPr>
              <w:t>79</w:t>
            </w:r>
          </w:p>
        </w:tc>
      </w:tr>
      <w:tr w:rsidR="004B3AFF" w:rsidRPr="004B3AFF" w14:paraId="410AA9BA" w14:textId="77777777" w:rsidTr="00FA6B98">
        <w:tc>
          <w:tcPr>
            <w:tcW w:w="806" w:type="dxa"/>
            <w:shd w:val="clear" w:color="auto" w:fill="auto"/>
            <w:vAlign w:val="center"/>
          </w:tcPr>
          <w:p w14:paraId="103CD781" w14:textId="77777777" w:rsidR="004B3AFF" w:rsidRPr="00FA6B98" w:rsidRDefault="004B3AFF" w:rsidP="00FA6B98">
            <w:pPr>
              <w:jc w:val="center"/>
              <w:rPr>
                <w:b/>
                <w:lang w:bidi="x-none"/>
              </w:rPr>
            </w:pPr>
            <w:r w:rsidRPr="00FA6B98">
              <w:rPr>
                <w:b/>
                <w:lang w:bidi="x-none"/>
              </w:rPr>
              <w:t>75</w:t>
            </w:r>
          </w:p>
        </w:tc>
        <w:tc>
          <w:tcPr>
            <w:tcW w:w="805" w:type="dxa"/>
            <w:shd w:val="clear" w:color="auto" w:fill="D9D9D9"/>
            <w:vAlign w:val="center"/>
          </w:tcPr>
          <w:p w14:paraId="09243028" w14:textId="77777777" w:rsidR="004B3AFF" w:rsidRPr="004B3AFF" w:rsidRDefault="004B3AFF" w:rsidP="00FA6B98">
            <w:pPr>
              <w:jc w:val="center"/>
              <w:rPr>
                <w:lang w:bidi="x-none"/>
              </w:rPr>
            </w:pPr>
            <w:r w:rsidRPr="004B3AFF">
              <w:rPr>
                <w:lang w:bidi="x-none"/>
              </w:rPr>
              <w:t>26</w:t>
            </w:r>
          </w:p>
        </w:tc>
        <w:tc>
          <w:tcPr>
            <w:tcW w:w="805" w:type="dxa"/>
            <w:shd w:val="clear" w:color="auto" w:fill="E6E6E6"/>
            <w:vAlign w:val="center"/>
          </w:tcPr>
          <w:p w14:paraId="4C581C2A" w14:textId="77777777" w:rsidR="004B3AFF" w:rsidRPr="004B3AFF" w:rsidRDefault="004B3AFF" w:rsidP="00FA6B98">
            <w:pPr>
              <w:jc w:val="center"/>
              <w:rPr>
                <w:lang w:bidi="x-none"/>
              </w:rPr>
            </w:pPr>
            <w:r w:rsidRPr="004B3AFF">
              <w:rPr>
                <w:lang w:bidi="x-none"/>
              </w:rPr>
              <w:t>55</w:t>
            </w:r>
          </w:p>
        </w:tc>
        <w:tc>
          <w:tcPr>
            <w:tcW w:w="805" w:type="dxa"/>
            <w:shd w:val="clear" w:color="auto" w:fill="D9D9D9"/>
            <w:vAlign w:val="center"/>
          </w:tcPr>
          <w:p w14:paraId="6B3D427C" w14:textId="77777777" w:rsidR="004B3AFF" w:rsidRPr="004B3AFF" w:rsidRDefault="004B3AFF" w:rsidP="00FA6B98">
            <w:pPr>
              <w:jc w:val="center"/>
              <w:rPr>
                <w:lang w:bidi="x-none"/>
              </w:rPr>
            </w:pPr>
            <w:r w:rsidRPr="004B3AFF">
              <w:rPr>
                <w:lang w:bidi="x-none"/>
              </w:rPr>
              <w:t>28</w:t>
            </w:r>
          </w:p>
        </w:tc>
        <w:tc>
          <w:tcPr>
            <w:tcW w:w="805" w:type="dxa"/>
            <w:shd w:val="clear" w:color="auto" w:fill="E6E6E6"/>
            <w:vAlign w:val="center"/>
          </w:tcPr>
          <w:p w14:paraId="282C76F9" w14:textId="77777777" w:rsidR="004B3AFF" w:rsidRPr="004B3AFF" w:rsidRDefault="004B3AFF" w:rsidP="00FA6B98">
            <w:pPr>
              <w:jc w:val="center"/>
              <w:rPr>
                <w:lang w:bidi="x-none"/>
              </w:rPr>
            </w:pPr>
            <w:r w:rsidRPr="004B3AFF">
              <w:rPr>
                <w:lang w:bidi="x-none"/>
              </w:rPr>
              <w:t>57</w:t>
            </w:r>
          </w:p>
        </w:tc>
        <w:tc>
          <w:tcPr>
            <w:tcW w:w="805" w:type="dxa"/>
            <w:shd w:val="clear" w:color="auto" w:fill="D9D9D9"/>
            <w:vAlign w:val="center"/>
          </w:tcPr>
          <w:p w14:paraId="4CDD05E6" w14:textId="77777777" w:rsidR="004B3AFF" w:rsidRPr="004B3AFF" w:rsidRDefault="004B3AFF" w:rsidP="00FA6B98">
            <w:pPr>
              <w:jc w:val="center"/>
              <w:rPr>
                <w:lang w:bidi="x-none"/>
              </w:rPr>
            </w:pPr>
            <w:r w:rsidRPr="004B3AFF">
              <w:rPr>
                <w:lang w:bidi="x-none"/>
              </w:rPr>
              <w:t>29</w:t>
            </w:r>
          </w:p>
        </w:tc>
        <w:tc>
          <w:tcPr>
            <w:tcW w:w="805" w:type="dxa"/>
            <w:shd w:val="clear" w:color="auto" w:fill="E6E6E6"/>
            <w:vAlign w:val="center"/>
          </w:tcPr>
          <w:p w14:paraId="5638216B" w14:textId="77777777" w:rsidR="004B3AFF" w:rsidRPr="004B3AFF" w:rsidRDefault="004B3AFF" w:rsidP="00FA6B98">
            <w:pPr>
              <w:jc w:val="center"/>
              <w:rPr>
                <w:lang w:bidi="x-none"/>
              </w:rPr>
            </w:pPr>
            <w:r w:rsidRPr="004B3AFF">
              <w:rPr>
                <w:lang w:bidi="x-none"/>
              </w:rPr>
              <w:t>75</w:t>
            </w:r>
          </w:p>
        </w:tc>
        <w:tc>
          <w:tcPr>
            <w:tcW w:w="805" w:type="dxa"/>
            <w:shd w:val="clear" w:color="auto" w:fill="D9D9D9"/>
            <w:vAlign w:val="center"/>
          </w:tcPr>
          <w:p w14:paraId="4266F00B" w14:textId="77777777" w:rsidR="004B3AFF" w:rsidRPr="004B3AFF" w:rsidRDefault="004B3AFF" w:rsidP="00FA6B98">
            <w:pPr>
              <w:jc w:val="center"/>
              <w:rPr>
                <w:lang w:bidi="x-none"/>
              </w:rPr>
            </w:pPr>
            <w:r w:rsidRPr="004B3AFF">
              <w:rPr>
                <w:lang w:bidi="x-none"/>
              </w:rPr>
              <w:t>35</w:t>
            </w:r>
          </w:p>
        </w:tc>
        <w:tc>
          <w:tcPr>
            <w:tcW w:w="805" w:type="dxa"/>
            <w:shd w:val="clear" w:color="auto" w:fill="E6E6E6"/>
            <w:vAlign w:val="center"/>
          </w:tcPr>
          <w:p w14:paraId="0213BE9A" w14:textId="77777777" w:rsidR="004B3AFF" w:rsidRPr="004B3AFF" w:rsidRDefault="004B3AFF" w:rsidP="00FA6B98">
            <w:pPr>
              <w:jc w:val="center"/>
              <w:rPr>
                <w:lang w:bidi="x-none"/>
              </w:rPr>
            </w:pPr>
            <w:r w:rsidRPr="004B3AFF">
              <w:rPr>
                <w:lang w:bidi="x-none"/>
              </w:rPr>
              <w:t>89</w:t>
            </w:r>
          </w:p>
        </w:tc>
        <w:tc>
          <w:tcPr>
            <w:tcW w:w="805" w:type="dxa"/>
            <w:shd w:val="clear" w:color="auto" w:fill="D9D9D9"/>
            <w:vAlign w:val="center"/>
          </w:tcPr>
          <w:p w14:paraId="4A83BCF0" w14:textId="77777777" w:rsidR="004B3AFF" w:rsidRPr="004B3AFF" w:rsidRDefault="004B3AFF" w:rsidP="00FA6B98">
            <w:pPr>
              <w:jc w:val="center"/>
              <w:rPr>
                <w:lang w:bidi="x-none"/>
              </w:rPr>
            </w:pPr>
            <w:r w:rsidRPr="004B3AFF">
              <w:rPr>
                <w:lang w:bidi="x-none"/>
              </w:rPr>
              <w:t>54</w:t>
            </w:r>
          </w:p>
        </w:tc>
        <w:tc>
          <w:tcPr>
            <w:tcW w:w="805" w:type="dxa"/>
            <w:shd w:val="clear" w:color="auto" w:fill="E6E6E6"/>
            <w:vAlign w:val="center"/>
          </w:tcPr>
          <w:p w14:paraId="3AF4165C" w14:textId="77777777" w:rsidR="004B3AFF" w:rsidRPr="004B3AFF" w:rsidRDefault="004B3AFF" w:rsidP="00FA6B98">
            <w:pPr>
              <w:jc w:val="center"/>
              <w:rPr>
                <w:lang w:bidi="x-none"/>
              </w:rPr>
            </w:pPr>
            <w:r w:rsidRPr="004B3AFF">
              <w:rPr>
                <w:lang w:bidi="x-none"/>
              </w:rPr>
              <w:t>132</w:t>
            </w:r>
          </w:p>
        </w:tc>
      </w:tr>
      <w:tr w:rsidR="004B3AFF" w:rsidRPr="004B3AFF" w14:paraId="62C0E9C1" w14:textId="77777777" w:rsidTr="00FA6B98">
        <w:tc>
          <w:tcPr>
            <w:tcW w:w="806" w:type="dxa"/>
            <w:shd w:val="clear" w:color="auto" w:fill="auto"/>
            <w:vAlign w:val="center"/>
          </w:tcPr>
          <w:p w14:paraId="511E2A66" w14:textId="77777777" w:rsidR="004B3AFF" w:rsidRPr="00FA6B98" w:rsidRDefault="004B3AFF" w:rsidP="00FA6B98">
            <w:pPr>
              <w:jc w:val="center"/>
              <w:rPr>
                <w:b/>
                <w:lang w:bidi="x-none"/>
              </w:rPr>
            </w:pPr>
            <w:r w:rsidRPr="00FA6B98">
              <w:rPr>
                <w:b/>
                <w:lang w:bidi="x-none"/>
              </w:rPr>
              <w:t>50</w:t>
            </w:r>
          </w:p>
        </w:tc>
        <w:tc>
          <w:tcPr>
            <w:tcW w:w="805" w:type="dxa"/>
            <w:shd w:val="clear" w:color="auto" w:fill="D9D9D9"/>
            <w:vAlign w:val="center"/>
          </w:tcPr>
          <w:p w14:paraId="0D4D5F21" w14:textId="77777777" w:rsidR="004B3AFF" w:rsidRPr="004B3AFF" w:rsidRDefault="004B3AFF" w:rsidP="00FA6B98">
            <w:pPr>
              <w:jc w:val="center"/>
              <w:rPr>
                <w:lang w:bidi="x-none"/>
              </w:rPr>
            </w:pPr>
            <w:r w:rsidRPr="004B3AFF">
              <w:rPr>
                <w:lang w:bidi="x-none"/>
              </w:rPr>
              <w:t>32</w:t>
            </w:r>
          </w:p>
        </w:tc>
        <w:tc>
          <w:tcPr>
            <w:tcW w:w="805" w:type="dxa"/>
            <w:shd w:val="clear" w:color="auto" w:fill="E6E6E6"/>
            <w:vAlign w:val="center"/>
          </w:tcPr>
          <w:p w14:paraId="6C4720D2" w14:textId="77777777" w:rsidR="004B3AFF" w:rsidRPr="004B3AFF" w:rsidRDefault="004B3AFF" w:rsidP="00FA6B98">
            <w:pPr>
              <w:jc w:val="center"/>
              <w:rPr>
                <w:lang w:bidi="x-none"/>
              </w:rPr>
            </w:pPr>
            <w:r w:rsidRPr="004B3AFF">
              <w:rPr>
                <w:lang w:bidi="x-none"/>
              </w:rPr>
              <w:t>69</w:t>
            </w:r>
          </w:p>
        </w:tc>
        <w:tc>
          <w:tcPr>
            <w:tcW w:w="805" w:type="dxa"/>
            <w:shd w:val="clear" w:color="auto" w:fill="D9D9D9"/>
            <w:vAlign w:val="center"/>
          </w:tcPr>
          <w:p w14:paraId="7FC2FC17" w14:textId="77777777" w:rsidR="004B3AFF" w:rsidRPr="004B3AFF" w:rsidRDefault="004B3AFF" w:rsidP="00FA6B98">
            <w:pPr>
              <w:jc w:val="center"/>
              <w:rPr>
                <w:lang w:bidi="x-none"/>
              </w:rPr>
            </w:pPr>
            <w:r w:rsidRPr="004B3AFF">
              <w:rPr>
                <w:lang w:bidi="x-none"/>
              </w:rPr>
              <w:t>34</w:t>
            </w:r>
          </w:p>
        </w:tc>
        <w:tc>
          <w:tcPr>
            <w:tcW w:w="805" w:type="dxa"/>
            <w:shd w:val="clear" w:color="auto" w:fill="E6E6E6"/>
            <w:vAlign w:val="center"/>
          </w:tcPr>
          <w:p w14:paraId="764DFC75" w14:textId="77777777" w:rsidR="004B3AFF" w:rsidRPr="004B3AFF" w:rsidRDefault="004B3AFF" w:rsidP="00FA6B98">
            <w:pPr>
              <w:jc w:val="center"/>
              <w:rPr>
                <w:lang w:bidi="x-none"/>
              </w:rPr>
            </w:pPr>
            <w:r w:rsidRPr="004B3AFF">
              <w:rPr>
                <w:lang w:bidi="x-none"/>
              </w:rPr>
              <w:t>78</w:t>
            </w:r>
          </w:p>
        </w:tc>
        <w:tc>
          <w:tcPr>
            <w:tcW w:w="805" w:type="dxa"/>
            <w:shd w:val="clear" w:color="auto" w:fill="D9D9D9"/>
            <w:vAlign w:val="center"/>
          </w:tcPr>
          <w:p w14:paraId="28DB0952" w14:textId="77777777" w:rsidR="004B3AFF" w:rsidRPr="004B3AFF" w:rsidRDefault="004B3AFF" w:rsidP="00FA6B98">
            <w:pPr>
              <w:jc w:val="center"/>
              <w:rPr>
                <w:lang w:bidi="x-none"/>
              </w:rPr>
            </w:pPr>
            <w:r w:rsidRPr="004B3AFF">
              <w:rPr>
                <w:lang w:bidi="x-none"/>
              </w:rPr>
              <w:t>38</w:t>
            </w:r>
          </w:p>
        </w:tc>
        <w:tc>
          <w:tcPr>
            <w:tcW w:w="805" w:type="dxa"/>
            <w:shd w:val="clear" w:color="auto" w:fill="E6E6E6"/>
            <w:vAlign w:val="center"/>
          </w:tcPr>
          <w:p w14:paraId="76014928" w14:textId="77777777" w:rsidR="004B3AFF" w:rsidRPr="004B3AFF" w:rsidRDefault="004B3AFF" w:rsidP="00FA6B98">
            <w:pPr>
              <w:jc w:val="center"/>
              <w:rPr>
                <w:lang w:bidi="x-none"/>
              </w:rPr>
            </w:pPr>
            <w:r w:rsidRPr="004B3AFF">
              <w:rPr>
                <w:lang w:bidi="x-none"/>
              </w:rPr>
              <w:t>98</w:t>
            </w:r>
          </w:p>
        </w:tc>
        <w:tc>
          <w:tcPr>
            <w:tcW w:w="805" w:type="dxa"/>
            <w:shd w:val="clear" w:color="auto" w:fill="D9D9D9"/>
            <w:vAlign w:val="center"/>
          </w:tcPr>
          <w:p w14:paraId="2A60707B" w14:textId="77777777" w:rsidR="004B3AFF" w:rsidRPr="004B3AFF" w:rsidRDefault="004B3AFF" w:rsidP="00FA6B98">
            <w:pPr>
              <w:jc w:val="center"/>
              <w:rPr>
                <w:lang w:bidi="x-none"/>
              </w:rPr>
            </w:pPr>
            <w:r w:rsidRPr="004B3AFF">
              <w:rPr>
                <w:lang w:bidi="x-none"/>
              </w:rPr>
              <w:t>48</w:t>
            </w:r>
          </w:p>
        </w:tc>
        <w:tc>
          <w:tcPr>
            <w:tcW w:w="805" w:type="dxa"/>
            <w:shd w:val="clear" w:color="auto" w:fill="E6E6E6"/>
            <w:vAlign w:val="center"/>
          </w:tcPr>
          <w:p w14:paraId="50C7D65B" w14:textId="77777777" w:rsidR="004B3AFF" w:rsidRPr="004B3AFF" w:rsidRDefault="004B3AFF" w:rsidP="00FA6B98">
            <w:pPr>
              <w:jc w:val="center"/>
              <w:rPr>
                <w:lang w:bidi="x-none"/>
              </w:rPr>
            </w:pPr>
            <w:r w:rsidRPr="004B3AFF">
              <w:rPr>
                <w:lang w:bidi="x-none"/>
              </w:rPr>
              <w:t>119</w:t>
            </w:r>
          </w:p>
        </w:tc>
        <w:tc>
          <w:tcPr>
            <w:tcW w:w="805" w:type="dxa"/>
            <w:shd w:val="clear" w:color="auto" w:fill="D9D9D9"/>
            <w:vAlign w:val="center"/>
          </w:tcPr>
          <w:p w14:paraId="1D773954" w14:textId="77777777" w:rsidR="004B3AFF" w:rsidRPr="004B3AFF" w:rsidRDefault="004B3AFF" w:rsidP="00FA6B98">
            <w:pPr>
              <w:jc w:val="center"/>
              <w:rPr>
                <w:lang w:bidi="x-none"/>
              </w:rPr>
            </w:pPr>
            <w:r w:rsidRPr="004B3AFF">
              <w:rPr>
                <w:lang w:bidi="x-none"/>
              </w:rPr>
              <w:t>80</w:t>
            </w:r>
          </w:p>
        </w:tc>
        <w:tc>
          <w:tcPr>
            <w:tcW w:w="805" w:type="dxa"/>
            <w:shd w:val="clear" w:color="auto" w:fill="E6E6E6"/>
            <w:vAlign w:val="center"/>
          </w:tcPr>
          <w:p w14:paraId="01DEFDF2" w14:textId="77777777" w:rsidR="004B3AFF" w:rsidRPr="004B3AFF" w:rsidRDefault="004B3AFF" w:rsidP="00FA6B98">
            <w:pPr>
              <w:jc w:val="center"/>
              <w:rPr>
                <w:lang w:bidi="x-none"/>
              </w:rPr>
            </w:pPr>
            <w:r w:rsidRPr="004B3AFF">
              <w:rPr>
                <w:lang w:bidi="x-none"/>
              </w:rPr>
              <w:t>196</w:t>
            </w:r>
          </w:p>
        </w:tc>
      </w:tr>
      <w:tr w:rsidR="004B3AFF" w:rsidRPr="004B3AFF" w14:paraId="44EF6DC3" w14:textId="77777777" w:rsidTr="00FA6B98">
        <w:tc>
          <w:tcPr>
            <w:tcW w:w="806" w:type="dxa"/>
            <w:shd w:val="clear" w:color="auto" w:fill="auto"/>
            <w:vAlign w:val="center"/>
          </w:tcPr>
          <w:p w14:paraId="1DD47DD7" w14:textId="77777777" w:rsidR="004B3AFF" w:rsidRPr="00FA6B98" w:rsidRDefault="004B3AFF" w:rsidP="00FA6B98">
            <w:pPr>
              <w:jc w:val="center"/>
              <w:rPr>
                <w:b/>
                <w:lang w:bidi="x-none"/>
              </w:rPr>
            </w:pPr>
            <w:r w:rsidRPr="00FA6B98">
              <w:rPr>
                <w:b/>
                <w:lang w:bidi="x-none"/>
              </w:rPr>
              <w:t>25</w:t>
            </w:r>
          </w:p>
        </w:tc>
        <w:tc>
          <w:tcPr>
            <w:tcW w:w="805" w:type="dxa"/>
            <w:shd w:val="clear" w:color="auto" w:fill="D9D9D9"/>
            <w:vAlign w:val="center"/>
          </w:tcPr>
          <w:p w14:paraId="7BEC5AB9" w14:textId="77777777" w:rsidR="004B3AFF" w:rsidRPr="004B3AFF" w:rsidRDefault="004B3AFF" w:rsidP="00FA6B98">
            <w:pPr>
              <w:jc w:val="center"/>
              <w:rPr>
                <w:lang w:bidi="x-none"/>
              </w:rPr>
            </w:pPr>
            <w:r w:rsidRPr="004B3AFF">
              <w:rPr>
                <w:lang w:bidi="x-none"/>
              </w:rPr>
              <w:t>42</w:t>
            </w:r>
          </w:p>
        </w:tc>
        <w:tc>
          <w:tcPr>
            <w:tcW w:w="805" w:type="dxa"/>
            <w:shd w:val="clear" w:color="auto" w:fill="E6E6E6"/>
            <w:vAlign w:val="center"/>
          </w:tcPr>
          <w:p w14:paraId="35615F32" w14:textId="77777777" w:rsidR="004B3AFF" w:rsidRPr="004B3AFF" w:rsidRDefault="004B3AFF" w:rsidP="00FA6B98">
            <w:pPr>
              <w:jc w:val="center"/>
              <w:rPr>
                <w:lang w:bidi="x-none"/>
              </w:rPr>
            </w:pPr>
            <w:r w:rsidRPr="004B3AFF">
              <w:rPr>
                <w:lang w:bidi="x-none"/>
              </w:rPr>
              <w:t>94</w:t>
            </w:r>
          </w:p>
        </w:tc>
        <w:tc>
          <w:tcPr>
            <w:tcW w:w="805" w:type="dxa"/>
            <w:shd w:val="clear" w:color="auto" w:fill="D9D9D9"/>
            <w:vAlign w:val="center"/>
          </w:tcPr>
          <w:p w14:paraId="738DE1E5" w14:textId="77777777" w:rsidR="004B3AFF" w:rsidRPr="004B3AFF" w:rsidRDefault="004B3AFF" w:rsidP="00FA6B98">
            <w:pPr>
              <w:jc w:val="center"/>
              <w:rPr>
                <w:lang w:bidi="x-none"/>
              </w:rPr>
            </w:pPr>
            <w:r w:rsidRPr="004B3AFF">
              <w:rPr>
                <w:lang w:bidi="x-none"/>
              </w:rPr>
              <w:t>45</w:t>
            </w:r>
          </w:p>
        </w:tc>
        <w:tc>
          <w:tcPr>
            <w:tcW w:w="805" w:type="dxa"/>
            <w:shd w:val="clear" w:color="auto" w:fill="E6E6E6"/>
            <w:vAlign w:val="center"/>
          </w:tcPr>
          <w:p w14:paraId="251FFB24" w14:textId="77777777" w:rsidR="004B3AFF" w:rsidRPr="004B3AFF" w:rsidRDefault="004B3AFF" w:rsidP="00FA6B98">
            <w:pPr>
              <w:jc w:val="center"/>
              <w:rPr>
                <w:lang w:bidi="x-none"/>
              </w:rPr>
            </w:pPr>
            <w:r w:rsidRPr="004B3AFF">
              <w:rPr>
                <w:lang w:bidi="x-none"/>
              </w:rPr>
              <w:t>100</w:t>
            </w:r>
          </w:p>
        </w:tc>
        <w:tc>
          <w:tcPr>
            <w:tcW w:w="805" w:type="dxa"/>
            <w:shd w:val="clear" w:color="auto" w:fill="D9D9D9"/>
            <w:vAlign w:val="center"/>
          </w:tcPr>
          <w:p w14:paraId="56F24BC0" w14:textId="77777777" w:rsidR="004B3AFF" w:rsidRPr="004B3AFF" w:rsidRDefault="004B3AFF" w:rsidP="00FA6B98">
            <w:pPr>
              <w:jc w:val="center"/>
              <w:rPr>
                <w:lang w:bidi="x-none"/>
              </w:rPr>
            </w:pPr>
            <w:r w:rsidRPr="004B3AFF">
              <w:rPr>
                <w:lang w:bidi="x-none"/>
              </w:rPr>
              <w:t>49</w:t>
            </w:r>
          </w:p>
        </w:tc>
        <w:tc>
          <w:tcPr>
            <w:tcW w:w="805" w:type="dxa"/>
            <w:shd w:val="clear" w:color="auto" w:fill="E6E6E6"/>
            <w:vAlign w:val="center"/>
          </w:tcPr>
          <w:p w14:paraId="2850DD04" w14:textId="77777777" w:rsidR="004B3AFF" w:rsidRPr="004B3AFF" w:rsidRDefault="004B3AFF" w:rsidP="00FA6B98">
            <w:pPr>
              <w:jc w:val="center"/>
              <w:rPr>
                <w:lang w:bidi="x-none"/>
              </w:rPr>
            </w:pPr>
            <w:r w:rsidRPr="004B3AFF">
              <w:rPr>
                <w:lang w:bidi="x-none"/>
              </w:rPr>
              <w:t>135</w:t>
            </w:r>
          </w:p>
        </w:tc>
        <w:tc>
          <w:tcPr>
            <w:tcW w:w="805" w:type="dxa"/>
            <w:shd w:val="clear" w:color="auto" w:fill="D9D9D9"/>
            <w:vAlign w:val="center"/>
          </w:tcPr>
          <w:p w14:paraId="413BBB3E" w14:textId="77777777" w:rsidR="004B3AFF" w:rsidRPr="004B3AFF" w:rsidRDefault="004B3AFF" w:rsidP="00FA6B98">
            <w:pPr>
              <w:jc w:val="center"/>
              <w:rPr>
                <w:lang w:bidi="x-none"/>
              </w:rPr>
            </w:pPr>
            <w:r w:rsidRPr="004B3AFF">
              <w:rPr>
                <w:lang w:bidi="x-none"/>
              </w:rPr>
              <w:t>67</w:t>
            </w:r>
          </w:p>
        </w:tc>
        <w:tc>
          <w:tcPr>
            <w:tcW w:w="805" w:type="dxa"/>
            <w:shd w:val="clear" w:color="auto" w:fill="E6E6E6"/>
            <w:vAlign w:val="center"/>
          </w:tcPr>
          <w:p w14:paraId="2B8B1CBB" w14:textId="77777777" w:rsidR="004B3AFF" w:rsidRPr="004B3AFF" w:rsidRDefault="004B3AFF" w:rsidP="00FA6B98">
            <w:pPr>
              <w:jc w:val="center"/>
              <w:rPr>
                <w:lang w:bidi="x-none"/>
              </w:rPr>
            </w:pPr>
            <w:r w:rsidRPr="004B3AFF">
              <w:rPr>
                <w:lang w:bidi="x-none"/>
              </w:rPr>
              <w:t>172</w:t>
            </w:r>
          </w:p>
        </w:tc>
        <w:tc>
          <w:tcPr>
            <w:tcW w:w="805" w:type="dxa"/>
            <w:shd w:val="clear" w:color="auto" w:fill="D9D9D9"/>
            <w:vAlign w:val="center"/>
          </w:tcPr>
          <w:p w14:paraId="12D9F84B" w14:textId="77777777" w:rsidR="004B3AFF" w:rsidRPr="004B3AFF" w:rsidRDefault="004B3AFF" w:rsidP="00FA6B98">
            <w:pPr>
              <w:jc w:val="center"/>
              <w:rPr>
                <w:lang w:bidi="x-none"/>
              </w:rPr>
            </w:pPr>
            <w:r w:rsidRPr="004B3AFF">
              <w:rPr>
                <w:lang w:bidi="x-none"/>
              </w:rPr>
              <w:t>105</w:t>
            </w:r>
          </w:p>
        </w:tc>
        <w:tc>
          <w:tcPr>
            <w:tcW w:w="805" w:type="dxa"/>
            <w:shd w:val="clear" w:color="auto" w:fill="E6E6E6"/>
            <w:vAlign w:val="center"/>
          </w:tcPr>
          <w:p w14:paraId="4F171E3A" w14:textId="77777777" w:rsidR="004B3AFF" w:rsidRPr="004B3AFF" w:rsidRDefault="004B3AFF" w:rsidP="00FA6B98">
            <w:pPr>
              <w:jc w:val="center"/>
              <w:rPr>
                <w:lang w:bidi="x-none"/>
              </w:rPr>
            </w:pPr>
            <w:r w:rsidRPr="004B3AFF">
              <w:rPr>
                <w:lang w:bidi="x-none"/>
              </w:rPr>
              <w:t>292</w:t>
            </w:r>
          </w:p>
        </w:tc>
      </w:tr>
      <w:tr w:rsidR="004B3AFF" w:rsidRPr="004B3AFF" w14:paraId="394173CB" w14:textId="77777777" w:rsidTr="00FA6B98">
        <w:tc>
          <w:tcPr>
            <w:tcW w:w="806" w:type="dxa"/>
            <w:shd w:val="clear" w:color="auto" w:fill="auto"/>
            <w:vAlign w:val="center"/>
          </w:tcPr>
          <w:p w14:paraId="3052B1C0" w14:textId="77777777" w:rsidR="004B3AFF" w:rsidRPr="00FA6B98" w:rsidRDefault="004B3AFF" w:rsidP="00FA6B98">
            <w:pPr>
              <w:jc w:val="center"/>
              <w:rPr>
                <w:b/>
                <w:lang w:bidi="x-none"/>
              </w:rPr>
            </w:pPr>
            <w:r w:rsidRPr="00FA6B98">
              <w:rPr>
                <w:b/>
                <w:lang w:bidi="x-none"/>
              </w:rPr>
              <w:t>10</w:t>
            </w:r>
          </w:p>
        </w:tc>
        <w:tc>
          <w:tcPr>
            <w:tcW w:w="805" w:type="dxa"/>
            <w:shd w:val="clear" w:color="auto" w:fill="D9D9D9"/>
            <w:vAlign w:val="center"/>
          </w:tcPr>
          <w:p w14:paraId="6F79D968" w14:textId="77777777" w:rsidR="004B3AFF" w:rsidRPr="004B3AFF" w:rsidRDefault="004B3AFF" w:rsidP="00FA6B98">
            <w:pPr>
              <w:jc w:val="center"/>
              <w:rPr>
                <w:lang w:bidi="x-none"/>
              </w:rPr>
            </w:pPr>
            <w:r w:rsidRPr="004B3AFF">
              <w:rPr>
                <w:lang w:bidi="x-none"/>
              </w:rPr>
              <w:t>50</w:t>
            </w:r>
          </w:p>
        </w:tc>
        <w:tc>
          <w:tcPr>
            <w:tcW w:w="805" w:type="dxa"/>
            <w:shd w:val="clear" w:color="auto" w:fill="E6E6E6"/>
            <w:vAlign w:val="center"/>
          </w:tcPr>
          <w:p w14:paraId="30964FA3" w14:textId="77777777" w:rsidR="004B3AFF" w:rsidRPr="004B3AFF" w:rsidRDefault="004B3AFF" w:rsidP="00FA6B98">
            <w:pPr>
              <w:jc w:val="center"/>
              <w:rPr>
                <w:lang w:bidi="x-none"/>
              </w:rPr>
            </w:pPr>
            <w:r w:rsidRPr="004B3AFF">
              <w:rPr>
                <w:lang w:bidi="x-none"/>
              </w:rPr>
              <w:t>129</w:t>
            </w:r>
          </w:p>
        </w:tc>
        <w:tc>
          <w:tcPr>
            <w:tcW w:w="805" w:type="dxa"/>
            <w:shd w:val="clear" w:color="auto" w:fill="D9D9D9"/>
            <w:vAlign w:val="center"/>
          </w:tcPr>
          <w:p w14:paraId="1179E693" w14:textId="77777777" w:rsidR="004B3AFF" w:rsidRPr="004B3AFF" w:rsidRDefault="004B3AFF" w:rsidP="00FA6B98">
            <w:pPr>
              <w:jc w:val="center"/>
              <w:rPr>
                <w:lang w:bidi="x-none"/>
              </w:rPr>
            </w:pPr>
            <w:r w:rsidRPr="004B3AFF">
              <w:rPr>
                <w:lang w:bidi="x-none"/>
              </w:rPr>
              <w:t>59</w:t>
            </w:r>
          </w:p>
        </w:tc>
        <w:tc>
          <w:tcPr>
            <w:tcW w:w="805" w:type="dxa"/>
            <w:shd w:val="clear" w:color="auto" w:fill="E6E6E6"/>
            <w:vAlign w:val="center"/>
          </w:tcPr>
          <w:p w14:paraId="0C8F5E63" w14:textId="77777777" w:rsidR="004B3AFF" w:rsidRPr="004B3AFF" w:rsidRDefault="004B3AFF" w:rsidP="00FA6B98">
            <w:pPr>
              <w:jc w:val="center"/>
              <w:rPr>
                <w:lang w:bidi="x-none"/>
              </w:rPr>
            </w:pPr>
            <w:r w:rsidRPr="004B3AFF">
              <w:rPr>
                <w:lang w:bidi="x-none"/>
              </w:rPr>
              <w:t>151</w:t>
            </w:r>
          </w:p>
        </w:tc>
        <w:tc>
          <w:tcPr>
            <w:tcW w:w="805" w:type="dxa"/>
            <w:shd w:val="clear" w:color="auto" w:fill="D9D9D9"/>
            <w:vAlign w:val="center"/>
          </w:tcPr>
          <w:p w14:paraId="7324AC4A" w14:textId="77777777" w:rsidR="004B3AFF" w:rsidRPr="004B3AFF" w:rsidRDefault="004B3AFF" w:rsidP="00FA6B98">
            <w:pPr>
              <w:jc w:val="center"/>
              <w:rPr>
                <w:lang w:bidi="x-none"/>
              </w:rPr>
            </w:pPr>
            <w:r w:rsidRPr="004B3AFF">
              <w:rPr>
                <w:lang w:bidi="x-none"/>
              </w:rPr>
              <w:t>67</w:t>
            </w:r>
          </w:p>
        </w:tc>
        <w:tc>
          <w:tcPr>
            <w:tcW w:w="805" w:type="dxa"/>
            <w:shd w:val="clear" w:color="auto" w:fill="E6E6E6"/>
            <w:vAlign w:val="center"/>
          </w:tcPr>
          <w:p w14:paraId="60F29927" w14:textId="77777777" w:rsidR="004B3AFF" w:rsidRPr="004B3AFF" w:rsidRDefault="004B3AFF" w:rsidP="00FA6B98">
            <w:pPr>
              <w:jc w:val="center"/>
              <w:rPr>
                <w:lang w:bidi="x-none"/>
              </w:rPr>
            </w:pPr>
            <w:r w:rsidRPr="004B3AFF">
              <w:rPr>
                <w:lang w:bidi="x-none"/>
              </w:rPr>
              <w:t>177</w:t>
            </w:r>
          </w:p>
        </w:tc>
        <w:tc>
          <w:tcPr>
            <w:tcW w:w="805" w:type="dxa"/>
            <w:shd w:val="clear" w:color="auto" w:fill="D9D9D9"/>
            <w:vAlign w:val="center"/>
          </w:tcPr>
          <w:p w14:paraId="55EA5A30" w14:textId="77777777" w:rsidR="004B3AFF" w:rsidRPr="004B3AFF" w:rsidRDefault="004B3AFF" w:rsidP="00FA6B98">
            <w:pPr>
              <w:jc w:val="center"/>
              <w:rPr>
                <w:lang w:bidi="x-none"/>
              </w:rPr>
            </w:pPr>
            <w:r w:rsidRPr="004B3AFF">
              <w:rPr>
                <w:lang w:bidi="x-none"/>
              </w:rPr>
              <w:t>104</w:t>
            </w:r>
          </w:p>
        </w:tc>
        <w:tc>
          <w:tcPr>
            <w:tcW w:w="805" w:type="dxa"/>
            <w:shd w:val="clear" w:color="auto" w:fill="E6E6E6"/>
            <w:vAlign w:val="center"/>
          </w:tcPr>
          <w:p w14:paraId="1A92C84B" w14:textId="77777777" w:rsidR="004B3AFF" w:rsidRPr="004B3AFF" w:rsidRDefault="004B3AFF" w:rsidP="00FA6B98">
            <w:pPr>
              <w:jc w:val="center"/>
              <w:rPr>
                <w:lang w:bidi="x-none"/>
              </w:rPr>
            </w:pPr>
            <w:r w:rsidRPr="004B3AFF">
              <w:rPr>
                <w:lang w:bidi="x-none"/>
              </w:rPr>
              <w:t>282</w:t>
            </w:r>
          </w:p>
        </w:tc>
        <w:tc>
          <w:tcPr>
            <w:tcW w:w="805" w:type="dxa"/>
            <w:shd w:val="clear" w:color="auto" w:fill="D9D9D9"/>
            <w:vAlign w:val="center"/>
          </w:tcPr>
          <w:p w14:paraId="0C1AAB75" w14:textId="77777777" w:rsidR="004B3AFF" w:rsidRPr="004B3AFF" w:rsidRDefault="004B3AFF" w:rsidP="00FA6B98">
            <w:pPr>
              <w:jc w:val="center"/>
              <w:rPr>
                <w:lang w:bidi="x-none"/>
              </w:rPr>
            </w:pPr>
            <w:r w:rsidRPr="004B3AFF">
              <w:rPr>
                <w:lang w:bidi="x-none"/>
              </w:rPr>
              <w:t>168</w:t>
            </w:r>
          </w:p>
        </w:tc>
        <w:tc>
          <w:tcPr>
            <w:tcW w:w="805" w:type="dxa"/>
            <w:shd w:val="clear" w:color="auto" w:fill="E6E6E6"/>
            <w:vAlign w:val="center"/>
          </w:tcPr>
          <w:p w14:paraId="7630628B" w14:textId="77777777" w:rsidR="004B3AFF" w:rsidRPr="004B3AFF" w:rsidRDefault="004B3AFF" w:rsidP="00FA6B98">
            <w:pPr>
              <w:jc w:val="center"/>
              <w:rPr>
                <w:lang w:bidi="x-none"/>
              </w:rPr>
            </w:pPr>
            <w:r w:rsidRPr="004B3AFF">
              <w:rPr>
                <w:lang w:bidi="x-none"/>
              </w:rPr>
              <w:t>450</w:t>
            </w:r>
          </w:p>
        </w:tc>
      </w:tr>
    </w:tbl>
    <w:p w14:paraId="1F0411FB" w14:textId="77777777" w:rsidR="004B3AFF" w:rsidRPr="004B3AFF" w:rsidRDefault="004B3AFF" w:rsidP="004B3AFF">
      <w:pPr>
        <w:spacing w:line="240" w:lineRule="exact"/>
      </w:pPr>
    </w:p>
    <w:p w14:paraId="7A329ED9" w14:textId="77777777" w:rsidR="004B3AFF" w:rsidRPr="004B3AFF" w:rsidRDefault="004B3AFF" w:rsidP="004B3AFF">
      <w:pPr>
        <w:spacing w:line="240" w:lineRule="exact"/>
      </w:pPr>
      <w:r w:rsidRPr="004B3AFF">
        <w:t xml:space="preserve">The numbers listed are in seconds. </w:t>
      </w:r>
    </w:p>
    <w:p w14:paraId="0304F4C7" w14:textId="77777777" w:rsidR="004B3AFF" w:rsidRDefault="004B3AFF" w:rsidP="004B3AFF">
      <w:pPr>
        <w:spacing w:line="240" w:lineRule="exact"/>
      </w:pPr>
    </w:p>
    <w:p w14:paraId="40311841" w14:textId="77777777" w:rsidR="009E5698" w:rsidRDefault="009E5698" w:rsidP="004B3AFF">
      <w:pPr>
        <w:spacing w:line="240" w:lineRule="exact"/>
        <w:rPr>
          <w:color w:val="008000"/>
        </w:rPr>
      </w:pPr>
    </w:p>
    <w:p w14:paraId="71E7CE55" w14:textId="77777777" w:rsidR="007B5837" w:rsidRDefault="007B5837" w:rsidP="004B3AFF">
      <w:pPr>
        <w:spacing w:line="240" w:lineRule="exact"/>
        <w:rPr>
          <w:color w:val="008000"/>
        </w:rPr>
      </w:pPr>
    </w:p>
    <w:p w14:paraId="64E398A0" w14:textId="61376759" w:rsidR="007B5837" w:rsidRPr="007B5837" w:rsidRDefault="007B5837" w:rsidP="004B3AFF">
      <w:pPr>
        <w:spacing w:line="240" w:lineRule="exact"/>
        <w:rPr>
          <w:color w:val="008000"/>
        </w:rPr>
      </w:pPr>
      <w:r>
        <w:rPr>
          <w:color w:val="008000"/>
        </w:rPr>
        <w:t>302.</w:t>
      </w:r>
      <w:r w:rsidR="0021322B">
        <w:rPr>
          <w:color w:val="008000"/>
        </w:rPr>
        <w:t xml:space="preserve"> Please discuss the findings of any neuropsychological testing administered. (text box)</w:t>
      </w:r>
    </w:p>
    <w:p w14:paraId="64EF0C55" w14:textId="77777777" w:rsidR="00C74567" w:rsidRDefault="00C74567" w:rsidP="004B3AFF">
      <w:pPr>
        <w:spacing w:line="240" w:lineRule="exact"/>
      </w:pPr>
    </w:p>
    <w:p w14:paraId="5BA2C056" w14:textId="77777777" w:rsidR="009A34E8" w:rsidRDefault="009A34E8" w:rsidP="00C74567">
      <w:pPr>
        <w:spacing w:line="240" w:lineRule="exact"/>
        <w:jc w:val="center"/>
        <w:rPr>
          <w:b/>
          <w:color w:val="008000"/>
        </w:rPr>
      </w:pPr>
    </w:p>
    <w:p w14:paraId="0DB9863A" w14:textId="77777777" w:rsidR="009A34E8" w:rsidRDefault="009A34E8" w:rsidP="00C74567">
      <w:pPr>
        <w:spacing w:line="240" w:lineRule="exact"/>
        <w:jc w:val="center"/>
        <w:rPr>
          <w:b/>
          <w:color w:val="008000"/>
        </w:rPr>
      </w:pPr>
    </w:p>
    <w:p w14:paraId="215F1086" w14:textId="77777777" w:rsidR="009A34E8" w:rsidRDefault="009A34E8" w:rsidP="00C74567">
      <w:pPr>
        <w:spacing w:line="240" w:lineRule="exact"/>
        <w:jc w:val="center"/>
        <w:rPr>
          <w:b/>
          <w:color w:val="008000"/>
        </w:rPr>
      </w:pPr>
    </w:p>
    <w:p w14:paraId="5709BA06" w14:textId="77777777" w:rsidR="009A34E8" w:rsidRDefault="009A34E8" w:rsidP="00C74567">
      <w:pPr>
        <w:spacing w:line="240" w:lineRule="exact"/>
        <w:jc w:val="center"/>
        <w:rPr>
          <w:b/>
          <w:color w:val="008000"/>
        </w:rPr>
      </w:pPr>
    </w:p>
    <w:p w14:paraId="2B324DC0" w14:textId="77777777" w:rsidR="009A34E8" w:rsidRDefault="009A34E8" w:rsidP="00C74567">
      <w:pPr>
        <w:spacing w:line="240" w:lineRule="exact"/>
        <w:jc w:val="center"/>
        <w:rPr>
          <w:b/>
          <w:color w:val="008000"/>
        </w:rPr>
      </w:pPr>
    </w:p>
    <w:p w14:paraId="43DD82DC" w14:textId="77777777" w:rsidR="009A34E8" w:rsidRDefault="009A34E8" w:rsidP="00C74567">
      <w:pPr>
        <w:spacing w:line="240" w:lineRule="exact"/>
        <w:jc w:val="center"/>
        <w:rPr>
          <w:b/>
          <w:color w:val="008000"/>
        </w:rPr>
      </w:pPr>
    </w:p>
    <w:p w14:paraId="23F21009" w14:textId="77777777" w:rsidR="009A34E8" w:rsidRDefault="009A34E8" w:rsidP="00C74567">
      <w:pPr>
        <w:spacing w:line="240" w:lineRule="exact"/>
        <w:jc w:val="center"/>
        <w:rPr>
          <w:b/>
          <w:color w:val="008000"/>
        </w:rPr>
      </w:pPr>
    </w:p>
    <w:p w14:paraId="185DE225" w14:textId="77777777" w:rsidR="009A34E8" w:rsidRDefault="009A34E8" w:rsidP="00C74567">
      <w:pPr>
        <w:spacing w:line="240" w:lineRule="exact"/>
        <w:jc w:val="center"/>
        <w:rPr>
          <w:b/>
          <w:color w:val="008000"/>
        </w:rPr>
      </w:pPr>
    </w:p>
    <w:p w14:paraId="64B953BF" w14:textId="77777777" w:rsidR="009A34E8" w:rsidRDefault="009A34E8" w:rsidP="00C74567">
      <w:pPr>
        <w:spacing w:line="240" w:lineRule="exact"/>
        <w:jc w:val="center"/>
        <w:rPr>
          <w:b/>
          <w:color w:val="008000"/>
        </w:rPr>
      </w:pPr>
    </w:p>
    <w:p w14:paraId="34CEA9F8" w14:textId="77777777" w:rsidR="009A34E8" w:rsidRDefault="009A34E8" w:rsidP="00C74567">
      <w:pPr>
        <w:spacing w:line="240" w:lineRule="exact"/>
        <w:jc w:val="center"/>
        <w:rPr>
          <w:b/>
          <w:color w:val="008000"/>
        </w:rPr>
      </w:pPr>
    </w:p>
    <w:p w14:paraId="775B51ED" w14:textId="77777777" w:rsidR="009A34E8" w:rsidRDefault="009A34E8" w:rsidP="00C74567">
      <w:pPr>
        <w:spacing w:line="240" w:lineRule="exact"/>
        <w:jc w:val="center"/>
        <w:rPr>
          <w:b/>
          <w:color w:val="008000"/>
        </w:rPr>
      </w:pPr>
    </w:p>
    <w:p w14:paraId="0562F234" w14:textId="77777777" w:rsidR="009A34E8" w:rsidRDefault="009A34E8" w:rsidP="00C74567">
      <w:pPr>
        <w:spacing w:line="240" w:lineRule="exact"/>
        <w:jc w:val="center"/>
        <w:rPr>
          <w:b/>
          <w:color w:val="008000"/>
        </w:rPr>
      </w:pPr>
    </w:p>
    <w:p w14:paraId="3FF2672B" w14:textId="77777777" w:rsidR="009A34E8" w:rsidRDefault="009A34E8" w:rsidP="00C74567">
      <w:pPr>
        <w:spacing w:line="240" w:lineRule="exact"/>
        <w:jc w:val="center"/>
        <w:rPr>
          <w:b/>
          <w:color w:val="008000"/>
        </w:rPr>
      </w:pPr>
    </w:p>
    <w:p w14:paraId="516CB1E4" w14:textId="77777777" w:rsidR="009A34E8" w:rsidRDefault="009A34E8" w:rsidP="00C74567">
      <w:pPr>
        <w:spacing w:line="240" w:lineRule="exact"/>
        <w:jc w:val="center"/>
        <w:rPr>
          <w:b/>
          <w:color w:val="008000"/>
        </w:rPr>
      </w:pPr>
    </w:p>
    <w:p w14:paraId="51F1466D" w14:textId="77777777" w:rsidR="009A34E8" w:rsidRDefault="009A34E8" w:rsidP="00C74567">
      <w:pPr>
        <w:spacing w:line="240" w:lineRule="exact"/>
        <w:jc w:val="center"/>
        <w:rPr>
          <w:b/>
          <w:color w:val="008000"/>
        </w:rPr>
      </w:pPr>
    </w:p>
    <w:p w14:paraId="3027B231" w14:textId="77777777" w:rsidR="009A34E8" w:rsidRDefault="009A34E8" w:rsidP="00C74567">
      <w:pPr>
        <w:spacing w:line="240" w:lineRule="exact"/>
        <w:jc w:val="center"/>
        <w:rPr>
          <w:b/>
          <w:color w:val="008000"/>
        </w:rPr>
      </w:pPr>
    </w:p>
    <w:p w14:paraId="7DEBDF88" w14:textId="77777777" w:rsidR="009A34E8" w:rsidRDefault="009A34E8" w:rsidP="00C74567">
      <w:pPr>
        <w:spacing w:line="240" w:lineRule="exact"/>
        <w:jc w:val="center"/>
        <w:rPr>
          <w:b/>
          <w:color w:val="008000"/>
        </w:rPr>
      </w:pPr>
    </w:p>
    <w:p w14:paraId="5CEB6D86" w14:textId="77777777" w:rsidR="009A34E8" w:rsidRDefault="009A34E8" w:rsidP="00C74567">
      <w:pPr>
        <w:spacing w:line="240" w:lineRule="exact"/>
        <w:jc w:val="center"/>
        <w:rPr>
          <w:b/>
          <w:color w:val="008000"/>
        </w:rPr>
      </w:pPr>
    </w:p>
    <w:p w14:paraId="4ED5971A" w14:textId="77777777" w:rsidR="009A34E8" w:rsidRDefault="009A34E8" w:rsidP="00C74567">
      <w:pPr>
        <w:spacing w:line="240" w:lineRule="exact"/>
        <w:jc w:val="center"/>
        <w:rPr>
          <w:b/>
          <w:color w:val="008000"/>
        </w:rPr>
      </w:pPr>
    </w:p>
    <w:p w14:paraId="7312B016" w14:textId="77777777" w:rsidR="009A34E8" w:rsidRDefault="009A34E8" w:rsidP="00C74567">
      <w:pPr>
        <w:spacing w:line="240" w:lineRule="exact"/>
        <w:jc w:val="center"/>
        <w:rPr>
          <w:b/>
          <w:color w:val="008000"/>
        </w:rPr>
      </w:pPr>
    </w:p>
    <w:p w14:paraId="2EFA2E8F" w14:textId="77777777" w:rsidR="009A34E8" w:rsidRDefault="009A34E8" w:rsidP="00C74567">
      <w:pPr>
        <w:spacing w:line="240" w:lineRule="exact"/>
        <w:jc w:val="center"/>
        <w:rPr>
          <w:b/>
          <w:color w:val="008000"/>
        </w:rPr>
      </w:pPr>
    </w:p>
    <w:p w14:paraId="4ED8F373" w14:textId="77777777" w:rsidR="009A34E8" w:rsidRDefault="009A34E8" w:rsidP="00C74567">
      <w:pPr>
        <w:spacing w:line="240" w:lineRule="exact"/>
        <w:jc w:val="center"/>
        <w:rPr>
          <w:b/>
          <w:color w:val="008000"/>
        </w:rPr>
      </w:pPr>
    </w:p>
    <w:p w14:paraId="740051E6" w14:textId="77777777" w:rsidR="009A34E8" w:rsidRDefault="009A34E8" w:rsidP="00C74567">
      <w:pPr>
        <w:spacing w:line="240" w:lineRule="exact"/>
        <w:jc w:val="center"/>
        <w:rPr>
          <w:b/>
          <w:color w:val="008000"/>
        </w:rPr>
      </w:pPr>
    </w:p>
    <w:p w14:paraId="4B52DD90" w14:textId="77777777" w:rsidR="009A34E8" w:rsidRDefault="009A34E8" w:rsidP="00C74567">
      <w:pPr>
        <w:spacing w:line="240" w:lineRule="exact"/>
        <w:jc w:val="center"/>
        <w:rPr>
          <w:b/>
          <w:color w:val="008000"/>
        </w:rPr>
      </w:pPr>
    </w:p>
    <w:p w14:paraId="450AC4A3" w14:textId="77777777" w:rsidR="009A34E8" w:rsidRDefault="009A34E8" w:rsidP="00C74567">
      <w:pPr>
        <w:spacing w:line="240" w:lineRule="exact"/>
        <w:jc w:val="center"/>
        <w:rPr>
          <w:b/>
          <w:color w:val="008000"/>
        </w:rPr>
      </w:pPr>
    </w:p>
    <w:p w14:paraId="49268D90" w14:textId="77777777" w:rsidR="009A34E8" w:rsidRDefault="009A34E8" w:rsidP="00C74567">
      <w:pPr>
        <w:spacing w:line="240" w:lineRule="exact"/>
        <w:jc w:val="center"/>
        <w:rPr>
          <w:b/>
          <w:color w:val="008000"/>
        </w:rPr>
      </w:pPr>
    </w:p>
    <w:p w14:paraId="41B901B4" w14:textId="5187B179" w:rsidR="00C74567" w:rsidRPr="00930D90" w:rsidRDefault="00C74567" w:rsidP="00C74567">
      <w:pPr>
        <w:spacing w:line="240" w:lineRule="exact"/>
        <w:jc w:val="center"/>
        <w:rPr>
          <w:b/>
          <w:color w:val="008000"/>
        </w:rPr>
      </w:pPr>
      <w:r w:rsidRPr="00930D90">
        <w:rPr>
          <w:b/>
          <w:color w:val="008000"/>
        </w:rPr>
        <w:t>INTELLECTUAL FUNCTIONING/SENSORIUM</w:t>
      </w:r>
    </w:p>
    <w:p w14:paraId="5DB061D2" w14:textId="77777777" w:rsidR="00C74567" w:rsidRPr="00930D90" w:rsidRDefault="00C74567" w:rsidP="00C74567">
      <w:pPr>
        <w:spacing w:line="240" w:lineRule="exact"/>
        <w:jc w:val="center"/>
        <w:rPr>
          <w:b/>
          <w:color w:val="008000"/>
        </w:rPr>
      </w:pPr>
    </w:p>
    <w:p w14:paraId="52A5A096" w14:textId="370E7887" w:rsidR="00C74567" w:rsidRPr="00930D90" w:rsidRDefault="00C74567" w:rsidP="00C74567">
      <w:pPr>
        <w:spacing w:line="240" w:lineRule="exact"/>
        <w:rPr>
          <w:color w:val="008000"/>
        </w:rPr>
      </w:pPr>
      <w:r w:rsidRPr="00930D90">
        <w:rPr>
          <w:color w:val="008000"/>
          <w:u w:val="single"/>
        </w:rPr>
        <w:t>ADDITIONAL PSYCHOLOGICAL ASSESSMENTS</w:t>
      </w:r>
    </w:p>
    <w:p w14:paraId="7050B674" w14:textId="77777777" w:rsidR="0017043E" w:rsidRDefault="0017043E" w:rsidP="00C74567">
      <w:pPr>
        <w:spacing w:line="240" w:lineRule="exact"/>
      </w:pPr>
    </w:p>
    <w:p w14:paraId="63747D32" w14:textId="15FD7940" w:rsidR="0017043E" w:rsidRPr="00930D90" w:rsidRDefault="0017043E" w:rsidP="00C74567">
      <w:pPr>
        <w:spacing w:line="240" w:lineRule="exact"/>
        <w:rPr>
          <w:color w:val="008000"/>
        </w:rPr>
      </w:pPr>
      <w:r w:rsidRPr="00930D90">
        <w:rPr>
          <w:color w:val="008000"/>
        </w:rPr>
        <w:t xml:space="preserve">303. Please select any additional testing that was requested an administered. Select all that apply. </w:t>
      </w:r>
    </w:p>
    <w:p w14:paraId="37D53601" w14:textId="77777777" w:rsidR="0017043E" w:rsidRPr="00930D90" w:rsidRDefault="0017043E" w:rsidP="0017043E">
      <w:pPr>
        <w:spacing w:line="240" w:lineRule="exact"/>
        <w:rPr>
          <w:color w:val="008000"/>
          <w:u w:val="single"/>
        </w:rPr>
      </w:pPr>
    </w:p>
    <w:p w14:paraId="6CC92EA4" w14:textId="7CD6AE88" w:rsidR="0017043E" w:rsidRPr="00930D90" w:rsidRDefault="0017043E" w:rsidP="0017043E">
      <w:pPr>
        <w:spacing w:line="240" w:lineRule="exact"/>
        <w:rPr>
          <w:color w:val="008000"/>
          <w:u w:val="single"/>
        </w:rPr>
      </w:pPr>
      <w:r w:rsidRPr="00930D90">
        <w:rPr>
          <w:color w:val="008000"/>
          <w:u w:val="single"/>
        </w:rPr>
        <w:t>Personality and Behavior Assessments</w:t>
      </w:r>
      <w:r w:rsidRPr="00930D90">
        <w:rPr>
          <w:color w:val="008000"/>
        </w:rPr>
        <w:t xml:space="preserve"> </w:t>
      </w:r>
    </w:p>
    <w:p w14:paraId="3EC3B045" w14:textId="77777777" w:rsidR="00786D5C" w:rsidRDefault="0017043E" w:rsidP="0017043E">
      <w:pPr>
        <w:spacing w:line="240" w:lineRule="exact"/>
        <w:rPr>
          <w:color w:val="008000"/>
        </w:rPr>
      </w:pPr>
      <w:r w:rsidRPr="00930D90">
        <w:rPr>
          <w:color w:val="008000"/>
        </w:rPr>
        <w:fldChar w:fldCharType="begin">
          <w:ffData>
            <w:name w:val="Check488"/>
            <w:enabled/>
            <w:calcOnExit w:val="0"/>
            <w:checkBox>
              <w:sizeAuto/>
              <w:default w:val="0"/>
            </w:checkBox>
          </w:ffData>
        </w:fldChar>
      </w:r>
      <w:bookmarkStart w:id="220" w:name="Check488"/>
      <w:r w:rsidRPr="00930D90">
        <w:rPr>
          <w:color w:val="008000"/>
        </w:rPr>
        <w:instrText xml:space="preserve"> FORMCHECKBOX </w:instrText>
      </w:r>
      <w:r w:rsidRPr="00930D90">
        <w:rPr>
          <w:color w:val="008000"/>
        </w:rPr>
      </w:r>
      <w:r w:rsidRPr="00930D90">
        <w:rPr>
          <w:color w:val="008000"/>
        </w:rPr>
        <w:fldChar w:fldCharType="end"/>
      </w:r>
      <w:bookmarkEnd w:id="220"/>
      <w:r w:rsidRPr="00930D90">
        <w:rPr>
          <w:color w:val="008000"/>
        </w:rPr>
        <w:t xml:space="preserve"> Vineland Adaptive Behavior Scale</w:t>
      </w:r>
    </w:p>
    <w:p w14:paraId="4AD9BA15" w14:textId="77777777" w:rsidR="0017043E" w:rsidRPr="00930D90" w:rsidRDefault="0017043E" w:rsidP="0017043E">
      <w:pPr>
        <w:spacing w:line="240" w:lineRule="exact"/>
        <w:rPr>
          <w:color w:val="008000"/>
        </w:rPr>
      </w:pPr>
      <w:r w:rsidRPr="00930D90">
        <w:rPr>
          <w:color w:val="008000"/>
        </w:rPr>
        <w:fldChar w:fldCharType="begin">
          <w:ffData>
            <w:name w:val="Check535"/>
            <w:enabled/>
            <w:calcOnExit w:val="0"/>
            <w:checkBox>
              <w:sizeAuto/>
              <w:default w:val="0"/>
            </w:checkBox>
          </w:ffData>
        </w:fldChar>
      </w:r>
      <w:bookmarkStart w:id="221" w:name="Check535"/>
      <w:r w:rsidRPr="00930D90">
        <w:rPr>
          <w:color w:val="008000"/>
        </w:rPr>
        <w:instrText xml:space="preserve"> FORMCHECKBOX </w:instrText>
      </w:r>
      <w:r w:rsidRPr="00930D90">
        <w:rPr>
          <w:color w:val="008000"/>
        </w:rPr>
      </w:r>
      <w:r w:rsidRPr="00930D90">
        <w:rPr>
          <w:color w:val="008000"/>
        </w:rPr>
        <w:fldChar w:fldCharType="end"/>
      </w:r>
      <w:bookmarkEnd w:id="221"/>
      <w:r w:rsidRPr="00930D90">
        <w:rPr>
          <w:color w:val="008000"/>
        </w:rPr>
        <w:t xml:space="preserve"> MMPI-2-RF </w:t>
      </w:r>
    </w:p>
    <w:p w14:paraId="1DC482EF" w14:textId="77777777" w:rsidR="0017043E" w:rsidRDefault="0017043E" w:rsidP="0017043E">
      <w:pPr>
        <w:spacing w:line="240" w:lineRule="exact"/>
        <w:rPr>
          <w:color w:val="008000"/>
        </w:rPr>
      </w:pPr>
      <w:r w:rsidRPr="00930D90">
        <w:rPr>
          <w:color w:val="008000"/>
        </w:rPr>
        <w:fldChar w:fldCharType="begin">
          <w:ffData>
            <w:name w:val="Check583"/>
            <w:enabled/>
            <w:calcOnExit w:val="0"/>
            <w:checkBox>
              <w:sizeAuto/>
              <w:default w:val="0"/>
            </w:checkBox>
          </w:ffData>
        </w:fldChar>
      </w:r>
      <w:bookmarkStart w:id="222" w:name="Check583"/>
      <w:r w:rsidRPr="00930D90">
        <w:rPr>
          <w:color w:val="008000"/>
        </w:rPr>
        <w:instrText xml:space="preserve"> FORMCHECKBOX </w:instrText>
      </w:r>
      <w:r w:rsidRPr="00930D90">
        <w:rPr>
          <w:color w:val="008000"/>
        </w:rPr>
      </w:r>
      <w:r w:rsidRPr="00930D90">
        <w:rPr>
          <w:color w:val="008000"/>
        </w:rPr>
        <w:fldChar w:fldCharType="end"/>
      </w:r>
      <w:bookmarkEnd w:id="222"/>
      <w:r w:rsidRPr="00930D90">
        <w:rPr>
          <w:color w:val="008000"/>
        </w:rPr>
        <w:t xml:space="preserve"> Rorschach </w:t>
      </w:r>
    </w:p>
    <w:p w14:paraId="55217EDA" w14:textId="2BE7F6C1" w:rsidR="0021322B" w:rsidRPr="00930D90" w:rsidRDefault="0021322B" w:rsidP="0017043E">
      <w:pPr>
        <w:spacing w:line="240" w:lineRule="exact"/>
        <w:rPr>
          <w:color w:val="008000"/>
        </w:rPr>
      </w:pPr>
      <w:r w:rsidRPr="00930D90">
        <w:rPr>
          <w:color w:val="008000"/>
        </w:rPr>
        <w:fldChar w:fldCharType="begin">
          <w:ffData>
            <w:name w:val="Check583"/>
            <w:enabled/>
            <w:calcOnExit w:val="0"/>
            <w:checkBox>
              <w:sizeAuto/>
              <w:default w:val="0"/>
            </w:checkBox>
          </w:ffData>
        </w:fldChar>
      </w:r>
      <w:r w:rsidRPr="00930D90">
        <w:rPr>
          <w:color w:val="008000"/>
        </w:rPr>
        <w:instrText xml:space="preserve"> FORMCHECKBOX </w:instrText>
      </w:r>
      <w:r w:rsidRPr="00930D90">
        <w:rPr>
          <w:color w:val="008000"/>
        </w:rPr>
      </w:r>
      <w:r w:rsidRPr="00930D90">
        <w:rPr>
          <w:color w:val="008000"/>
        </w:rPr>
        <w:fldChar w:fldCharType="end"/>
      </w:r>
      <w:r>
        <w:rPr>
          <w:color w:val="008000"/>
        </w:rPr>
        <w:t xml:space="preserve"> MCMI</w:t>
      </w:r>
    </w:p>
    <w:p w14:paraId="641A81F3" w14:textId="77777777" w:rsidR="0022235A" w:rsidRDefault="0022235A" w:rsidP="0017043E">
      <w:pPr>
        <w:spacing w:line="240" w:lineRule="exact"/>
        <w:rPr>
          <w:color w:val="008000"/>
        </w:rPr>
      </w:pPr>
    </w:p>
    <w:p w14:paraId="12A4A318" w14:textId="77777777" w:rsidR="0022235A" w:rsidRPr="00930D90" w:rsidRDefault="0022235A" w:rsidP="0022235A">
      <w:pPr>
        <w:spacing w:line="240" w:lineRule="exact"/>
        <w:rPr>
          <w:color w:val="008000"/>
        </w:rPr>
      </w:pPr>
      <w:r w:rsidRPr="00930D90">
        <w:rPr>
          <w:color w:val="008000"/>
        </w:rPr>
        <w:t>304.</w:t>
      </w:r>
      <w:r>
        <w:rPr>
          <w:color w:val="008000"/>
        </w:rPr>
        <w:t xml:space="preserve"> If a test is selected, please discuss the result here. (text box) </w:t>
      </w:r>
    </w:p>
    <w:p w14:paraId="3731F584" w14:textId="77777777" w:rsidR="0022235A" w:rsidRDefault="0022235A" w:rsidP="0017043E">
      <w:pPr>
        <w:spacing w:line="240" w:lineRule="exact"/>
        <w:rPr>
          <w:color w:val="008000"/>
        </w:rPr>
      </w:pPr>
    </w:p>
    <w:p w14:paraId="77A040E7" w14:textId="05F5DED7" w:rsidR="0022235A" w:rsidRPr="00930D90" w:rsidRDefault="0022235A" w:rsidP="0022235A">
      <w:pPr>
        <w:spacing w:line="240" w:lineRule="exact"/>
        <w:rPr>
          <w:color w:val="008000"/>
        </w:rPr>
      </w:pPr>
      <w:r w:rsidRPr="00930D90">
        <w:rPr>
          <w:color w:val="008000"/>
        </w:rPr>
        <w:t>30</w:t>
      </w:r>
      <w:r>
        <w:rPr>
          <w:color w:val="008000"/>
        </w:rPr>
        <w:t>5</w:t>
      </w:r>
      <w:r w:rsidRPr="00930D90">
        <w:rPr>
          <w:color w:val="008000"/>
        </w:rPr>
        <w:t xml:space="preserve">. Please select any additional testing that was requested an administered. Select all that apply. </w:t>
      </w:r>
    </w:p>
    <w:p w14:paraId="511196E6" w14:textId="77777777" w:rsidR="0022235A" w:rsidRPr="00930D90" w:rsidRDefault="0022235A" w:rsidP="0017043E">
      <w:pPr>
        <w:spacing w:line="240" w:lineRule="exact"/>
        <w:rPr>
          <w:color w:val="008000"/>
        </w:rPr>
      </w:pPr>
    </w:p>
    <w:p w14:paraId="23BC1D4E" w14:textId="52F28553" w:rsidR="0017043E" w:rsidRPr="00930D90" w:rsidRDefault="0017043E" w:rsidP="0017043E">
      <w:pPr>
        <w:spacing w:line="240" w:lineRule="exact"/>
        <w:rPr>
          <w:color w:val="008000"/>
        </w:rPr>
      </w:pPr>
      <w:r w:rsidRPr="00930D90">
        <w:rPr>
          <w:color w:val="008000"/>
          <w:u w:val="single"/>
        </w:rPr>
        <w:t>Malingering Measures</w:t>
      </w:r>
      <w:r w:rsidRPr="00930D90">
        <w:rPr>
          <w:color w:val="008000"/>
        </w:rPr>
        <w:t xml:space="preserve"> </w:t>
      </w:r>
    </w:p>
    <w:p w14:paraId="02BD0B9C" w14:textId="77777777" w:rsidR="0017043E" w:rsidRPr="00930D90" w:rsidRDefault="0017043E" w:rsidP="0017043E">
      <w:pPr>
        <w:spacing w:line="240" w:lineRule="exact"/>
        <w:ind w:left="360" w:hanging="360"/>
        <w:rPr>
          <w:color w:val="008000"/>
        </w:rPr>
      </w:pPr>
      <w:r w:rsidRPr="00930D90">
        <w:rPr>
          <w:color w:val="008000"/>
        </w:rPr>
        <w:fldChar w:fldCharType="begin">
          <w:ffData>
            <w:name w:val="Check396"/>
            <w:enabled/>
            <w:calcOnExit w:val="0"/>
            <w:checkBox>
              <w:sizeAuto/>
              <w:default w:val="0"/>
            </w:checkBox>
          </w:ffData>
        </w:fldChar>
      </w:r>
      <w:bookmarkStart w:id="223" w:name="Check396"/>
      <w:r w:rsidRPr="00930D90">
        <w:rPr>
          <w:color w:val="008000"/>
        </w:rPr>
        <w:instrText xml:space="preserve"> FORMCHECKBOX </w:instrText>
      </w:r>
      <w:r w:rsidRPr="00930D90">
        <w:rPr>
          <w:color w:val="008000"/>
        </w:rPr>
      </w:r>
      <w:r w:rsidRPr="00930D90">
        <w:rPr>
          <w:color w:val="008000"/>
        </w:rPr>
        <w:fldChar w:fldCharType="end"/>
      </w:r>
      <w:bookmarkEnd w:id="223"/>
      <w:r w:rsidRPr="00930D90">
        <w:rPr>
          <w:color w:val="008000"/>
        </w:rPr>
        <w:t xml:space="preserve"> Test of Malingering Memory (TOMM) </w:t>
      </w:r>
    </w:p>
    <w:p w14:paraId="29732415" w14:textId="77777777" w:rsidR="0017043E" w:rsidRPr="00930D90" w:rsidRDefault="0017043E" w:rsidP="0017043E">
      <w:pPr>
        <w:spacing w:line="240" w:lineRule="exact"/>
        <w:rPr>
          <w:color w:val="008000"/>
        </w:rPr>
      </w:pPr>
      <w:r w:rsidRPr="00930D90">
        <w:rPr>
          <w:color w:val="008000"/>
        </w:rPr>
        <w:fldChar w:fldCharType="begin">
          <w:ffData>
            <w:name w:val="Check536"/>
            <w:enabled/>
            <w:calcOnExit w:val="0"/>
            <w:checkBox>
              <w:sizeAuto/>
              <w:default w:val="0"/>
            </w:checkBox>
          </w:ffData>
        </w:fldChar>
      </w:r>
      <w:bookmarkStart w:id="224" w:name="Check536"/>
      <w:r w:rsidRPr="00930D90">
        <w:rPr>
          <w:color w:val="008000"/>
        </w:rPr>
        <w:instrText xml:space="preserve"> FORMCHECKBOX </w:instrText>
      </w:r>
      <w:r w:rsidRPr="00930D90">
        <w:rPr>
          <w:color w:val="008000"/>
        </w:rPr>
      </w:r>
      <w:r w:rsidRPr="00930D90">
        <w:rPr>
          <w:color w:val="008000"/>
        </w:rPr>
        <w:fldChar w:fldCharType="end"/>
      </w:r>
      <w:bookmarkEnd w:id="224"/>
      <w:r w:rsidRPr="00930D90">
        <w:rPr>
          <w:color w:val="008000"/>
        </w:rPr>
        <w:t xml:space="preserve"> Structured Interview of Malingering Symptoms (SIMS) </w:t>
      </w:r>
    </w:p>
    <w:p w14:paraId="413C0D40" w14:textId="77777777" w:rsidR="0017043E" w:rsidRDefault="0017043E" w:rsidP="0017043E">
      <w:pPr>
        <w:spacing w:line="240" w:lineRule="exact"/>
        <w:rPr>
          <w:color w:val="008000"/>
        </w:rPr>
      </w:pPr>
      <w:r w:rsidRPr="00930D90">
        <w:rPr>
          <w:color w:val="008000"/>
        </w:rPr>
        <w:fldChar w:fldCharType="begin">
          <w:ffData>
            <w:name w:val="Check537"/>
            <w:enabled/>
            <w:calcOnExit w:val="0"/>
            <w:checkBox>
              <w:sizeAuto/>
              <w:default w:val="0"/>
            </w:checkBox>
          </w:ffData>
        </w:fldChar>
      </w:r>
      <w:bookmarkStart w:id="225" w:name="Check537"/>
      <w:r w:rsidRPr="00930D90">
        <w:rPr>
          <w:color w:val="008000"/>
        </w:rPr>
        <w:instrText xml:space="preserve"> FORMCHECKBOX </w:instrText>
      </w:r>
      <w:r w:rsidRPr="00930D90">
        <w:rPr>
          <w:color w:val="008000"/>
        </w:rPr>
      </w:r>
      <w:r w:rsidRPr="00930D90">
        <w:rPr>
          <w:color w:val="008000"/>
        </w:rPr>
        <w:fldChar w:fldCharType="end"/>
      </w:r>
      <w:bookmarkEnd w:id="225"/>
      <w:r w:rsidRPr="00930D90">
        <w:rPr>
          <w:color w:val="008000"/>
        </w:rPr>
        <w:t xml:space="preserve"> Miller Forensic Assessment of Symptoms Test (M-FAST) </w:t>
      </w:r>
    </w:p>
    <w:p w14:paraId="4F985663" w14:textId="4E5546F0" w:rsidR="0021322B" w:rsidRDefault="0021322B" w:rsidP="0021322B">
      <w:pPr>
        <w:spacing w:line="240" w:lineRule="exact"/>
        <w:rPr>
          <w:color w:val="008000"/>
        </w:rPr>
      </w:pPr>
      <w:r w:rsidRPr="00930D90">
        <w:rPr>
          <w:color w:val="008000"/>
        </w:rPr>
        <w:fldChar w:fldCharType="begin">
          <w:ffData>
            <w:name w:val="Check583"/>
            <w:enabled/>
            <w:calcOnExit w:val="0"/>
            <w:checkBox>
              <w:sizeAuto/>
              <w:default w:val="0"/>
            </w:checkBox>
          </w:ffData>
        </w:fldChar>
      </w:r>
      <w:r w:rsidRPr="00930D90">
        <w:rPr>
          <w:color w:val="008000"/>
        </w:rPr>
        <w:instrText xml:space="preserve"> FORMCHECKBOX </w:instrText>
      </w:r>
      <w:r w:rsidRPr="00930D90">
        <w:rPr>
          <w:color w:val="008000"/>
        </w:rPr>
      </w:r>
      <w:r w:rsidRPr="00930D90">
        <w:rPr>
          <w:color w:val="008000"/>
        </w:rPr>
        <w:fldChar w:fldCharType="end"/>
      </w:r>
      <w:r>
        <w:rPr>
          <w:color w:val="008000"/>
        </w:rPr>
        <w:t xml:space="preserve"> Portland Digit Symbol Test</w:t>
      </w:r>
    </w:p>
    <w:p w14:paraId="388F4219" w14:textId="525529E3" w:rsidR="0021322B" w:rsidRPr="00930D90" w:rsidRDefault="0021322B" w:rsidP="0021322B">
      <w:pPr>
        <w:spacing w:line="240" w:lineRule="exact"/>
        <w:rPr>
          <w:color w:val="008000"/>
        </w:rPr>
      </w:pPr>
      <w:r w:rsidRPr="00930D90">
        <w:rPr>
          <w:color w:val="008000"/>
        </w:rPr>
        <w:fldChar w:fldCharType="begin">
          <w:ffData>
            <w:name w:val="Check583"/>
            <w:enabled/>
            <w:calcOnExit w:val="0"/>
            <w:checkBox>
              <w:sizeAuto/>
              <w:default w:val="0"/>
            </w:checkBox>
          </w:ffData>
        </w:fldChar>
      </w:r>
      <w:r w:rsidRPr="00930D90">
        <w:rPr>
          <w:color w:val="008000"/>
        </w:rPr>
        <w:instrText xml:space="preserve"> FORMCHECKBOX </w:instrText>
      </w:r>
      <w:r w:rsidRPr="00930D90">
        <w:rPr>
          <w:color w:val="008000"/>
        </w:rPr>
      </w:r>
      <w:r w:rsidRPr="00930D90">
        <w:rPr>
          <w:color w:val="008000"/>
        </w:rPr>
        <w:fldChar w:fldCharType="end"/>
      </w:r>
      <w:r>
        <w:rPr>
          <w:color w:val="008000"/>
        </w:rPr>
        <w:t xml:space="preserve"> Validity Indicator Profile (VIP)</w:t>
      </w:r>
    </w:p>
    <w:p w14:paraId="02C25E6D" w14:textId="77777777" w:rsidR="00930D90" w:rsidRPr="00930D90" w:rsidRDefault="00930D90" w:rsidP="0017043E">
      <w:pPr>
        <w:spacing w:line="240" w:lineRule="exact"/>
        <w:rPr>
          <w:color w:val="008000"/>
        </w:rPr>
      </w:pPr>
    </w:p>
    <w:p w14:paraId="75AD2D0C" w14:textId="7C83D910" w:rsidR="00930D90" w:rsidRPr="00930D90" w:rsidRDefault="00930D90" w:rsidP="0017043E">
      <w:pPr>
        <w:spacing w:line="240" w:lineRule="exact"/>
        <w:rPr>
          <w:color w:val="008000"/>
        </w:rPr>
      </w:pPr>
      <w:r w:rsidRPr="00930D90">
        <w:rPr>
          <w:color w:val="008000"/>
        </w:rPr>
        <w:t>30</w:t>
      </w:r>
      <w:r w:rsidR="0022235A">
        <w:rPr>
          <w:color w:val="008000"/>
        </w:rPr>
        <w:t>6</w:t>
      </w:r>
      <w:r w:rsidRPr="00930D90">
        <w:rPr>
          <w:color w:val="008000"/>
        </w:rPr>
        <w:t>.</w:t>
      </w:r>
      <w:r>
        <w:rPr>
          <w:color w:val="008000"/>
        </w:rPr>
        <w:t xml:space="preserve"> If a test is selected, </w:t>
      </w:r>
      <w:r w:rsidR="00642002">
        <w:rPr>
          <w:color w:val="008000"/>
        </w:rPr>
        <w:t>please discuss the result here. (text box)</w:t>
      </w:r>
      <w:r w:rsidR="005E424F">
        <w:rPr>
          <w:color w:val="008000"/>
        </w:rPr>
        <w:t xml:space="preserve"> </w:t>
      </w:r>
    </w:p>
    <w:p w14:paraId="718334A6" w14:textId="77777777" w:rsidR="00C74567" w:rsidRPr="004B3AFF" w:rsidRDefault="00C74567" w:rsidP="004B3AFF">
      <w:pPr>
        <w:spacing w:line="240" w:lineRule="exact"/>
      </w:pPr>
    </w:p>
    <w:p w14:paraId="702F3934" w14:textId="77777777" w:rsidR="004B3AFF" w:rsidRPr="004B3AFF" w:rsidRDefault="004B3AFF" w:rsidP="004B3AFF">
      <w:pPr>
        <w:spacing w:line="240" w:lineRule="exact"/>
      </w:pPr>
      <w:r w:rsidRPr="004B3AFF">
        <w:br w:type="page"/>
      </w:r>
    </w:p>
    <w:p w14:paraId="5EB26199" w14:textId="77777777" w:rsidR="00E46990" w:rsidRPr="000C28E9" w:rsidRDefault="00E46990" w:rsidP="00E46990">
      <w:pPr>
        <w:spacing w:line="240" w:lineRule="exact"/>
        <w:jc w:val="center"/>
        <w:rPr>
          <w:b/>
        </w:rPr>
      </w:pPr>
      <w:r w:rsidRPr="000C28E9">
        <w:rPr>
          <w:b/>
        </w:rPr>
        <w:t>CURRENT LEVEL OF FUNCTIONING</w:t>
      </w:r>
    </w:p>
    <w:p w14:paraId="7C57161A" w14:textId="77777777" w:rsidR="00E46990" w:rsidRPr="000C28E9" w:rsidRDefault="00E46990" w:rsidP="00E46990">
      <w:pPr>
        <w:spacing w:line="240" w:lineRule="exact"/>
        <w:ind w:left="360" w:hanging="360"/>
      </w:pPr>
    </w:p>
    <w:p w14:paraId="33F7D663" w14:textId="77777777" w:rsidR="00E46990" w:rsidRPr="000C28E9" w:rsidRDefault="00E46990" w:rsidP="00E46990">
      <w:pPr>
        <w:spacing w:line="240" w:lineRule="exact"/>
      </w:pPr>
      <w:r w:rsidRPr="000C28E9">
        <w:rPr>
          <w:u w:val="single"/>
        </w:rPr>
        <w:t>ACTIVITIES OF DAILY LIVING</w:t>
      </w:r>
    </w:p>
    <w:p w14:paraId="45E86004" w14:textId="6488B6DB" w:rsidR="00E46990" w:rsidRPr="003B7230" w:rsidRDefault="003B7230" w:rsidP="00E46990">
      <w:pPr>
        <w:spacing w:line="240" w:lineRule="exact"/>
        <w:rPr>
          <w:color w:val="008000"/>
        </w:rPr>
      </w:pPr>
      <w:r w:rsidRPr="003B7230">
        <w:rPr>
          <w:i/>
          <w:color w:val="008000"/>
          <w:highlight w:val="yellow"/>
        </w:rPr>
        <w:t xml:space="preserve">DELETE </w:t>
      </w:r>
      <w:r w:rsidR="00E46990" w:rsidRPr="003B7230">
        <w:rPr>
          <w:i/>
          <w:color w:val="008000"/>
          <w:highlight w:val="yellow"/>
        </w:rPr>
        <w:t>(If claimant does not take care of the cooking etc, ask who does it.)</w:t>
      </w:r>
    </w:p>
    <w:p w14:paraId="7EB8614D" w14:textId="77777777" w:rsidR="00E46990" w:rsidRPr="000C28E9" w:rsidRDefault="00E46990" w:rsidP="00E46990">
      <w:pPr>
        <w:spacing w:line="240" w:lineRule="exact"/>
      </w:pPr>
    </w:p>
    <w:p w14:paraId="0279BDBD" w14:textId="77777777" w:rsidR="00E46990" w:rsidRPr="000C28E9" w:rsidRDefault="00E46990" w:rsidP="00E46990">
      <w:pPr>
        <w:spacing w:line="240" w:lineRule="exact"/>
        <w:ind w:left="360" w:hanging="360"/>
      </w:pPr>
      <w:r w:rsidRPr="000C28E9">
        <w:t>153. What is the claimant’s typical day like? (text box)</w:t>
      </w:r>
    </w:p>
    <w:p w14:paraId="1370AB64" w14:textId="77777777" w:rsidR="00E46990" w:rsidRPr="000C28E9" w:rsidRDefault="00E46990" w:rsidP="00E46990">
      <w:pPr>
        <w:spacing w:line="240" w:lineRule="exact"/>
        <w:ind w:left="360" w:hanging="360"/>
      </w:pPr>
    </w:p>
    <w:p w14:paraId="646BE9DA" w14:textId="77777777" w:rsidR="00E46990" w:rsidRPr="000C28E9" w:rsidRDefault="00E46990" w:rsidP="00E46990">
      <w:pPr>
        <w:spacing w:line="240" w:lineRule="exact"/>
        <w:ind w:left="360" w:hanging="360"/>
      </w:pPr>
      <w:r w:rsidRPr="000C28E9">
        <w:t>A154. Which tasks does the claimant do alone? Select all that apply.</w:t>
      </w:r>
    </w:p>
    <w:p w14:paraId="1AF74ED4" w14:textId="77777777" w:rsidR="00E46990" w:rsidRPr="000C28E9" w:rsidRDefault="00E46990" w:rsidP="00E46990">
      <w:pPr>
        <w:spacing w:line="240" w:lineRule="exact"/>
        <w:ind w:left="360" w:hanging="360"/>
      </w:pPr>
      <w:r w:rsidRPr="000C28E9">
        <w:fldChar w:fldCharType="begin">
          <w:ffData>
            <w:name w:val="Check236"/>
            <w:enabled/>
            <w:calcOnExit w:val="0"/>
            <w:checkBox>
              <w:sizeAuto/>
              <w:default w:val="0"/>
            </w:checkBox>
          </w:ffData>
        </w:fldChar>
      </w:r>
      <w:bookmarkStart w:id="226" w:name="Check236"/>
      <w:r w:rsidRPr="000C28E9">
        <w:instrText xml:space="preserve"> FORMCHECKBOX </w:instrText>
      </w:r>
      <w:r w:rsidRPr="000C28E9">
        <w:fldChar w:fldCharType="end"/>
      </w:r>
      <w:bookmarkEnd w:id="226"/>
      <w:r w:rsidRPr="000C28E9">
        <w:t xml:space="preserve"> Cooking </w:t>
      </w:r>
    </w:p>
    <w:p w14:paraId="1C97CD72" w14:textId="77777777" w:rsidR="00E46990" w:rsidRPr="000C28E9" w:rsidRDefault="00E46990" w:rsidP="00E46990">
      <w:pPr>
        <w:spacing w:line="240" w:lineRule="exact"/>
        <w:ind w:left="360" w:hanging="360"/>
      </w:pPr>
      <w:r w:rsidRPr="000C28E9">
        <w:fldChar w:fldCharType="begin">
          <w:ffData>
            <w:name w:val="Check357"/>
            <w:enabled/>
            <w:calcOnExit w:val="0"/>
            <w:checkBox>
              <w:sizeAuto/>
              <w:default w:val="0"/>
            </w:checkBox>
          </w:ffData>
        </w:fldChar>
      </w:r>
      <w:bookmarkStart w:id="227" w:name="Check357"/>
      <w:r w:rsidRPr="000C28E9">
        <w:instrText xml:space="preserve"> FORMCHECKBOX </w:instrText>
      </w:r>
      <w:r w:rsidRPr="000C28E9">
        <w:fldChar w:fldCharType="end"/>
      </w:r>
      <w:bookmarkEnd w:id="227"/>
      <w:r w:rsidRPr="000C28E9">
        <w:t xml:space="preserve"> Grocery shop</w:t>
      </w:r>
    </w:p>
    <w:p w14:paraId="06B14B42" w14:textId="77777777" w:rsidR="00E46990" w:rsidRPr="000C28E9" w:rsidRDefault="00E46990" w:rsidP="00E46990">
      <w:pPr>
        <w:spacing w:line="240" w:lineRule="exact"/>
        <w:ind w:left="360" w:hanging="360"/>
      </w:pPr>
      <w:r w:rsidRPr="000C28E9">
        <w:fldChar w:fldCharType="begin">
          <w:ffData>
            <w:name w:val="Check358"/>
            <w:enabled/>
            <w:calcOnExit w:val="0"/>
            <w:checkBox>
              <w:sizeAuto/>
              <w:default w:val="0"/>
            </w:checkBox>
          </w:ffData>
        </w:fldChar>
      </w:r>
      <w:bookmarkStart w:id="228" w:name="Check358"/>
      <w:r w:rsidRPr="000C28E9">
        <w:instrText xml:space="preserve"> FORMCHECKBOX </w:instrText>
      </w:r>
      <w:r w:rsidRPr="000C28E9">
        <w:fldChar w:fldCharType="end"/>
      </w:r>
      <w:bookmarkEnd w:id="228"/>
      <w:r w:rsidRPr="000C28E9">
        <w:t xml:space="preserve"> Self-care</w:t>
      </w:r>
    </w:p>
    <w:p w14:paraId="5AA0E955" w14:textId="77777777" w:rsidR="00E46990" w:rsidRPr="000C28E9" w:rsidRDefault="00E46990" w:rsidP="00E46990">
      <w:pPr>
        <w:spacing w:line="240" w:lineRule="exact"/>
        <w:ind w:left="360" w:hanging="360"/>
      </w:pPr>
      <w:r w:rsidRPr="000C28E9">
        <w:fldChar w:fldCharType="begin">
          <w:ffData>
            <w:name w:val="Check359"/>
            <w:enabled/>
            <w:calcOnExit w:val="0"/>
            <w:checkBox>
              <w:sizeAuto/>
              <w:default w:val="0"/>
            </w:checkBox>
          </w:ffData>
        </w:fldChar>
      </w:r>
      <w:bookmarkStart w:id="229" w:name="Check359"/>
      <w:r w:rsidRPr="000C28E9">
        <w:instrText xml:space="preserve"> FORMCHECKBOX </w:instrText>
      </w:r>
      <w:r w:rsidRPr="000C28E9">
        <w:fldChar w:fldCharType="end"/>
      </w:r>
      <w:bookmarkEnd w:id="229"/>
      <w:r w:rsidRPr="000C28E9">
        <w:t xml:space="preserve"> Laundry</w:t>
      </w:r>
    </w:p>
    <w:p w14:paraId="6A245138" w14:textId="77777777" w:rsidR="00E46990" w:rsidRPr="000C28E9" w:rsidRDefault="00E46990" w:rsidP="00E46990">
      <w:pPr>
        <w:spacing w:line="240" w:lineRule="exact"/>
        <w:ind w:left="360" w:hanging="360"/>
      </w:pPr>
      <w:r w:rsidRPr="000C28E9">
        <w:fldChar w:fldCharType="begin">
          <w:ffData>
            <w:name w:val="Check659"/>
            <w:enabled/>
            <w:calcOnExit w:val="0"/>
            <w:checkBox>
              <w:sizeAuto/>
              <w:default w:val="0"/>
            </w:checkBox>
          </w:ffData>
        </w:fldChar>
      </w:r>
      <w:bookmarkStart w:id="230" w:name="Check659"/>
      <w:r w:rsidRPr="000C28E9">
        <w:instrText xml:space="preserve"> FORMCHECKBOX </w:instrText>
      </w:r>
      <w:r w:rsidRPr="000C28E9">
        <w:fldChar w:fldCharType="end"/>
      </w:r>
      <w:bookmarkEnd w:id="230"/>
      <w:r w:rsidRPr="000C28E9">
        <w:t xml:space="preserve"> None</w:t>
      </w:r>
    </w:p>
    <w:p w14:paraId="0E4CCE67" w14:textId="77777777" w:rsidR="00E46990" w:rsidRPr="000C28E9" w:rsidRDefault="00E46990" w:rsidP="00E46990">
      <w:pPr>
        <w:spacing w:line="240" w:lineRule="exact"/>
      </w:pPr>
    </w:p>
    <w:p w14:paraId="3396FEF7" w14:textId="77777777" w:rsidR="00E46990" w:rsidRPr="000C28E9" w:rsidRDefault="00E46990" w:rsidP="00E46990">
      <w:pPr>
        <w:spacing w:line="240" w:lineRule="exact"/>
        <w:ind w:left="360" w:hanging="360"/>
      </w:pPr>
      <w:r w:rsidRPr="000C28E9">
        <w:t>A155. Which tasks do the claimant require help to do? Select all that apply.</w:t>
      </w:r>
    </w:p>
    <w:p w14:paraId="42C01063" w14:textId="77777777" w:rsidR="00E46990" w:rsidRPr="000C28E9" w:rsidRDefault="00E46990" w:rsidP="00E46990">
      <w:pPr>
        <w:spacing w:line="240" w:lineRule="exact"/>
        <w:ind w:left="360" w:hanging="360"/>
      </w:pPr>
      <w:r w:rsidRPr="000C28E9">
        <w:fldChar w:fldCharType="begin">
          <w:ffData>
            <w:name w:val="Check236"/>
            <w:enabled/>
            <w:calcOnExit w:val="0"/>
            <w:checkBox>
              <w:sizeAuto/>
              <w:default w:val="0"/>
            </w:checkBox>
          </w:ffData>
        </w:fldChar>
      </w:r>
      <w:r w:rsidRPr="000C28E9">
        <w:instrText xml:space="preserve"> FORMCHECKBOX </w:instrText>
      </w:r>
      <w:r w:rsidRPr="000C28E9">
        <w:fldChar w:fldCharType="end"/>
      </w:r>
      <w:r w:rsidRPr="000C28E9">
        <w:t xml:space="preserve"> Cooking </w:t>
      </w:r>
    </w:p>
    <w:p w14:paraId="5D418AD1" w14:textId="77777777" w:rsidR="00E46990" w:rsidRPr="000C28E9" w:rsidRDefault="00E46990" w:rsidP="00E46990">
      <w:pPr>
        <w:spacing w:line="240" w:lineRule="exact"/>
        <w:ind w:left="360" w:hanging="360"/>
      </w:pPr>
      <w:r w:rsidRPr="000C28E9">
        <w:fldChar w:fldCharType="begin">
          <w:ffData>
            <w:name w:val="Check357"/>
            <w:enabled/>
            <w:calcOnExit w:val="0"/>
            <w:checkBox>
              <w:sizeAuto/>
              <w:default w:val="0"/>
            </w:checkBox>
          </w:ffData>
        </w:fldChar>
      </w:r>
      <w:r w:rsidRPr="000C28E9">
        <w:instrText xml:space="preserve"> FORMCHECKBOX </w:instrText>
      </w:r>
      <w:r w:rsidRPr="000C28E9">
        <w:fldChar w:fldCharType="end"/>
      </w:r>
      <w:r w:rsidRPr="000C28E9">
        <w:t xml:space="preserve"> Grocery shop</w:t>
      </w:r>
    </w:p>
    <w:p w14:paraId="3677607F" w14:textId="77777777" w:rsidR="00E46990" w:rsidRPr="000C28E9" w:rsidRDefault="00E46990" w:rsidP="00E46990">
      <w:pPr>
        <w:spacing w:line="240" w:lineRule="exact"/>
        <w:ind w:left="360" w:hanging="360"/>
      </w:pPr>
      <w:r w:rsidRPr="000C28E9">
        <w:fldChar w:fldCharType="begin">
          <w:ffData>
            <w:name w:val="Check358"/>
            <w:enabled/>
            <w:calcOnExit w:val="0"/>
            <w:checkBox>
              <w:sizeAuto/>
              <w:default w:val="0"/>
            </w:checkBox>
          </w:ffData>
        </w:fldChar>
      </w:r>
      <w:r w:rsidRPr="000C28E9">
        <w:instrText xml:space="preserve"> FORMCHECKBOX </w:instrText>
      </w:r>
      <w:r w:rsidRPr="000C28E9">
        <w:fldChar w:fldCharType="end"/>
      </w:r>
      <w:r w:rsidRPr="000C28E9">
        <w:t xml:space="preserve"> Self-care</w:t>
      </w:r>
    </w:p>
    <w:p w14:paraId="1CBDC98C" w14:textId="77777777" w:rsidR="00E46990" w:rsidRPr="000C28E9" w:rsidRDefault="00E46990" w:rsidP="00E46990">
      <w:pPr>
        <w:spacing w:line="240" w:lineRule="exact"/>
        <w:ind w:left="360" w:hanging="360"/>
      </w:pPr>
      <w:r w:rsidRPr="000C28E9">
        <w:fldChar w:fldCharType="begin">
          <w:ffData>
            <w:name w:val="Check359"/>
            <w:enabled/>
            <w:calcOnExit w:val="0"/>
            <w:checkBox>
              <w:sizeAuto/>
              <w:default w:val="0"/>
            </w:checkBox>
          </w:ffData>
        </w:fldChar>
      </w:r>
      <w:r w:rsidRPr="000C28E9">
        <w:instrText xml:space="preserve"> FORMCHECKBOX </w:instrText>
      </w:r>
      <w:r w:rsidRPr="000C28E9">
        <w:fldChar w:fldCharType="end"/>
      </w:r>
      <w:r w:rsidRPr="000C28E9">
        <w:t xml:space="preserve"> Laundry</w:t>
      </w:r>
    </w:p>
    <w:p w14:paraId="37E9B86E" w14:textId="77777777" w:rsidR="00E46990" w:rsidRPr="000C28E9" w:rsidRDefault="00E46990" w:rsidP="00E46990">
      <w:pPr>
        <w:spacing w:line="240" w:lineRule="exact"/>
        <w:ind w:left="360" w:hanging="360"/>
      </w:pPr>
      <w:r w:rsidRPr="000C28E9">
        <w:fldChar w:fldCharType="begin">
          <w:ffData>
            <w:name w:val="Check660"/>
            <w:enabled/>
            <w:calcOnExit w:val="0"/>
            <w:checkBox>
              <w:sizeAuto/>
              <w:default w:val="0"/>
            </w:checkBox>
          </w:ffData>
        </w:fldChar>
      </w:r>
      <w:bookmarkStart w:id="231" w:name="Check660"/>
      <w:r w:rsidRPr="000C28E9">
        <w:instrText xml:space="preserve"> FORMCHECKBOX </w:instrText>
      </w:r>
      <w:r w:rsidRPr="000C28E9">
        <w:fldChar w:fldCharType="end"/>
      </w:r>
      <w:bookmarkEnd w:id="231"/>
      <w:r w:rsidRPr="000C28E9">
        <w:t xml:space="preserve"> None</w:t>
      </w:r>
    </w:p>
    <w:p w14:paraId="1C55331F" w14:textId="77777777" w:rsidR="00E46990" w:rsidRPr="000C28E9" w:rsidRDefault="00E46990" w:rsidP="00E46990">
      <w:pPr>
        <w:spacing w:line="240" w:lineRule="exact"/>
        <w:ind w:left="360" w:hanging="360"/>
      </w:pPr>
    </w:p>
    <w:p w14:paraId="0B96F9F7" w14:textId="77777777" w:rsidR="00E46990" w:rsidRPr="000C28E9" w:rsidRDefault="00E46990" w:rsidP="00E46990">
      <w:pPr>
        <w:spacing w:line="240" w:lineRule="exact"/>
        <w:ind w:left="360" w:hanging="360"/>
      </w:pPr>
      <w:r w:rsidRPr="000C28E9">
        <w:t xml:space="preserve">A155a. Who helps with these tasks? (text box) </w:t>
      </w:r>
    </w:p>
    <w:p w14:paraId="3A003A12" w14:textId="77777777" w:rsidR="00E46990" w:rsidRPr="000C28E9" w:rsidRDefault="00E46990" w:rsidP="00E46990">
      <w:pPr>
        <w:spacing w:line="240" w:lineRule="exact"/>
      </w:pPr>
    </w:p>
    <w:p w14:paraId="35C08700" w14:textId="77777777" w:rsidR="00E46990" w:rsidRPr="000C28E9" w:rsidRDefault="00E46990" w:rsidP="00E46990">
      <w:pPr>
        <w:spacing w:line="240" w:lineRule="exact"/>
        <w:ind w:left="360" w:hanging="360"/>
      </w:pPr>
      <w:r w:rsidRPr="000C28E9">
        <w:t>156. Is the claimant able to complete ADLs efficiently?</w:t>
      </w:r>
    </w:p>
    <w:p w14:paraId="3607E943" w14:textId="77777777" w:rsidR="00E46990" w:rsidRPr="000C28E9" w:rsidRDefault="00E46990" w:rsidP="00E46990">
      <w:pPr>
        <w:spacing w:line="240" w:lineRule="exact"/>
      </w:pPr>
      <w:r w:rsidRPr="000C28E9">
        <w:fldChar w:fldCharType="begin">
          <w:ffData>
            <w:name w:val="Check118"/>
            <w:enabled/>
            <w:calcOnExit w:val="0"/>
            <w:checkBox>
              <w:sizeAuto/>
              <w:default w:val="0"/>
            </w:checkBox>
          </w:ffData>
        </w:fldChar>
      </w:r>
      <w:bookmarkStart w:id="232" w:name="Check118"/>
      <w:r w:rsidRPr="000C28E9">
        <w:instrText xml:space="preserve"> FORMCHECKBOX </w:instrText>
      </w:r>
      <w:r w:rsidRPr="000C28E9">
        <w:fldChar w:fldCharType="end"/>
      </w:r>
      <w:bookmarkEnd w:id="232"/>
      <w:r w:rsidRPr="000C28E9">
        <w:t xml:space="preserve"> yes</w:t>
      </w:r>
    </w:p>
    <w:p w14:paraId="688C7625" w14:textId="77777777" w:rsidR="00E46990" w:rsidRPr="000C28E9" w:rsidRDefault="00E46990" w:rsidP="00E46990">
      <w:pPr>
        <w:spacing w:line="240" w:lineRule="exact"/>
        <w:ind w:left="360" w:hanging="360"/>
      </w:pPr>
      <w:r w:rsidRPr="000C28E9">
        <w:fldChar w:fldCharType="begin">
          <w:ffData>
            <w:name w:val="Check119"/>
            <w:enabled/>
            <w:calcOnExit w:val="0"/>
            <w:checkBox>
              <w:sizeAuto/>
              <w:default w:val="0"/>
            </w:checkBox>
          </w:ffData>
        </w:fldChar>
      </w:r>
      <w:bookmarkStart w:id="233" w:name="Check119"/>
      <w:r w:rsidRPr="000C28E9">
        <w:instrText xml:space="preserve"> FORMCHECKBOX </w:instrText>
      </w:r>
      <w:r w:rsidRPr="000C28E9">
        <w:fldChar w:fldCharType="end"/>
      </w:r>
      <w:bookmarkEnd w:id="233"/>
      <w:r w:rsidRPr="000C28E9">
        <w:t xml:space="preserve"> no, (text box)</w:t>
      </w:r>
    </w:p>
    <w:p w14:paraId="6F9D5C3B" w14:textId="77777777" w:rsidR="00E46990" w:rsidRPr="000C28E9" w:rsidRDefault="00E46990" w:rsidP="00E46990">
      <w:pPr>
        <w:spacing w:line="240" w:lineRule="exact"/>
      </w:pPr>
    </w:p>
    <w:p w14:paraId="02E827C4" w14:textId="77777777" w:rsidR="00E46990" w:rsidRPr="000C28E9" w:rsidRDefault="00E46990" w:rsidP="00E46990">
      <w:pPr>
        <w:spacing w:line="240" w:lineRule="exact"/>
      </w:pPr>
      <w:r w:rsidRPr="000C28E9">
        <w:t>A156a. Is the claimant able to handle personal funds?</w:t>
      </w:r>
    </w:p>
    <w:p w14:paraId="1F4A4613" w14:textId="77777777" w:rsidR="00E46990" w:rsidRPr="000C28E9" w:rsidRDefault="00E46990" w:rsidP="00E46990">
      <w:pPr>
        <w:spacing w:line="240" w:lineRule="exact"/>
      </w:pPr>
      <w:r w:rsidRPr="000C28E9">
        <w:fldChar w:fldCharType="begin">
          <w:ffData>
            <w:name w:val="Check601"/>
            <w:enabled/>
            <w:calcOnExit w:val="0"/>
            <w:checkBox>
              <w:sizeAuto/>
              <w:default w:val="0"/>
            </w:checkBox>
          </w:ffData>
        </w:fldChar>
      </w:r>
      <w:bookmarkStart w:id="234" w:name="Check601"/>
      <w:r w:rsidRPr="000C28E9">
        <w:instrText xml:space="preserve"> FORMCHECKBOX </w:instrText>
      </w:r>
      <w:r w:rsidRPr="000C28E9">
        <w:fldChar w:fldCharType="end"/>
      </w:r>
      <w:bookmarkEnd w:id="234"/>
      <w:r w:rsidRPr="000C28E9">
        <w:t xml:space="preserve"> yes</w:t>
      </w:r>
    </w:p>
    <w:p w14:paraId="7F6EFF66" w14:textId="77777777" w:rsidR="00E46990" w:rsidRPr="008D29E3" w:rsidRDefault="00E46990" w:rsidP="00E46990">
      <w:pPr>
        <w:spacing w:line="240" w:lineRule="exact"/>
        <w:rPr>
          <w:color w:val="008000"/>
        </w:rPr>
      </w:pPr>
      <w:r w:rsidRPr="000C28E9">
        <w:fldChar w:fldCharType="begin">
          <w:ffData>
            <w:name w:val="Check602"/>
            <w:enabled/>
            <w:calcOnExit w:val="0"/>
            <w:checkBox>
              <w:sizeAuto/>
              <w:default w:val="0"/>
            </w:checkBox>
          </w:ffData>
        </w:fldChar>
      </w:r>
      <w:bookmarkStart w:id="235" w:name="Check602"/>
      <w:r w:rsidRPr="000C28E9">
        <w:instrText xml:space="preserve"> FORMCHECKBOX </w:instrText>
      </w:r>
      <w:r w:rsidRPr="000C28E9">
        <w:fldChar w:fldCharType="end"/>
      </w:r>
      <w:bookmarkEnd w:id="235"/>
      <w:r w:rsidRPr="000C28E9">
        <w:t xml:space="preserve"> no</w:t>
      </w:r>
      <w:r>
        <w:t xml:space="preserve"> </w:t>
      </w:r>
      <w:r>
        <w:rPr>
          <w:color w:val="008000"/>
        </w:rPr>
        <w:t>(show A156a)</w:t>
      </w:r>
    </w:p>
    <w:p w14:paraId="6048DB3F" w14:textId="77777777" w:rsidR="00E46990" w:rsidRPr="000C28E9" w:rsidRDefault="00E46990" w:rsidP="00E46990">
      <w:pPr>
        <w:spacing w:line="240" w:lineRule="exact"/>
      </w:pPr>
    </w:p>
    <w:p w14:paraId="660FEF01" w14:textId="77777777" w:rsidR="00E46990" w:rsidRPr="000C28E9" w:rsidRDefault="00E46990" w:rsidP="00E46990">
      <w:pPr>
        <w:spacing w:line="240" w:lineRule="exact"/>
      </w:pPr>
      <w:r w:rsidRPr="000C28E9">
        <w:rPr>
          <w:color w:val="FF0000"/>
        </w:rPr>
        <w:t>A156b. If no, who handles this for the claimant?</w:t>
      </w:r>
      <w:r w:rsidRPr="000C28E9">
        <w:t xml:space="preserve"> (text box)</w:t>
      </w:r>
      <w:r w:rsidRPr="000C28E9">
        <w:br w:type="page"/>
      </w:r>
    </w:p>
    <w:p w14:paraId="7537775B" w14:textId="77777777" w:rsidR="00B6726F" w:rsidRDefault="00B6726F" w:rsidP="00E46990">
      <w:pPr>
        <w:spacing w:line="240" w:lineRule="exact"/>
        <w:jc w:val="center"/>
        <w:rPr>
          <w:b/>
        </w:rPr>
      </w:pPr>
    </w:p>
    <w:p w14:paraId="6BEAE6BA" w14:textId="77777777" w:rsidR="00B6726F" w:rsidRDefault="00B6726F" w:rsidP="00E46990">
      <w:pPr>
        <w:spacing w:line="240" w:lineRule="exact"/>
        <w:jc w:val="center"/>
        <w:rPr>
          <w:b/>
        </w:rPr>
      </w:pPr>
    </w:p>
    <w:p w14:paraId="0C50E184" w14:textId="77777777" w:rsidR="00E46990" w:rsidRPr="000C28E9" w:rsidRDefault="00E46990" w:rsidP="00E46990">
      <w:pPr>
        <w:spacing w:line="240" w:lineRule="exact"/>
        <w:jc w:val="center"/>
      </w:pPr>
      <w:r w:rsidRPr="000C28E9">
        <w:rPr>
          <w:b/>
        </w:rPr>
        <w:t>CURRENT LEVEL OF FUNCTIONING</w:t>
      </w:r>
    </w:p>
    <w:p w14:paraId="15E84ADD" w14:textId="77777777" w:rsidR="00E46990" w:rsidRPr="000C28E9" w:rsidRDefault="00E46990" w:rsidP="00E46990">
      <w:pPr>
        <w:spacing w:line="240" w:lineRule="exact"/>
      </w:pPr>
    </w:p>
    <w:p w14:paraId="0B8CC5D2" w14:textId="77777777" w:rsidR="00E46990" w:rsidRPr="000C28E9" w:rsidRDefault="00E46990" w:rsidP="00E46990">
      <w:pPr>
        <w:spacing w:line="240" w:lineRule="exact"/>
      </w:pPr>
      <w:r w:rsidRPr="000C28E9">
        <w:rPr>
          <w:u w:val="single"/>
        </w:rPr>
        <w:t>SOCIAL FUNCTIONING</w:t>
      </w:r>
      <w:r w:rsidRPr="000C28E9">
        <w:t xml:space="preserve"> </w:t>
      </w:r>
    </w:p>
    <w:p w14:paraId="328DD258" w14:textId="77777777" w:rsidR="00E46990" w:rsidRPr="000C28E9" w:rsidRDefault="00E46990" w:rsidP="00E46990">
      <w:pPr>
        <w:spacing w:line="240" w:lineRule="exact"/>
      </w:pPr>
    </w:p>
    <w:p w14:paraId="05CB57A2" w14:textId="77777777" w:rsidR="00E46990" w:rsidRPr="000C28E9" w:rsidRDefault="00E46990" w:rsidP="00E46990">
      <w:pPr>
        <w:spacing w:line="240" w:lineRule="exact"/>
      </w:pPr>
      <w:r w:rsidRPr="000C28E9">
        <w:t>A157. Does the claimant have social friends?</w:t>
      </w:r>
    </w:p>
    <w:p w14:paraId="64ED9746" w14:textId="77777777" w:rsidR="00E46990" w:rsidRPr="00381D52" w:rsidRDefault="00E46990" w:rsidP="00E46990">
      <w:pPr>
        <w:spacing w:line="240" w:lineRule="exact"/>
        <w:rPr>
          <w:color w:val="008000"/>
        </w:rPr>
      </w:pPr>
      <w:r w:rsidRPr="000C28E9">
        <w:fldChar w:fldCharType="begin">
          <w:ffData>
            <w:name w:val="Check242"/>
            <w:enabled/>
            <w:calcOnExit w:val="0"/>
            <w:checkBox>
              <w:sizeAuto/>
              <w:default w:val="0"/>
            </w:checkBox>
          </w:ffData>
        </w:fldChar>
      </w:r>
      <w:bookmarkStart w:id="236" w:name="Check242"/>
      <w:r w:rsidRPr="000C28E9">
        <w:instrText xml:space="preserve"> FORMCHECKBOX </w:instrText>
      </w:r>
      <w:r w:rsidRPr="000C28E9">
        <w:fldChar w:fldCharType="end"/>
      </w:r>
      <w:bookmarkEnd w:id="236"/>
      <w:r w:rsidRPr="000C28E9">
        <w:t xml:space="preserve"> no</w:t>
      </w:r>
      <w:r>
        <w:t xml:space="preserve"> </w:t>
      </w:r>
      <w:r w:rsidR="00E46629">
        <w:rPr>
          <w:color w:val="008000"/>
        </w:rPr>
        <w:t>(enable</w:t>
      </w:r>
      <w:r>
        <w:rPr>
          <w:color w:val="008000"/>
        </w:rPr>
        <w:t xml:space="preserve"> A157a)</w:t>
      </w:r>
    </w:p>
    <w:p w14:paraId="09D145D4" w14:textId="77777777" w:rsidR="00E46990" w:rsidRPr="000C28E9" w:rsidRDefault="00E46990" w:rsidP="00E46990">
      <w:pPr>
        <w:spacing w:line="240" w:lineRule="exact"/>
      </w:pPr>
      <w:r w:rsidRPr="000C28E9">
        <w:fldChar w:fldCharType="begin">
          <w:ffData>
            <w:name w:val="Check661"/>
            <w:enabled/>
            <w:calcOnExit w:val="0"/>
            <w:checkBox>
              <w:sizeAuto/>
              <w:default w:val="0"/>
            </w:checkBox>
          </w:ffData>
        </w:fldChar>
      </w:r>
      <w:bookmarkStart w:id="237" w:name="Check661"/>
      <w:r w:rsidRPr="000C28E9">
        <w:instrText xml:space="preserve"> FORMCHECKBOX </w:instrText>
      </w:r>
      <w:r w:rsidRPr="000C28E9">
        <w:fldChar w:fldCharType="end"/>
      </w:r>
      <w:bookmarkEnd w:id="237"/>
      <w:r w:rsidRPr="000C28E9">
        <w:t xml:space="preserve"> yes, the number of social friends is (text box)</w:t>
      </w:r>
      <w:r>
        <w:t xml:space="preserve"> </w:t>
      </w:r>
      <w:r>
        <w:rPr>
          <w:color w:val="008000"/>
        </w:rPr>
        <w:t>(</w:t>
      </w:r>
      <w:r w:rsidR="00E46629">
        <w:rPr>
          <w:color w:val="008000"/>
        </w:rPr>
        <w:t>enable</w:t>
      </w:r>
      <w:r>
        <w:rPr>
          <w:color w:val="008000"/>
        </w:rPr>
        <w:t xml:space="preserve"> A157b)</w:t>
      </w:r>
      <w:r w:rsidRPr="000C28E9">
        <w:tab/>
      </w:r>
    </w:p>
    <w:p w14:paraId="3C7090FC" w14:textId="77777777" w:rsidR="00E46990" w:rsidRPr="000C28E9" w:rsidRDefault="00E46990" w:rsidP="00E46990">
      <w:pPr>
        <w:spacing w:line="240" w:lineRule="exact"/>
      </w:pPr>
    </w:p>
    <w:p w14:paraId="4576EB83" w14:textId="77777777" w:rsidR="00E46990" w:rsidRPr="000C28E9" w:rsidRDefault="00E46990" w:rsidP="00E46990">
      <w:pPr>
        <w:spacing w:line="240" w:lineRule="exact"/>
        <w:rPr>
          <w:color w:val="FF0000"/>
        </w:rPr>
      </w:pPr>
      <w:r w:rsidRPr="000C28E9">
        <w:rPr>
          <w:color w:val="FF0000"/>
        </w:rPr>
        <w:t>A157a. If no, is the claimant isolated from people?</w:t>
      </w:r>
    </w:p>
    <w:p w14:paraId="7E35E3DE" w14:textId="77777777" w:rsidR="00E46990" w:rsidRPr="000C28E9" w:rsidRDefault="00E46990" w:rsidP="00E46990">
      <w:pPr>
        <w:spacing w:line="240" w:lineRule="exact"/>
      </w:pPr>
      <w:r w:rsidRPr="000C28E9">
        <w:fldChar w:fldCharType="begin">
          <w:ffData>
            <w:name w:val="Check603"/>
            <w:enabled/>
            <w:calcOnExit w:val="0"/>
            <w:checkBox>
              <w:sizeAuto/>
              <w:default w:val="0"/>
            </w:checkBox>
          </w:ffData>
        </w:fldChar>
      </w:r>
      <w:bookmarkStart w:id="238" w:name="Check603"/>
      <w:r w:rsidRPr="000C28E9">
        <w:instrText xml:space="preserve"> FORMCHECKBOX </w:instrText>
      </w:r>
      <w:r w:rsidRPr="000C28E9">
        <w:fldChar w:fldCharType="end"/>
      </w:r>
      <w:bookmarkEnd w:id="238"/>
      <w:r w:rsidRPr="000C28E9">
        <w:t xml:space="preserve"> yes</w:t>
      </w:r>
    </w:p>
    <w:p w14:paraId="7473AF56" w14:textId="77777777" w:rsidR="00E46990" w:rsidRPr="000C28E9" w:rsidRDefault="00E46990" w:rsidP="00E46990">
      <w:pPr>
        <w:spacing w:line="240" w:lineRule="exact"/>
      </w:pPr>
      <w:r w:rsidRPr="000C28E9">
        <w:fldChar w:fldCharType="begin">
          <w:ffData>
            <w:name w:val="Check604"/>
            <w:enabled/>
            <w:calcOnExit w:val="0"/>
            <w:checkBox>
              <w:sizeAuto/>
              <w:default w:val="0"/>
            </w:checkBox>
          </w:ffData>
        </w:fldChar>
      </w:r>
      <w:bookmarkStart w:id="239" w:name="Check604"/>
      <w:r w:rsidRPr="000C28E9">
        <w:instrText xml:space="preserve"> FORMCHECKBOX </w:instrText>
      </w:r>
      <w:r w:rsidRPr="000C28E9">
        <w:fldChar w:fldCharType="end"/>
      </w:r>
      <w:bookmarkEnd w:id="239"/>
      <w:r w:rsidRPr="000C28E9">
        <w:t xml:space="preserve"> no</w:t>
      </w:r>
    </w:p>
    <w:p w14:paraId="151A6178" w14:textId="77777777" w:rsidR="00E46990" w:rsidRPr="000C28E9" w:rsidRDefault="00E46990" w:rsidP="00E46990">
      <w:pPr>
        <w:spacing w:line="240" w:lineRule="exact"/>
      </w:pPr>
    </w:p>
    <w:p w14:paraId="3019E960" w14:textId="77777777" w:rsidR="00E46990" w:rsidRPr="000C28E9" w:rsidRDefault="00E46990" w:rsidP="00E46990">
      <w:pPr>
        <w:spacing w:line="240" w:lineRule="exact"/>
      </w:pPr>
      <w:r>
        <w:rPr>
          <w:color w:val="FF0000"/>
        </w:rPr>
        <w:t xml:space="preserve">A157b. If yes, please </w:t>
      </w:r>
      <w:r>
        <w:rPr>
          <w:color w:val="008000"/>
        </w:rPr>
        <w:t>add detail</w:t>
      </w:r>
      <w:r w:rsidRPr="000C28E9">
        <w:rPr>
          <w:color w:val="FF0000"/>
        </w:rPr>
        <w:t xml:space="preserve">. </w:t>
      </w:r>
      <w:r w:rsidRPr="000C28E9">
        <w:t>(text box)</w:t>
      </w:r>
    </w:p>
    <w:p w14:paraId="6D1AC4DD" w14:textId="77777777" w:rsidR="00E46990" w:rsidRPr="000C28E9" w:rsidRDefault="00E46990" w:rsidP="00E46990">
      <w:pPr>
        <w:spacing w:line="240" w:lineRule="exact"/>
      </w:pPr>
    </w:p>
    <w:p w14:paraId="36FF4CF2" w14:textId="77777777" w:rsidR="00E46990" w:rsidRPr="000C28E9" w:rsidRDefault="00E46990" w:rsidP="00E46990">
      <w:pPr>
        <w:spacing w:line="240" w:lineRule="exact"/>
      </w:pPr>
      <w:r w:rsidRPr="000C28E9">
        <w:t>158. Is the claimant a member of an organized group?</w:t>
      </w:r>
    </w:p>
    <w:p w14:paraId="7B37A0B9" w14:textId="77777777" w:rsidR="00E46990" w:rsidRPr="000C28E9" w:rsidRDefault="00E46990" w:rsidP="00E46990">
      <w:pPr>
        <w:spacing w:line="240" w:lineRule="exact"/>
      </w:pPr>
      <w:r w:rsidRPr="000C28E9">
        <w:fldChar w:fldCharType="begin">
          <w:ffData>
            <w:name w:val="Check243"/>
            <w:enabled/>
            <w:calcOnExit w:val="0"/>
            <w:checkBox>
              <w:sizeAuto/>
              <w:default w:val="0"/>
            </w:checkBox>
          </w:ffData>
        </w:fldChar>
      </w:r>
      <w:bookmarkStart w:id="240" w:name="Check243"/>
      <w:r w:rsidRPr="000C28E9">
        <w:instrText xml:space="preserve"> FORMCHECKBOX </w:instrText>
      </w:r>
      <w:r w:rsidRPr="000C28E9">
        <w:fldChar w:fldCharType="end"/>
      </w:r>
      <w:bookmarkEnd w:id="240"/>
      <w:r w:rsidRPr="000C28E9">
        <w:t xml:space="preserve"> no</w:t>
      </w:r>
    </w:p>
    <w:p w14:paraId="201DDDFB" w14:textId="77777777" w:rsidR="00E46990" w:rsidRPr="000C28E9" w:rsidRDefault="00E46990" w:rsidP="00E46990">
      <w:pPr>
        <w:spacing w:line="240" w:lineRule="exact"/>
      </w:pPr>
      <w:r w:rsidRPr="000C28E9">
        <w:fldChar w:fldCharType="begin">
          <w:ffData>
            <w:name w:val="Check243"/>
            <w:enabled/>
            <w:calcOnExit w:val="0"/>
            <w:checkBox>
              <w:sizeAuto/>
              <w:default w:val="0"/>
            </w:checkBox>
          </w:ffData>
        </w:fldChar>
      </w:r>
      <w:r w:rsidRPr="000C28E9">
        <w:instrText xml:space="preserve"> FORMCHECKBOX </w:instrText>
      </w:r>
      <w:r w:rsidRPr="000C28E9">
        <w:fldChar w:fldCharType="end"/>
      </w:r>
      <w:r w:rsidRPr="000C28E9">
        <w:t xml:space="preserve"> yes</w:t>
      </w:r>
    </w:p>
    <w:p w14:paraId="34D9BAEE" w14:textId="77777777" w:rsidR="00E46990" w:rsidRPr="000C28E9" w:rsidRDefault="00E46990" w:rsidP="00E46990">
      <w:pPr>
        <w:spacing w:line="240" w:lineRule="exact"/>
      </w:pPr>
    </w:p>
    <w:p w14:paraId="1FE500A6" w14:textId="77777777" w:rsidR="00E46990" w:rsidRPr="000C28E9" w:rsidRDefault="00E46990" w:rsidP="00E46990">
      <w:pPr>
        <w:spacing w:line="240" w:lineRule="exact"/>
      </w:pPr>
      <w:r w:rsidRPr="000C28E9">
        <w:t>159. Does the claimant participate in recreational activities?</w:t>
      </w:r>
    </w:p>
    <w:p w14:paraId="2F569F05" w14:textId="77777777" w:rsidR="00E46990" w:rsidRPr="000C28E9" w:rsidRDefault="00E46990" w:rsidP="00E46990">
      <w:pPr>
        <w:spacing w:line="240" w:lineRule="exact"/>
      </w:pPr>
      <w:r w:rsidRPr="000C28E9">
        <w:fldChar w:fldCharType="begin">
          <w:ffData>
            <w:name w:val="Check244"/>
            <w:enabled/>
            <w:calcOnExit w:val="0"/>
            <w:checkBox>
              <w:sizeAuto/>
              <w:default w:val="0"/>
            </w:checkBox>
          </w:ffData>
        </w:fldChar>
      </w:r>
      <w:bookmarkStart w:id="241" w:name="Check244"/>
      <w:r w:rsidRPr="000C28E9">
        <w:instrText xml:space="preserve"> FORMCHECKBOX </w:instrText>
      </w:r>
      <w:r w:rsidRPr="000C28E9">
        <w:fldChar w:fldCharType="end"/>
      </w:r>
      <w:bookmarkEnd w:id="241"/>
      <w:r w:rsidRPr="000C28E9">
        <w:t xml:space="preserve"> yes </w:t>
      </w:r>
    </w:p>
    <w:p w14:paraId="291F5DEE" w14:textId="77777777" w:rsidR="00E46990" w:rsidRPr="000C28E9" w:rsidRDefault="00E46990" w:rsidP="00E46990">
      <w:pPr>
        <w:spacing w:line="240" w:lineRule="exact"/>
      </w:pPr>
      <w:r w:rsidRPr="000C28E9">
        <w:fldChar w:fldCharType="begin">
          <w:ffData>
            <w:name w:val="Check244"/>
            <w:enabled/>
            <w:calcOnExit w:val="0"/>
            <w:checkBox>
              <w:sizeAuto/>
              <w:default w:val="0"/>
            </w:checkBox>
          </w:ffData>
        </w:fldChar>
      </w:r>
      <w:r w:rsidRPr="000C28E9">
        <w:instrText xml:space="preserve"> FORMCHECKBOX </w:instrText>
      </w:r>
      <w:r w:rsidRPr="000C28E9">
        <w:fldChar w:fldCharType="end"/>
      </w:r>
      <w:r w:rsidRPr="000C28E9">
        <w:t xml:space="preserve"> no </w:t>
      </w:r>
    </w:p>
    <w:p w14:paraId="33634881" w14:textId="77777777" w:rsidR="00E46990" w:rsidRPr="000C28E9" w:rsidRDefault="00E46990" w:rsidP="00E46990">
      <w:pPr>
        <w:spacing w:line="240" w:lineRule="exact"/>
      </w:pPr>
    </w:p>
    <w:p w14:paraId="02E15CED" w14:textId="77777777" w:rsidR="00E46990" w:rsidRPr="000C28E9" w:rsidRDefault="00E46990" w:rsidP="00E46990">
      <w:pPr>
        <w:spacing w:line="240" w:lineRule="exact"/>
      </w:pPr>
      <w:r w:rsidRPr="000C28E9">
        <w:t>159a. Is a house of worship regularly attended?</w:t>
      </w:r>
    </w:p>
    <w:p w14:paraId="1AB69E55" w14:textId="77777777" w:rsidR="00E46990" w:rsidRPr="000C28E9" w:rsidRDefault="00E46990" w:rsidP="00E46990">
      <w:pPr>
        <w:spacing w:line="240" w:lineRule="exact"/>
      </w:pPr>
      <w:r w:rsidRPr="000C28E9">
        <w:fldChar w:fldCharType="begin">
          <w:ffData>
            <w:name w:val="Check533"/>
            <w:enabled/>
            <w:calcOnExit w:val="0"/>
            <w:checkBox>
              <w:sizeAuto/>
              <w:default w:val="0"/>
            </w:checkBox>
          </w:ffData>
        </w:fldChar>
      </w:r>
      <w:bookmarkStart w:id="242" w:name="Check533"/>
      <w:r w:rsidRPr="000C28E9">
        <w:instrText xml:space="preserve"> FORMCHECKBOX </w:instrText>
      </w:r>
      <w:r w:rsidRPr="000C28E9">
        <w:fldChar w:fldCharType="end"/>
      </w:r>
      <w:bookmarkEnd w:id="242"/>
      <w:r w:rsidRPr="000C28E9">
        <w:t xml:space="preserve"> yes</w:t>
      </w:r>
    </w:p>
    <w:p w14:paraId="6AE4D921" w14:textId="77777777" w:rsidR="00E46990" w:rsidRPr="000C28E9" w:rsidRDefault="00E46990" w:rsidP="00E46990">
      <w:pPr>
        <w:spacing w:line="240" w:lineRule="exact"/>
      </w:pPr>
      <w:r w:rsidRPr="000C28E9">
        <w:fldChar w:fldCharType="begin">
          <w:ffData>
            <w:name w:val="Check534"/>
            <w:enabled/>
            <w:calcOnExit w:val="0"/>
            <w:checkBox>
              <w:sizeAuto/>
              <w:default w:val="0"/>
            </w:checkBox>
          </w:ffData>
        </w:fldChar>
      </w:r>
      <w:bookmarkStart w:id="243" w:name="Check534"/>
      <w:r w:rsidRPr="000C28E9">
        <w:instrText xml:space="preserve"> FORMCHECKBOX </w:instrText>
      </w:r>
      <w:r w:rsidRPr="000C28E9">
        <w:fldChar w:fldCharType="end"/>
      </w:r>
      <w:bookmarkEnd w:id="243"/>
      <w:r w:rsidRPr="000C28E9">
        <w:t xml:space="preserve"> no</w:t>
      </w:r>
    </w:p>
    <w:p w14:paraId="686AA4F2" w14:textId="77777777" w:rsidR="00E46990" w:rsidRPr="000C28E9" w:rsidRDefault="00E46990" w:rsidP="00E46990">
      <w:pPr>
        <w:spacing w:line="240" w:lineRule="exact"/>
      </w:pPr>
    </w:p>
    <w:p w14:paraId="5E46CFB9" w14:textId="77777777" w:rsidR="00E46990" w:rsidRPr="000C28E9" w:rsidRDefault="00E46990" w:rsidP="00E46990">
      <w:pPr>
        <w:spacing w:line="240" w:lineRule="exact"/>
      </w:pPr>
      <w:r w:rsidRPr="000C28E9">
        <w:t>160. Does the claimant have a history of violence?</w:t>
      </w:r>
    </w:p>
    <w:p w14:paraId="5D9BD70E" w14:textId="77777777" w:rsidR="00E46990" w:rsidRPr="00381D52" w:rsidRDefault="00E46990" w:rsidP="00E46990">
      <w:pPr>
        <w:spacing w:line="240" w:lineRule="exact"/>
        <w:rPr>
          <w:color w:val="008000"/>
        </w:rPr>
      </w:pPr>
      <w:r w:rsidRPr="000C28E9">
        <w:fldChar w:fldCharType="begin">
          <w:ffData>
            <w:name w:val="Check245"/>
            <w:enabled/>
            <w:calcOnExit w:val="0"/>
            <w:checkBox>
              <w:sizeAuto/>
              <w:default w:val="0"/>
            </w:checkBox>
          </w:ffData>
        </w:fldChar>
      </w:r>
      <w:bookmarkStart w:id="244" w:name="Check245"/>
      <w:r w:rsidRPr="000C28E9">
        <w:instrText xml:space="preserve"> FORMCHECKBOX </w:instrText>
      </w:r>
      <w:r w:rsidRPr="000C28E9">
        <w:fldChar w:fldCharType="end"/>
      </w:r>
      <w:bookmarkEnd w:id="244"/>
      <w:r w:rsidRPr="000C28E9">
        <w:t xml:space="preserve"> yes </w:t>
      </w:r>
      <w:r w:rsidR="00E46629">
        <w:rPr>
          <w:color w:val="008000"/>
        </w:rPr>
        <w:t>(enable</w:t>
      </w:r>
      <w:r>
        <w:rPr>
          <w:color w:val="008000"/>
        </w:rPr>
        <w:t xml:space="preserve"> 160a)</w:t>
      </w:r>
    </w:p>
    <w:p w14:paraId="3E960EAD" w14:textId="77777777" w:rsidR="00E46990" w:rsidRPr="000C28E9" w:rsidRDefault="00E46990" w:rsidP="00E46990">
      <w:pPr>
        <w:spacing w:line="240" w:lineRule="exact"/>
      </w:pPr>
      <w:r w:rsidRPr="000C28E9">
        <w:fldChar w:fldCharType="begin">
          <w:ffData>
            <w:name w:val="Check246"/>
            <w:enabled/>
            <w:calcOnExit w:val="0"/>
            <w:checkBox>
              <w:sizeAuto/>
              <w:default w:val="0"/>
            </w:checkBox>
          </w:ffData>
        </w:fldChar>
      </w:r>
      <w:bookmarkStart w:id="245" w:name="Check246"/>
      <w:r w:rsidRPr="000C28E9">
        <w:instrText xml:space="preserve"> FORMCHECKBOX </w:instrText>
      </w:r>
      <w:r w:rsidRPr="000C28E9">
        <w:fldChar w:fldCharType="end"/>
      </w:r>
      <w:bookmarkEnd w:id="245"/>
      <w:r w:rsidRPr="000C28E9">
        <w:t xml:space="preserve"> no</w:t>
      </w:r>
    </w:p>
    <w:p w14:paraId="1DBDCD7B" w14:textId="77777777" w:rsidR="00E46990" w:rsidRPr="000C28E9" w:rsidRDefault="00E46990" w:rsidP="00E46990">
      <w:pPr>
        <w:spacing w:line="240" w:lineRule="exact"/>
      </w:pPr>
    </w:p>
    <w:p w14:paraId="158097DE" w14:textId="77777777" w:rsidR="00E46990" w:rsidRDefault="00E46990" w:rsidP="00E46990">
      <w:pPr>
        <w:spacing w:line="240" w:lineRule="exact"/>
      </w:pPr>
      <w:r w:rsidRPr="000C28E9">
        <w:rPr>
          <w:color w:val="FF0000"/>
        </w:rPr>
        <w:t xml:space="preserve">160a. If yes, please describe? </w:t>
      </w:r>
      <w:r w:rsidRPr="000C28E9">
        <w:t xml:space="preserve"> (text box)</w:t>
      </w:r>
    </w:p>
    <w:p w14:paraId="3A4EAF19" w14:textId="77777777" w:rsidR="0091291B" w:rsidRDefault="0091291B" w:rsidP="00E46629">
      <w:pPr>
        <w:spacing w:line="240" w:lineRule="exact"/>
        <w:rPr>
          <w:color w:val="008000"/>
        </w:rPr>
      </w:pPr>
    </w:p>
    <w:p w14:paraId="31E0510C" w14:textId="77777777" w:rsidR="0091291B" w:rsidRPr="000C28E9" w:rsidRDefault="0091291B" w:rsidP="0091291B">
      <w:pPr>
        <w:spacing w:line="240" w:lineRule="exact"/>
        <w:ind w:left="360" w:hanging="360"/>
      </w:pPr>
      <w:r w:rsidRPr="000C28E9">
        <w:t>181. How is the claimant’s support system?</w:t>
      </w:r>
    </w:p>
    <w:p w14:paraId="0591F9F4" w14:textId="77777777" w:rsidR="0091291B" w:rsidRPr="000C28E9" w:rsidRDefault="0091291B" w:rsidP="0091291B">
      <w:pPr>
        <w:spacing w:line="240" w:lineRule="exact"/>
        <w:ind w:left="360" w:hanging="360"/>
      </w:pPr>
      <w:r w:rsidRPr="000C28E9">
        <w:fldChar w:fldCharType="begin">
          <w:ffData>
            <w:name w:val="Check257"/>
            <w:enabled/>
            <w:calcOnExit w:val="0"/>
            <w:checkBox>
              <w:sizeAuto/>
              <w:default w:val="0"/>
            </w:checkBox>
          </w:ffData>
        </w:fldChar>
      </w:r>
      <w:r w:rsidRPr="000C28E9">
        <w:instrText xml:space="preserve"> FORMCHECKBOX </w:instrText>
      </w:r>
      <w:r w:rsidRPr="000C28E9">
        <w:fldChar w:fldCharType="end"/>
      </w:r>
      <w:r w:rsidRPr="000C28E9">
        <w:t xml:space="preserve"> Good</w:t>
      </w:r>
    </w:p>
    <w:p w14:paraId="4C2EA8C8" w14:textId="77777777" w:rsidR="0091291B" w:rsidRPr="000C28E9" w:rsidRDefault="0091291B" w:rsidP="0091291B">
      <w:pPr>
        <w:spacing w:line="240" w:lineRule="exact"/>
        <w:ind w:left="360" w:hanging="360"/>
      </w:pPr>
      <w:r w:rsidRPr="000C28E9">
        <w:fldChar w:fldCharType="begin">
          <w:ffData>
            <w:name w:val="Check563"/>
            <w:enabled/>
            <w:calcOnExit w:val="0"/>
            <w:checkBox>
              <w:sizeAuto/>
              <w:default w:val="0"/>
            </w:checkBox>
          </w:ffData>
        </w:fldChar>
      </w:r>
      <w:bookmarkStart w:id="246" w:name="Check563"/>
      <w:r w:rsidRPr="000C28E9">
        <w:instrText xml:space="preserve"> FORMCHECKBOX </w:instrText>
      </w:r>
      <w:r w:rsidRPr="000C28E9">
        <w:fldChar w:fldCharType="end"/>
      </w:r>
      <w:bookmarkEnd w:id="246"/>
      <w:r w:rsidRPr="000C28E9">
        <w:t xml:space="preserve"> Fair</w:t>
      </w:r>
    </w:p>
    <w:p w14:paraId="350DE1C4" w14:textId="77777777" w:rsidR="0091291B" w:rsidRPr="000C28E9" w:rsidRDefault="0091291B" w:rsidP="0091291B">
      <w:pPr>
        <w:spacing w:line="240" w:lineRule="exact"/>
        <w:ind w:left="360" w:hanging="360"/>
      </w:pPr>
      <w:r w:rsidRPr="000C28E9">
        <w:fldChar w:fldCharType="begin">
          <w:ffData>
            <w:name w:val="Check564"/>
            <w:enabled/>
            <w:calcOnExit w:val="0"/>
            <w:checkBox>
              <w:sizeAuto/>
              <w:default w:val="0"/>
            </w:checkBox>
          </w:ffData>
        </w:fldChar>
      </w:r>
      <w:bookmarkStart w:id="247" w:name="Check564"/>
      <w:r w:rsidRPr="000C28E9">
        <w:instrText xml:space="preserve"> FORMCHECKBOX </w:instrText>
      </w:r>
      <w:r w:rsidRPr="000C28E9">
        <w:fldChar w:fldCharType="end"/>
      </w:r>
      <w:bookmarkEnd w:id="247"/>
      <w:r w:rsidRPr="000C28E9">
        <w:t xml:space="preserve"> Limited</w:t>
      </w:r>
    </w:p>
    <w:p w14:paraId="709ADF43" w14:textId="77777777" w:rsidR="0091291B" w:rsidRPr="000C28E9" w:rsidRDefault="0091291B" w:rsidP="0091291B">
      <w:pPr>
        <w:spacing w:line="240" w:lineRule="exact"/>
        <w:ind w:left="360" w:hanging="360"/>
      </w:pPr>
      <w:r w:rsidRPr="000C28E9">
        <w:fldChar w:fldCharType="begin">
          <w:ffData>
            <w:name w:val="Check565"/>
            <w:enabled/>
            <w:calcOnExit w:val="0"/>
            <w:checkBox>
              <w:sizeAuto/>
              <w:default w:val="0"/>
            </w:checkBox>
          </w:ffData>
        </w:fldChar>
      </w:r>
      <w:bookmarkStart w:id="248" w:name="Check565"/>
      <w:r w:rsidRPr="000C28E9">
        <w:instrText xml:space="preserve"> FORMCHECKBOX </w:instrText>
      </w:r>
      <w:r w:rsidRPr="000C28E9">
        <w:fldChar w:fldCharType="end"/>
      </w:r>
      <w:bookmarkEnd w:id="248"/>
      <w:r w:rsidRPr="000C28E9">
        <w:t xml:space="preserve"> Poor</w:t>
      </w:r>
    </w:p>
    <w:p w14:paraId="0073FCFD" w14:textId="77777777" w:rsidR="0091291B" w:rsidRPr="000C28E9" w:rsidRDefault="0091291B" w:rsidP="0091291B">
      <w:pPr>
        <w:spacing w:line="240" w:lineRule="exact"/>
        <w:ind w:left="360" w:hanging="360"/>
      </w:pPr>
    </w:p>
    <w:p w14:paraId="77A02733" w14:textId="7CBD1BE5" w:rsidR="0091291B" w:rsidRDefault="0091291B" w:rsidP="0091291B">
      <w:pPr>
        <w:spacing w:line="240" w:lineRule="exact"/>
      </w:pPr>
      <w:r w:rsidRPr="000C28E9">
        <w:t>181a. Who is included in the support system? (text box)</w:t>
      </w:r>
    </w:p>
    <w:p w14:paraId="0C989177" w14:textId="77777777" w:rsidR="003E26F1" w:rsidRDefault="003E26F1" w:rsidP="0091291B">
      <w:pPr>
        <w:spacing w:line="240" w:lineRule="exact"/>
      </w:pPr>
    </w:p>
    <w:p w14:paraId="35B8D63C" w14:textId="77777777" w:rsidR="003E26F1" w:rsidRDefault="003E26F1" w:rsidP="003E26F1">
      <w:pPr>
        <w:spacing w:line="240" w:lineRule="exact"/>
        <w:rPr>
          <w:color w:val="008000"/>
        </w:rPr>
      </w:pPr>
      <w:r>
        <w:rPr>
          <w:color w:val="008000"/>
        </w:rPr>
        <w:t>299. How are the claimant’s social and interpersonal relationships?</w:t>
      </w:r>
    </w:p>
    <w:p w14:paraId="0EFF8528" w14:textId="77777777" w:rsidR="003E26F1" w:rsidRDefault="003E26F1" w:rsidP="003E26F1">
      <w:pPr>
        <w:spacing w:line="240" w:lineRule="exact"/>
        <w:rPr>
          <w:color w:val="008000"/>
        </w:rPr>
      </w:pPr>
      <w:r w:rsidRPr="00E46629">
        <w:rPr>
          <w:color w:val="008000"/>
        </w:rPr>
        <w:fldChar w:fldCharType="begin">
          <w:ffData>
            <w:name w:val="Check603"/>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Pr>
          <w:color w:val="008000"/>
        </w:rPr>
        <w:t xml:space="preserve"> good</w:t>
      </w:r>
    </w:p>
    <w:p w14:paraId="7BA3FC56" w14:textId="77777777" w:rsidR="003E26F1" w:rsidRDefault="003E26F1" w:rsidP="003E26F1">
      <w:pPr>
        <w:spacing w:line="240" w:lineRule="exact"/>
        <w:rPr>
          <w:color w:val="008000"/>
        </w:rPr>
      </w:pPr>
      <w:r w:rsidRPr="00E46629">
        <w:rPr>
          <w:color w:val="008000"/>
        </w:rPr>
        <w:fldChar w:fldCharType="begin">
          <w:ffData>
            <w:name w:val="Check603"/>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Pr>
          <w:color w:val="008000"/>
        </w:rPr>
        <w:t xml:space="preserve"> fair</w:t>
      </w:r>
    </w:p>
    <w:p w14:paraId="5D1460E8" w14:textId="77777777" w:rsidR="003E26F1" w:rsidRDefault="003E26F1" w:rsidP="003E26F1">
      <w:pPr>
        <w:spacing w:line="240" w:lineRule="exact"/>
        <w:rPr>
          <w:color w:val="008000"/>
        </w:rPr>
      </w:pPr>
      <w:r w:rsidRPr="00E46629">
        <w:rPr>
          <w:color w:val="008000"/>
        </w:rPr>
        <w:fldChar w:fldCharType="begin">
          <w:ffData>
            <w:name w:val="Check603"/>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Pr>
          <w:color w:val="008000"/>
        </w:rPr>
        <w:t xml:space="preserve"> poor</w:t>
      </w:r>
    </w:p>
    <w:p w14:paraId="04C8C52E" w14:textId="77777777" w:rsidR="00E46629" w:rsidRDefault="00E46629" w:rsidP="00E46990">
      <w:pPr>
        <w:spacing w:line="240" w:lineRule="exact"/>
      </w:pPr>
    </w:p>
    <w:p w14:paraId="5FEE17F0" w14:textId="77777777" w:rsidR="0091291B" w:rsidRPr="00E46629" w:rsidRDefault="0091291B" w:rsidP="0091291B">
      <w:pPr>
        <w:spacing w:line="240" w:lineRule="exact"/>
        <w:rPr>
          <w:color w:val="008000"/>
        </w:rPr>
      </w:pPr>
      <w:r w:rsidRPr="00E46629">
        <w:rPr>
          <w:color w:val="008000"/>
        </w:rPr>
        <w:t>300. Did the claimant act appropriately with the provider and office staff?</w:t>
      </w:r>
    </w:p>
    <w:p w14:paraId="4C1931DF" w14:textId="77777777" w:rsidR="0091291B" w:rsidRPr="00E46629" w:rsidRDefault="0091291B" w:rsidP="0091291B">
      <w:pPr>
        <w:spacing w:line="240" w:lineRule="exact"/>
        <w:rPr>
          <w:color w:val="008000"/>
        </w:rPr>
      </w:pPr>
      <w:r w:rsidRPr="00E46629">
        <w:rPr>
          <w:color w:val="008000"/>
        </w:rPr>
        <w:fldChar w:fldCharType="begin">
          <w:ffData>
            <w:name w:val="Check603"/>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sidRPr="00E46629">
        <w:rPr>
          <w:color w:val="008000"/>
        </w:rPr>
        <w:t xml:space="preserve"> yes</w:t>
      </w:r>
    </w:p>
    <w:p w14:paraId="7D9B1020" w14:textId="77777777" w:rsidR="0091291B" w:rsidRPr="00E46629" w:rsidRDefault="0091291B" w:rsidP="0091291B">
      <w:pPr>
        <w:spacing w:line="240" w:lineRule="exact"/>
        <w:rPr>
          <w:color w:val="008000"/>
        </w:rPr>
      </w:pPr>
      <w:r w:rsidRPr="00E46629">
        <w:rPr>
          <w:color w:val="008000"/>
        </w:rPr>
        <w:fldChar w:fldCharType="begin">
          <w:ffData>
            <w:name w:val="Check604"/>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sidRPr="00E46629">
        <w:rPr>
          <w:color w:val="008000"/>
        </w:rPr>
        <w:t xml:space="preserve"> no</w:t>
      </w:r>
      <w:r>
        <w:rPr>
          <w:color w:val="008000"/>
        </w:rPr>
        <w:t xml:space="preserve"> (enable 301)</w:t>
      </w:r>
    </w:p>
    <w:p w14:paraId="40C68CD8" w14:textId="77777777" w:rsidR="0091291B" w:rsidRPr="00E46629" w:rsidRDefault="0091291B" w:rsidP="0091291B">
      <w:pPr>
        <w:spacing w:line="240" w:lineRule="exact"/>
        <w:rPr>
          <w:color w:val="008000"/>
        </w:rPr>
      </w:pPr>
    </w:p>
    <w:p w14:paraId="1C15FFA1" w14:textId="77777777" w:rsidR="0091291B" w:rsidRDefault="0091291B" w:rsidP="0091291B">
      <w:pPr>
        <w:spacing w:line="240" w:lineRule="exact"/>
        <w:rPr>
          <w:color w:val="008000"/>
        </w:rPr>
      </w:pPr>
      <w:r w:rsidRPr="00E46629">
        <w:rPr>
          <w:color w:val="008000"/>
        </w:rPr>
        <w:t>301. Please explain any inappropriate behavior. (text box)</w:t>
      </w:r>
    </w:p>
    <w:p w14:paraId="14813B2E" w14:textId="77777777" w:rsidR="0091291B" w:rsidRPr="000C28E9" w:rsidRDefault="0091291B" w:rsidP="00E46990">
      <w:pPr>
        <w:spacing w:line="240" w:lineRule="exact"/>
      </w:pPr>
    </w:p>
    <w:p w14:paraId="25412990" w14:textId="77777777" w:rsidR="00E46990" w:rsidRPr="000C28E9" w:rsidRDefault="00E46990" w:rsidP="00E46990">
      <w:pPr>
        <w:spacing w:line="240" w:lineRule="exact"/>
      </w:pPr>
      <w:r w:rsidRPr="000C28E9">
        <w:br w:type="page"/>
      </w:r>
    </w:p>
    <w:p w14:paraId="4FE44776" w14:textId="77777777" w:rsidR="00E46990" w:rsidRPr="000C28E9" w:rsidRDefault="00E46990" w:rsidP="00E46990">
      <w:pPr>
        <w:spacing w:line="240" w:lineRule="exact"/>
        <w:jc w:val="center"/>
        <w:rPr>
          <w:b/>
        </w:rPr>
      </w:pPr>
      <w:r w:rsidRPr="000C28E9">
        <w:rPr>
          <w:b/>
        </w:rPr>
        <w:t>CURRENT LEVEL OF FUNCTIONING</w:t>
      </w:r>
    </w:p>
    <w:p w14:paraId="03966505" w14:textId="77777777" w:rsidR="00E46990" w:rsidRPr="000C28E9" w:rsidRDefault="00E46990" w:rsidP="00E46990">
      <w:pPr>
        <w:spacing w:line="240" w:lineRule="exact"/>
      </w:pPr>
    </w:p>
    <w:p w14:paraId="3BAE1A8D" w14:textId="77777777" w:rsidR="00E46990" w:rsidRPr="000C28E9" w:rsidRDefault="00E46990" w:rsidP="00E46990">
      <w:pPr>
        <w:spacing w:line="240" w:lineRule="exact"/>
      </w:pPr>
      <w:r w:rsidRPr="000C28E9">
        <w:rPr>
          <w:u w:val="single"/>
        </w:rPr>
        <w:t>CONCENTRATION, PERSISTANCE &amp; PACE</w:t>
      </w:r>
      <w:r w:rsidRPr="000C28E9">
        <w:t xml:space="preserve"> </w:t>
      </w:r>
    </w:p>
    <w:p w14:paraId="213D73BC" w14:textId="77777777" w:rsidR="00E46990" w:rsidRPr="000C28E9" w:rsidRDefault="00E46990" w:rsidP="00E46990">
      <w:pPr>
        <w:spacing w:line="240" w:lineRule="exact"/>
      </w:pPr>
    </w:p>
    <w:p w14:paraId="4D8DA4F9" w14:textId="57C8356F" w:rsidR="00E46990" w:rsidRPr="005F3601" w:rsidRDefault="00E46990" w:rsidP="00E46990">
      <w:pPr>
        <w:spacing w:line="240" w:lineRule="exact"/>
        <w:rPr>
          <w:color w:val="008000"/>
        </w:rPr>
      </w:pPr>
      <w:r w:rsidRPr="000C28E9">
        <w:t>A161. Please provide the length of time (in minutes) the claimant participates in the following activities per day. Also, enter one of the claimant’s hobbies and the length of time the claimant can sustain the activity.</w:t>
      </w:r>
      <w:r w:rsidR="005F3601">
        <w:t xml:space="preserve"> </w:t>
      </w:r>
      <w:r w:rsidR="005F3601">
        <w:rPr>
          <w:color w:val="008000"/>
        </w:rPr>
        <w:t xml:space="preserve">If duration is listed, please provide a unit of time. </w:t>
      </w:r>
    </w:p>
    <w:p w14:paraId="4DFECEB4" w14:textId="77777777" w:rsidR="00E46990" w:rsidRPr="000C28E9" w:rsidRDefault="00E46990" w:rsidP="00E46990">
      <w:pPr>
        <w:spacing w:line="240" w:lineRule="exact"/>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206"/>
        <w:gridCol w:w="2204"/>
        <w:gridCol w:w="2268"/>
      </w:tblGrid>
      <w:tr w:rsidR="00892337" w:rsidRPr="000C28E9" w14:paraId="39180DBF" w14:textId="77777777" w:rsidTr="00892337">
        <w:tc>
          <w:tcPr>
            <w:tcW w:w="2178" w:type="dxa"/>
            <w:shd w:val="clear" w:color="auto" w:fill="B3B3B3"/>
          </w:tcPr>
          <w:p w14:paraId="434CBEF5" w14:textId="77777777" w:rsidR="00892337" w:rsidRPr="000C28E9" w:rsidRDefault="00892337" w:rsidP="001459DA">
            <w:pPr>
              <w:spacing w:line="240" w:lineRule="exact"/>
              <w:jc w:val="center"/>
              <w:rPr>
                <w:b/>
              </w:rPr>
            </w:pPr>
            <w:r w:rsidRPr="000C28E9">
              <w:rPr>
                <w:b/>
              </w:rPr>
              <w:t>Activity</w:t>
            </w:r>
          </w:p>
        </w:tc>
        <w:tc>
          <w:tcPr>
            <w:tcW w:w="2206" w:type="dxa"/>
            <w:tcBorders>
              <w:right w:val="dashDotStroked" w:sz="24" w:space="0" w:color="auto"/>
            </w:tcBorders>
            <w:shd w:val="clear" w:color="auto" w:fill="B3B3B3"/>
          </w:tcPr>
          <w:p w14:paraId="7246A899" w14:textId="6B4F05CD" w:rsidR="00892337" w:rsidRPr="00892337" w:rsidRDefault="00892337" w:rsidP="001459DA">
            <w:pPr>
              <w:spacing w:line="240" w:lineRule="exact"/>
              <w:jc w:val="center"/>
              <w:rPr>
                <w:b/>
                <w:color w:val="008000"/>
              </w:rPr>
            </w:pPr>
            <w:r w:rsidRPr="00892337">
              <w:rPr>
                <w:b/>
                <w:color w:val="008000"/>
              </w:rPr>
              <w:t>Remarks</w:t>
            </w:r>
          </w:p>
        </w:tc>
        <w:tc>
          <w:tcPr>
            <w:tcW w:w="2204" w:type="dxa"/>
            <w:tcBorders>
              <w:top w:val="single" w:sz="4" w:space="0" w:color="auto"/>
              <w:left w:val="dashDotStroked" w:sz="24" w:space="0" w:color="auto"/>
              <w:bottom w:val="single" w:sz="4" w:space="0" w:color="auto"/>
              <w:right w:val="single" w:sz="4" w:space="0" w:color="auto"/>
            </w:tcBorders>
            <w:shd w:val="clear" w:color="auto" w:fill="B3B3B3"/>
          </w:tcPr>
          <w:p w14:paraId="1BBEEF7E" w14:textId="77777777" w:rsidR="00892337" w:rsidRPr="000C28E9" w:rsidRDefault="00892337" w:rsidP="001459DA">
            <w:pPr>
              <w:spacing w:line="240" w:lineRule="exact"/>
              <w:jc w:val="center"/>
              <w:rPr>
                <w:b/>
              </w:rPr>
            </w:pPr>
            <w:r w:rsidRPr="000C28E9">
              <w:rPr>
                <w:b/>
              </w:rPr>
              <w:t>Activity</w:t>
            </w:r>
          </w:p>
        </w:tc>
        <w:tc>
          <w:tcPr>
            <w:tcW w:w="2268" w:type="dxa"/>
            <w:tcBorders>
              <w:top w:val="single" w:sz="4" w:space="0" w:color="auto"/>
              <w:left w:val="single" w:sz="4" w:space="0" w:color="auto"/>
              <w:bottom w:val="single" w:sz="4" w:space="0" w:color="auto"/>
              <w:right w:val="single" w:sz="4" w:space="0" w:color="auto"/>
            </w:tcBorders>
            <w:shd w:val="clear" w:color="auto" w:fill="B3B3B3"/>
          </w:tcPr>
          <w:p w14:paraId="40DE35B1" w14:textId="2541DEBD" w:rsidR="00892337" w:rsidRPr="00892337" w:rsidRDefault="00892337" w:rsidP="001459DA">
            <w:pPr>
              <w:spacing w:line="240" w:lineRule="exact"/>
              <w:jc w:val="center"/>
              <w:rPr>
                <w:b/>
                <w:color w:val="008000"/>
              </w:rPr>
            </w:pPr>
            <w:r w:rsidRPr="00892337">
              <w:rPr>
                <w:b/>
                <w:color w:val="008000"/>
              </w:rPr>
              <w:t>Remarks</w:t>
            </w:r>
          </w:p>
        </w:tc>
      </w:tr>
      <w:tr w:rsidR="00892337" w:rsidRPr="000C28E9" w14:paraId="7DE36081" w14:textId="77777777" w:rsidTr="00892337">
        <w:trPr>
          <w:trHeight w:val="359"/>
        </w:trPr>
        <w:tc>
          <w:tcPr>
            <w:tcW w:w="2178" w:type="dxa"/>
            <w:tcBorders>
              <w:bottom w:val="single" w:sz="4" w:space="0" w:color="auto"/>
            </w:tcBorders>
            <w:shd w:val="clear" w:color="auto" w:fill="auto"/>
            <w:vAlign w:val="center"/>
          </w:tcPr>
          <w:p w14:paraId="6AD42962" w14:textId="77777777" w:rsidR="00892337" w:rsidRPr="000C28E9" w:rsidRDefault="00892337" w:rsidP="001459DA">
            <w:pPr>
              <w:spacing w:line="240" w:lineRule="exact"/>
            </w:pPr>
            <w:r w:rsidRPr="000C28E9">
              <w:t xml:space="preserve">Reading  </w:t>
            </w:r>
          </w:p>
        </w:tc>
        <w:tc>
          <w:tcPr>
            <w:tcW w:w="2206" w:type="dxa"/>
            <w:tcBorders>
              <w:bottom w:val="single" w:sz="4" w:space="0" w:color="auto"/>
              <w:right w:val="dashDotStroked" w:sz="24" w:space="0" w:color="auto"/>
            </w:tcBorders>
            <w:shd w:val="clear" w:color="auto" w:fill="auto"/>
            <w:vAlign w:val="center"/>
          </w:tcPr>
          <w:p w14:paraId="68447C00" w14:textId="519E6735" w:rsidR="00892337" w:rsidRPr="00892337" w:rsidRDefault="00892337" w:rsidP="00892337">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auto"/>
            <w:vAlign w:val="center"/>
          </w:tcPr>
          <w:p w14:paraId="2655FF51" w14:textId="77777777" w:rsidR="00892337" w:rsidRPr="000C28E9" w:rsidRDefault="00892337" w:rsidP="001459DA">
            <w:pPr>
              <w:spacing w:line="240" w:lineRule="exact"/>
            </w:pPr>
            <w:r w:rsidRPr="000C28E9">
              <w:t xml:space="preserve">Watch TV </w:t>
            </w:r>
          </w:p>
        </w:tc>
        <w:tc>
          <w:tcPr>
            <w:tcW w:w="2268" w:type="dxa"/>
            <w:tcBorders>
              <w:top w:val="single" w:sz="4" w:space="0" w:color="auto"/>
              <w:left w:val="single" w:sz="4" w:space="0" w:color="auto"/>
              <w:bottom w:val="single" w:sz="4" w:space="0" w:color="auto"/>
              <w:right w:val="single" w:sz="4" w:space="0" w:color="auto"/>
            </w:tcBorders>
            <w:vAlign w:val="center"/>
          </w:tcPr>
          <w:p w14:paraId="57DC8C61" w14:textId="6B0AB37A" w:rsidR="00892337" w:rsidRPr="00892337" w:rsidRDefault="00892337" w:rsidP="001459DA">
            <w:pPr>
              <w:spacing w:line="240" w:lineRule="exact"/>
              <w:jc w:val="center"/>
              <w:rPr>
                <w:color w:val="008000"/>
              </w:rPr>
            </w:pPr>
            <w:r w:rsidRPr="00892337">
              <w:rPr>
                <w:color w:val="008000"/>
              </w:rPr>
              <w:t>(text box)</w:t>
            </w:r>
          </w:p>
        </w:tc>
      </w:tr>
      <w:tr w:rsidR="00892337" w:rsidRPr="000C28E9" w14:paraId="0C3B0AE7" w14:textId="77777777" w:rsidTr="00892337">
        <w:trPr>
          <w:trHeight w:val="359"/>
        </w:trPr>
        <w:tc>
          <w:tcPr>
            <w:tcW w:w="2178" w:type="dxa"/>
            <w:shd w:val="clear" w:color="auto" w:fill="E6E6E6"/>
            <w:vAlign w:val="center"/>
          </w:tcPr>
          <w:p w14:paraId="16FA35BE" w14:textId="77777777" w:rsidR="00892337" w:rsidRPr="000C28E9" w:rsidRDefault="00892337" w:rsidP="001459DA">
            <w:pPr>
              <w:spacing w:line="240" w:lineRule="exact"/>
            </w:pPr>
            <w:r w:rsidRPr="000C28E9">
              <w:t xml:space="preserve">Walking  </w:t>
            </w:r>
          </w:p>
        </w:tc>
        <w:tc>
          <w:tcPr>
            <w:tcW w:w="2206" w:type="dxa"/>
            <w:tcBorders>
              <w:right w:val="dashDotStroked" w:sz="24" w:space="0" w:color="auto"/>
            </w:tcBorders>
            <w:shd w:val="clear" w:color="auto" w:fill="E6E6E6"/>
            <w:vAlign w:val="center"/>
          </w:tcPr>
          <w:p w14:paraId="17EC7DB0" w14:textId="762905FE" w:rsidR="00892337" w:rsidRPr="00892337" w:rsidRDefault="00892337" w:rsidP="00892337">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E6E6E6"/>
            <w:vAlign w:val="center"/>
          </w:tcPr>
          <w:p w14:paraId="669E7D3C" w14:textId="77777777" w:rsidR="00892337" w:rsidRPr="000C28E9" w:rsidRDefault="00892337" w:rsidP="001459DA">
            <w:pPr>
              <w:spacing w:line="240" w:lineRule="exact"/>
            </w:pPr>
            <w:r w:rsidRPr="000C28E9">
              <w:t>Driving</w:t>
            </w:r>
          </w:p>
        </w:tc>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14:paraId="47745CDC" w14:textId="14943FB7" w:rsidR="00892337" w:rsidRPr="00892337" w:rsidRDefault="00892337" w:rsidP="001459DA">
            <w:pPr>
              <w:spacing w:line="240" w:lineRule="exact"/>
              <w:jc w:val="center"/>
              <w:rPr>
                <w:color w:val="008000"/>
              </w:rPr>
            </w:pPr>
            <w:r w:rsidRPr="00892337">
              <w:rPr>
                <w:color w:val="008000"/>
              </w:rPr>
              <w:t>(text box)</w:t>
            </w:r>
          </w:p>
        </w:tc>
      </w:tr>
      <w:tr w:rsidR="00892337" w:rsidRPr="000C28E9" w14:paraId="16018642" w14:textId="77777777" w:rsidTr="00892337">
        <w:trPr>
          <w:trHeight w:val="359"/>
        </w:trPr>
        <w:tc>
          <w:tcPr>
            <w:tcW w:w="2178" w:type="dxa"/>
            <w:tcBorders>
              <w:bottom w:val="single" w:sz="4" w:space="0" w:color="auto"/>
            </w:tcBorders>
            <w:shd w:val="clear" w:color="auto" w:fill="auto"/>
            <w:vAlign w:val="center"/>
          </w:tcPr>
          <w:p w14:paraId="501DEBE6" w14:textId="77777777" w:rsidR="00892337" w:rsidRPr="000C28E9" w:rsidRDefault="00892337" w:rsidP="001459DA">
            <w:pPr>
              <w:spacing w:line="240" w:lineRule="exact"/>
            </w:pPr>
            <w:r w:rsidRPr="000C28E9">
              <w:t>Standing</w:t>
            </w:r>
          </w:p>
        </w:tc>
        <w:tc>
          <w:tcPr>
            <w:tcW w:w="2206" w:type="dxa"/>
            <w:tcBorders>
              <w:bottom w:val="single" w:sz="4" w:space="0" w:color="auto"/>
              <w:right w:val="dashDotStroked" w:sz="24" w:space="0" w:color="auto"/>
            </w:tcBorders>
            <w:shd w:val="clear" w:color="auto" w:fill="auto"/>
            <w:vAlign w:val="center"/>
          </w:tcPr>
          <w:p w14:paraId="26EFC84C" w14:textId="5B311438" w:rsidR="00892337" w:rsidRPr="00892337" w:rsidRDefault="00892337" w:rsidP="00892337">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auto"/>
            <w:vAlign w:val="center"/>
          </w:tcPr>
          <w:p w14:paraId="57E3DB1B" w14:textId="77777777" w:rsidR="00892337" w:rsidRPr="000C28E9" w:rsidRDefault="00892337" w:rsidP="001459DA">
            <w:pPr>
              <w:spacing w:line="240" w:lineRule="exact"/>
            </w:pPr>
            <w:r w:rsidRPr="000C28E9">
              <w:t>Cooking</w:t>
            </w:r>
          </w:p>
        </w:tc>
        <w:tc>
          <w:tcPr>
            <w:tcW w:w="2268" w:type="dxa"/>
            <w:tcBorders>
              <w:top w:val="single" w:sz="4" w:space="0" w:color="auto"/>
              <w:left w:val="single" w:sz="4" w:space="0" w:color="auto"/>
              <w:bottom w:val="single" w:sz="4" w:space="0" w:color="auto"/>
              <w:right w:val="single" w:sz="4" w:space="0" w:color="auto"/>
            </w:tcBorders>
            <w:vAlign w:val="center"/>
          </w:tcPr>
          <w:p w14:paraId="706A78FF" w14:textId="165D14A4" w:rsidR="00892337" w:rsidRPr="00892337" w:rsidRDefault="00892337" w:rsidP="001459DA">
            <w:pPr>
              <w:spacing w:line="240" w:lineRule="exact"/>
              <w:jc w:val="center"/>
              <w:rPr>
                <w:color w:val="008000"/>
              </w:rPr>
            </w:pPr>
            <w:r w:rsidRPr="00892337">
              <w:rPr>
                <w:color w:val="008000"/>
              </w:rPr>
              <w:t>(text box)</w:t>
            </w:r>
          </w:p>
        </w:tc>
      </w:tr>
      <w:tr w:rsidR="00892337" w:rsidRPr="000C28E9" w14:paraId="117D4574" w14:textId="77777777" w:rsidTr="00892337">
        <w:trPr>
          <w:trHeight w:val="341"/>
        </w:trPr>
        <w:tc>
          <w:tcPr>
            <w:tcW w:w="2178" w:type="dxa"/>
            <w:shd w:val="clear" w:color="auto" w:fill="E6E6E6"/>
            <w:vAlign w:val="center"/>
          </w:tcPr>
          <w:p w14:paraId="538852DD" w14:textId="77777777" w:rsidR="00892337" w:rsidRPr="000C28E9" w:rsidRDefault="00892337" w:rsidP="001459DA">
            <w:pPr>
              <w:spacing w:line="240" w:lineRule="exact"/>
            </w:pPr>
            <w:r w:rsidRPr="000C28E9">
              <w:t xml:space="preserve">Computer </w:t>
            </w:r>
          </w:p>
        </w:tc>
        <w:tc>
          <w:tcPr>
            <w:tcW w:w="2206" w:type="dxa"/>
            <w:tcBorders>
              <w:right w:val="dashDotStroked" w:sz="24" w:space="0" w:color="auto"/>
            </w:tcBorders>
            <w:shd w:val="clear" w:color="auto" w:fill="E6E6E6"/>
            <w:vAlign w:val="center"/>
          </w:tcPr>
          <w:p w14:paraId="2FDFCDAA" w14:textId="5EEF4155" w:rsidR="00892337" w:rsidRPr="00892337" w:rsidRDefault="00892337" w:rsidP="00892337">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E6E6E6"/>
            <w:vAlign w:val="center"/>
          </w:tcPr>
          <w:p w14:paraId="37E1C362" w14:textId="77777777" w:rsidR="00892337" w:rsidRPr="000C28E9" w:rsidRDefault="00892337" w:rsidP="001459DA">
            <w:pPr>
              <w:spacing w:line="240" w:lineRule="exact"/>
            </w:pPr>
            <w:r w:rsidRPr="000C28E9">
              <w:t>Laundry</w:t>
            </w:r>
          </w:p>
        </w:tc>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14:paraId="7CCB021F" w14:textId="0BEDA429" w:rsidR="00892337" w:rsidRPr="00892337" w:rsidRDefault="00892337" w:rsidP="001459DA">
            <w:pPr>
              <w:spacing w:line="240" w:lineRule="exact"/>
              <w:jc w:val="center"/>
              <w:rPr>
                <w:color w:val="008000"/>
              </w:rPr>
            </w:pPr>
            <w:r w:rsidRPr="00892337">
              <w:rPr>
                <w:color w:val="008000"/>
              </w:rPr>
              <w:t>(text box)</w:t>
            </w:r>
          </w:p>
        </w:tc>
      </w:tr>
      <w:tr w:rsidR="00892337" w:rsidRPr="000C28E9" w14:paraId="67D2C627" w14:textId="77777777" w:rsidTr="00892337">
        <w:trPr>
          <w:trHeight w:val="359"/>
        </w:trPr>
        <w:tc>
          <w:tcPr>
            <w:tcW w:w="2178" w:type="dxa"/>
            <w:tcBorders>
              <w:bottom w:val="single" w:sz="4" w:space="0" w:color="auto"/>
            </w:tcBorders>
            <w:shd w:val="clear" w:color="auto" w:fill="auto"/>
            <w:vAlign w:val="center"/>
          </w:tcPr>
          <w:p w14:paraId="0DDE39CD" w14:textId="4EDA335E" w:rsidR="00892337" w:rsidRPr="000C28E9" w:rsidRDefault="00892337" w:rsidP="003B7230">
            <w:pPr>
              <w:spacing w:line="240" w:lineRule="exact"/>
            </w:pPr>
            <w:r w:rsidRPr="000C28E9">
              <w:t xml:space="preserve">Hobby </w:t>
            </w:r>
          </w:p>
        </w:tc>
        <w:tc>
          <w:tcPr>
            <w:tcW w:w="2206" w:type="dxa"/>
            <w:tcBorders>
              <w:bottom w:val="single" w:sz="4" w:space="0" w:color="auto"/>
              <w:right w:val="dashDotStroked" w:sz="24" w:space="0" w:color="auto"/>
            </w:tcBorders>
            <w:shd w:val="clear" w:color="auto" w:fill="auto"/>
            <w:vAlign w:val="center"/>
          </w:tcPr>
          <w:p w14:paraId="215C2BF7" w14:textId="63299F89" w:rsidR="00892337" w:rsidRPr="00892337" w:rsidRDefault="00892337" w:rsidP="00892337">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auto"/>
            <w:vAlign w:val="center"/>
          </w:tcPr>
          <w:p w14:paraId="680F68F0" w14:textId="77777777" w:rsidR="00892337" w:rsidRPr="000C28E9" w:rsidRDefault="00892337" w:rsidP="001459DA">
            <w:pPr>
              <w:spacing w:line="240" w:lineRule="exact"/>
            </w:pPr>
            <w:r w:rsidRPr="000C28E9">
              <w:t>Grocery shopping</w:t>
            </w:r>
          </w:p>
        </w:tc>
        <w:tc>
          <w:tcPr>
            <w:tcW w:w="2268" w:type="dxa"/>
            <w:tcBorders>
              <w:top w:val="single" w:sz="4" w:space="0" w:color="auto"/>
              <w:left w:val="single" w:sz="4" w:space="0" w:color="auto"/>
              <w:bottom w:val="single" w:sz="4" w:space="0" w:color="auto"/>
              <w:right w:val="single" w:sz="4" w:space="0" w:color="auto"/>
            </w:tcBorders>
            <w:vAlign w:val="center"/>
          </w:tcPr>
          <w:p w14:paraId="69E9BE48" w14:textId="59C7DB01" w:rsidR="00892337" w:rsidRPr="00892337" w:rsidRDefault="00892337" w:rsidP="001459DA">
            <w:pPr>
              <w:spacing w:line="240" w:lineRule="exact"/>
              <w:jc w:val="center"/>
              <w:rPr>
                <w:color w:val="008000"/>
              </w:rPr>
            </w:pPr>
            <w:r w:rsidRPr="00892337">
              <w:rPr>
                <w:color w:val="008000"/>
              </w:rPr>
              <w:t>(text box)</w:t>
            </w:r>
          </w:p>
        </w:tc>
      </w:tr>
    </w:tbl>
    <w:p w14:paraId="1C08A554" w14:textId="77777777" w:rsidR="00E46990" w:rsidRPr="000C28E9" w:rsidRDefault="00E46990" w:rsidP="00E46990">
      <w:pPr>
        <w:spacing w:line="240" w:lineRule="exact"/>
      </w:pPr>
    </w:p>
    <w:p w14:paraId="12BB5538" w14:textId="77777777" w:rsidR="00E46990" w:rsidRPr="000C28E9" w:rsidRDefault="00E46990" w:rsidP="00E46990">
      <w:pPr>
        <w:spacing w:line="240" w:lineRule="exact"/>
      </w:pPr>
    </w:p>
    <w:p w14:paraId="37C106AF" w14:textId="77777777" w:rsidR="00E46990" w:rsidRPr="000C28E9" w:rsidRDefault="00E46990" w:rsidP="00E46990">
      <w:pPr>
        <w:spacing w:line="240" w:lineRule="exact"/>
      </w:pPr>
      <w:r>
        <w:br w:type="page"/>
      </w:r>
    </w:p>
    <w:p w14:paraId="032A2A0A" w14:textId="77777777" w:rsidR="00E46990" w:rsidRPr="000C28E9" w:rsidRDefault="00E46990" w:rsidP="00E46990">
      <w:pPr>
        <w:spacing w:line="240" w:lineRule="exact"/>
        <w:jc w:val="center"/>
      </w:pPr>
      <w:r w:rsidRPr="000C28E9">
        <w:rPr>
          <w:b/>
        </w:rPr>
        <w:t>CURRENT LEVEL OF FUNCTIONING</w:t>
      </w:r>
    </w:p>
    <w:p w14:paraId="039B7989" w14:textId="77777777" w:rsidR="00E46990" w:rsidRPr="000C28E9" w:rsidRDefault="00E46990" w:rsidP="00E46990">
      <w:pPr>
        <w:spacing w:line="240" w:lineRule="exact"/>
      </w:pPr>
    </w:p>
    <w:p w14:paraId="7E921D36" w14:textId="77777777" w:rsidR="00E46990" w:rsidRPr="000C28E9" w:rsidRDefault="00E46990" w:rsidP="00E46990">
      <w:pPr>
        <w:spacing w:line="240" w:lineRule="exact"/>
        <w:rPr>
          <w:u w:val="single"/>
        </w:rPr>
      </w:pPr>
      <w:r w:rsidRPr="000C28E9">
        <w:rPr>
          <w:u w:val="single"/>
        </w:rPr>
        <w:t>DECOMPENSATION &amp; DETERIORATION</w:t>
      </w:r>
    </w:p>
    <w:p w14:paraId="4677AA67" w14:textId="77777777" w:rsidR="00E46990" w:rsidRPr="000C28E9" w:rsidRDefault="00E46990" w:rsidP="00E46990">
      <w:pPr>
        <w:spacing w:line="240" w:lineRule="exact"/>
      </w:pPr>
    </w:p>
    <w:p w14:paraId="77D0FD78" w14:textId="77777777" w:rsidR="00E46990" w:rsidRPr="000C28E9" w:rsidRDefault="00E46990" w:rsidP="00E46990">
      <w:pPr>
        <w:spacing w:line="240" w:lineRule="exact"/>
      </w:pPr>
      <w:r w:rsidRPr="000C28E9">
        <w:t>167. Is there evidence of deterioration and decompensation in the work place? For children, this would read “in school?”</w:t>
      </w:r>
    </w:p>
    <w:p w14:paraId="2798CC72" w14:textId="20D930CC" w:rsidR="00E46990" w:rsidRPr="00892337" w:rsidRDefault="00E46990" w:rsidP="00E46990">
      <w:pPr>
        <w:rPr>
          <w:color w:val="008000"/>
        </w:rPr>
      </w:pPr>
      <w:r w:rsidRPr="000C28E9">
        <w:fldChar w:fldCharType="begin">
          <w:ffData>
            <w:name w:val="Check130"/>
            <w:enabled/>
            <w:calcOnExit w:val="0"/>
            <w:checkBox>
              <w:sizeAuto/>
              <w:default w:val="0"/>
            </w:checkBox>
          </w:ffData>
        </w:fldChar>
      </w:r>
      <w:bookmarkStart w:id="249" w:name="Check130"/>
      <w:r w:rsidRPr="000C28E9">
        <w:instrText xml:space="preserve"> FORMCHECKBOX </w:instrText>
      </w:r>
      <w:r w:rsidRPr="000C28E9">
        <w:fldChar w:fldCharType="end"/>
      </w:r>
      <w:bookmarkEnd w:id="249"/>
      <w:r w:rsidRPr="000C28E9">
        <w:t xml:space="preserve"> yes</w:t>
      </w:r>
      <w:r w:rsidR="00892337">
        <w:t xml:space="preserve"> </w:t>
      </w:r>
      <w:r w:rsidR="00892337">
        <w:rPr>
          <w:color w:val="008000"/>
        </w:rPr>
        <w:t>(enable 168)</w:t>
      </w:r>
    </w:p>
    <w:p w14:paraId="2BE801F7" w14:textId="5A661DC6" w:rsidR="00E46990" w:rsidRPr="00892337" w:rsidRDefault="00E46990" w:rsidP="00E46990">
      <w:pPr>
        <w:rPr>
          <w:color w:val="008000"/>
        </w:rPr>
      </w:pPr>
      <w:r w:rsidRPr="000C28E9">
        <w:fldChar w:fldCharType="begin">
          <w:ffData>
            <w:name w:val="Check131"/>
            <w:enabled/>
            <w:calcOnExit w:val="0"/>
            <w:checkBox>
              <w:sizeAuto/>
              <w:default w:val="0"/>
            </w:checkBox>
          </w:ffData>
        </w:fldChar>
      </w:r>
      <w:bookmarkStart w:id="250" w:name="Check131"/>
      <w:r w:rsidRPr="000C28E9">
        <w:instrText xml:space="preserve"> FORMCHECKBOX </w:instrText>
      </w:r>
      <w:r w:rsidRPr="000C28E9">
        <w:fldChar w:fldCharType="end"/>
      </w:r>
      <w:bookmarkEnd w:id="250"/>
      <w:r w:rsidRPr="000C28E9">
        <w:t xml:space="preserve"> no</w:t>
      </w:r>
      <w:r w:rsidR="00892337">
        <w:t xml:space="preserve"> </w:t>
      </w:r>
      <w:r w:rsidR="00892337">
        <w:rPr>
          <w:color w:val="008000"/>
        </w:rPr>
        <w:t>(disable 168)</w:t>
      </w:r>
    </w:p>
    <w:p w14:paraId="7EA01E51" w14:textId="77777777" w:rsidR="00E46990" w:rsidRPr="000C28E9" w:rsidRDefault="00E46990" w:rsidP="00E46990">
      <w:pPr>
        <w:spacing w:line="240" w:lineRule="exact"/>
      </w:pPr>
    </w:p>
    <w:p w14:paraId="5FB81577" w14:textId="77777777" w:rsidR="00E46990" w:rsidRPr="000C28E9" w:rsidRDefault="00E46990" w:rsidP="00E46990">
      <w:pPr>
        <w:rPr>
          <w:color w:val="FF0000"/>
        </w:rPr>
      </w:pPr>
      <w:r w:rsidRPr="000C28E9">
        <w:rPr>
          <w:color w:val="FF0000"/>
        </w:rPr>
        <w:t xml:space="preserve">168. </w:t>
      </w:r>
      <w:r w:rsidRPr="000C28E9">
        <w:rPr>
          <w:i/>
          <w:color w:val="FF0000"/>
        </w:rPr>
        <w:t>If yes, where is the deterioration and decompensation seen or evidenced by?</w:t>
      </w:r>
      <w:r w:rsidRPr="000C28E9">
        <w:rPr>
          <w:color w:val="FF0000"/>
        </w:rPr>
        <w:t xml:space="preserve"> </w:t>
      </w:r>
    </w:p>
    <w:p w14:paraId="341C62CD" w14:textId="77777777" w:rsidR="00E46990" w:rsidRPr="000C28E9" w:rsidRDefault="00E46990" w:rsidP="00E46990">
      <w:pPr>
        <w:ind w:left="360" w:hanging="360"/>
      </w:pPr>
      <w:r w:rsidRPr="000C28E9">
        <w:fldChar w:fldCharType="begin">
          <w:ffData>
            <w:name w:val="Check172"/>
            <w:enabled/>
            <w:calcOnExit w:val="0"/>
            <w:checkBox>
              <w:sizeAuto/>
              <w:default w:val="0"/>
            </w:checkBox>
          </w:ffData>
        </w:fldChar>
      </w:r>
      <w:bookmarkStart w:id="251" w:name="Check172"/>
      <w:r w:rsidRPr="000C28E9">
        <w:instrText xml:space="preserve"> FORMCHECKBOX </w:instrText>
      </w:r>
      <w:r w:rsidRPr="000C28E9">
        <w:fldChar w:fldCharType="end"/>
      </w:r>
      <w:bookmarkEnd w:id="251"/>
      <w:r w:rsidRPr="000C28E9">
        <w:t xml:space="preserve"> Voluntary psychiatric commitment</w:t>
      </w:r>
    </w:p>
    <w:p w14:paraId="400733E1" w14:textId="77777777" w:rsidR="00E46990" w:rsidRPr="000C28E9" w:rsidRDefault="00E46990" w:rsidP="00E46990">
      <w:pPr>
        <w:ind w:left="360" w:hanging="360"/>
      </w:pPr>
      <w:r w:rsidRPr="000C28E9">
        <w:fldChar w:fldCharType="begin">
          <w:ffData>
            <w:name w:val="Check172"/>
            <w:enabled/>
            <w:calcOnExit w:val="0"/>
            <w:checkBox>
              <w:sizeAuto/>
              <w:default w:val="0"/>
            </w:checkBox>
          </w:ffData>
        </w:fldChar>
      </w:r>
      <w:r w:rsidRPr="000C28E9">
        <w:instrText xml:space="preserve"> FORMCHECKBOX </w:instrText>
      </w:r>
      <w:r w:rsidRPr="000C28E9">
        <w:fldChar w:fldCharType="end"/>
      </w:r>
      <w:r w:rsidRPr="000C28E9">
        <w:t xml:space="preserve"> Difficulty getting along with coworkers</w:t>
      </w:r>
    </w:p>
    <w:p w14:paraId="6F5E1DAB" w14:textId="77777777" w:rsidR="00E46990" w:rsidRPr="000C28E9" w:rsidRDefault="00E46990" w:rsidP="00E46990">
      <w:pPr>
        <w:ind w:left="360" w:hanging="360"/>
      </w:pPr>
      <w:r w:rsidRPr="000C28E9">
        <w:fldChar w:fldCharType="begin">
          <w:ffData>
            <w:name w:val="Check172"/>
            <w:enabled/>
            <w:calcOnExit w:val="0"/>
            <w:checkBox>
              <w:sizeAuto/>
              <w:default w:val="0"/>
            </w:checkBox>
          </w:ffData>
        </w:fldChar>
      </w:r>
      <w:r w:rsidRPr="000C28E9">
        <w:instrText xml:space="preserve"> FORMCHECKBOX </w:instrText>
      </w:r>
      <w:r w:rsidRPr="000C28E9">
        <w:fldChar w:fldCharType="end"/>
      </w:r>
      <w:r w:rsidRPr="000C28E9">
        <w:t xml:space="preserve"> Taking a leave of absence to manage mental illness </w:t>
      </w:r>
    </w:p>
    <w:p w14:paraId="08A52EA6" w14:textId="77777777" w:rsidR="00E46990" w:rsidRPr="000C28E9" w:rsidRDefault="00E46990" w:rsidP="00E46990">
      <w:pPr>
        <w:ind w:left="360" w:hanging="360"/>
      </w:pPr>
      <w:r w:rsidRPr="000C28E9">
        <w:fldChar w:fldCharType="begin">
          <w:ffData>
            <w:name w:val="Check172"/>
            <w:enabled/>
            <w:calcOnExit w:val="0"/>
            <w:checkBox>
              <w:sizeAuto/>
              <w:default w:val="0"/>
            </w:checkBox>
          </w:ffData>
        </w:fldChar>
      </w:r>
      <w:r w:rsidRPr="000C28E9">
        <w:instrText xml:space="preserve"> FORMCHECKBOX </w:instrText>
      </w:r>
      <w:r w:rsidRPr="000C28E9">
        <w:fldChar w:fldCharType="end"/>
      </w:r>
      <w:r w:rsidRPr="000C28E9">
        <w:t xml:space="preserve"> Frequent involvement with law enforcement</w:t>
      </w:r>
    </w:p>
    <w:p w14:paraId="43FB3DCB" w14:textId="77777777" w:rsidR="00E46990" w:rsidRPr="000C28E9" w:rsidRDefault="00E46990" w:rsidP="00E46990">
      <w:pPr>
        <w:ind w:left="360" w:hanging="360"/>
      </w:pPr>
      <w:r w:rsidRPr="000C28E9">
        <w:fldChar w:fldCharType="begin">
          <w:ffData>
            <w:name w:val="Check172"/>
            <w:enabled/>
            <w:calcOnExit w:val="0"/>
            <w:checkBox>
              <w:sizeAuto/>
              <w:default w:val="0"/>
            </w:checkBox>
          </w:ffData>
        </w:fldChar>
      </w:r>
      <w:r w:rsidRPr="000C28E9">
        <w:instrText xml:space="preserve"> FORMCHECKBOX </w:instrText>
      </w:r>
      <w:r w:rsidRPr="000C28E9">
        <w:fldChar w:fldCharType="end"/>
      </w:r>
      <w:r w:rsidRPr="000C28E9">
        <w:t xml:space="preserve"> Behavioral disturbances</w:t>
      </w:r>
    </w:p>
    <w:p w14:paraId="187E6406" w14:textId="77777777" w:rsidR="00E46990" w:rsidRPr="000C28E9" w:rsidRDefault="00E46990" w:rsidP="00E46990">
      <w:pPr>
        <w:ind w:left="360" w:hanging="360"/>
      </w:pPr>
      <w:r w:rsidRPr="000C28E9">
        <w:fldChar w:fldCharType="begin">
          <w:ffData>
            <w:name w:val="Check605"/>
            <w:enabled/>
            <w:calcOnExit w:val="0"/>
            <w:checkBox>
              <w:sizeAuto/>
              <w:default w:val="0"/>
            </w:checkBox>
          </w:ffData>
        </w:fldChar>
      </w:r>
      <w:bookmarkStart w:id="252" w:name="Check605"/>
      <w:r w:rsidRPr="000C28E9">
        <w:instrText xml:space="preserve"> FORMCHECKBOX </w:instrText>
      </w:r>
      <w:r w:rsidRPr="000C28E9">
        <w:fldChar w:fldCharType="end"/>
      </w:r>
      <w:bookmarkEnd w:id="252"/>
      <w:r w:rsidRPr="000C28E9">
        <w:t xml:space="preserve"> Other (text box)</w:t>
      </w:r>
    </w:p>
    <w:p w14:paraId="43CFF466" w14:textId="77777777" w:rsidR="00E46990" w:rsidRPr="000C28E9" w:rsidRDefault="00E46990" w:rsidP="00E46990">
      <w:pPr>
        <w:ind w:left="360" w:hanging="360"/>
      </w:pPr>
    </w:p>
    <w:p w14:paraId="1BDFCC11" w14:textId="77777777" w:rsidR="00E46990" w:rsidRPr="000C28E9" w:rsidRDefault="00E46990" w:rsidP="00E46990">
      <w:pPr>
        <w:ind w:left="360" w:hanging="360"/>
        <w:rPr>
          <w:color w:val="FF0000"/>
        </w:rPr>
      </w:pPr>
      <w:r w:rsidRPr="000C28E9">
        <w:rPr>
          <w:color w:val="FF0000"/>
        </w:rPr>
        <w:t>169. Has the claimant’s ability to work been impacted by physical and mental limitations?</w:t>
      </w:r>
    </w:p>
    <w:p w14:paraId="73A467F0" w14:textId="77777777" w:rsidR="00E46990" w:rsidRPr="000C28E9" w:rsidRDefault="00E46990" w:rsidP="00E46990">
      <w:pPr>
        <w:ind w:left="360" w:hanging="360"/>
      </w:pPr>
      <w:r w:rsidRPr="000C28E9">
        <w:fldChar w:fldCharType="begin">
          <w:ffData>
            <w:name w:val="Check247"/>
            <w:enabled/>
            <w:calcOnExit w:val="0"/>
            <w:checkBox>
              <w:sizeAuto/>
              <w:default w:val="0"/>
            </w:checkBox>
          </w:ffData>
        </w:fldChar>
      </w:r>
      <w:bookmarkStart w:id="253" w:name="Check247"/>
      <w:r w:rsidRPr="000C28E9">
        <w:instrText xml:space="preserve"> FORMCHECKBOX </w:instrText>
      </w:r>
      <w:r w:rsidRPr="000C28E9">
        <w:fldChar w:fldCharType="end"/>
      </w:r>
      <w:bookmarkEnd w:id="253"/>
      <w:r w:rsidRPr="000C28E9">
        <w:t xml:space="preserve"> yes</w:t>
      </w:r>
    </w:p>
    <w:p w14:paraId="05345222" w14:textId="77777777" w:rsidR="00E46990" w:rsidRPr="000C28E9" w:rsidRDefault="00E46990" w:rsidP="00E46990">
      <w:pPr>
        <w:ind w:left="360" w:hanging="360"/>
      </w:pPr>
      <w:r w:rsidRPr="000C28E9">
        <w:fldChar w:fldCharType="begin">
          <w:ffData>
            <w:name w:val="Check469"/>
            <w:enabled/>
            <w:calcOnExit w:val="0"/>
            <w:checkBox>
              <w:sizeAuto/>
              <w:default w:val="0"/>
            </w:checkBox>
          </w:ffData>
        </w:fldChar>
      </w:r>
      <w:bookmarkStart w:id="254" w:name="Check469"/>
      <w:r w:rsidRPr="000C28E9">
        <w:instrText xml:space="preserve"> FORMCHECKBOX </w:instrText>
      </w:r>
      <w:r w:rsidRPr="000C28E9">
        <w:fldChar w:fldCharType="end"/>
      </w:r>
      <w:bookmarkEnd w:id="254"/>
      <w:r w:rsidRPr="000C28E9">
        <w:t xml:space="preserve"> no</w:t>
      </w:r>
    </w:p>
    <w:p w14:paraId="433FA437" w14:textId="77777777" w:rsidR="00E46990" w:rsidRPr="000C28E9" w:rsidRDefault="00E46990" w:rsidP="00E46990">
      <w:pPr>
        <w:spacing w:line="240" w:lineRule="exact"/>
      </w:pPr>
    </w:p>
    <w:p w14:paraId="7B8B9EDB" w14:textId="77777777" w:rsidR="00E46990" w:rsidRPr="000C28E9" w:rsidRDefault="00E46990" w:rsidP="00E46990">
      <w:pPr>
        <w:spacing w:line="240" w:lineRule="exact"/>
      </w:pPr>
      <w:r w:rsidRPr="000C28E9">
        <w:t>170. What are the new difficulties reported by claimant? Select all that apply.</w:t>
      </w:r>
    </w:p>
    <w:p w14:paraId="365A1F56" w14:textId="77777777" w:rsidR="00E46990" w:rsidRPr="000C28E9" w:rsidRDefault="00E46990" w:rsidP="00E46990">
      <w:pPr>
        <w:spacing w:line="240" w:lineRule="exact"/>
      </w:pPr>
      <w:r w:rsidRPr="000C28E9">
        <w:fldChar w:fldCharType="begin">
          <w:ffData>
            <w:name w:val="Check175"/>
            <w:enabled/>
            <w:calcOnExit w:val="0"/>
            <w:checkBox>
              <w:sizeAuto/>
              <w:default w:val="0"/>
            </w:checkBox>
          </w:ffData>
        </w:fldChar>
      </w:r>
      <w:bookmarkStart w:id="255" w:name="Check175"/>
      <w:r w:rsidRPr="000C28E9">
        <w:instrText xml:space="preserve"> FORMCHECKBOX </w:instrText>
      </w:r>
      <w:r w:rsidRPr="000C28E9">
        <w:fldChar w:fldCharType="end"/>
      </w:r>
      <w:bookmarkEnd w:id="255"/>
      <w:r w:rsidRPr="000C28E9">
        <w:t xml:space="preserve"> Sustaining concentration and attention</w:t>
      </w:r>
    </w:p>
    <w:p w14:paraId="3A70EFBF" w14:textId="77777777" w:rsidR="00E46990" w:rsidRPr="000C28E9" w:rsidRDefault="00E46990" w:rsidP="00E46990">
      <w:pPr>
        <w:spacing w:line="240" w:lineRule="exact"/>
      </w:pPr>
      <w:r w:rsidRPr="000C28E9">
        <w:fldChar w:fldCharType="begin">
          <w:ffData>
            <w:name w:val="Check176"/>
            <w:enabled/>
            <w:calcOnExit w:val="0"/>
            <w:checkBox>
              <w:sizeAuto/>
              <w:default w:val="0"/>
            </w:checkBox>
          </w:ffData>
        </w:fldChar>
      </w:r>
      <w:bookmarkStart w:id="256" w:name="Check176"/>
      <w:r w:rsidRPr="000C28E9">
        <w:instrText xml:space="preserve"> FORMCHECKBOX </w:instrText>
      </w:r>
      <w:r w:rsidRPr="000C28E9">
        <w:fldChar w:fldCharType="end"/>
      </w:r>
      <w:bookmarkEnd w:id="256"/>
      <w:r w:rsidRPr="000C28E9">
        <w:t xml:space="preserve"> Remembering information</w:t>
      </w:r>
    </w:p>
    <w:p w14:paraId="19AA537F" w14:textId="77777777" w:rsidR="00E46990" w:rsidRPr="000C28E9" w:rsidRDefault="00E46990" w:rsidP="00E46990">
      <w:pPr>
        <w:spacing w:line="240" w:lineRule="exact"/>
      </w:pPr>
      <w:r w:rsidRPr="000C28E9">
        <w:fldChar w:fldCharType="begin">
          <w:ffData>
            <w:name w:val="Check177"/>
            <w:enabled/>
            <w:calcOnExit w:val="0"/>
            <w:checkBox>
              <w:sizeAuto/>
              <w:default w:val="0"/>
            </w:checkBox>
          </w:ffData>
        </w:fldChar>
      </w:r>
      <w:bookmarkStart w:id="257" w:name="Check177"/>
      <w:r w:rsidRPr="000C28E9">
        <w:instrText xml:space="preserve"> FORMCHECKBOX </w:instrText>
      </w:r>
      <w:r w:rsidRPr="000C28E9">
        <w:fldChar w:fldCharType="end"/>
      </w:r>
      <w:bookmarkEnd w:id="257"/>
      <w:r w:rsidRPr="000C28E9">
        <w:t xml:space="preserve"> Making good judgments at work</w:t>
      </w:r>
    </w:p>
    <w:p w14:paraId="3651F233" w14:textId="77777777" w:rsidR="00E46990" w:rsidRPr="000C28E9" w:rsidRDefault="00E46990" w:rsidP="00E46990">
      <w:pPr>
        <w:spacing w:line="240" w:lineRule="exact"/>
      </w:pPr>
      <w:r w:rsidRPr="000C28E9">
        <w:fldChar w:fldCharType="begin">
          <w:ffData>
            <w:name w:val="Check178"/>
            <w:enabled/>
            <w:calcOnExit w:val="0"/>
            <w:checkBox>
              <w:sizeAuto/>
              <w:default w:val="0"/>
            </w:checkBox>
          </w:ffData>
        </w:fldChar>
      </w:r>
      <w:bookmarkStart w:id="258" w:name="Check178"/>
      <w:r w:rsidRPr="000C28E9">
        <w:instrText xml:space="preserve"> FORMCHECKBOX </w:instrText>
      </w:r>
      <w:r w:rsidRPr="000C28E9">
        <w:fldChar w:fldCharType="end"/>
      </w:r>
      <w:bookmarkEnd w:id="258"/>
      <w:r w:rsidRPr="000C28E9">
        <w:t xml:space="preserve"> Following multi-step directions</w:t>
      </w:r>
    </w:p>
    <w:p w14:paraId="00C557D0" w14:textId="77777777" w:rsidR="00E46990" w:rsidRPr="000C28E9" w:rsidRDefault="00E46990" w:rsidP="00E46990">
      <w:pPr>
        <w:spacing w:line="240" w:lineRule="exact"/>
      </w:pPr>
      <w:r w:rsidRPr="000C28E9">
        <w:fldChar w:fldCharType="begin">
          <w:ffData>
            <w:name w:val="Check179"/>
            <w:enabled/>
            <w:calcOnExit w:val="0"/>
            <w:checkBox>
              <w:sizeAuto/>
              <w:default w:val="0"/>
            </w:checkBox>
          </w:ffData>
        </w:fldChar>
      </w:r>
      <w:bookmarkStart w:id="259" w:name="Check179"/>
      <w:r w:rsidRPr="000C28E9">
        <w:instrText xml:space="preserve"> FORMCHECKBOX </w:instrText>
      </w:r>
      <w:r w:rsidRPr="000C28E9">
        <w:fldChar w:fldCharType="end"/>
      </w:r>
      <w:bookmarkEnd w:id="259"/>
      <w:r w:rsidRPr="000C28E9">
        <w:t xml:space="preserve"> Socializing with friends</w:t>
      </w:r>
    </w:p>
    <w:p w14:paraId="2DC66C67" w14:textId="77777777" w:rsidR="00E46990" w:rsidRPr="000C28E9" w:rsidRDefault="00E46990" w:rsidP="00E46990">
      <w:pPr>
        <w:spacing w:line="240" w:lineRule="exact"/>
      </w:pPr>
      <w:r w:rsidRPr="000C28E9">
        <w:fldChar w:fldCharType="begin">
          <w:ffData>
            <w:name w:val="Check180"/>
            <w:enabled/>
            <w:calcOnExit w:val="0"/>
            <w:checkBox>
              <w:sizeAuto/>
              <w:default w:val="0"/>
            </w:checkBox>
          </w:ffData>
        </w:fldChar>
      </w:r>
      <w:bookmarkStart w:id="260" w:name="Check180"/>
      <w:r w:rsidRPr="000C28E9">
        <w:instrText xml:space="preserve"> FORMCHECKBOX </w:instrText>
      </w:r>
      <w:r w:rsidRPr="000C28E9">
        <w:fldChar w:fldCharType="end"/>
      </w:r>
      <w:bookmarkEnd w:id="260"/>
      <w:r w:rsidRPr="000C28E9">
        <w:t xml:space="preserve"> Motivation</w:t>
      </w:r>
    </w:p>
    <w:p w14:paraId="30397AD8" w14:textId="77777777" w:rsidR="00E46990" w:rsidRPr="000C28E9" w:rsidRDefault="00E46990" w:rsidP="00E46990">
      <w:pPr>
        <w:spacing w:line="240" w:lineRule="exact"/>
      </w:pPr>
      <w:r w:rsidRPr="000C28E9">
        <w:fldChar w:fldCharType="begin">
          <w:ffData>
            <w:name w:val="Check181"/>
            <w:enabled/>
            <w:calcOnExit w:val="0"/>
            <w:checkBox>
              <w:sizeAuto/>
              <w:default w:val="0"/>
            </w:checkBox>
          </w:ffData>
        </w:fldChar>
      </w:r>
      <w:bookmarkStart w:id="261" w:name="Check181"/>
      <w:r w:rsidRPr="000C28E9">
        <w:instrText xml:space="preserve"> FORMCHECKBOX </w:instrText>
      </w:r>
      <w:r w:rsidRPr="000C28E9">
        <w:fldChar w:fldCharType="end"/>
      </w:r>
      <w:bookmarkEnd w:id="261"/>
      <w:r w:rsidRPr="000C28E9">
        <w:t xml:space="preserve"> Fatigue</w:t>
      </w:r>
    </w:p>
    <w:p w14:paraId="282A8421" w14:textId="77777777" w:rsidR="00E46990" w:rsidRPr="000C28E9" w:rsidRDefault="00E46990" w:rsidP="00E46990">
      <w:pPr>
        <w:spacing w:line="240" w:lineRule="exact"/>
      </w:pPr>
      <w:r w:rsidRPr="000C28E9">
        <w:fldChar w:fldCharType="begin">
          <w:ffData>
            <w:name w:val="Check182"/>
            <w:enabled/>
            <w:calcOnExit w:val="0"/>
            <w:checkBox>
              <w:sizeAuto/>
              <w:default w:val="0"/>
            </w:checkBox>
          </w:ffData>
        </w:fldChar>
      </w:r>
      <w:bookmarkStart w:id="262" w:name="Check182"/>
      <w:r w:rsidRPr="000C28E9">
        <w:instrText xml:space="preserve"> FORMCHECKBOX </w:instrText>
      </w:r>
      <w:r w:rsidRPr="000C28E9">
        <w:fldChar w:fldCharType="end"/>
      </w:r>
      <w:bookmarkEnd w:id="262"/>
      <w:r w:rsidRPr="000C28E9">
        <w:t xml:space="preserve"> Apathy</w:t>
      </w:r>
    </w:p>
    <w:p w14:paraId="021BA50B" w14:textId="77777777" w:rsidR="00E46990" w:rsidRPr="000C28E9" w:rsidRDefault="00E46990" w:rsidP="00E46990">
      <w:pPr>
        <w:spacing w:line="240" w:lineRule="exact"/>
      </w:pPr>
      <w:r w:rsidRPr="000C28E9">
        <w:fldChar w:fldCharType="begin">
          <w:ffData>
            <w:name w:val="Check183"/>
            <w:enabled/>
            <w:calcOnExit w:val="0"/>
            <w:checkBox>
              <w:sizeAuto/>
              <w:default w:val="0"/>
            </w:checkBox>
          </w:ffData>
        </w:fldChar>
      </w:r>
      <w:bookmarkStart w:id="263" w:name="Check183"/>
      <w:r w:rsidRPr="000C28E9">
        <w:instrText xml:space="preserve"> FORMCHECKBOX </w:instrText>
      </w:r>
      <w:r w:rsidRPr="000C28E9">
        <w:fldChar w:fldCharType="end"/>
      </w:r>
      <w:bookmarkEnd w:id="263"/>
      <w:r w:rsidRPr="000C28E9">
        <w:t xml:space="preserve"> Behavioral problems</w:t>
      </w:r>
    </w:p>
    <w:p w14:paraId="799757EB" w14:textId="77777777" w:rsidR="00E46990" w:rsidRPr="000C28E9" w:rsidRDefault="00E46990" w:rsidP="00E46990">
      <w:pPr>
        <w:spacing w:line="240" w:lineRule="exact"/>
      </w:pPr>
      <w:r w:rsidRPr="000C28E9">
        <w:fldChar w:fldCharType="begin">
          <w:ffData>
            <w:name w:val="Check184"/>
            <w:enabled/>
            <w:calcOnExit w:val="0"/>
            <w:checkBox>
              <w:sizeAuto/>
              <w:default w:val="0"/>
            </w:checkBox>
          </w:ffData>
        </w:fldChar>
      </w:r>
      <w:bookmarkStart w:id="264" w:name="Check184"/>
      <w:r w:rsidRPr="000C28E9">
        <w:instrText xml:space="preserve"> FORMCHECKBOX </w:instrText>
      </w:r>
      <w:r w:rsidRPr="000C28E9">
        <w:fldChar w:fldCharType="end"/>
      </w:r>
      <w:bookmarkEnd w:id="264"/>
      <w:r w:rsidRPr="000C28E9">
        <w:t xml:space="preserve"> Insomnia</w:t>
      </w:r>
    </w:p>
    <w:p w14:paraId="3E14CE6B" w14:textId="77777777" w:rsidR="00E46990" w:rsidRPr="000C28E9" w:rsidRDefault="00E46990" w:rsidP="00E46990">
      <w:pPr>
        <w:spacing w:line="240" w:lineRule="exact"/>
      </w:pPr>
      <w:r w:rsidRPr="000C28E9">
        <w:fldChar w:fldCharType="begin">
          <w:ffData>
            <w:name w:val="Check185"/>
            <w:enabled/>
            <w:calcOnExit w:val="0"/>
            <w:checkBox>
              <w:sizeAuto/>
              <w:default w:val="0"/>
            </w:checkBox>
          </w:ffData>
        </w:fldChar>
      </w:r>
      <w:bookmarkStart w:id="265" w:name="Check185"/>
      <w:r w:rsidRPr="000C28E9">
        <w:instrText xml:space="preserve"> FORMCHECKBOX </w:instrText>
      </w:r>
      <w:r w:rsidRPr="000C28E9">
        <w:fldChar w:fldCharType="end"/>
      </w:r>
      <w:bookmarkEnd w:id="265"/>
      <w:r w:rsidRPr="000C28E9">
        <w:t xml:space="preserve"> Poor appetite</w:t>
      </w:r>
    </w:p>
    <w:p w14:paraId="3F3FB15E" w14:textId="77777777" w:rsidR="00E46990" w:rsidRPr="000C28E9" w:rsidRDefault="00E46990" w:rsidP="00E46990">
      <w:pPr>
        <w:spacing w:line="240" w:lineRule="exact"/>
        <w:ind w:left="360" w:hanging="360"/>
      </w:pPr>
      <w:r w:rsidRPr="000C28E9">
        <w:fldChar w:fldCharType="begin">
          <w:ffData>
            <w:name w:val="Check186"/>
            <w:enabled/>
            <w:calcOnExit w:val="0"/>
            <w:checkBox>
              <w:sizeAuto/>
              <w:default w:val="0"/>
            </w:checkBox>
          </w:ffData>
        </w:fldChar>
      </w:r>
      <w:bookmarkStart w:id="266" w:name="Check186"/>
      <w:r w:rsidRPr="000C28E9">
        <w:instrText xml:space="preserve"> FORMCHECKBOX </w:instrText>
      </w:r>
      <w:r w:rsidRPr="000C28E9">
        <w:fldChar w:fldCharType="end"/>
      </w:r>
      <w:bookmarkEnd w:id="266"/>
      <w:r w:rsidRPr="000C28E9">
        <w:t xml:space="preserve"> Inability to complete ADLS in a timely manner</w:t>
      </w:r>
    </w:p>
    <w:p w14:paraId="09843C77" w14:textId="77777777" w:rsidR="00E46990" w:rsidRPr="000C28E9" w:rsidRDefault="00E46990" w:rsidP="00E46990">
      <w:pPr>
        <w:spacing w:line="240" w:lineRule="exact"/>
      </w:pPr>
      <w:r w:rsidRPr="000C28E9">
        <w:fldChar w:fldCharType="begin">
          <w:ffData>
            <w:name w:val="Check187"/>
            <w:enabled/>
            <w:calcOnExit w:val="0"/>
            <w:checkBox>
              <w:sizeAuto/>
              <w:default w:val="0"/>
            </w:checkBox>
          </w:ffData>
        </w:fldChar>
      </w:r>
      <w:bookmarkStart w:id="267" w:name="Check187"/>
      <w:r w:rsidRPr="000C28E9">
        <w:instrText xml:space="preserve"> FORMCHECKBOX </w:instrText>
      </w:r>
      <w:r w:rsidRPr="000C28E9">
        <w:fldChar w:fldCharType="end"/>
      </w:r>
      <w:bookmarkEnd w:id="267"/>
      <w:r w:rsidRPr="000C28E9">
        <w:t xml:space="preserve"> Suicidal ideations</w:t>
      </w:r>
    </w:p>
    <w:p w14:paraId="3110687D" w14:textId="77777777" w:rsidR="00E46990" w:rsidRPr="000C28E9" w:rsidRDefault="00E46990" w:rsidP="00E46990">
      <w:pPr>
        <w:spacing w:line="240" w:lineRule="exact"/>
      </w:pPr>
      <w:r w:rsidRPr="000C28E9">
        <w:fldChar w:fldCharType="begin">
          <w:ffData>
            <w:name w:val="Check188"/>
            <w:enabled/>
            <w:calcOnExit w:val="0"/>
            <w:checkBox>
              <w:sizeAuto/>
              <w:default w:val="0"/>
            </w:checkBox>
          </w:ffData>
        </w:fldChar>
      </w:r>
      <w:bookmarkStart w:id="268" w:name="Check188"/>
      <w:r w:rsidRPr="000C28E9">
        <w:instrText xml:space="preserve"> FORMCHECKBOX </w:instrText>
      </w:r>
      <w:r w:rsidRPr="000C28E9">
        <w:fldChar w:fldCharType="end"/>
      </w:r>
      <w:bookmarkEnd w:id="268"/>
      <w:r w:rsidRPr="000C28E9">
        <w:t xml:space="preserve"> Hallucinations</w:t>
      </w:r>
    </w:p>
    <w:p w14:paraId="5D855348" w14:textId="77777777" w:rsidR="00E46990" w:rsidRPr="000C28E9" w:rsidRDefault="00E46990" w:rsidP="00E46990">
      <w:pPr>
        <w:spacing w:line="240" w:lineRule="exact"/>
      </w:pPr>
      <w:r w:rsidRPr="000C28E9">
        <w:fldChar w:fldCharType="begin">
          <w:ffData>
            <w:name w:val="Check189"/>
            <w:enabled/>
            <w:calcOnExit w:val="0"/>
            <w:checkBox>
              <w:sizeAuto/>
              <w:default w:val="0"/>
            </w:checkBox>
          </w:ffData>
        </w:fldChar>
      </w:r>
      <w:bookmarkStart w:id="269" w:name="Check189"/>
      <w:r w:rsidRPr="000C28E9">
        <w:instrText xml:space="preserve"> FORMCHECKBOX </w:instrText>
      </w:r>
      <w:r w:rsidRPr="000C28E9">
        <w:fldChar w:fldCharType="end"/>
      </w:r>
      <w:bookmarkEnd w:id="269"/>
      <w:r w:rsidRPr="000C28E9">
        <w:t xml:space="preserve"> Delusions</w:t>
      </w:r>
    </w:p>
    <w:p w14:paraId="5ED8E31F" w14:textId="77777777" w:rsidR="00E46990" w:rsidRPr="000C28E9" w:rsidRDefault="00E46990" w:rsidP="00E46990">
      <w:pPr>
        <w:spacing w:line="240" w:lineRule="exact"/>
      </w:pPr>
      <w:r w:rsidRPr="000C28E9">
        <w:fldChar w:fldCharType="begin">
          <w:ffData>
            <w:name w:val="Check190"/>
            <w:enabled/>
            <w:calcOnExit w:val="0"/>
            <w:checkBox>
              <w:sizeAuto/>
              <w:default w:val="0"/>
            </w:checkBox>
          </w:ffData>
        </w:fldChar>
      </w:r>
      <w:bookmarkStart w:id="270" w:name="Check190"/>
      <w:r w:rsidRPr="000C28E9">
        <w:instrText xml:space="preserve"> FORMCHECKBOX </w:instrText>
      </w:r>
      <w:r w:rsidRPr="000C28E9">
        <w:fldChar w:fldCharType="end"/>
      </w:r>
      <w:bookmarkEnd w:id="270"/>
      <w:r w:rsidRPr="000C28E9">
        <w:t xml:space="preserve"> Blurred vision</w:t>
      </w:r>
    </w:p>
    <w:p w14:paraId="418E00AA" w14:textId="77777777" w:rsidR="00E46990" w:rsidRPr="000C28E9" w:rsidRDefault="00E46990" w:rsidP="00E46990">
      <w:pPr>
        <w:spacing w:line="240" w:lineRule="exact"/>
      </w:pPr>
      <w:r w:rsidRPr="000C28E9">
        <w:fldChar w:fldCharType="begin">
          <w:ffData>
            <w:name w:val="Check191"/>
            <w:enabled/>
            <w:calcOnExit w:val="0"/>
            <w:checkBox>
              <w:sizeAuto/>
              <w:default w:val="0"/>
            </w:checkBox>
          </w:ffData>
        </w:fldChar>
      </w:r>
      <w:bookmarkStart w:id="271" w:name="Check191"/>
      <w:r w:rsidRPr="000C28E9">
        <w:instrText xml:space="preserve"> FORMCHECKBOX </w:instrText>
      </w:r>
      <w:r w:rsidRPr="000C28E9">
        <w:fldChar w:fldCharType="end"/>
      </w:r>
      <w:bookmarkEnd w:id="271"/>
      <w:r w:rsidRPr="000C28E9">
        <w:t xml:space="preserve"> Lower back pain</w:t>
      </w:r>
    </w:p>
    <w:p w14:paraId="7FBC62E1" w14:textId="77777777" w:rsidR="00E46990" w:rsidRPr="000C28E9" w:rsidRDefault="00E46990" w:rsidP="00E46990">
      <w:pPr>
        <w:spacing w:line="240" w:lineRule="exact"/>
      </w:pPr>
      <w:r w:rsidRPr="000C28E9">
        <w:fldChar w:fldCharType="begin">
          <w:ffData>
            <w:name w:val="Check606"/>
            <w:enabled/>
            <w:calcOnExit w:val="0"/>
            <w:checkBox>
              <w:sizeAuto/>
              <w:default w:val="0"/>
            </w:checkBox>
          </w:ffData>
        </w:fldChar>
      </w:r>
      <w:bookmarkStart w:id="272" w:name="Check606"/>
      <w:r w:rsidRPr="000C28E9">
        <w:instrText xml:space="preserve"> FORMCHECKBOX </w:instrText>
      </w:r>
      <w:r w:rsidRPr="000C28E9">
        <w:fldChar w:fldCharType="end"/>
      </w:r>
      <w:bookmarkEnd w:id="272"/>
      <w:r w:rsidRPr="000C28E9">
        <w:t xml:space="preserve"> Other (text box)</w:t>
      </w:r>
    </w:p>
    <w:p w14:paraId="792A4BDE" w14:textId="77777777" w:rsidR="00E46990" w:rsidRPr="000C28E9" w:rsidRDefault="00E46990" w:rsidP="00E46990">
      <w:pPr>
        <w:spacing w:line="240" w:lineRule="exact"/>
      </w:pPr>
    </w:p>
    <w:p w14:paraId="66AD86D9" w14:textId="77777777" w:rsidR="00E46990" w:rsidRPr="000C28E9" w:rsidRDefault="00E46990" w:rsidP="00E46990">
      <w:pPr>
        <w:spacing w:line="240" w:lineRule="exact"/>
      </w:pPr>
    </w:p>
    <w:p w14:paraId="2A1B0EC5" w14:textId="77777777" w:rsidR="00E46990" w:rsidRPr="000C28E9" w:rsidRDefault="00E46990" w:rsidP="00E46990">
      <w:pPr>
        <w:spacing w:line="240" w:lineRule="exact"/>
      </w:pPr>
    </w:p>
    <w:p w14:paraId="6B127088" w14:textId="77777777" w:rsidR="00E46990" w:rsidRPr="000C28E9" w:rsidRDefault="00E46990" w:rsidP="00E46990">
      <w:pPr>
        <w:spacing w:line="240" w:lineRule="exact"/>
      </w:pPr>
    </w:p>
    <w:p w14:paraId="3D7410DC" w14:textId="77777777" w:rsidR="00E46990" w:rsidRPr="000C28E9" w:rsidRDefault="00E46990" w:rsidP="00E46990">
      <w:pPr>
        <w:spacing w:line="240" w:lineRule="exact"/>
      </w:pPr>
    </w:p>
    <w:p w14:paraId="28B7A0B7" w14:textId="77777777" w:rsidR="00E46990" w:rsidRPr="000C28E9" w:rsidRDefault="00E46990" w:rsidP="00E46990">
      <w:pPr>
        <w:spacing w:line="240" w:lineRule="exact"/>
      </w:pPr>
    </w:p>
    <w:p w14:paraId="279D4953" w14:textId="77777777" w:rsidR="00E46990" w:rsidRPr="000C28E9" w:rsidRDefault="00E46990" w:rsidP="00E46990">
      <w:pPr>
        <w:spacing w:line="240" w:lineRule="exact"/>
        <w:rPr>
          <w:b/>
          <w:u w:val="single"/>
        </w:rPr>
      </w:pPr>
    </w:p>
    <w:p w14:paraId="5812BB82" w14:textId="77777777" w:rsidR="00E46990" w:rsidRPr="000C28E9" w:rsidRDefault="00E46990" w:rsidP="00E46990">
      <w:pPr>
        <w:spacing w:line="240" w:lineRule="exact"/>
        <w:rPr>
          <w:b/>
          <w:u w:val="single"/>
        </w:rPr>
      </w:pPr>
    </w:p>
    <w:p w14:paraId="61B05991" w14:textId="77777777" w:rsidR="00E46990" w:rsidRPr="000C28E9" w:rsidRDefault="00E46990" w:rsidP="00E46990">
      <w:pPr>
        <w:spacing w:line="240" w:lineRule="exact"/>
        <w:rPr>
          <w:b/>
          <w:u w:val="single"/>
        </w:rPr>
      </w:pPr>
    </w:p>
    <w:p w14:paraId="2FFFE11B" w14:textId="77777777" w:rsidR="00D71037" w:rsidRDefault="00D71037" w:rsidP="00E46990">
      <w:pPr>
        <w:spacing w:line="240" w:lineRule="exact"/>
        <w:rPr>
          <w:b/>
          <w:u w:val="single"/>
        </w:rPr>
      </w:pPr>
    </w:p>
    <w:p w14:paraId="45690CBB" w14:textId="77777777" w:rsidR="00E46990" w:rsidRPr="000C28E9" w:rsidRDefault="00E46990" w:rsidP="00E46990">
      <w:pPr>
        <w:spacing w:line="240" w:lineRule="exact"/>
        <w:rPr>
          <w:u w:val="single"/>
        </w:rPr>
      </w:pPr>
      <w:r w:rsidRPr="000C28E9">
        <w:rPr>
          <w:b/>
          <w:u w:val="single"/>
        </w:rPr>
        <w:t>DSM-IV DIAGNOSIS</w:t>
      </w:r>
    </w:p>
    <w:p w14:paraId="6A1A41D7" w14:textId="77777777" w:rsidR="00E46990" w:rsidRPr="000C28E9" w:rsidRDefault="00E46990" w:rsidP="00E46990">
      <w:pPr>
        <w:spacing w:line="240" w:lineRule="exact"/>
      </w:pPr>
    </w:p>
    <w:p w14:paraId="0C5CC221" w14:textId="77777777" w:rsidR="00E46990" w:rsidRPr="000C28E9" w:rsidRDefault="00E46990" w:rsidP="00E46990">
      <w:pPr>
        <w:spacing w:line="240" w:lineRule="exact"/>
      </w:pPr>
      <w:r w:rsidRPr="000C28E9">
        <w:t>162. What is the claimant’s Axis I diagnosis? Select all that apply.</w:t>
      </w:r>
    </w:p>
    <w:p w14:paraId="5D902A7A" w14:textId="22F23840" w:rsidR="00E46990" w:rsidRDefault="00DA6188" w:rsidP="00E46990">
      <w:pPr>
        <w:spacing w:line="240" w:lineRule="exact"/>
        <w:rPr>
          <w:color w:val="008000"/>
        </w:rPr>
      </w:pPr>
      <w:r w:rsidRPr="00DA6188">
        <w:rPr>
          <w:color w:val="008000"/>
          <w:highlight w:val="yellow"/>
        </w:rPr>
        <w:t xml:space="preserve">DELETE- </w:t>
      </w:r>
      <w:r w:rsidR="00E46990" w:rsidRPr="00DA6188">
        <w:rPr>
          <w:color w:val="008000"/>
          <w:highlight w:val="yellow"/>
        </w:rPr>
        <w:fldChar w:fldCharType="begin">
          <w:ffData>
            <w:name w:val="Check484"/>
            <w:enabled/>
            <w:calcOnExit w:val="0"/>
            <w:checkBox>
              <w:sizeAuto/>
              <w:default w:val="0"/>
            </w:checkBox>
          </w:ffData>
        </w:fldChar>
      </w:r>
      <w:bookmarkStart w:id="273" w:name="Check484"/>
      <w:r w:rsidR="00E46990" w:rsidRPr="00DA6188">
        <w:rPr>
          <w:color w:val="008000"/>
          <w:highlight w:val="yellow"/>
        </w:rPr>
        <w:instrText xml:space="preserve"> FORMCHECKBOX </w:instrText>
      </w:r>
      <w:r w:rsidR="00E46990" w:rsidRPr="00DA6188">
        <w:rPr>
          <w:color w:val="008000"/>
          <w:highlight w:val="yellow"/>
        </w:rPr>
      </w:r>
      <w:r w:rsidR="00E46990" w:rsidRPr="00DA6188">
        <w:rPr>
          <w:color w:val="008000"/>
          <w:highlight w:val="yellow"/>
        </w:rPr>
        <w:fldChar w:fldCharType="end"/>
      </w:r>
      <w:bookmarkEnd w:id="273"/>
      <w:r w:rsidR="00E46990" w:rsidRPr="00DA6188">
        <w:rPr>
          <w:color w:val="008000"/>
          <w:highlight w:val="yellow"/>
        </w:rPr>
        <w:t xml:space="preserve"> Bipolar I Disorder</w:t>
      </w:r>
      <w:r w:rsidR="00E46990" w:rsidRPr="00DA6188">
        <w:rPr>
          <w:color w:val="008000"/>
        </w:rPr>
        <w:t xml:space="preserve"> </w:t>
      </w:r>
    </w:p>
    <w:tbl>
      <w:tblPr>
        <w:tblW w:w="12880" w:type="dxa"/>
        <w:tblLayout w:type="fixed"/>
        <w:tblLook w:val="0000" w:firstRow="0" w:lastRow="0" w:firstColumn="0" w:lastColumn="0" w:noHBand="0" w:noVBand="0"/>
      </w:tblPr>
      <w:tblGrid>
        <w:gridCol w:w="12880"/>
      </w:tblGrid>
      <w:tr w:rsidR="00FA393F" w:rsidRPr="008316DC" w14:paraId="53E6B8D8" w14:textId="77777777" w:rsidTr="00FA393F">
        <w:trPr>
          <w:trHeight w:val="1680"/>
        </w:trPr>
        <w:tc>
          <w:tcPr>
            <w:tcW w:w="12880" w:type="dxa"/>
            <w:tcMar>
              <w:top w:w="80" w:type="nil"/>
              <w:left w:w="80" w:type="nil"/>
              <w:bottom w:w="80" w:type="nil"/>
              <w:right w:w="80" w:type="nil"/>
            </w:tcMar>
            <w:vAlign w:val="center"/>
          </w:tcPr>
          <w:p w14:paraId="25739703" w14:textId="3BFC9BFD" w:rsidR="00FA393F" w:rsidRPr="008316DC" w:rsidRDefault="00FA393F" w:rsidP="008316D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290.10</w:t>
            </w:r>
            <w:r>
              <w:rPr>
                <w:color w:val="008000"/>
              </w:rPr>
              <w:t xml:space="preserve"> </w:t>
            </w:r>
            <w:r w:rsidRPr="008316DC">
              <w:rPr>
                <w:color w:val="008000"/>
              </w:rPr>
              <w:t xml:space="preserve">Dementia of the Alzheimer's Type, With Early Onset, Uncomplicated </w:t>
            </w:r>
          </w:p>
          <w:p w14:paraId="2B5B3A7A" w14:textId="41E9A614" w:rsidR="00FA393F" w:rsidRPr="008316DC" w:rsidRDefault="00FA393F" w:rsidP="008316D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290.11</w:t>
            </w:r>
            <w:r>
              <w:rPr>
                <w:color w:val="008000"/>
              </w:rPr>
              <w:t xml:space="preserve"> </w:t>
            </w:r>
            <w:r w:rsidRPr="008316DC">
              <w:rPr>
                <w:color w:val="008000"/>
              </w:rPr>
              <w:t xml:space="preserve">Dementia of the Alzheimer's Type, With Early Onset, With Delirium </w:t>
            </w:r>
          </w:p>
          <w:p w14:paraId="3B0F868A" w14:textId="6335520C" w:rsidR="00FA393F" w:rsidRPr="008316DC" w:rsidRDefault="00FA393F" w:rsidP="008316D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290.12</w:t>
            </w:r>
            <w:r>
              <w:rPr>
                <w:color w:val="008000"/>
              </w:rPr>
              <w:t xml:space="preserve"> </w:t>
            </w:r>
            <w:r w:rsidRPr="008316DC">
              <w:rPr>
                <w:color w:val="008000"/>
              </w:rPr>
              <w:t xml:space="preserve">Dementia of the Alzheimer's Type, With Early Onset, With Delusions </w:t>
            </w:r>
          </w:p>
          <w:p w14:paraId="3CB9C376" w14:textId="11D5E820" w:rsidR="00FA393F" w:rsidRPr="008316DC" w:rsidRDefault="00FA393F" w:rsidP="008316D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290.13</w:t>
            </w:r>
            <w:r>
              <w:rPr>
                <w:color w:val="008000"/>
              </w:rPr>
              <w:t xml:space="preserve"> </w:t>
            </w:r>
            <w:r w:rsidRPr="008316DC">
              <w:rPr>
                <w:color w:val="008000"/>
              </w:rPr>
              <w:t xml:space="preserve">Dementia of the Alzheimer's Type, With Early Onset, With Depressed Mood </w:t>
            </w:r>
          </w:p>
          <w:p w14:paraId="4C5A7EC5" w14:textId="10F3A5ED" w:rsidR="00FA393F" w:rsidRPr="008316DC" w:rsidRDefault="00FA393F" w:rsidP="008316D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290.20</w:t>
            </w:r>
            <w:r>
              <w:rPr>
                <w:color w:val="008000"/>
              </w:rPr>
              <w:t xml:space="preserve"> </w:t>
            </w:r>
            <w:r w:rsidRPr="008316DC">
              <w:rPr>
                <w:color w:val="008000"/>
              </w:rPr>
              <w:t xml:space="preserve">Dementia of the Alzheimer's Type, With Late Onset, With Delusions </w:t>
            </w:r>
          </w:p>
          <w:p w14:paraId="0B0671EB" w14:textId="7235BB4F" w:rsidR="00FA393F" w:rsidRPr="008316DC" w:rsidRDefault="00FA393F" w:rsidP="008316D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290.21</w:t>
            </w:r>
            <w:r>
              <w:rPr>
                <w:color w:val="008000"/>
              </w:rPr>
              <w:t xml:space="preserve"> </w:t>
            </w:r>
            <w:r w:rsidRPr="008316DC">
              <w:rPr>
                <w:color w:val="008000"/>
              </w:rPr>
              <w:t xml:space="preserve">Dementia of the Alzheimer's Type, With Late Onset, With Depressed Mood </w:t>
            </w:r>
          </w:p>
          <w:p w14:paraId="07514592" w14:textId="7D10197E" w:rsidR="00FA393F" w:rsidRPr="008316DC" w:rsidRDefault="00FA393F" w:rsidP="008316D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290.3</w:t>
            </w:r>
            <w:r>
              <w:rPr>
                <w:color w:val="008000"/>
              </w:rPr>
              <w:t xml:space="preserve"> </w:t>
            </w:r>
            <w:r w:rsidRPr="008316DC">
              <w:rPr>
                <w:color w:val="008000"/>
              </w:rPr>
              <w:t xml:space="preserve">Dementia of the Alzheimer's Type, With Late Onset, With Delirium </w:t>
            </w:r>
          </w:p>
        </w:tc>
      </w:tr>
    </w:tbl>
    <w:p w14:paraId="04ED56BA" w14:textId="436956E2" w:rsidR="000817D4" w:rsidRDefault="000817D4"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296.80 Bipolar Disorder NOS</w:t>
      </w:r>
    </w:p>
    <w:p w14:paraId="41C1D085" w14:textId="5924619A" w:rsidR="000817D4" w:rsidRDefault="000817D4"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296.56 Bipolar I Disorder, most recent episode depressed, in full remission</w:t>
      </w:r>
    </w:p>
    <w:p w14:paraId="670580A0" w14:textId="10A659F9" w:rsidR="000817D4" w:rsidRDefault="000817D4"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296.55 Bipolar I Disorder, most recent episode depressed, in partial remission</w:t>
      </w:r>
    </w:p>
    <w:p w14:paraId="477939AC" w14:textId="2E35AB73" w:rsidR="000817D4" w:rsidRDefault="000817D4" w:rsidP="00E4699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296.51 Bipolar I Disorder, most recent episode depressed</w:t>
      </w:r>
      <w:r>
        <w:t>, mild</w:t>
      </w:r>
    </w:p>
    <w:p w14:paraId="650BCBAD" w14:textId="7B51ABD2"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296.52 Bipolar I Disorder, most recent episode depressed, moderate</w:t>
      </w:r>
    </w:p>
    <w:p w14:paraId="6B130A90" w14:textId="48A0DFBA"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296.53 Bipolar I Disorder, most recent episode depressed, severe without psychotic features</w:t>
      </w:r>
    </w:p>
    <w:p w14:paraId="5EB3C5C6" w14:textId="1808888C"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296.54 Bipolar I Disorder, most recent episode depressed, severe with psychotic features</w:t>
      </w:r>
    </w:p>
    <w:p w14:paraId="1A6B2985" w14:textId="40EA0F30" w:rsidR="000817D4" w:rsidRPr="000C28E9" w:rsidRDefault="000817D4" w:rsidP="000817D4">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296.50 Bipolar I Disorder, most recent episode depressed, unspecified</w:t>
      </w:r>
    </w:p>
    <w:p w14:paraId="6E55835F" w14:textId="32FA9A34"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296.40 Bipolar I Disorder, most recent episode hypomanic</w:t>
      </w:r>
    </w:p>
    <w:p w14:paraId="23025AD5" w14:textId="77777777"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296.46 Bipolar I Disorder, most recent episode manic, in full remission</w:t>
      </w:r>
    </w:p>
    <w:p w14:paraId="52FA8738" w14:textId="53BC89F6"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296.45 Bipolar I Disorder, most recent episode manic, in partial remission</w:t>
      </w:r>
    </w:p>
    <w:p w14:paraId="28C17C77" w14:textId="04443163"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296.41 Bipolar I Disorder, most recent episode manic, mild</w:t>
      </w:r>
    </w:p>
    <w:p w14:paraId="03057AC9" w14:textId="08063328"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296.42 Bipolar I Disorder, most recent episode manic, moderate</w:t>
      </w:r>
    </w:p>
    <w:p w14:paraId="62BD0218" w14:textId="3D6BA30D"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296.43 Bipolar I Disorder, most recent episode manic, severe without psychotic features</w:t>
      </w:r>
    </w:p>
    <w:p w14:paraId="31F920CA" w14:textId="761593F3"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296.44 Bipolar I Disorder, most recent episode manic, severe with psychotic features</w:t>
      </w:r>
    </w:p>
    <w:p w14:paraId="3E9F087E" w14:textId="0D116A1D"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296.40 Bipolar I Disorder, most recent episode manic, unspecified</w:t>
      </w:r>
    </w:p>
    <w:p w14:paraId="3BE9A2A5" w14:textId="2E9A1AA6"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296.66 Bipolar I Disorder, most recent episode mixed, in full remission</w:t>
      </w:r>
    </w:p>
    <w:p w14:paraId="19FA3398" w14:textId="317C39E7" w:rsidR="000817D4" w:rsidRDefault="000817D4"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w:t>
      </w:r>
      <w:r w:rsidR="0065187C">
        <w:rPr>
          <w:color w:val="008000"/>
        </w:rPr>
        <w:t>5</w:t>
      </w:r>
      <w:r>
        <w:rPr>
          <w:color w:val="008000"/>
        </w:rPr>
        <w:t xml:space="preserve"> Bipolar I Disorder, most recent episode mixed,</w:t>
      </w:r>
      <w:r w:rsidR="0065187C">
        <w:rPr>
          <w:color w:val="008000"/>
        </w:rPr>
        <w:t xml:space="preserve"> in partial remission</w:t>
      </w:r>
    </w:p>
    <w:p w14:paraId="2DB5C611" w14:textId="0AAA97D1" w:rsidR="0065187C" w:rsidRDefault="0065187C"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296.61 Bipolar I Disorder, most recent episode mixed, mild</w:t>
      </w:r>
    </w:p>
    <w:p w14:paraId="692D51DE" w14:textId="0A1035E6" w:rsidR="0065187C" w:rsidRDefault="0065187C"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296.62 Bipolar I Disorder, most recent episode mixed, moderate</w:t>
      </w:r>
    </w:p>
    <w:p w14:paraId="5A83B6FF" w14:textId="20F073D7" w:rsidR="0065187C" w:rsidRDefault="0065187C"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296.63 Bipolar I Disorder, most recent episode mixed, severe without psychotic features</w:t>
      </w:r>
    </w:p>
    <w:p w14:paraId="66B09FD4" w14:textId="617C1A4B" w:rsidR="0065187C" w:rsidRDefault="0065187C"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296.64 Bipolar I Disorder, most recent episode mixed, severe with psychotic features</w:t>
      </w:r>
    </w:p>
    <w:p w14:paraId="239D380D" w14:textId="7750D6B4" w:rsidR="0065187C" w:rsidRDefault="0065187C"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296.60 Bipolar I Disorder, most recent episode mixed, unspecified</w:t>
      </w:r>
    </w:p>
    <w:p w14:paraId="4C96DBD2" w14:textId="7F5C35F8" w:rsidR="00060699" w:rsidRDefault="00060699"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296.7 Bipolar I Disorder, most recent episode unspecified</w:t>
      </w:r>
    </w:p>
    <w:p w14:paraId="6C5210CD" w14:textId="50D22C32" w:rsidR="00060699" w:rsidRDefault="00060699" w:rsidP="000817D4">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296.06 Bipolar I Disorder, single manic episode, in full remission</w:t>
      </w:r>
    </w:p>
    <w:p w14:paraId="29F65DD2" w14:textId="7B297FD9" w:rsidR="00060699" w:rsidRDefault="00060699" w:rsidP="00060699">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296.05 Bipolar I Disorder, single manic episode, in partial remission</w:t>
      </w:r>
    </w:p>
    <w:p w14:paraId="021AB2AE" w14:textId="23495BF2" w:rsidR="00060699" w:rsidRDefault="00060699" w:rsidP="00060699">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296.01 Bipolar I Disorder, single manic episode, mild</w:t>
      </w:r>
    </w:p>
    <w:p w14:paraId="505911DA" w14:textId="5F3579CB" w:rsidR="00060699" w:rsidRDefault="00060699" w:rsidP="00060699">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296.02 Bipolar I Disorder, single manic episode, moderate</w:t>
      </w:r>
    </w:p>
    <w:p w14:paraId="218E4C45" w14:textId="090DE831" w:rsidR="00060699" w:rsidRDefault="00060699" w:rsidP="00060699">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296.03 Bipolar I Disorder, single manic episode, severe without psychotic features</w:t>
      </w:r>
    </w:p>
    <w:p w14:paraId="759151A0" w14:textId="37085AB2" w:rsidR="00060699" w:rsidRDefault="00060699" w:rsidP="00060699">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296.04 Bipolar I Disorder, single manic episode, severe with psychotic features</w:t>
      </w:r>
    </w:p>
    <w:p w14:paraId="5BFF1D16" w14:textId="1FEDD201" w:rsidR="000817D4" w:rsidRPr="000817D4" w:rsidRDefault="00060699" w:rsidP="00E4699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296.00 Bipolar I Disorder, single manic episode, unspecified</w:t>
      </w:r>
    </w:p>
    <w:p w14:paraId="5C2E8BBC" w14:textId="77777777" w:rsidR="00F25E04" w:rsidRDefault="00F25E04" w:rsidP="00E46990">
      <w:pPr>
        <w:spacing w:line="240" w:lineRule="exact"/>
      </w:pPr>
      <w:r w:rsidRPr="000C28E9">
        <w:fldChar w:fldCharType="begin">
          <w:ffData>
            <w:name w:val="Check472"/>
            <w:enabled/>
            <w:calcOnExit w:val="0"/>
            <w:checkBox>
              <w:sizeAuto/>
              <w:default w:val="0"/>
            </w:checkBox>
          </w:ffData>
        </w:fldChar>
      </w:r>
      <w:bookmarkStart w:id="274" w:name="Check472"/>
      <w:r w:rsidRPr="000C28E9">
        <w:instrText xml:space="preserve"> FORMCHECKBOX </w:instrText>
      </w:r>
      <w:r w:rsidRPr="000C28E9">
        <w:fldChar w:fldCharType="end"/>
      </w:r>
      <w:bookmarkEnd w:id="274"/>
      <w:r w:rsidRPr="000C28E9">
        <w:t xml:space="preserve"> 294.9 Cognitive Disorder NOS</w:t>
      </w:r>
    </w:p>
    <w:p w14:paraId="05C57B76" w14:textId="00A8AD35" w:rsidR="00647D13" w:rsidRDefault="00647D13"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295.20 Schizophrenia, Catatonic Type</w:t>
      </w:r>
    </w:p>
    <w:p w14:paraId="27B25D0E" w14:textId="648D8AE3" w:rsidR="00647D13" w:rsidRDefault="00647D13"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295.10 Schizophrenia, Disorganized Type</w:t>
      </w:r>
    </w:p>
    <w:p w14:paraId="1ED4CB72" w14:textId="13F38B2B" w:rsidR="00647D13" w:rsidRDefault="00647D13"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295.30 Schizophrenia, Paranoid Type</w:t>
      </w:r>
    </w:p>
    <w:p w14:paraId="58641E84" w14:textId="00C093B2" w:rsidR="00647D13" w:rsidRDefault="00647D13"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295.60 Schizophrenia, Residual Type</w:t>
      </w:r>
    </w:p>
    <w:p w14:paraId="7520A756" w14:textId="34AF2A9D" w:rsidR="00647D13" w:rsidRDefault="00647D13"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295.90 Schizophrenia, Undifferentiated Type</w:t>
      </w:r>
    </w:p>
    <w:p w14:paraId="403B0EAF" w14:textId="616BF159" w:rsidR="00647D13" w:rsidRPr="000C28E9" w:rsidRDefault="00647D13" w:rsidP="00E4699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295.70 Schizoaffective Disorder</w:t>
      </w:r>
    </w:p>
    <w:p w14:paraId="00B38AAF"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296.20 </w:t>
      </w:r>
      <w:r w:rsidRPr="000C28E9">
        <w:t>Major Depressive Disorder, Single Episode, unspecified</w:t>
      </w:r>
    </w:p>
    <w:p w14:paraId="02DC17D2"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296.21 </w:t>
      </w:r>
      <w:r w:rsidRPr="000C28E9">
        <w:t>Major Depressive Disorder, Single Episode, Mild</w:t>
      </w:r>
    </w:p>
    <w:p w14:paraId="508A8844"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296.22 </w:t>
      </w:r>
      <w:r w:rsidRPr="000C28E9">
        <w:t>Major Depressive Disorder, Single Episode, Moderate</w:t>
      </w:r>
    </w:p>
    <w:p w14:paraId="6D9A67C9"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296.23 </w:t>
      </w:r>
      <w:r w:rsidRPr="000C28E9">
        <w:t>Major Depressive Disorder, Single Episode, Severe without psychotic features</w:t>
      </w:r>
    </w:p>
    <w:p w14:paraId="578C7BC2"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t xml:space="preserve"> </w:t>
      </w:r>
      <w:r w:rsidRPr="000C28E9">
        <w:rPr>
          <w:szCs w:val="26"/>
          <w:lang w:bidi="en-US"/>
        </w:rPr>
        <w:t xml:space="preserve">296.24 </w:t>
      </w:r>
      <w:r w:rsidRPr="000C28E9">
        <w:t>Major Depressive Disorder, Single Episode, Severe with psychotic features</w:t>
      </w:r>
    </w:p>
    <w:p w14:paraId="4374B77D"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296.25 </w:t>
      </w:r>
      <w:r w:rsidRPr="000C28E9">
        <w:t>Major Depressive Disorder, Single Episode, in partial remission</w:t>
      </w:r>
    </w:p>
    <w:p w14:paraId="6FB01378"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bookmarkStart w:id="275" w:name="Check473"/>
      <w:r w:rsidRPr="000C28E9">
        <w:instrText xml:space="preserve"> FORMCHECKBOX </w:instrText>
      </w:r>
      <w:r w:rsidRPr="000C28E9">
        <w:fldChar w:fldCharType="end"/>
      </w:r>
      <w:bookmarkEnd w:id="275"/>
      <w:r w:rsidRPr="000C28E9">
        <w:t xml:space="preserve"> </w:t>
      </w:r>
      <w:r w:rsidRPr="000C28E9">
        <w:rPr>
          <w:szCs w:val="26"/>
          <w:lang w:bidi="en-US"/>
        </w:rPr>
        <w:t xml:space="preserve">296.26 </w:t>
      </w:r>
      <w:r w:rsidRPr="000C28E9">
        <w:t>Major Depressive Disorder, Single Episode, in full remission</w:t>
      </w:r>
    </w:p>
    <w:p w14:paraId="50E7D35C" w14:textId="77777777" w:rsidR="00F25E04"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296.30 </w:t>
      </w:r>
      <w:r w:rsidRPr="000C28E9">
        <w:t>Major Depressive Disorder, Recurrent, unspecified</w:t>
      </w:r>
    </w:p>
    <w:p w14:paraId="68A4587F"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296.31 </w:t>
      </w:r>
      <w:r w:rsidRPr="000C28E9">
        <w:t>Major Depressive Disorder, Recurrent, Mild</w:t>
      </w:r>
    </w:p>
    <w:p w14:paraId="03E3E572"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296.32 </w:t>
      </w:r>
      <w:r w:rsidRPr="000C28E9">
        <w:t>Major Depressive Disorder, Recurrent, Moderate</w:t>
      </w:r>
    </w:p>
    <w:p w14:paraId="58E5E9B4"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296.33 </w:t>
      </w:r>
      <w:r w:rsidRPr="000C28E9">
        <w:t>Major Depressive Disorder Recurrent, Severe without psychotic features</w:t>
      </w:r>
    </w:p>
    <w:p w14:paraId="07438D70"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296.34 </w:t>
      </w:r>
      <w:r w:rsidRPr="000C28E9">
        <w:t>Major Depressive Disorder, Recurrent, Severe with psychotic features</w:t>
      </w:r>
    </w:p>
    <w:p w14:paraId="4595BC82"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296.35 </w:t>
      </w:r>
      <w:r w:rsidRPr="000C28E9">
        <w:t>Major Depressive Disorder, Recurrent, in partial remission</w:t>
      </w:r>
    </w:p>
    <w:p w14:paraId="1C6D9142" w14:textId="77777777" w:rsidR="00F25E04" w:rsidRPr="000C28E9" w:rsidRDefault="00F25E04" w:rsidP="00E4699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296.36 </w:t>
      </w:r>
      <w:r w:rsidRPr="000C28E9">
        <w:t>Major Depressive Disorder, Recurrent, in full remission</w:t>
      </w:r>
    </w:p>
    <w:p w14:paraId="326A5623" w14:textId="77777777" w:rsidR="00F25E04" w:rsidRDefault="00F25E04" w:rsidP="00CB2571">
      <w:pPr>
        <w:spacing w:line="240" w:lineRule="exact"/>
        <w:rPr>
          <w:color w:val="1A1A1A"/>
          <w:szCs w:val="26"/>
          <w:lang w:bidi="en-US"/>
        </w:rPr>
      </w:pPr>
      <w:r w:rsidRPr="000C28E9">
        <w:fldChar w:fldCharType="begin">
          <w:ffData>
            <w:name w:val="Check485"/>
            <w:enabled/>
            <w:calcOnExit w:val="0"/>
            <w:checkBox>
              <w:sizeAuto/>
              <w:default w:val="0"/>
            </w:checkBox>
          </w:ffData>
        </w:fldChar>
      </w:r>
      <w:bookmarkStart w:id="276" w:name="Check485"/>
      <w:r w:rsidRPr="000C28E9">
        <w:instrText xml:space="preserve"> FORMCHECKBOX </w:instrText>
      </w:r>
      <w:r w:rsidRPr="000C28E9">
        <w:fldChar w:fldCharType="end"/>
      </w:r>
      <w:bookmarkEnd w:id="276"/>
      <w:r w:rsidRPr="000C28E9">
        <w:t xml:space="preserve"> </w:t>
      </w:r>
      <w:r w:rsidRPr="000C28E9">
        <w:rPr>
          <w:color w:val="1A1A1A"/>
          <w:szCs w:val="26"/>
          <w:lang w:bidi="en-US"/>
        </w:rPr>
        <w:t>296.89 Bipolar II Disorder</w:t>
      </w:r>
    </w:p>
    <w:p w14:paraId="4164C318" w14:textId="245B10D4" w:rsidR="00DA6188" w:rsidRPr="000C28E9" w:rsidRDefault="00DA6188" w:rsidP="00CB2571">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299.00 Autistic Disorder</w:t>
      </w:r>
    </w:p>
    <w:p w14:paraId="3477494B" w14:textId="77777777" w:rsidR="00F25E04" w:rsidRDefault="00F25E04" w:rsidP="00E46990">
      <w:pPr>
        <w:spacing w:line="240" w:lineRule="exact"/>
      </w:pPr>
      <w:r w:rsidRPr="000C28E9">
        <w:fldChar w:fldCharType="begin">
          <w:ffData>
            <w:name w:val="Check507"/>
            <w:enabled/>
            <w:calcOnExit w:val="0"/>
            <w:checkBox>
              <w:sizeAuto/>
              <w:default w:val="0"/>
            </w:checkBox>
          </w:ffData>
        </w:fldChar>
      </w:r>
      <w:bookmarkStart w:id="277" w:name="Check507"/>
      <w:r w:rsidRPr="000C28E9">
        <w:instrText xml:space="preserve"> FORMCHECKBOX </w:instrText>
      </w:r>
      <w:r w:rsidRPr="000C28E9">
        <w:fldChar w:fldCharType="end"/>
      </w:r>
      <w:bookmarkEnd w:id="277"/>
      <w:r w:rsidRPr="000C28E9">
        <w:t xml:space="preserve"> 300.01 Panic Disorder without Agoraphobia</w:t>
      </w:r>
    </w:p>
    <w:p w14:paraId="5F438E26" w14:textId="77777777" w:rsidR="00F25E04" w:rsidRDefault="00F25E04" w:rsidP="00E46990">
      <w:pPr>
        <w:spacing w:line="240" w:lineRule="exact"/>
      </w:pPr>
      <w:r w:rsidRPr="000C28E9">
        <w:fldChar w:fldCharType="begin">
          <w:ffData>
            <w:name w:val="Check471"/>
            <w:enabled/>
            <w:calcOnExit w:val="0"/>
            <w:checkBox>
              <w:sizeAuto/>
              <w:default w:val="0"/>
            </w:checkBox>
          </w:ffData>
        </w:fldChar>
      </w:r>
      <w:bookmarkStart w:id="278" w:name="Check471"/>
      <w:r w:rsidRPr="000C28E9">
        <w:instrText xml:space="preserve"> FORMCHECKBOX </w:instrText>
      </w:r>
      <w:r w:rsidRPr="000C28E9">
        <w:fldChar w:fldCharType="end"/>
      </w:r>
      <w:bookmarkEnd w:id="278"/>
      <w:r w:rsidRPr="000C28E9">
        <w:t xml:space="preserve"> 300.</w:t>
      </w:r>
      <w:r>
        <w:t>02 Generalized Anxiety Disorder</w:t>
      </w:r>
    </w:p>
    <w:p w14:paraId="3DB121B8" w14:textId="77777777" w:rsidR="00F25E04" w:rsidRDefault="00F25E04" w:rsidP="00E46990">
      <w:pPr>
        <w:spacing w:line="240" w:lineRule="exact"/>
      </w:pPr>
      <w:r w:rsidRPr="000C28E9">
        <w:fldChar w:fldCharType="begin">
          <w:ffData>
            <w:name w:val="Check475"/>
            <w:enabled/>
            <w:calcOnExit w:val="0"/>
            <w:checkBox>
              <w:sizeAuto/>
              <w:default w:val="0"/>
            </w:checkBox>
          </w:ffData>
        </w:fldChar>
      </w:r>
      <w:bookmarkStart w:id="279" w:name="Check475"/>
      <w:r w:rsidRPr="000C28E9">
        <w:instrText xml:space="preserve"> FORMCHECKBOX </w:instrText>
      </w:r>
      <w:r w:rsidRPr="000C28E9">
        <w:fldChar w:fldCharType="end"/>
      </w:r>
      <w:bookmarkEnd w:id="279"/>
      <w:r w:rsidRPr="000C28E9">
        <w:t xml:space="preserve"> 300.21 </w:t>
      </w:r>
      <w:r>
        <w:t>Panic Disorder with Agoraphobia</w:t>
      </w:r>
    </w:p>
    <w:p w14:paraId="37CEA4D1" w14:textId="438623E9" w:rsidR="00CF35F5" w:rsidRDefault="00CF35F5" w:rsidP="00E4699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300.3 Obsessive-compulsive Disorder</w:t>
      </w:r>
    </w:p>
    <w:p w14:paraId="1707450B" w14:textId="7FD522BE" w:rsidR="00101CCD" w:rsidRDefault="00101CCD"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300.4 Dysthymic Disorder</w:t>
      </w:r>
    </w:p>
    <w:p w14:paraId="0C355A77" w14:textId="1AB41B39" w:rsidR="00AE6B16" w:rsidRPr="000C28E9" w:rsidRDefault="00AE6B16" w:rsidP="00E4699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307.1 Anorexia nervosa</w:t>
      </w:r>
    </w:p>
    <w:p w14:paraId="4F67687C" w14:textId="3D804149" w:rsidR="00F25E04" w:rsidRDefault="00F25E04" w:rsidP="00E46990">
      <w:pPr>
        <w:spacing w:line="240" w:lineRule="exact"/>
        <w:rPr>
          <w:color w:val="008000"/>
        </w:rPr>
      </w:pPr>
      <w:r w:rsidRPr="00CF35F5">
        <w:rPr>
          <w:color w:val="008000"/>
        </w:rPr>
        <w:fldChar w:fldCharType="begin">
          <w:ffData>
            <w:name w:val="Check476"/>
            <w:enabled/>
            <w:calcOnExit w:val="0"/>
            <w:checkBox>
              <w:sizeAuto/>
              <w:default w:val="0"/>
            </w:checkBox>
          </w:ffData>
        </w:fldChar>
      </w:r>
      <w:bookmarkStart w:id="280" w:name="Check476"/>
      <w:r w:rsidRPr="00CF35F5">
        <w:rPr>
          <w:color w:val="008000"/>
        </w:rPr>
        <w:instrText xml:space="preserve"> FORMCHECKBOX </w:instrText>
      </w:r>
      <w:r w:rsidRPr="00CF35F5">
        <w:rPr>
          <w:color w:val="008000"/>
        </w:rPr>
      </w:r>
      <w:r w:rsidRPr="00CF35F5">
        <w:rPr>
          <w:color w:val="008000"/>
        </w:rPr>
        <w:fldChar w:fldCharType="end"/>
      </w:r>
      <w:bookmarkEnd w:id="280"/>
      <w:r w:rsidR="00CF35F5" w:rsidRPr="00CF35F5">
        <w:rPr>
          <w:color w:val="008000"/>
        </w:rPr>
        <w:t xml:space="preserve"> 309.81 Postt</w:t>
      </w:r>
      <w:r w:rsidRPr="00CF35F5">
        <w:rPr>
          <w:color w:val="008000"/>
        </w:rPr>
        <w:t>raumatic Stress Disorder</w:t>
      </w:r>
    </w:p>
    <w:p w14:paraId="5FB9FA25" w14:textId="2BC56F84" w:rsidR="006B71F7" w:rsidRPr="00CF35F5" w:rsidRDefault="006B71F7"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310.2 Postconcussion Syndrome</w:t>
      </w:r>
    </w:p>
    <w:p w14:paraId="4D203251" w14:textId="77777777" w:rsidR="00F25E04" w:rsidRDefault="00F25E04"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314.00 Attention Deficit/Hyperactivity Disorder, Predominantly Inattentive Type</w:t>
      </w:r>
    </w:p>
    <w:p w14:paraId="67371C06" w14:textId="77777777" w:rsidR="00F25E04" w:rsidRDefault="00F25E04"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314.01 Attention Deficit/Hyperactivity Disorder, Combined Type</w:t>
      </w:r>
    </w:p>
    <w:p w14:paraId="483B00C6" w14:textId="77777777" w:rsidR="00F25E04" w:rsidRDefault="00F25E04"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314.01 Attention Deficit/Hyperactivity Disorder, Predominantly Hyperactive-Impulsive  Type</w:t>
      </w:r>
    </w:p>
    <w:p w14:paraId="1A9989AB" w14:textId="77777777" w:rsidR="00F25E04" w:rsidRDefault="00F25E04"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314.9 Attention Deficit/Hyperactivity Disorder NOS</w:t>
      </w:r>
    </w:p>
    <w:p w14:paraId="0F432184" w14:textId="77777777" w:rsidR="00F25E04" w:rsidRDefault="00F25E04" w:rsidP="00E46990">
      <w:pPr>
        <w:spacing w:line="240" w:lineRule="exact"/>
        <w:rPr>
          <w:color w:val="008000"/>
          <w:szCs w:val="16"/>
          <w:lang w:bidi="en-US"/>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315.00 Reading Disorder</w:t>
      </w:r>
    </w:p>
    <w:p w14:paraId="1D6987DE" w14:textId="77777777" w:rsidR="00F25E04" w:rsidRDefault="00F25E04" w:rsidP="00E46990">
      <w:pPr>
        <w:spacing w:line="240" w:lineRule="exact"/>
        <w:rPr>
          <w:color w:val="008000"/>
          <w:szCs w:val="16"/>
          <w:lang w:bidi="en-US"/>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315.1 Mathematics Disorder</w:t>
      </w:r>
    </w:p>
    <w:p w14:paraId="748E0AFD" w14:textId="77777777" w:rsidR="00F25E04" w:rsidRDefault="00F25E04" w:rsidP="00E46990">
      <w:pPr>
        <w:spacing w:line="240" w:lineRule="exact"/>
        <w:rPr>
          <w:color w:val="008000"/>
          <w:szCs w:val="16"/>
          <w:lang w:bidi="en-US"/>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315.2 Disorder of Written Expression</w:t>
      </w:r>
    </w:p>
    <w:p w14:paraId="084886B9" w14:textId="77777777" w:rsidR="00F25E04" w:rsidRDefault="00F25E04" w:rsidP="00E46990">
      <w:pPr>
        <w:spacing w:line="240" w:lineRule="exact"/>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315.9 Learning Disorder NOS</w:t>
      </w:r>
    </w:p>
    <w:p w14:paraId="53BDF965" w14:textId="77777777" w:rsidR="00E46990" w:rsidRPr="000C28E9" w:rsidRDefault="00E46990" w:rsidP="00E46990">
      <w:pPr>
        <w:spacing w:line="240" w:lineRule="exact"/>
      </w:pPr>
      <w:r w:rsidRPr="000C28E9">
        <w:fldChar w:fldCharType="begin">
          <w:ffData>
            <w:name w:val="Check486"/>
            <w:enabled/>
            <w:calcOnExit w:val="0"/>
            <w:checkBox>
              <w:sizeAuto/>
              <w:default w:val="0"/>
            </w:checkBox>
          </w:ffData>
        </w:fldChar>
      </w:r>
      <w:bookmarkStart w:id="281" w:name="Check486"/>
      <w:r w:rsidRPr="000C28E9">
        <w:instrText xml:space="preserve"> FORMCHECKBOX </w:instrText>
      </w:r>
      <w:r w:rsidRPr="000C28E9">
        <w:fldChar w:fldCharType="end"/>
      </w:r>
      <w:bookmarkEnd w:id="281"/>
      <w:r w:rsidRPr="000C28E9">
        <w:t xml:space="preserve"> Other (text box)</w:t>
      </w:r>
    </w:p>
    <w:p w14:paraId="3A158A42" w14:textId="77777777" w:rsidR="00E46990" w:rsidRPr="000C28E9" w:rsidRDefault="00E46990" w:rsidP="00E46990">
      <w:pPr>
        <w:spacing w:line="240" w:lineRule="exact"/>
      </w:pPr>
    </w:p>
    <w:p w14:paraId="6765D566" w14:textId="77777777" w:rsidR="00E46990" w:rsidRPr="000C28E9" w:rsidRDefault="00E46990" w:rsidP="00E46990">
      <w:pPr>
        <w:spacing w:line="240" w:lineRule="exact"/>
      </w:pPr>
      <w:r w:rsidRPr="000C28E9">
        <w:t xml:space="preserve">163. </w:t>
      </w:r>
      <w:r>
        <w:rPr>
          <w:color w:val="008000"/>
        </w:rPr>
        <w:t>Axis II: Please select</w:t>
      </w:r>
      <w:r w:rsidRPr="000C28E9">
        <w:t xml:space="preserve"> </w:t>
      </w:r>
      <w:r>
        <w:t>from the following choices.</w:t>
      </w:r>
    </w:p>
    <w:p w14:paraId="48B89893" w14:textId="77777777" w:rsidR="00E46990" w:rsidRDefault="00E46990" w:rsidP="00E46990">
      <w:pPr>
        <w:spacing w:line="240" w:lineRule="exact"/>
      </w:pPr>
      <w:r w:rsidRPr="000C28E9">
        <w:fldChar w:fldCharType="begin">
          <w:ffData>
            <w:name w:val="Check539"/>
            <w:enabled/>
            <w:calcOnExit w:val="0"/>
            <w:checkBox>
              <w:sizeAuto/>
              <w:default w:val="0"/>
            </w:checkBox>
          </w:ffData>
        </w:fldChar>
      </w:r>
      <w:bookmarkStart w:id="282" w:name="Check539"/>
      <w:r w:rsidRPr="000C28E9">
        <w:instrText xml:space="preserve"> FORMCHECKBOX </w:instrText>
      </w:r>
      <w:r w:rsidRPr="000C28E9">
        <w:fldChar w:fldCharType="end"/>
      </w:r>
      <w:bookmarkEnd w:id="282"/>
      <w:r w:rsidRPr="000C28E9">
        <w:t xml:space="preserve"> No diagnosis </w:t>
      </w:r>
    </w:p>
    <w:p w14:paraId="5C12D90F" w14:textId="6527093F" w:rsidR="00DB181C" w:rsidRDefault="00DB181C" w:rsidP="00DB181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301.0 Paranoid Personality Disorder</w:t>
      </w:r>
    </w:p>
    <w:p w14:paraId="4BBB227E" w14:textId="1A3723CB" w:rsidR="00DB181C" w:rsidRDefault="00DB181C" w:rsidP="00DB181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301.20 Schizoid Personality Disorder</w:t>
      </w:r>
    </w:p>
    <w:p w14:paraId="63644EFD" w14:textId="42DD4FE5" w:rsidR="00DB181C" w:rsidRDefault="00DB181C" w:rsidP="00DB181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301.22 Schizotypal Personality Disorder</w:t>
      </w:r>
    </w:p>
    <w:p w14:paraId="3F4ED138" w14:textId="5CCC3F15" w:rsidR="00DB181C" w:rsidRDefault="00DB181C" w:rsidP="00DB181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301.7 Antisocial Personality Disorder</w:t>
      </w:r>
    </w:p>
    <w:p w14:paraId="79919147" w14:textId="06A89616" w:rsidR="00DB181C" w:rsidRDefault="00DB181C" w:rsidP="00DB181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301.83 Borderline Personality Disorder</w:t>
      </w:r>
    </w:p>
    <w:p w14:paraId="33595F45" w14:textId="65855072" w:rsidR="00DB181C" w:rsidRPr="00DB181C" w:rsidRDefault="00DB181C" w:rsidP="00DB181C">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301.50 Histrionic Personality Disorder</w:t>
      </w:r>
    </w:p>
    <w:p w14:paraId="27B168EB" w14:textId="68AF6CDB" w:rsidR="00DB181C" w:rsidRDefault="00DB181C"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301.81 Narcissistic Personality Disorder</w:t>
      </w:r>
    </w:p>
    <w:p w14:paraId="3B5C8D8F" w14:textId="2F6B399C" w:rsidR="00DB181C" w:rsidRDefault="00DB181C"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301.82 Avoidant Personality Disorder</w:t>
      </w:r>
    </w:p>
    <w:p w14:paraId="0D41C690" w14:textId="7AFD12E2" w:rsidR="00DB181C" w:rsidRDefault="00DB181C"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301.6 Dependent Personality Disorder</w:t>
      </w:r>
    </w:p>
    <w:p w14:paraId="437502E6" w14:textId="630133D5" w:rsidR="00DB181C" w:rsidRDefault="00DB181C"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301.4 Obsessive-compulsive Personality Disorder</w:t>
      </w:r>
    </w:p>
    <w:p w14:paraId="58197097" w14:textId="50A0F34B" w:rsidR="00DB181C" w:rsidRDefault="00DB181C" w:rsidP="00E4699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301.9 Personality Disorder NOS</w:t>
      </w:r>
    </w:p>
    <w:p w14:paraId="6CC2162B" w14:textId="77777777" w:rsidR="00E46990" w:rsidRDefault="00E46990"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317 Mild Mental Retardation</w:t>
      </w:r>
    </w:p>
    <w:p w14:paraId="6CD9567F" w14:textId="77777777" w:rsidR="00E46990" w:rsidRDefault="00E46990"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318.0 Moderate Mental Retardation</w:t>
      </w:r>
    </w:p>
    <w:p w14:paraId="68D82F1C" w14:textId="77777777" w:rsidR="00E46990" w:rsidRDefault="00E46990"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318.1 Severe Mental Retardation</w:t>
      </w:r>
    </w:p>
    <w:p w14:paraId="48943171" w14:textId="77777777" w:rsidR="00E46990" w:rsidRDefault="00E46990"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318.2 Profound Mental Retardation</w:t>
      </w:r>
    </w:p>
    <w:p w14:paraId="194D6EBF" w14:textId="36834AC4" w:rsidR="00D753F1" w:rsidRDefault="00D753F1" w:rsidP="00E46990">
      <w:pPr>
        <w:spacing w:line="240" w:lineRule="exact"/>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319 Mental retardation, severity unspecified</w:t>
      </w:r>
    </w:p>
    <w:p w14:paraId="7839A7F2" w14:textId="77777777" w:rsidR="00E46990" w:rsidRDefault="00E46990" w:rsidP="00E4699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V62.89 Borderline Intellectual Functioning</w:t>
      </w:r>
    </w:p>
    <w:p w14:paraId="066204EF" w14:textId="08CF6F74" w:rsidR="00D71037" w:rsidRPr="00D71037" w:rsidRDefault="00D71037" w:rsidP="00E46990">
      <w:pPr>
        <w:spacing w:line="240" w:lineRule="exact"/>
        <w:rPr>
          <w:color w:val="008000"/>
        </w:rPr>
      </w:pPr>
      <w:r w:rsidRPr="00D71037">
        <w:rPr>
          <w:color w:val="008000"/>
        </w:rPr>
        <w:fldChar w:fldCharType="begin">
          <w:ffData>
            <w:name w:val="Check486"/>
            <w:enabled/>
            <w:calcOnExit w:val="0"/>
            <w:checkBox>
              <w:sizeAuto/>
              <w:default w:val="0"/>
            </w:checkBox>
          </w:ffData>
        </w:fldChar>
      </w:r>
      <w:r w:rsidRPr="00D71037">
        <w:rPr>
          <w:color w:val="008000"/>
        </w:rPr>
        <w:instrText xml:space="preserve"> FORMCHECKBOX </w:instrText>
      </w:r>
      <w:r w:rsidRPr="00D71037">
        <w:rPr>
          <w:color w:val="008000"/>
        </w:rPr>
      </w:r>
      <w:r w:rsidRPr="00D71037">
        <w:rPr>
          <w:color w:val="008000"/>
        </w:rPr>
        <w:fldChar w:fldCharType="end"/>
      </w:r>
      <w:r w:rsidRPr="00D71037">
        <w:rPr>
          <w:color w:val="008000"/>
        </w:rPr>
        <w:t xml:space="preserve"> Other (text box)</w:t>
      </w:r>
    </w:p>
    <w:p w14:paraId="56ECDE55" w14:textId="77777777" w:rsidR="00E46990" w:rsidRPr="000C28E9" w:rsidRDefault="00E46990" w:rsidP="00E46990">
      <w:pPr>
        <w:spacing w:line="240" w:lineRule="exact"/>
      </w:pPr>
      <w:r w:rsidRPr="000C28E9">
        <w:fldChar w:fldCharType="begin">
          <w:ffData>
            <w:name w:val="Check540"/>
            <w:enabled/>
            <w:calcOnExit w:val="0"/>
            <w:checkBox>
              <w:sizeAuto/>
              <w:default w:val="0"/>
            </w:checkBox>
          </w:ffData>
        </w:fldChar>
      </w:r>
      <w:bookmarkStart w:id="283" w:name="Check540"/>
      <w:r w:rsidRPr="000C28E9">
        <w:instrText xml:space="preserve"> FORMCHECKBOX </w:instrText>
      </w:r>
      <w:r w:rsidRPr="000C28E9">
        <w:fldChar w:fldCharType="end"/>
      </w:r>
      <w:bookmarkEnd w:id="283"/>
      <w:r w:rsidRPr="000C28E9">
        <w:t xml:space="preserve"> Deferred</w:t>
      </w:r>
    </w:p>
    <w:p w14:paraId="581A409D" w14:textId="77777777" w:rsidR="00E46990" w:rsidRPr="000C28E9" w:rsidRDefault="00E46990" w:rsidP="00E46990">
      <w:pPr>
        <w:spacing w:line="240" w:lineRule="exact"/>
      </w:pPr>
    </w:p>
    <w:p w14:paraId="022DA9CB" w14:textId="77777777" w:rsidR="00E46990" w:rsidRPr="000C28E9" w:rsidRDefault="00E46990" w:rsidP="00E46990">
      <w:pPr>
        <w:spacing w:line="240" w:lineRule="exact"/>
      </w:pPr>
      <w:r w:rsidRPr="000C28E9">
        <w:t xml:space="preserve">164. Axis III: </w:t>
      </w:r>
      <w:r>
        <w:t xml:space="preserve">Medical conditions are insert from previous question. </w:t>
      </w:r>
    </w:p>
    <w:p w14:paraId="2CD793A9" w14:textId="77777777" w:rsidR="00E46990" w:rsidRPr="000C28E9" w:rsidRDefault="00E46990" w:rsidP="00E46990">
      <w:pPr>
        <w:spacing w:line="240" w:lineRule="exact"/>
      </w:pPr>
    </w:p>
    <w:p w14:paraId="654875BD" w14:textId="036565DE" w:rsidR="00E46990" w:rsidRPr="00D71037" w:rsidRDefault="00E46990" w:rsidP="00E46990">
      <w:pPr>
        <w:spacing w:line="240" w:lineRule="exact"/>
        <w:rPr>
          <w:color w:val="008000"/>
        </w:rPr>
      </w:pPr>
      <w:r w:rsidRPr="000C28E9">
        <w:t xml:space="preserve">165. </w:t>
      </w:r>
      <w:r>
        <w:rPr>
          <w:color w:val="008000"/>
        </w:rPr>
        <w:t xml:space="preserve">Axis IV: </w:t>
      </w:r>
      <w:r w:rsidRPr="000C28E9">
        <w:t>Please select any stressors from the following list that may contribute to an Axis IV diagnosis.</w:t>
      </w:r>
      <w:r w:rsidR="00D71037">
        <w:t xml:space="preserve"> </w:t>
      </w:r>
      <w:r w:rsidR="00D71037">
        <w:rPr>
          <w:color w:val="008000"/>
        </w:rPr>
        <w:t xml:space="preserve">Select all that apply. </w:t>
      </w:r>
    </w:p>
    <w:p w14:paraId="27D9BF1C" w14:textId="77777777" w:rsidR="00E46990" w:rsidRPr="000C28E9" w:rsidRDefault="00E46990" w:rsidP="00E46990">
      <w:pPr>
        <w:spacing w:line="240" w:lineRule="exact"/>
      </w:pPr>
    </w:p>
    <w:p w14:paraId="67855AC7" w14:textId="77777777" w:rsidR="00E46990" w:rsidRPr="000C28E9" w:rsidRDefault="00E46990" w:rsidP="00E46990">
      <w:pPr>
        <w:spacing w:line="240" w:lineRule="exact"/>
        <w:rPr>
          <w:u w:val="single"/>
        </w:rPr>
      </w:pPr>
      <w:r w:rsidRPr="000C28E9">
        <w:rPr>
          <w:u w:val="single"/>
        </w:rPr>
        <w:t>PROBLEMS WITH PRIMARY SUPPORT GROUP</w:t>
      </w:r>
    </w:p>
    <w:p w14:paraId="01F87AAF"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bookmarkStart w:id="284" w:name="Check611"/>
      <w:r w:rsidRPr="000C28E9">
        <w:instrText xml:space="preserve"> FORMCHECKBOX </w:instrText>
      </w:r>
      <w:r w:rsidRPr="000C28E9">
        <w:fldChar w:fldCharType="end"/>
      </w:r>
      <w:bookmarkEnd w:id="284"/>
      <w:r w:rsidRPr="000C28E9">
        <w:t xml:space="preserve"> Death of a family member</w:t>
      </w:r>
    </w:p>
    <w:p w14:paraId="34873EC0"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bookmarkStart w:id="285" w:name="Check612"/>
      <w:r w:rsidRPr="000C28E9">
        <w:instrText xml:space="preserve"> FORMCHECKBOX </w:instrText>
      </w:r>
      <w:r w:rsidRPr="000C28E9">
        <w:fldChar w:fldCharType="end"/>
      </w:r>
      <w:bookmarkEnd w:id="285"/>
      <w:r w:rsidRPr="000C28E9">
        <w:t xml:space="preserve"> Health problems in family</w:t>
      </w:r>
    </w:p>
    <w:p w14:paraId="437F27EA"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bookmarkStart w:id="286" w:name="Check613"/>
      <w:r w:rsidRPr="000C28E9">
        <w:instrText xml:space="preserve"> FORMCHECKBOX </w:instrText>
      </w:r>
      <w:r w:rsidRPr="000C28E9">
        <w:fldChar w:fldCharType="end"/>
      </w:r>
      <w:bookmarkEnd w:id="286"/>
      <w:r w:rsidRPr="000C28E9">
        <w:t xml:space="preserve"> Disruption of family by separation</w:t>
      </w:r>
    </w:p>
    <w:p w14:paraId="002B1687" w14:textId="77777777" w:rsidR="00E46990" w:rsidRPr="000C28E9" w:rsidRDefault="00E46990" w:rsidP="00E46990">
      <w:pPr>
        <w:spacing w:line="240" w:lineRule="exact"/>
      </w:pPr>
      <w:r w:rsidRPr="000C28E9">
        <w:fldChar w:fldCharType="begin">
          <w:ffData>
            <w:name w:val="Check614"/>
            <w:enabled/>
            <w:calcOnExit w:val="0"/>
            <w:checkBox>
              <w:sizeAuto/>
              <w:default w:val="0"/>
            </w:checkBox>
          </w:ffData>
        </w:fldChar>
      </w:r>
      <w:bookmarkStart w:id="287" w:name="Check614"/>
      <w:r w:rsidRPr="000C28E9">
        <w:instrText xml:space="preserve"> FORMCHECKBOX </w:instrText>
      </w:r>
      <w:r w:rsidRPr="000C28E9">
        <w:fldChar w:fldCharType="end"/>
      </w:r>
      <w:bookmarkEnd w:id="287"/>
      <w:r w:rsidRPr="000C28E9">
        <w:t xml:space="preserve"> Disruption of family by divorce</w:t>
      </w:r>
    </w:p>
    <w:p w14:paraId="100BD658" w14:textId="77777777" w:rsidR="00E46990" w:rsidRPr="000C28E9" w:rsidRDefault="00E46990" w:rsidP="00E46990">
      <w:pPr>
        <w:spacing w:line="240" w:lineRule="exact"/>
      </w:pPr>
      <w:r w:rsidRPr="000C28E9">
        <w:fldChar w:fldCharType="begin">
          <w:ffData>
            <w:name w:val="Check615"/>
            <w:enabled/>
            <w:calcOnExit w:val="0"/>
            <w:checkBox>
              <w:sizeAuto/>
              <w:default w:val="0"/>
            </w:checkBox>
          </w:ffData>
        </w:fldChar>
      </w:r>
      <w:bookmarkStart w:id="288" w:name="Check615"/>
      <w:r w:rsidRPr="000C28E9">
        <w:instrText xml:space="preserve"> FORMCHECKBOX </w:instrText>
      </w:r>
      <w:r w:rsidRPr="000C28E9">
        <w:fldChar w:fldCharType="end"/>
      </w:r>
      <w:bookmarkEnd w:id="288"/>
      <w:r w:rsidRPr="000C28E9">
        <w:t xml:space="preserve"> Disruption of family by estrangement</w:t>
      </w:r>
    </w:p>
    <w:p w14:paraId="312AA245" w14:textId="77777777" w:rsidR="00E46990" w:rsidRPr="000C28E9" w:rsidRDefault="00E46990" w:rsidP="00E46990">
      <w:pPr>
        <w:spacing w:line="240" w:lineRule="exact"/>
      </w:pPr>
      <w:r w:rsidRPr="000C28E9">
        <w:fldChar w:fldCharType="begin">
          <w:ffData>
            <w:name w:val="Check616"/>
            <w:enabled/>
            <w:calcOnExit w:val="0"/>
            <w:checkBox>
              <w:sizeAuto/>
              <w:default w:val="0"/>
            </w:checkBox>
          </w:ffData>
        </w:fldChar>
      </w:r>
      <w:bookmarkStart w:id="289" w:name="Check616"/>
      <w:r w:rsidRPr="000C28E9">
        <w:instrText xml:space="preserve"> FORMCHECKBOX </w:instrText>
      </w:r>
      <w:r w:rsidRPr="000C28E9">
        <w:fldChar w:fldCharType="end"/>
      </w:r>
      <w:bookmarkEnd w:id="289"/>
      <w:r w:rsidRPr="000C28E9">
        <w:t xml:space="preserve"> Removal from the home</w:t>
      </w:r>
    </w:p>
    <w:p w14:paraId="4BA01108" w14:textId="77777777" w:rsidR="00E46990" w:rsidRPr="000C28E9" w:rsidRDefault="00E46990" w:rsidP="00E46990">
      <w:pPr>
        <w:spacing w:line="240" w:lineRule="exact"/>
      </w:pPr>
      <w:r w:rsidRPr="000C28E9">
        <w:fldChar w:fldCharType="begin">
          <w:ffData>
            <w:name w:val="Check617"/>
            <w:enabled/>
            <w:calcOnExit w:val="0"/>
            <w:checkBox>
              <w:sizeAuto/>
              <w:default w:val="0"/>
            </w:checkBox>
          </w:ffData>
        </w:fldChar>
      </w:r>
      <w:bookmarkStart w:id="290" w:name="Check617"/>
      <w:r w:rsidRPr="000C28E9">
        <w:instrText xml:space="preserve"> FORMCHECKBOX </w:instrText>
      </w:r>
      <w:r w:rsidRPr="000C28E9">
        <w:fldChar w:fldCharType="end"/>
      </w:r>
      <w:bookmarkEnd w:id="290"/>
      <w:r w:rsidRPr="000C28E9">
        <w:t xml:space="preserve"> Remarriage of parent</w:t>
      </w:r>
    </w:p>
    <w:p w14:paraId="56BA3566" w14:textId="77777777" w:rsidR="00E46990" w:rsidRPr="000C28E9" w:rsidRDefault="00E46990" w:rsidP="00E46990">
      <w:pPr>
        <w:spacing w:line="240" w:lineRule="exact"/>
      </w:pPr>
      <w:r w:rsidRPr="000C28E9">
        <w:fldChar w:fldCharType="begin">
          <w:ffData>
            <w:name w:val="Check618"/>
            <w:enabled/>
            <w:calcOnExit w:val="0"/>
            <w:checkBox>
              <w:sizeAuto/>
              <w:default w:val="0"/>
            </w:checkBox>
          </w:ffData>
        </w:fldChar>
      </w:r>
      <w:bookmarkStart w:id="291" w:name="Check618"/>
      <w:r w:rsidRPr="000C28E9">
        <w:instrText xml:space="preserve"> FORMCHECKBOX </w:instrText>
      </w:r>
      <w:r w:rsidRPr="000C28E9">
        <w:fldChar w:fldCharType="end"/>
      </w:r>
      <w:bookmarkEnd w:id="291"/>
      <w:r w:rsidRPr="000C28E9">
        <w:t xml:space="preserve"> Sexual abuse</w:t>
      </w:r>
    </w:p>
    <w:p w14:paraId="409F6D8F" w14:textId="77777777" w:rsidR="00E46990" w:rsidRPr="000C28E9" w:rsidRDefault="00E46990" w:rsidP="00E46990">
      <w:pPr>
        <w:spacing w:line="240" w:lineRule="exact"/>
      </w:pPr>
      <w:r w:rsidRPr="000C28E9">
        <w:fldChar w:fldCharType="begin">
          <w:ffData>
            <w:name w:val="Check619"/>
            <w:enabled/>
            <w:calcOnExit w:val="0"/>
            <w:checkBox>
              <w:sizeAuto/>
              <w:default w:val="0"/>
            </w:checkBox>
          </w:ffData>
        </w:fldChar>
      </w:r>
      <w:bookmarkStart w:id="292" w:name="Check619"/>
      <w:r w:rsidRPr="000C28E9">
        <w:instrText xml:space="preserve"> FORMCHECKBOX </w:instrText>
      </w:r>
      <w:r w:rsidRPr="000C28E9">
        <w:fldChar w:fldCharType="end"/>
      </w:r>
      <w:bookmarkEnd w:id="292"/>
      <w:r w:rsidRPr="000C28E9">
        <w:t xml:space="preserve"> Physical abuse</w:t>
      </w:r>
    </w:p>
    <w:p w14:paraId="3F3AE92E" w14:textId="77777777" w:rsidR="00E46990" w:rsidRPr="000C28E9" w:rsidRDefault="00E46990" w:rsidP="00E46990">
      <w:pPr>
        <w:spacing w:line="240" w:lineRule="exact"/>
      </w:pPr>
      <w:r w:rsidRPr="000C28E9">
        <w:fldChar w:fldCharType="begin">
          <w:ffData>
            <w:name w:val="Check620"/>
            <w:enabled/>
            <w:calcOnExit w:val="0"/>
            <w:checkBox>
              <w:sizeAuto/>
              <w:default w:val="0"/>
            </w:checkBox>
          </w:ffData>
        </w:fldChar>
      </w:r>
      <w:bookmarkStart w:id="293" w:name="Check620"/>
      <w:r w:rsidRPr="000C28E9">
        <w:instrText xml:space="preserve"> FORMCHECKBOX </w:instrText>
      </w:r>
      <w:r w:rsidRPr="000C28E9">
        <w:fldChar w:fldCharType="end"/>
      </w:r>
      <w:bookmarkEnd w:id="293"/>
      <w:r w:rsidRPr="000C28E9">
        <w:t xml:space="preserve"> Parental overprotection</w:t>
      </w:r>
    </w:p>
    <w:p w14:paraId="52106892" w14:textId="77777777" w:rsidR="00E46990" w:rsidRPr="000C28E9" w:rsidRDefault="00E46990" w:rsidP="00E46990">
      <w:pPr>
        <w:spacing w:line="240" w:lineRule="exact"/>
      </w:pPr>
      <w:r w:rsidRPr="000C28E9">
        <w:fldChar w:fldCharType="begin">
          <w:ffData>
            <w:name w:val="Check621"/>
            <w:enabled/>
            <w:calcOnExit w:val="0"/>
            <w:checkBox>
              <w:sizeAuto/>
              <w:default w:val="0"/>
            </w:checkBox>
          </w:ffData>
        </w:fldChar>
      </w:r>
      <w:bookmarkStart w:id="294" w:name="Check621"/>
      <w:r w:rsidRPr="000C28E9">
        <w:instrText xml:space="preserve"> FORMCHECKBOX </w:instrText>
      </w:r>
      <w:r w:rsidRPr="000C28E9">
        <w:fldChar w:fldCharType="end"/>
      </w:r>
      <w:bookmarkEnd w:id="294"/>
      <w:r w:rsidRPr="000C28E9">
        <w:t xml:space="preserve"> Neglect of child</w:t>
      </w:r>
    </w:p>
    <w:p w14:paraId="5A88813A" w14:textId="77777777" w:rsidR="00E46990" w:rsidRPr="000C28E9" w:rsidRDefault="00E46990" w:rsidP="00E46990">
      <w:pPr>
        <w:spacing w:line="240" w:lineRule="exact"/>
      </w:pPr>
      <w:r w:rsidRPr="000C28E9">
        <w:fldChar w:fldCharType="begin">
          <w:ffData>
            <w:name w:val="Check622"/>
            <w:enabled/>
            <w:calcOnExit w:val="0"/>
            <w:checkBox>
              <w:sizeAuto/>
              <w:default w:val="0"/>
            </w:checkBox>
          </w:ffData>
        </w:fldChar>
      </w:r>
      <w:bookmarkStart w:id="295" w:name="Check622"/>
      <w:r w:rsidRPr="000C28E9">
        <w:instrText xml:space="preserve"> FORMCHECKBOX </w:instrText>
      </w:r>
      <w:r w:rsidRPr="000C28E9">
        <w:fldChar w:fldCharType="end"/>
      </w:r>
      <w:bookmarkEnd w:id="295"/>
      <w:r w:rsidRPr="000C28E9">
        <w:t xml:space="preserve"> Inadequate discipline</w:t>
      </w:r>
    </w:p>
    <w:p w14:paraId="41D28641" w14:textId="77777777" w:rsidR="00E46990" w:rsidRPr="000C28E9" w:rsidRDefault="00E46990" w:rsidP="00E46990">
      <w:pPr>
        <w:spacing w:line="240" w:lineRule="exact"/>
      </w:pPr>
      <w:r w:rsidRPr="000C28E9">
        <w:fldChar w:fldCharType="begin">
          <w:ffData>
            <w:name w:val="Check623"/>
            <w:enabled/>
            <w:calcOnExit w:val="0"/>
            <w:checkBox>
              <w:sizeAuto/>
              <w:default w:val="0"/>
            </w:checkBox>
          </w:ffData>
        </w:fldChar>
      </w:r>
      <w:bookmarkStart w:id="296" w:name="Check623"/>
      <w:r w:rsidRPr="000C28E9">
        <w:instrText xml:space="preserve"> FORMCHECKBOX </w:instrText>
      </w:r>
      <w:r w:rsidRPr="000C28E9">
        <w:fldChar w:fldCharType="end"/>
      </w:r>
      <w:bookmarkEnd w:id="296"/>
      <w:r w:rsidRPr="000C28E9">
        <w:t xml:space="preserve"> Discord with siblings</w:t>
      </w:r>
    </w:p>
    <w:p w14:paraId="447552F0" w14:textId="77777777" w:rsidR="00E46990" w:rsidRPr="000C28E9" w:rsidRDefault="00E46990" w:rsidP="00E46990">
      <w:pPr>
        <w:spacing w:line="240" w:lineRule="exact"/>
      </w:pPr>
      <w:r w:rsidRPr="000C28E9">
        <w:fldChar w:fldCharType="begin">
          <w:ffData>
            <w:name w:val="Check624"/>
            <w:enabled/>
            <w:calcOnExit w:val="0"/>
            <w:checkBox>
              <w:sizeAuto/>
              <w:default w:val="0"/>
            </w:checkBox>
          </w:ffData>
        </w:fldChar>
      </w:r>
      <w:bookmarkStart w:id="297" w:name="Check624"/>
      <w:r w:rsidRPr="000C28E9">
        <w:instrText xml:space="preserve"> FORMCHECKBOX </w:instrText>
      </w:r>
      <w:r w:rsidRPr="000C28E9">
        <w:fldChar w:fldCharType="end"/>
      </w:r>
      <w:bookmarkEnd w:id="297"/>
      <w:r w:rsidRPr="000C28E9">
        <w:t xml:space="preserve"> Birth of a sibling</w:t>
      </w:r>
    </w:p>
    <w:p w14:paraId="63FBAD88" w14:textId="77777777" w:rsidR="00E46990" w:rsidRPr="000C28E9" w:rsidRDefault="00E46990" w:rsidP="00E46990">
      <w:pPr>
        <w:spacing w:line="240" w:lineRule="exact"/>
      </w:pPr>
    </w:p>
    <w:p w14:paraId="493D2D45" w14:textId="77777777" w:rsidR="00E46990" w:rsidRPr="000C28E9" w:rsidRDefault="00E46990" w:rsidP="00E46990">
      <w:pPr>
        <w:spacing w:line="240" w:lineRule="exact"/>
        <w:rPr>
          <w:u w:val="single"/>
        </w:rPr>
      </w:pPr>
      <w:r w:rsidRPr="000C28E9">
        <w:rPr>
          <w:u w:val="single"/>
        </w:rPr>
        <w:t>PROBLEMS RELATED TO THE SOCIAL ENVIRONMENT</w:t>
      </w:r>
    </w:p>
    <w:p w14:paraId="4AFE9B5D"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r w:rsidRPr="000C28E9">
        <w:instrText xml:space="preserve"> FORMCHECKBOX </w:instrText>
      </w:r>
      <w:r w:rsidRPr="000C28E9">
        <w:fldChar w:fldCharType="end"/>
      </w:r>
      <w:r w:rsidRPr="000C28E9">
        <w:t xml:space="preserve"> Death or loss of friend</w:t>
      </w:r>
    </w:p>
    <w:p w14:paraId="249B1CD2"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r w:rsidRPr="000C28E9">
        <w:instrText xml:space="preserve"> FORMCHECKBOX </w:instrText>
      </w:r>
      <w:r w:rsidRPr="000C28E9">
        <w:fldChar w:fldCharType="end"/>
      </w:r>
      <w:r w:rsidRPr="000C28E9">
        <w:t xml:space="preserve"> Inadequate social support</w:t>
      </w:r>
    </w:p>
    <w:p w14:paraId="6DAD7C8D"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r w:rsidRPr="000C28E9">
        <w:instrText xml:space="preserve"> FORMCHECKBOX </w:instrText>
      </w:r>
      <w:r w:rsidRPr="000C28E9">
        <w:fldChar w:fldCharType="end"/>
      </w:r>
      <w:r w:rsidRPr="000C28E9">
        <w:t xml:space="preserve"> Living alone</w:t>
      </w:r>
    </w:p>
    <w:p w14:paraId="33902C61" w14:textId="77777777" w:rsidR="00E46990" w:rsidRPr="000C28E9" w:rsidRDefault="00E46990" w:rsidP="00E46990">
      <w:pPr>
        <w:spacing w:line="240" w:lineRule="exact"/>
      </w:pPr>
      <w:r w:rsidRPr="000C28E9">
        <w:fldChar w:fldCharType="begin">
          <w:ffData>
            <w:name w:val="Check614"/>
            <w:enabled/>
            <w:calcOnExit w:val="0"/>
            <w:checkBox>
              <w:sizeAuto/>
              <w:default w:val="0"/>
            </w:checkBox>
          </w:ffData>
        </w:fldChar>
      </w:r>
      <w:r w:rsidRPr="000C28E9">
        <w:instrText xml:space="preserve"> FORMCHECKBOX </w:instrText>
      </w:r>
      <w:r w:rsidRPr="000C28E9">
        <w:fldChar w:fldCharType="end"/>
      </w:r>
      <w:r w:rsidRPr="000C28E9">
        <w:t xml:space="preserve"> Difficulty with acculturation</w:t>
      </w:r>
    </w:p>
    <w:p w14:paraId="3D034228" w14:textId="77777777" w:rsidR="00E46990" w:rsidRPr="000C28E9" w:rsidRDefault="00E46990" w:rsidP="00E46990">
      <w:pPr>
        <w:spacing w:line="240" w:lineRule="exact"/>
      </w:pPr>
      <w:r w:rsidRPr="000C28E9">
        <w:fldChar w:fldCharType="begin">
          <w:ffData>
            <w:name w:val="Check615"/>
            <w:enabled/>
            <w:calcOnExit w:val="0"/>
            <w:checkBox>
              <w:sizeAuto/>
              <w:default w:val="0"/>
            </w:checkBox>
          </w:ffData>
        </w:fldChar>
      </w:r>
      <w:r w:rsidRPr="000C28E9">
        <w:instrText xml:space="preserve"> FORMCHECKBOX </w:instrText>
      </w:r>
      <w:r w:rsidRPr="000C28E9">
        <w:fldChar w:fldCharType="end"/>
      </w:r>
      <w:r w:rsidRPr="000C28E9">
        <w:t xml:space="preserve"> Discrimination</w:t>
      </w:r>
    </w:p>
    <w:p w14:paraId="410DC5DC" w14:textId="77777777" w:rsidR="00E46990" w:rsidRPr="000C28E9" w:rsidRDefault="00E46990" w:rsidP="00E46990">
      <w:pPr>
        <w:spacing w:line="240" w:lineRule="exact"/>
      </w:pPr>
      <w:r w:rsidRPr="000C28E9">
        <w:fldChar w:fldCharType="begin">
          <w:ffData>
            <w:name w:val="Check616"/>
            <w:enabled/>
            <w:calcOnExit w:val="0"/>
            <w:checkBox>
              <w:sizeAuto/>
              <w:default w:val="0"/>
            </w:checkBox>
          </w:ffData>
        </w:fldChar>
      </w:r>
      <w:r w:rsidRPr="000C28E9">
        <w:instrText xml:space="preserve"> FORMCHECKBOX </w:instrText>
      </w:r>
      <w:r w:rsidRPr="000C28E9">
        <w:fldChar w:fldCharType="end"/>
      </w:r>
      <w:r w:rsidRPr="000C28E9">
        <w:t xml:space="preserve"> Adjustment to life-cycle transition</w:t>
      </w:r>
    </w:p>
    <w:p w14:paraId="486C4DC8" w14:textId="77777777" w:rsidR="00E46990" w:rsidRPr="000C28E9" w:rsidRDefault="00E46990" w:rsidP="00E46990">
      <w:pPr>
        <w:spacing w:line="240" w:lineRule="exact"/>
      </w:pPr>
    </w:p>
    <w:p w14:paraId="7DF0C8B8" w14:textId="77777777" w:rsidR="00E46990" w:rsidRPr="000C28E9" w:rsidRDefault="00E46990" w:rsidP="00E46990">
      <w:pPr>
        <w:spacing w:line="240" w:lineRule="exact"/>
        <w:rPr>
          <w:u w:val="single"/>
        </w:rPr>
      </w:pPr>
      <w:r w:rsidRPr="000C28E9">
        <w:rPr>
          <w:u w:val="single"/>
        </w:rPr>
        <w:t>EDUCATIONAL PROBLEMS</w:t>
      </w:r>
    </w:p>
    <w:p w14:paraId="19513D99"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r w:rsidRPr="000C28E9">
        <w:instrText xml:space="preserve"> FORMCHECKBOX </w:instrText>
      </w:r>
      <w:r w:rsidRPr="000C28E9">
        <w:fldChar w:fldCharType="end"/>
      </w:r>
      <w:r w:rsidRPr="000C28E9">
        <w:t xml:space="preserve"> Illiteracy</w:t>
      </w:r>
    </w:p>
    <w:p w14:paraId="5CB4C8B5"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r w:rsidRPr="000C28E9">
        <w:instrText xml:space="preserve"> FORMCHECKBOX </w:instrText>
      </w:r>
      <w:r w:rsidRPr="000C28E9">
        <w:fldChar w:fldCharType="end"/>
      </w:r>
      <w:r w:rsidRPr="000C28E9">
        <w:t xml:space="preserve"> Academic problems</w:t>
      </w:r>
    </w:p>
    <w:p w14:paraId="1E84B574"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r w:rsidRPr="000C28E9">
        <w:instrText xml:space="preserve"> FORMCHECKBOX </w:instrText>
      </w:r>
      <w:r w:rsidRPr="000C28E9">
        <w:fldChar w:fldCharType="end"/>
      </w:r>
      <w:r w:rsidRPr="000C28E9">
        <w:t xml:space="preserve"> Discord with teachers </w:t>
      </w:r>
    </w:p>
    <w:p w14:paraId="6431D39E" w14:textId="77777777" w:rsidR="00E46990" w:rsidRPr="000C28E9" w:rsidRDefault="00E46990" w:rsidP="00E46990">
      <w:pPr>
        <w:spacing w:line="240" w:lineRule="exact"/>
      </w:pPr>
      <w:r w:rsidRPr="000C28E9">
        <w:fldChar w:fldCharType="begin">
          <w:ffData>
            <w:name w:val="Check614"/>
            <w:enabled/>
            <w:calcOnExit w:val="0"/>
            <w:checkBox>
              <w:sizeAuto/>
              <w:default w:val="0"/>
            </w:checkBox>
          </w:ffData>
        </w:fldChar>
      </w:r>
      <w:r w:rsidRPr="000C28E9">
        <w:instrText xml:space="preserve"> FORMCHECKBOX </w:instrText>
      </w:r>
      <w:r w:rsidRPr="000C28E9">
        <w:fldChar w:fldCharType="end"/>
      </w:r>
      <w:r w:rsidRPr="000C28E9">
        <w:t xml:space="preserve"> Discord with classmates</w:t>
      </w:r>
    </w:p>
    <w:p w14:paraId="6690423E" w14:textId="77777777" w:rsidR="00E46990" w:rsidRPr="000C28E9" w:rsidRDefault="00E46990" w:rsidP="00E46990">
      <w:pPr>
        <w:spacing w:line="240" w:lineRule="exact"/>
      </w:pPr>
      <w:r w:rsidRPr="000C28E9">
        <w:fldChar w:fldCharType="begin">
          <w:ffData>
            <w:name w:val="Check615"/>
            <w:enabled/>
            <w:calcOnExit w:val="0"/>
            <w:checkBox>
              <w:sizeAuto/>
              <w:default w:val="0"/>
            </w:checkBox>
          </w:ffData>
        </w:fldChar>
      </w:r>
      <w:r w:rsidRPr="000C28E9">
        <w:instrText xml:space="preserve"> FORMCHECKBOX </w:instrText>
      </w:r>
      <w:r w:rsidRPr="000C28E9">
        <w:fldChar w:fldCharType="end"/>
      </w:r>
      <w:r w:rsidRPr="000C28E9">
        <w:t xml:space="preserve"> Inadequate school environment</w:t>
      </w:r>
    </w:p>
    <w:p w14:paraId="474A294D" w14:textId="77777777" w:rsidR="00E46990" w:rsidRPr="000C28E9" w:rsidRDefault="00E46990" w:rsidP="00E46990">
      <w:pPr>
        <w:spacing w:line="240" w:lineRule="exact"/>
      </w:pPr>
    </w:p>
    <w:p w14:paraId="031F5494" w14:textId="77777777" w:rsidR="00E46990" w:rsidRPr="000C28E9" w:rsidRDefault="00E46990" w:rsidP="00E46990">
      <w:pPr>
        <w:spacing w:line="240" w:lineRule="exact"/>
        <w:rPr>
          <w:u w:val="single"/>
        </w:rPr>
      </w:pPr>
      <w:r w:rsidRPr="000C28E9">
        <w:rPr>
          <w:u w:val="single"/>
        </w:rPr>
        <w:t>OCCUPATIONAL PROBLEMS</w:t>
      </w:r>
    </w:p>
    <w:p w14:paraId="63FC70EE"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r w:rsidRPr="000C28E9">
        <w:instrText xml:space="preserve"> FORMCHECKBOX </w:instrText>
      </w:r>
      <w:r w:rsidRPr="000C28E9">
        <w:fldChar w:fldCharType="end"/>
      </w:r>
      <w:r w:rsidRPr="000C28E9">
        <w:t xml:space="preserve"> Unemployment</w:t>
      </w:r>
    </w:p>
    <w:p w14:paraId="66853905"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r w:rsidRPr="000C28E9">
        <w:instrText xml:space="preserve"> FORMCHECKBOX </w:instrText>
      </w:r>
      <w:r w:rsidRPr="000C28E9">
        <w:fldChar w:fldCharType="end"/>
      </w:r>
      <w:r w:rsidRPr="000C28E9">
        <w:t xml:space="preserve"> Threat of job loss</w:t>
      </w:r>
    </w:p>
    <w:p w14:paraId="1FE96E81"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r w:rsidRPr="000C28E9">
        <w:instrText xml:space="preserve"> FORMCHECKBOX </w:instrText>
      </w:r>
      <w:r w:rsidRPr="000C28E9">
        <w:fldChar w:fldCharType="end"/>
      </w:r>
      <w:r w:rsidRPr="000C28E9">
        <w:t xml:space="preserve"> Stressful work schedule</w:t>
      </w:r>
    </w:p>
    <w:p w14:paraId="5940FDBD" w14:textId="77777777" w:rsidR="00E46990" w:rsidRPr="000C28E9" w:rsidRDefault="00E46990" w:rsidP="00E46990">
      <w:pPr>
        <w:spacing w:line="240" w:lineRule="exact"/>
      </w:pPr>
      <w:r w:rsidRPr="000C28E9">
        <w:fldChar w:fldCharType="begin">
          <w:ffData>
            <w:name w:val="Check614"/>
            <w:enabled/>
            <w:calcOnExit w:val="0"/>
            <w:checkBox>
              <w:sizeAuto/>
              <w:default w:val="0"/>
            </w:checkBox>
          </w:ffData>
        </w:fldChar>
      </w:r>
      <w:r w:rsidRPr="000C28E9">
        <w:instrText xml:space="preserve"> FORMCHECKBOX </w:instrText>
      </w:r>
      <w:r w:rsidRPr="000C28E9">
        <w:fldChar w:fldCharType="end"/>
      </w:r>
      <w:r w:rsidRPr="000C28E9">
        <w:t xml:space="preserve"> Difficult work conditions</w:t>
      </w:r>
    </w:p>
    <w:p w14:paraId="2D532250" w14:textId="77777777" w:rsidR="00E46990" w:rsidRPr="000C28E9" w:rsidRDefault="00E46990" w:rsidP="00E46990">
      <w:pPr>
        <w:spacing w:line="240" w:lineRule="exact"/>
      </w:pPr>
      <w:r w:rsidRPr="000C28E9">
        <w:fldChar w:fldCharType="begin">
          <w:ffData>
            <w:name w:val="Check615"/>
            <w:enabled/>
            <w:calcOnExit w:val="0"/>
            <w:checkBox>
              <w:sizeAuto/>
              <w:default w:val="0"/>
            </w:checkBox>
          </w:ffData>
        </w:fldChar>
      </w:r>
      <w:r w:rsidRPr="000C28E9">
        <w:instrText xml:space="preserve"> FORMCHECKBOX </w:instrText>
      </w:r>
      <w:r w:rsidRPr="000C28E9">
        <w:fldChar w:fldCharType="end"/>
      </w:r>
      <w:r w:rsidRPr="000C28E9">
        <w:t xml:space="preserve"> Job dissatisfaction</w:t>
      </w:r>
    </w:p>
    <w:p w14:paraId="69582B0E" w14:textId="77777777" w:rsidR="00E46990" w:rsidRPr="000C28E9" w:rsidRDefault="00E46990" w:rsidP="00E46990">
      <w:pPr>
        <w:spacing w:line="240" w:lineRule="exact"/>
      </w:pPr>
      <w:r w:rsidRPr="000C28E9">
        <w:fldChar w:fldCharType="begin">
          <w:ffData>
            <w:name w:val="Check616"/>
            <w:enabled/>
            <w:calcOnExit w:val="0"/>
            <w:checkBox>
              <w:sizeAuto/>
              <w:default w:val="0"/>
            </w:checkBox>
          </w:ffData>
        </w:fldChar>
      </w:r>
      <w:r w:rsidRPr="000C28E9">
        <w:instrText xml:space="preserve"> FORMCHECKBOX </w:instrText>
      </w:r>
      <w:r w:rsidRPr="000C28E9">
        <w:fldChar w:fldCharType="end"/>
      </w:r>
      <w:r w:rsidRPr="000C28E9">
        <w:t xml:space="preserve"> Job change</w:t>
      </w:r>
    </w:p>
    <w:p w14:paraId="7678A9AD" w14:textId="77777777" w:rsidR="00E46990" w:rsidRPr="000C28E9" w:rsidRDefault="00E46990" w:rsidP="00E46990">
      <w:pPr>
        <w:spacing w:line="240" w:lineRule="exact"/>
      </w:pPr>
      <w:r w:rsidRPr="000C28E9">
        <w:fldChar w:fldCharType="begin">
          <w:ffData>
            <w:name w:val="Check617"/>
            <w:enabled/>
            <w:calcOnExit w:val="0"/>
            <w:checkBox>
              <w:sizeAuto/>
              <w:default w:val="0"/>
            </w:checkBox>
          </w:ffData>
        </w:fldChar>
      </w:r>
      <w:r w:rsidRPr="000C28E9">
        <w:instrText xml:space="preserve"> FORMCHECKBOX </w:instrText>
      </w:r>
      <w:r w:rsidRPr="000C28E9">
        <w:fldChar w:fldCharType="end"/>
      </w:r>
      <w:r w:rsidRPr="000C28E9">
        <w:t xml:space="preserve"> Discord with boss</w:t>
      </w:r>
    </w:p>
    <w:p w14:paraId="0E1239C7" w14:textId="77777777" w:rsidR="00E46990" w:rsidRPr="000C28E9" w:rsidRDefault="00E46990" w:rsidP="00E46990">
      <w:pPr>
        <w:spacing w:line="240" w:lineRule="exact"/>
      </w:pPr>
      <w:r w:rsidRPr="000C28E9">
        <w:fldChar w:fldCharType="begin">
          <w:ffData>
            <w:name w:val="Check618"/>
            <w:enabled/>
            <w:calcOnExit w:val="0"/>
            <w:checkBox>
              <w:sizeAuto/>
              <w:default w:val="0"/>
            </w:checkBox>
          </w:ffData>
        </w:fldChar>
      </w:r>
      <w:r w:rsidRPr="000C28E9">
        <w:instrText xml:space="preserve"> FORMCHECKBOX </w:instrText>
      </w:r>
      <w:r w:rsidRPr="000C28E9">
        <w:fldChar w:fldCharType="end"/>
      </w:r>
      <w:r w:rsidRPr="000C28E9">
        <w:t xml:space="preserve"> Discord with co-workers</w:t>
      </w:r>
    </w:p>
    <w:p w14:paraId="6C3F385E" w14:textId="77777777" w:rsidR="00E46990" w:rsidRPr="000C28E9" w:rsidRDefault="00E46990" w:rsidP="00E46990">
      <w:pPr>
        <w:spacing w:line="240" w:lineRule="exact"/>
      </w:pPr>
    </w:p>
    <w:p w14:paraId="50626D60" w14:textId="77777777" w:rsidR="00E46990" w:rsidRPr="000C28E9" w:rsidRDefault="00E46990" w:rsidP="00E46990">
      <w:pPr>
        <w:spacing w:line="240" w:lineRule="exact"/>
        <w:rPr>
          <w:u w:val="single"/>
        </w:rPr>
      </w:pPr>
      <w:r w:rsidRPr="000C28E9">
        <w:rPr>
          <w:u w:val="single"/>
        </w:rPr>
        <w:t>HOUSING PROBLEMS</w:t>
      </w:r>
    </w:p>
    <w:p w14:paraId="6B0AE632"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r w:rsidRPr="000C28E9">
        <w:instrText xml:space="preserve"> FORMCHECKBOX </w:instrText>
      </w:r>
      <w:r w:rsidRPr="000C28E9">
        <w:fldChar w:fldCharType="end"/>
      </w:r>
      <w:r w:rsidRPr="000C28E9">
        <w:t xml:space="preserve"> Homelessness</w:t>
      </w:r>
    </w:p>
    <w:p w14:paraId="1C2E02B4"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r w:rsidRPr="000C28E9">
        <w:instrText xml:space="preserve"> FORMCHECKBOX </w:instrText>
      </w:r>
      <w:r w:rsidRPr="000C28E9">
        <w:fldChar w:fldCharType="end"/>
      </w:r>
      <w:r w:rsidRPr="000C28E9">
        <w:t xml:space="preserve"> Inadequate housing</w:t>
      </w:r>
    </w:p>
    <w:p w14:paraId="2C2A74A8"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r w:rsidRPr="000C28E9">
        <w:instrText xml:space="preserve"> FORMCHECKBOX </w:instrText>
      </w:r>
      <w:r w:rsidRPr="000C28E9">
        <w:fldChar w:fldCharType="end"/>
      </w:r>
      <w:r w:rsidRPr="000C28E9">
        <w:t xml:space="preserve"> Unsafe neighborhood</w:t>
      </w:r>
    </w:p>
    <w:p w14:paraId="73CA0C85" w14:textId="77777777" w:rsidR="00E46990" w:rsidRPr="000C28E9" w:rsidRDefault="00E46990" w:rsidP="00E46990">
      <w:pPr>
        <w:spacing w:line="240" w:lineRule="exact"/>
      </w:pPr>
      <w:r w:rsidRPr="000C28E9">
        <w:fldChar w:fldCharType="begin">
          <w:ffData>
            <w:name w:val="Check614"/>
            <w:enabled/>
            <w:calcOnExit w:val="0"/>
            <w:checkBox>
              <w:sizeAuto/>
              <w:default w:val="0"/>
            </w:checkBox>
          </w:ffData>
        </w:fldChar>
      </w:r>
      <w:r w:rsidRPr="000C28E9">
        <w:instrText xml:space="preserve"> FORMCHECKBOX </w:instrText>
      </w:r>
      <w:r w:rsidRPr="000C28E9">
        <w:fldChar w:fldCharType="end"/>
      </w:r>
      <w:r w:rsidRPr="000C28E9">
        <w:t xml:space="preserve"> Discord with neighbors</w:t>
      </w:r>
    </w:p>
    <w:p w14:paraId="294F5310" w14:textId="77777777" w:rsidR="00E46990" w:rsidRPr="000C28E9" w:rsidRDefault="00E46990" w:rsidP="00E46990">
      <w:pPr>
        <w:spacing w:line="240" w:lineRule="exact"/>
      </w:pPr>
      <w:r w:rsidRPr="000C28E9">
        <w:fldChar w:fldCharType="begin">
          <w:ffData>
            <w:name w:val="Check615"/>
            <w:enabled/>
            <w:calcOnExit w:val="0"/>
            <w:checkBox>
              <w:sizeAuto/>
              <w:default w:val="0"/>
            </w:checkBox>
          </w:ffData>
        </w:fldChar>
      </w:r>
      <w:r w:rsidRPr="000C28E9">
        <w:instrText xml:space="preserve"> FORMCHECKBOX </w:instrText>
      </w:r>
      <w:r w:rsidRPr="000C28E9">
        <w:fldChar w:fldCharType="end"/>
      </w:r>
      <w:r w:rsidRPr="000C28E9">
        <w:t xml:space="preserve"> Discord with landlord</w:t>
      </w:r>
    </w:p>
    <w:p w14:paraId="63325351" w14:textId="77777777" w:rsidR="00E46990" w:rsidRPr="000C28E9" w:rsidRDefault="00E46990" w:rsidP="00E46990">
      <w:pPr>
        <w:spacing w:line="240" w:lineRule="exact"/>
      </w:pPr>
    </w:p>
    <w:p w14:paraId="1CB347B5" w14:textId="77777777" w:rsidR="00E46990" w:rsidRPr="000C28E9" w:rsidRDefault="00E46990" w:rsidP="00E46990">
      <w:pPr>
        <w:spacing w:line="240" w:lineRule="exact"/>
        <w:rPr>
          <w:u w:val="single"/>
        </w:rPr>
      </w:pPr>
      <w:r w:rsidRPr="000C28E9">
        <w:rPr>
          <w:u w:val="single"/>
        </w:rPr>
        <w:t>ECONOMIC PROBLEMS</w:t>
      </w:r>
    </w:p>
    <w:p w14:paraId="24D2B935"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r w:rsidRPr="000C28E9">
        <w:instrText xml:space="preserve"> FORMCHECKBOX </w:instrText>
      </w:r>
      <w:r w:rsidRPr="000C28E9">
        <w:fldChar w:fldCharType="end"/>
      </w:r>
      <w:r w:rsidRPr="000C28E9">
        <w:t xml:space="preserve"> Extreme poverty</w:t>
      </w:r>
    </w:p>
    <w:p w14:paraId="4317E08C"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r w:rsidRPr="000C28E9">
        <w:instrText xml:space="preserve"> FORMCHECKBOX </w:instrText>
      </w:r>
      <w:r w:rsidRPr="000C28E9">
        <w:fldChar w:fldCharType="end"/>
      </w:r>
      <w:r w:rsidRPr="000C28E9">
        <w:t xml:space="preserve"> Inadequate finances</w:t>
      </w:r>
    </w:p>
    <w:p w14:paraId="060E40D7"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r w:rsidRPr="000C28E9">
        <w:instrText xml:space="preserve"> FORMCHECKBOX </w:instrText>
      </w:r>
      <w:r w:rsidRPr="000C28E9">
        <w:fldChar w:fldCharType="end"/>
      </w:r>
      <w:r w:rsidRPr="000C28E9">
        <w:t xml:space="preserve"> Insufficient welfare support</w:t>
      </w:r>
    </w:p>
    <w:p w14:paraId="6BDA33BF" w14:textId="77777777" w:rsidR="00E46990" w:rsidRPr="000C28E9" w:rsidRDefault="00E46990" w:rsidP="00E46990">
      <w:pPr>
        <w:spacing w:line="240" w:lineRule="exact"/>
      </w:pPr>
    </w:p>
    <w:p w14:paraId="2D0016B5" w14:textId="77777777" w:rsidR="00E46990" w:rsidRPr="000C28E9" w:rsidRDefault="00E46990" w:rsidP="00E46990">
      <w:pPr>
        <w:spacing w:line="240" w:lineRule="exact"/>
        <w:rPr>
          <w:u w:val="single"/>
        </w:rPr>
      </w:pPr>
      <w:r w:rsidRPr="000C28E9">
        <w:rPr>
          <w:u w:val="single"/>
        </w:rPr>
        <w:t>PROBLEMS WITH ACCESS TO HEALTH CARE SERVICES</w:t>
      </w:r>
    </w:p>
    <w:p w14:paraId="7773DC04"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r w:rsidRPr="000C28E9">
        <w:instrText xml:space="preserve"> FORMCHECKBOX </w:instrText>
      </w:r>
      <w:r w:rsidRPr="000C28E9">
        <w:fldChar w:fldCharType="end"/>
      </w:r>
      <w:r w:rsidRPr="000C28E9">
        <w:t xml:space="preserve"> Inadequate health care services</w:t>
      </w:r>
    </w:p>
    <w:p w14:paraId="32CC837C"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r w:rsidRPr="000C28E9">
        <w:instrText xml:space="preserve"> FORMCHECKBOX </w:instrText>
      </w:r>
      <w:r w:rsidRPr="000C28E9">
        <w:fldChar w:fldCharType="end"/>
      </w:r>
      <w:r w:rsidRPr="000C28E9">
        <w:t xml:space="preserve"> Transportation to health care facilities unavailable</w:t>
      </w:r>
    </w:p>
    <w:p w14:paraId="6ADCF39A"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r w:rsidRPr="000C28E9">
        <w:instrText xml:space="preserve"> FORMCHECKBOX </w:instrText>
      </w:r>
      <w:r w:rsidRPr="000C28E9">
        <w:fldChar w:fldCharType="end"/>
      </w:r>
      <w:r w:rsidRPr="000C28E9">
        <w:t xml:space="preserve"> Inadequate health insurance</w:t>
      </w:r>
    </w:p>
    <w:p w14:paraId="397A46B1" w14:textId="77777777" w:rsidR="00E46990" w:rsidRPr="000C28E9" w:rsidRDefault="00E46990" w:rsidP="00E46990">
      <w:pPr>
        <w:spacing w:line="240" w:lineRule="exact"/>
      </w:pPr>
    </w:p>
    <w:p w14:paraId="22F6D5EF" w14:textId="77777777" w:rsidR="00E46990" w:rsidRPr="000C28E9" w:rsidRDefault="00E46990" w:rsidP="00E46990">
      <w:pPr>
        <w:spacing w:line="240" w:lineRule="exact"/>
        <w:rPr>
          <w:u w:val="single"/>
        </w:rPr>
      </w:pPr>
      <w:r w:rsidRPr="000C28E9">
        <w:rPr>
          <w:u w:val="single"/>
        </w:rPr>
        <w:t>PROBLEMS RELATED TO INTERACTION WITH THE LEGAL SYSTEM</w:t>
      </w:r>
    </w:p>
    <w:p w14:paraId="7279FF4C"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r w:rsidRPr="000C28E9">
        <w:instrText xml:space="preserve"> FORMCHECKBOX </w:instrText>
      </w:r>
      <w:r w:rsidRPr="000C28E9">
        <w:fldChar w:fldCharType="end"/>
      </w:r>
      <w:r w:rsidRPr="000C28E9">
        <w:t xml:space="preserve"> Arrest</w:t>
      </w:r>
    </w:p>
    <w:p w14:paraId="4D43FFC5"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r w:rsidRPr="000C28E9">
        <w:instrText xml:space="preserve"> FORMCHECKBOX </w:instrText>
      </w:r>
      <w:r w:rsidRPr="000C28E9">
        <w:fldChar w:fldCharType="end"/>
      </w:r>
      <w:r w:rsidRPr="000C28E9">
        <w:t xml:space="preserve"> Incarceration</w:t>
      </w:r>
    </w:p>
    <w:p w14:paraId="44B7F777"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r w:rsidRPr="000C28E9">
        <w:instrText xml:space="preserve"> FORMCHECKBOX </w:instrText>
      </w:r>
      <w:r w:rsidRPr="000C28E9">
        <w:fldChar w:fldCharType="end"/>
      </w:r>
      <w:r w:rsidRPr="000C28E9">
        <w:t xml:space="preserve"> Litigation</w:t>
      </w:r>
    </w:p>
    <w:p w14:paraId="609D7455" w14:textId="77777777" w:rsidR="00E46990" w:rsidRPr="000C28E9" w:rsidRDefault="00E46990" w:rsidP="00E46990">
      <w:pPr>
        <w:spacing w:line="240" w:lineRule="exact"/>
      </w:pPr>
      <w:r w:rsidRPr="000C28E9">
        <w:fldChar w:fldCharType="begin">
          <w:ffData>
            <w:name w:val="Check614"/>
            <w:enabled/>
            <w:calcOnExit w:val="0"/>
            <w:checkBox>
              <w:sizeAuto/>
              <w:default w:val="0"/>
            </w:checkBox>
          </w:ffData>
        </w:fldChar>
      </w:r>
      <w:r w:rsidRPr="000C28E9">
        <w:instrText xml:space="preserve"> FORMCHECKBOX </w:instrText>
      </w:r>
      <w:r w:rsidRPr="000C28E9">
        <w:fldChar w:fldCharType="end"/>
      </w:r>
      <w:r w:rsidRPr="000C28E9">
        <w:t xml:space="preserve"> Victim of a crime</w:t>
      </w:r>
    </w:p>
    <w:p w14:paraId="1384D47F" w14:textId="77777777" w:rsidR="00E46990" w:rsidRPr="000C28E9" w:rsidRDefault="00E46990" w:rsidP="00E46990">
      <w:pPr>
        <w:spacing w:line="240" w:lineRule="exact"/>
      </w:pPr>
    </w:p>
    <w:p w14:paraId="69D8CA06" w14:textId="77777777" w:rsidR="00E46990" w:rsidRPr="000C28E9" w:rsidRDefault="00E46990" w:rsidP="00E46990">
      <w:pPr>
        <w:spacing w:line="240" w:lineRule="exact"/>
        <w:rPr>
          <w:u w:val="single"/>
        </w:rPr>
      </w:pPr>
      <w:r w:rsidRPr="000C28E9">
        <w:rPr>
          <w:u w:val="single"/>
        </w:rPr>
        <w:t>OTHER PSYCHOSOCIAL AND ENVIRONMENTAL PROBLEMS</w:t>
      </w:r>
    </w:p>
    <w:p w14:paraId="3CCB49BB" w14:textId="77777777" w:rsidR="00E46990" w:rsidRPr="000C28E9" w:rsidRDefault="00E46990" w:rsidP="00E46990">
      <w:pPr>
        <w:spacing w:line="240" w:lineRule="exact"/>
      </w:pPr>
      <w:r w:rsidRPr="000C28E9">
        <w:fldChar w:fldCharType="begin">
          <w:ffData>
            <w:name w:val="Check611"/>
            <w:enabled/>
            <w:calcOnExit w:val="0"/>
            <w:checkBox>
              <w:sizeAuto/>
              <w:default w:val="0"/>
            </w:checkBox>
          </w:ffData>
        </w:fldChar>
      </w:r>
      <w:r w:rsidRPr="000C28E9">
        <w:instrText xml:space="preserve"> FORMCHECKBOX </w:instrText>
      </w:r>
      <w:r w:rsidRPr="000C28E9">
        <w:fldChar w:fldCharType="end"/>
      </w:r>
      <w:r w:rsidRPr="000C28E9">
        <w:t xml:space="preserve"> Exposure to disasters</w:t>
      </w:r>
    </w:p>
    <w:p w14:paraId="5DD866F2" w14:textId="77777777" w:rsidR="00E46990" w:rsidRPr="000C28E9" w:rsidRDefault="00E46990" w:rsidP="00E46990">
      <w:pPr>
        <w:spacing w:line="240" w:lineRule="exact"/>
      </w:pPr>
      <w:r w:rsidRPr="000C28E9">
        <w:fldChar w:fldCharType="begin">
          <w:ffData>
            <w:name w:val="Check612"/>
            <w:enabled/>
            <w:calcOnExit w:val="0"/>
            <w:checkBox>
              <w:sizeAuto/>
              <w:default w:val="0"/>
            </w:checkBox>
          </w:ffData>
        </w:fldChar>
      </w:r>
      <w:r w:rsidRPr="000C28E9">
        <w:instrText xml:space="preserve"> FORMCHECKBOX </w:instrText>
      </w:r>
      <w:r w:rsidRPr="000C28E9">
        <w:fldChar w:fldCharType="end"/>
      </w:r>
      <w:r w:rsidRPr="000C28E9">
        <w:t xml:space="preserve"> Exposure to war</w:t>
      </w:r>
    </w:p>
    <w:p w14:paraId="51F22DDA" w14:textId="77777777" w:rsidR="00E46990" w:rsidRPr="000C28E9" w:rsidRDefault="00E46990" w:rsidP="00E46990">
      <w:pPr>
        <w:spacing w:line="240" w:lineRule="exact"/>
      </w:pPr>
      <w:r w:rsidRPr="000C28E9">
        <w:fldChar w:fldCharType="begin">
          <w:ffData>
            <w:name w:val="Check613"/>
            <w:enabled/>
            <w:calcOnExit w:val="0"/>
            <w:checkBox>
              <w:sizeAuto/>
              <w:default w:val="0"/>
            </w:checkBox>
          </w:ffData>
        </w:fldChar>
      </w:r>
      <w:r w:rsidRPr="000C28E9">
        <w:instrText xml:space="preserve"> FORMCHECKBOX </w:instrText>
      </w:r>
      <w:r w:rsidRPr="000C28E9">
        <w:fldChar w:fldCharType="end"/>
      </w:r>
      <w:r w:rsidRPr="000C28E9">
        <w:t xml:space="preserve"> Discord with non-family caregivers</w:t>
      </w:r>
    </w:p>
    <w:p w14:paraId="52D5D92A" w14:textId="77777777" w:rsidR="00E46990" w:rsidRPr="000C28E9" w:rsidRDefault="00E46990" w:rsidP="00E46990">
      <w:pPr>
        <w:spacing w:line="240" w:lineRule="exact"/>
      </w:pPr>
      <w:r w:rsidRPr="000C28E9">
        <w:fldChar w:fldCharType="begin">
          <w:ffData>
            <w:name w:val="Check614"/>
            <w:enabled/>
            <w:calcOnExit w:val="0"/>
            <w:checkBox>
              <w:sizeAuto/>
              <w:default w:val="0"/>
            </w:checkBox>
          </w:ffData>
        </w:fldChar>
      </w:r>
      <w:r w:rsidRPr="000C28E9">
        <w:instrText xml:space="preserve"> FORMCHECKBOX </w:instrText>
      </w:r>
      <w:r w:rsidRPr="000C28E9">
        <w:fldChar w:fldCharType="end"/>
      </w:r>
      <w:r w:rsidRPr="000C28E9">
        <w:t xml:space="preserve"> Discord with physician</w:t>
      </w:r>
    </w:p>
    <w:p w14:paraId="70F8F958" w14:textId="77777777" w:rsidR="00E46990" w:rsidRPr="000C28E9" w:rsidRDefault="00E46990" w:rsidP="00E46990">
      <w:pPr>
        <w:spacing w:line="240" w:lineRule="exact"/>
      </w:pPr>
      <w:r w:rsidRPr="000C28E9">
        <w:fldChar w:fldCharType="begin">
          <w:ffData>
            <w:name w:val="Check615"/>
            <w:enabled/>
            <w:calcOnExit w:val="0"/>
            <w:checkBox>
              <w:sizeAuto/>
              <w:default w:val="0"/>
            </w:checkBox>
          </w:ffData>
        </w:fldChar>
      </w:r>
      <w:r w:rsidRPr="000C28E9">
        <w:instrText xml:space="preserve"> FORMCHECKBOX </w:instrText>
      </w:r>
      <w:r w:rsidRPr="000C28E9">
        <w:fldChar w:fldCharType="end"/>
      </w:r>
      <w:r w:rsidRPr="000C28E9">
        <w:t xml:space="preserve"> Unavailability of social services agencies</w:t>
      </w:r>
    </w:p>
    <w:p w14:paraId="1A82A40D" w14:textId="77777777" w:rsidR="00E46990" w:rsidRPr="000C28E9" w:rsidRDefault="00E46990" w:rsidP="00E46990">
      <w:pPr>
        <w:spacing w:line="240" w:lineRule="exact"/>
      </w:pPr>
    </w:p>
    <w:p w14:paraId="20DC3C99" w14:textId="77777777" w:rsidR="00E46990" w:rsidRPr="000C28E9" w:rsidRDefault="00E46990" w:rsidP="00E46990">
      <w:pPr>
        <w:spacing w:line="240" w:lineRule="exact"/>
      </w:pPr>
      <w:r w:rsidRPr="000C28E9">
        <w:t>165a. Provide any additional information as needed. (text box)</w:t>
      </w:r>
    </w:p>
    <w:p w14:paraId="3C0D8410" w14:textId="77777777" w:rsidR="00E46990" w:rsidRPr="000C28E9" w:rsidRDefault="00E46990" w:rsidP="00E46990">
      <w:pPr>
        <w:spacing w:line="240" w:lineRule="exact"/>
      </w:pPr>
    </w:p>
    <w:p w14:paraId="6D90226A" w14:textId="77777777" w:rsidR="00E46990" w:rsidRPr="000C28E9" w:rsidRDefault="00E46990" w:rsidP="00E46990">
      <w:pPr>
        <w:spacing w:line="240" w:lineRule="exact"/>
      </w:pPr>
      <w:r w:rsidRPr="000C28E9">
        <w:t xml:space="preserve">166. </w:t>
      </w:r>
      <w:r w:rsidRPr="003A7287">
        <w:rPr>
          <w:color w:val="008000"/>
        </w:rPr>
        <w:t>Axis V</w:t>
      </w:r>
      <w:r>
        <w:rPr>
          <w:color w:val="008000"/>
        </w:rPr>
        <w:t>:</w:t>
      </w:r>
      <w:r>
        <w:t xml:space="preserve"> P</w:t>
      </w:r>
      <w:r w:rsidRPr="000C28E9">
        <w:t>lease record the claimant’s current GAF. (text box)</w:t>
      </w:r>
    </w:p>
    <w:p w14:paraId="4D853D16" w14:textId="77777777" w:rsidR="00E46990" w:rsidRPr="000C28E9" w:rsidRDefault="00E46990" w:rsidP="00E46990">
      <w:pPr>
        <w:spacing w:line="240" w:lineRule="exact"/>
      </w:pPr>
    </w:p>
    <w:p w14:paraId="0B854325" w14:textId="77777777" w:rsidR="00E46990" w:rsidRPr="000C28E9" w:rsidRDefault="00E46990" w:rsidP="00E46990">
      <w:pPr>
        <w:spacing w:line="240" w:lineRule="exact"/>
        <w:rPr>
          <w:b/>
          <w:u w:val="single"/>
        </w:rPr>
      </w:pPr>
      <w:r w:rsidRPr="000C28E9">
        <w:br w:type="page"/>
        <w:t xml:space="preserve"> </w:t>
      </w:r>
      <w:r w:rsidRPr="000C28E9">
        <w:rPr>
          <w:b/>
          <w:u w:val="single"/>
        </w:rPr>
        <w:t>DISCUSSION/PROGNOSIS</w:t>
      </w:r>
    </w:p>
    <w:p w14:paraId="31B61C17" w14:textId="77777777" w:rsidR="001E0A18" w:rsidRPr="000C28E9" w:rsidRDefault="001E0A18" w:rsidP="00E46990">
      <w:pPr>
        <w:spacing w:line="240" w:lineRule="exact"/>
        <w:rPr>
          <w:b/>
        </w:rPr>
      </w:pPr>
    </w:p>
    <w:p w14:paraId="13B52C2C" w14:textId="77777777" w:rsidR="00E46990" w:rsidRPr="000C28E9" w:rsidRDefault="00E46990" w:rsidP="00E46990">
      <w:pPr>
        <w:spacing w:line="240" w:lineRule="exact"/>
      </w:pPr>
      <w:r w:rsidRPr="000C28E9">
        <w:t>171. Did the claimant respond in an open and honest manner?</w:t>
      </w:r>
    </w:p>
    <w:p w14:paraId="286C4E21" w14:textId="77777777" w:rsidR="00E46990" w:rsidRPr="000C28E9" w:rsidRDefault="00E46990" w:rsidP="00E46990">
      <w:pPr>
        <w:spacing w:line="240" w:lineRule="exact"/>
      </w:pPr>
      <w:r w:rsidRPr="000C28E9">
        <w:rPr>
          <w:b/>
        </w:rPr>
        <w:fldChar w:fldCharType="begin">
          <w:ffData>
            <w:name w:val="Check248"/>
            <w:enabled/>
            <w:calcOnExit w:val="0"/>
            <w:checkBox>
              <w:sizeAuto/>
              <w:default w:val="0"/>
            </w:checkBox>
          </w:ffData>
        </w:fldChar>
      </w:r>
      <w:bookmarkStart w:id="298" w:name="Check248"/>
      <w:r w:rsidRPr="000C28E9">
        <w:rPr>
          <w:b/>
        </w:rPr>
        <w:instrText xml:space="preserve"> FORMCHECKBOX </w:instrText>
      </w:r>
      <w:r w:rsidRPr="000C28E9">
        <w:rPr>
          <w:b/>
        </w:rPr>
      </w:r>
      <w:r w:rsidRPr="000C28E9">
        <w:rPr>
          <w:b/>
        </w:rPr>
        <w:fldChar w:fldCharType="end"/>
      </w:r>
      <w:bookmarkEnd w:id="298"/>
      <w:r w:rsidRPr="000C28E9">
        <w:rPr>
          <w:b/>
        </w:rPr>
        <w:t xml:space="preserve"> </w:t>
      </w:r>
      <w:r w:rsidRPr="000C28E9">
        <w:fldChar w:fldCharType="begin"/>
      </w:r>
      <w:r w:rsidRPr="000C28E9">
        <w:rPr>
          <w:color w:val="FF0000"/>
        </w:rPr>
        <w:instrText>normal#1</w:instrText>
      </w:r>
      <w:r w:rsidRPr="000C28E9">
        <w:fldChar w:fldCharType="end"/>
      </w:r>
      <w:r w:rsidRPr="000C28E9">
        <w:t>yes</w:t>
      </w:r>
    </w:p>
    <w:p w14:paraId="5DFE2007" w14:textId="77777777" w:rsidR="00E46990" w:rsidRPr="000C28E9" w:rsidRDefault="00E46990" w:rsidP="00E46990">
      <w:pPr>
        <w:spacing w:line="240" w:lineRule="exact"/>
      </w:pPr>
      <w:r w:rsidRPr="000C28E9">
        <w:fldChar w:fldCharType="begin">
          <w:ffData>
            <w:name w:val="Check360"/>
            <w:enabled/>
            <w:calcOnExit w:val="0"/>
            <w:checkBox>
              <w:sizeAuto/>
              <w:default w:val="0"/>
            </w:checkBox>
          </w:ffData>
        </w:fldChar>
      </w:r>
      <w:bookmarkStart w:id="299" w:name="Check360"/>
      <w:r w:rsidRPr="000C28E9">
        <w:instrText xml:space="preserve"> FORMCHECKBOX </w:instrText>
      </w:r>
      <w:r w:rsidRPr="000C28E9">
        <w:fldChar w:fldCharType="end"/>
      </w:r>
      <w:bookmarkEnd w:id="299"/>
      <w:r w:rsidRPr="000C28E9">
        <w:t xml:space="preserve"> no</w:t>
      </w:r>
    </w:p>
    <w:p w14:paraId="791F96CA" w14:textId="77777777" w:rsidR="00E46990" w:rsidRPr="000C28E9" w:rsidRDefault="00E46990" w:rsidP="00E46990">
      <w:pPr>
        <w:spacing w:line="240" w:lineRule="exact"/>
      </w:pPr>
    </w:p>
    <w:p w14:paraId="4BE8B2F3" w14:textId="7153BF75" w:rsidR="00E46990" w:rsidRPr="00D71037" w:rsidRDefault="00D71037" w:rsidP="00E46990">
      <w:pPr>
        <w:spacing w:line="240" w:lineRule="exact"/>
        <w:rPr>
          <w:color w:val="008000"/>
        </w:rPr>
      </w:pPr>
      <w:r w:rsidRPr="00D71037">
        <w:rPr>
          <w:color w:val="008000"/>
          <w:highlight w:val="yellow"/>
        </w:rPr>
        <w:t>172. Was there any exaggeration</w:t>
      </w:r>
      <w:r w:rsidR="00E46990" w:rsidRPr="00D71037">
        <w:rPr>
          <w:color w:val="008000"/>
          <w:highlight w:val="yellow"/>
        </w:rPr>
        <w:t xml:space="preserve"> in the claimant’s responses?</w:t>
      </w:r>
    </w:p>
    <w:p w14:paraId="3925FFF3" w14:textId="77777777" w:rsidR="00E46990" w:rsidRPr="005C4C71" w:rsidRDefault="00E46990" w:rsidP="00E46990">
      <w:pPr>
        <w:spacing w:line="240" w:lineRule="exact"/>
        <w:rPr>
          <w:color w:val="008000"/>
        </w:rPr>
      </w:pPr>
      <w:r w:rsidRPr="000C28E9">
        <w:rPr>
          <w:b/>
        </w:rPr>
        <w:fldChar w:fldCharType="begin">
          <w:ffData>
            <w:name w:val="Check248"/>
            <w:enabled/>
            <w:calcOnExit w:val="0"/>
            <w:checkBox>
              <w:sizeAuto/>
              <w:default w:val="0"/>
            </w:checkBox>
          </w:ffData>
        </w:fldChar>
      </w:r>
      <w:r w:rsidRPr="000C28E9">
        <w:rPr>
          <w:b/>
        </w:rPr>
        <w:instrText xml:space="preserve"> FORMCHECKBOX </w:instrText>
      </w:r>
      <w:r w:rsidRPr="000C28E9">
        <w:rPr>
          <w:b/>
        </w:rPr>
      </w:r>
      <w:r w:rsidRPr="000C28E9">
        <w:rPr>
          <w:b/>
        </w:rPr>
        <w:fldChar w:fldCharType="end"/>
      </w:r>
      <w:r w:rsidRPr="000C28E9">
        <w:rPr>
          <w:b/>
        </w:rPr>
        <w:t xml:space="preserve"> </w:t>
      </w:r>
      <w:r w:rsidRPr="000C28E9">
        <w:fldChar w:fldCharType="begin"/>
      </w:r>
      <w:r w:rsidRPr="000C28E9">
        <w:rPr>
          <w:color w:val="FF0000"/>
        </w:rPr>
        <w:instrText>normal#1</w:instrText>
      </w:r>
      <w:r w:rsidRPr="000C28E9">
        <w:fldChar w:fldCharType="end"/>
      </w:r>
      <w:r w:rsidRPr="000C28E9">
        <w:t>yes</w:t>
      </w:r>
      <w:r>
        <w:t xml:space="preserve"> </w:t>
      </w:r>
      <w:r>
        <w:rPr>
          <w:color w:val="008000"/>
        </w:rPr>
        <w:t>(show 172a)</w:t>
      </w:r>
    </w:p>
    <w:p w14:paraId="01D8E7CB" w14:textId="77777777" w:rsidR="00E46990" w:rsidRPr="000C28E9" w:rsidRDefault="00E46990" w:rsidP="00E46990">
      <w:pPr>
        <w:spacing w:line="240" w:lineRule="exact"/>
      </w:pPr>
      <w:r w:rsidRPr="000C28E9">
        <w:fldChar w:fldCharType="begin">
          <w:ffData>
            <w:name w:val="Check360"/>
            <w:enabled/>
            <w:calcOnExit w:val="0"/>
            <w:checkBox>
              <w:sizeAuto/>
              <w:default w:val="0"/>
            </w:checkBox>
          </w:ffData>
        </w:fldChar>
      </w:r>
      <w:r w:rsidRPr="000C28E9">
        <w:instrText xml:space="preserve"> FORMCHECKBOX </w:instrText>
      </w:r>
      <w:r w:rsidRPr="000C28E9">
        <w:fldChar w:fldCharType="end"/>
      </w:r>
      <w:r w:rsidRPr="000C28E9">
        <w:t xml:space="preserve"> no</w:t>
      </w:r>
    </w:p>
    <w:p w14:paraId="79411A67" w14:textId="77777777" w:rsidR="00E46990" w:rsidRPr="000C28E9" w:rsidRDefault="00E46990" w:rsidP="00E46990">
      <w:pPr>
        <w:spacing w:line="240" w:lineRule="exact"/>
      </w:pPr>
    </w:p>
    <w:p w14:paraId="519EE272" w14:textId="77777777" w:rsidR="00E46990" w:rsidRPr="000C28E9" w:rsidRDefault="00E46990" w:rsidP="00E46990">
      <w:pPr>
        <w:spacing w:line="240" w:lineRule="exact"/>
      </w:pPr>
      <w:r w:rsidRPr="000C28E9">
        <w:rPr>
          <w:color w:val="FF0000"/>
        </w:rPr>
        <w:t xml:space="preserve">172a. If yes, please describe. </w:t>
      </w:r>
      <w:r w:rsidRPr="000C28E9">
        <w:t>(text box)</w:t>
      </w:r>
    </w:p>
    <w:p w14:paraId="57621816" w14:textId="77777777" w:rsidR="00E46990" w:rsidRPr="000C28E9" w:rsidRDefault="00E46990" w:rsidP="00E46990">
      <w:pPr>
        <w:spacing w:line="240" w:lineRule="exact"/>
      </w:pPr>
    </w:p>
    <w:p w14:paraId="6942FAAD" w14:textId="77777777" w:rsidR="00E46990" w:rsidRPr="000C28E9" w:rsidRDefault="00E46990" w:rsidP="00E46990">
      <w:pPr>
        <w:spacing w:line="240" w:lineRule="exact"/>
      </w:pPr>
      <w:r w:rsidRPr="000C28E9">
        <w:t>173. Were there any inconsistencies?</w:t>
      </w:r>
    </w:p>
    <w:p w14:paraId="4997B443" w14:textId="77777777" w:rsidR="00E46990" w:rsidRPr="005C4C71" w:rsidRDefault="00E46990" w:rsidP="00E46990">
      <w:pPr>
        <w:spacing w:line="240" w:lineRule="exact"/>
        <w:rPr>
          <w:color w:val="008000"/>
        </w:rPr>
      </w:pPr>
      <w:r w:rsidRPr="000C28E9">
        <w:rPr>
          <w:b/>
        </w:rPr>
        <w:fldChar w:fldCharType="begin">
          <w:ffData>
            <w:name w:val="Check248"/>
            <w:enabled/>
            <w:calcOnExit w:val="0"/>
            <w:checkBox>
              <w:sizeAuto/>
              <w:default w:val="0"/>
            </w:checkBox>
          </w:ffData>
        </w:fldChar>
      </w:r>
      <w:r w:rsidRPr="000C28E9">
        <w:rPr>
          <w:b/>
        </w:rPr>
        <w:instrText xml:space="preserve"> FORMCHECKBOX </w:instrText>
      </w:r>
      <w:r w:rsidRPr="000C28E9">
        <w:rPr>
          <w:b/>
        </w:rPr>
      </w:r>
      <w:r w:rsidRPr="000C28E9">
        <w:rPr>
          <w:b/>
        </w:rPr>
        <w:fldChar w:fldCharType="end"/>
      </w:r>
      <w:r w:rsidRPr="000C28E9">
        <w:rPr>
          <w:b/>
        </w:rPr>
        <w:t xml:space="preserve"> </w:t>
      </w:r>
      <w:r w:rsidRPr="000C28E9">
        <w:fldChar w:fldCharType="begin"/>
      </w:r>
      <w:r w:rsidRPr="000C28E9">
        <w:rPr>
          <w:color w:val="FF0000"/>
        </w:rPr>
        <w:instrText>normal#1</w:instrText>
      </w:r>
      <w:r w:rsidRPr="000C28E9">
        <w:fldChar w:fldCharType="end"/>
      </w:r>
      <w:r w:rsidRPr="000C28E9">
        <w:t>yes</w:t>
      </w:r>
      <w:r>
        <w:t xml:space="preserve"> </w:t>
      </w:r>
      <w:r>
        <w:rPr>
          <w:color w:val="008000"/>
        </w:rPr>
        <w:t>(show 174)</w:t>
      </w:r>
    </w:p>
    <w:p w14:paraId="5BEB3A04" w14:textId="77777777" w:rsidR="00E46990" w:rsidRPr="000C28E9" w:rsidRDefault="00E46990" w:rsidP="00E46990">
      <w:pPr>
        <w:spacing w:line="240" w:lineRule="exact"/>
      </w:pPr>
      <w:r w:rsidRPr="000C28E9">
        <w:fldChar w:fldCharType="begin">
          <w:ffData>
            <w:name w:val="Check360"/>
            <w:enabled/>
            <w:calcOnExit w:val="0"/>
            <w:checkBox>
              <w:sizeAuto/>
              <w:default w:val="0"/>
            </w:checkBox>
          </w:ffData>
        </w:fldChar>
      </w:r>
      <w:r w:rsidRPr="000C28E9">
        <w:instrText xml:space="preserve"> FORMCHECKBOX </w:instrText>
      </w:r>
      <w:r w:rsidRPr="000C28E9">
        <w:fldChar w:fldCharType="end"/>
      </w:r>
      <w:r w:rsidRPr="000C28E9">
        <w:t xml:space="preserve"> no</w:t>
      </w:r>
    </w:p>
    <w:p w14:paraId="6A1D96D3" w14:textId="77777777" w:rsidR="00E46990" w:rsidRPr="000C28E9" w:rsidRDefault="00E46990" w:rsidP="00E46990">
      <w:pPr>
        <w:spacing w:line="240" w:lineRule="exact"/>
      </w:pPr>
    </w:p>
    <w:p w14:paraId="0C3001A9" w14:textId="77777777" w:rsidR="00E46990" w:rsidRPr="000C28E9" w:rsidRDefault="00E46990" w:rsidP="00E46990">
      <w:pPr>
        <w:spacing w:line="240" w:lineRule="exact"/>
      </w:pPr>
      <w:r w:rsidRPr="000C28E9">
        <w:rPr>
          <w:color w:val="FF0000"/>
        </w:rPr>
        <w:t xml:space="preserve">174. If yes, please provide examples. </w:t>
      </w:r>
      <w:r w:rsidRPr="000C28E9">
        <w:t>(text box)</w:t>
      </w:r>
    </w:p>
    <w:p w14:paraId="28BC5E2D" w14:textId="77777777" w:rsidR="00E46990" w:rsidRPr="000C28E9" w:rsidRDefault="00E46990" w:rsidP="00E46990">
      <w:pPr>
        <w:spacing w:line="240" w:lineRule="exact"/>
      </w:pPr>
    </w:p>
    <w:p w14:paraId="5D75BD83" w14:textId="77777777" w:rsidR="00E46990" w:rsidRPr="000C28E9" w:rsidRDefault="00E46990" w:rsidP="00E46990">
      <w:pPr>
        <w:spacing w:line="240" w:lineRule="exact"/>
      </w:pPr>
      <w:r w:rsidRPr="000C28E9">
        <w:t>175. As evidenced by the claimant’s current and past compliance with treatment, is the claimant willing to receive treatment (psychotherapy or medications)?</w:t>
      </w:r>
    </w:p>
    <w:p w14:paraId="08F42A47" w14:textId="77777777" w:rsidR="00E46990" w:rsidRPr="000C28E9" w:rsidRDefault="00E46990" w:rsidP="00E46990">
      <w:pPr>
        <w:spacing w:line="240" w:lineRule="exact"/>
        <w:ind w:left="360" w:hanging="360"/>
      </w:pPr>
      <w:r w:rsidRPr="000C28E9">
        <w:fldChar w:fldCharType="begin">
          <w:ffData>
            <w:name w:val="Check253"/>
            <w:enabled/>
            <w:calcOnExit w:val="0"/>
            <w:checkBox>
              <w:sizeAuto/>
              <w:default w:val="0"/>
            </w:checkBox>
          </w:ffData>
        </w:fldChar>
      </w:r>
      <w:bookmarkStart w:id="300" w:name="Check253"/>
      <w:r w:rsidRPr="000C28E9">
        <w:instrText xml:space="preserve"> FORMCHECKBOX </w:instrText>
      </w:r>
      <w:r w:rsidRPr="000C28E9">
        <w:fldChar w:fldCharType="end"/>
      </w:r>
      <w:bookmarkEnd w:id="300"/>
      <w:r w:rsidRPr="000C28E9">
        <w:t xml:space="preserve"> yes</w:t>
      </w:r>
    </w:p>
    <w:p w14:paraId="1A06978C" w14:textId="77777777" w:rsidR="00E46990" w:rsidRPr="000C28E9" w:rsidRDefault="00E46990" w:rsidP="00E46990">
      <w:pPr>
        <w:spacing w:line="240" w:lineRule="exact"/>
        <w:ind w:left="360" w:hanging="360"/>
      </w:pPr>
      <w:r w:rsidRPr="000C28E9">
        <w:fldChar w:fldCharType="begin">
          <w:ffData>
            <w:name w:val="Check253"/>
            <w:enabled/>
            <w:calcOnExit w:val="0"/>
            <w:checkBox>
              <w:sizeAuto/>
              <w:default w:val="0"/>
            </w:checkBox>
          </w:ffData>
        </w:fldChar>
      </w:r>
      <w:r w:rsidRPr="000C28E9">
        <w:instrText xml:space="preserve"> FORMCHECKBOX </w:instrText>
      </w:r>
      <w:r w:rsidRPr="000C28E9">
        <w:fldChar w:fldCharType="end"/>
      </w:r>
      <w:r w:rsidRPr="000C28E9">
        <w:t xml:space="preserve"> no</w:t>
      </w:r>
    </w:p>
    <w:p w14:paraId="09F0A0B7" w14:textId="77777777" w:rsidR="00E46990" w:rsidRDefault="00E46990" w:rsidP="00E46990">
      <w:pPr>
        <w:spacing w:line="240" w:lineRule="exact"/>
        <w:ind w:left="360" w:hanging="360"/>
      </w:pPr>
    </w:p>
    <w:p w14:paraId="2F5ECA58" w14:textId="3124514A" w:rsidR="00BC3746" w:rsidRPr="00BC3746" w:rsidRDefault="00BC3746" w:rsidP="00E46990">
      <w:pPr>
        <w:spacing w:line="240" w:lineRule="exact"/>
        <w:ind w:left="360" w:hanging="360"/>
        <w:rPr>
          <w:color w:val="008000"/>
        </w:rPr>
      </w:pPr>
      <w:r w:rsidRPr="00D71037">
        <w:rPr>
          <w:color w:val="008000"/>
          <w:highlight w:val="yellow"/>
        </w:rPr>
        <w:t>DELETED 176 and 178</w:t>
      </w:r>
    </w:p>
    <w:p w14:paraId="62855BEC" w14:textId="77777777" w:rsidR="00BC3746" w:rsidRPr="000C28E9" w:rsidRDefault="00BC3746" w:rsidP="00E46990">
      <w:pPr>
        <w:spacing w:line="240" w:lineRule="exact"/>
        <w:ind w:left="360" w:hanging="360"/>
      </w:pPr>
    </w:p>
    <w:p w14:paraId="58C46583" w14:textId="77777777" w:rsidR="00E46990" w:rsidRPr="000C28E9" w:rsidRDefault="00E46990" w:rsidP="004F647D">
      <w:pPr>
        <w:spacing w:line="240" w:lineRule="exact"/>
      </w:pPr>
      <w:r w:rsidRPr="000C28E9">
        <w:t>180. What is the claimant’s willingness to use resources?</w:t>
      </w:r>
    </w:p>
    <w:p w14:paraId="01773BA5" w14:textId="77777777" w:rsidR="00E46990" w:rsidRPr="000C28E9" w:rsidRDefault="00E46990" w:rsidP="00E46990">
      <w:pPr>
        <w:spacing w:line="240" w:lineRule="exact"/>
        <w:ind w:left="360" w:hanging="360"/>
      </w:pPr>
      <w:r w:rsidRPr="000C28E9">
        <w:fldChar w:fldCharType="begin">
          <w:ffData>
            <w:name w:val="Check257"/>
            <w:enabled/>
            <w:calcOnExit w:val="0"/>
            <w:checkBox>
              <w:sizeAuto/>
              <w:default w:val="0"/>
            </w:checkBox>
          </w:ffData>
        </w:fldChar>
      </w:r>
      <w:bookmarkStart w:id="301" w:name="Check257"/>
      <w:r w:rsidRPr="000C28E9">
        <w:instrText xml:space="preserve"> FORMCHECKBOX </w:instrText>
      </w:r>
      <w:r w:rsidRPr="000C28E9">
        <w:fldChar w:fldCharType="end"/>
      </w:r>
      <w:bookmarkEnd w:id="301"/>
      <w:r w:rsidRPr="000C28E9">
        <w:t xml:space="preserve"> good</w:t>
      </w:r>
    </w:p>
    <w:p w14:paraId="5637CF61" w14:textId="77777777" w:rsidR="00E46990" w:rsidRPr="000C28E9" w:rsidRDefault="00E46990" w:rsidP="00E46990">
      <w:pPr>
        <w:spacing w:line="240" w:lineRule="exact"/>
        <w:ind w:left="360" w:hanging="360"/>
      </w:pPr>
      <w:r w:rsidRPr="000C28E9">
        <w:fldChar w:fldCharType="begin">
          <w:ffData>
            <w:name w:val="Check257"/>
            <w:enabled/>
            <w:calcOnExit w:val="0"/>
            <w:checkBox>
              <w:sizeAuto/>
              <w:default w:val="0"/>
            </w:checkBox>
          </w:ffData>
        </w:fldChar>
      </w:r>
      <w:r w:rsidRPr="000C28E9">
        <w:instrText xml:space="preserve"> FORMCHECKBOX </w:instrText>
      </w:r>
      <w:r w:rsidRPr="000C28E9">
        <w:fldChar w:fldCharType="end"/>
      </w:r>
      <w:r w:rsidRPr="000C28E9">
        <w:t xml:space="preserve"> fair</w:t>
      </w:r>
    </w:p>
    <w:p w14:paraId="361B9D0C" w14:textId="77777777" w:rsidR="00E46990" w:rsidRPr="000C28E9" w:rsidRDefault="00E46990" w:rsidP="00E46990">
      <w:pPr>
        <w:spacing w:line="240" w:lineRule="exact"/>
      </w:pPr>
      <w:r w:rsidRPr="000C28E9">
        <w:fldChar w:fldCharType="begin">
          <w:ffData>
            <w:name w:val="Check257"/>
            <w:enabled/>
            <w:calcOnExit w:val="0"/>
            <w:checkBox>
              <w:sizeAuto/>
              <w:default w:val="0"/>
            </w:checkBox>
          </w:ffData>
        </w:fldChar>
      </w:r>
      <w:r w:rsidRPr="000C28E9">
        <w:instrText xml:space="preserve"> FORMCHECKBOX </w:instrText>
      </w:r>
      <w:r w:rsidRPr="000C28E9">
        <w:fldChar w:fldCharType="end"/>
      </w:r>
      <w:r w:rsidRPr="000C28E9">
        <w:t xml:space="preserve"> limited</w:t>
      </w:r>
    </w:p>
    <w:p w14:paraId="5C64AE5F" w14:textId="77777777" w:rsidR="00E46990" w:rsidRPr="000C28E9" w:rsidRDefault="00E46990" w:rsidP="00E46990">
      <w:pPr>
        <w:spacing w:line="240" w:lineRule="exact"/>
        <w:ind w:left="360" w:hanging="360"/>
      </w:pPr>
      <w:r w:rsidRPr="000C28E9">
        <w:fldChar w:fldCharType="begin">
          <w:ffData>
            <w:name w:val="Check257"/>
            <w:enabled/>
            <w:calcOnExit w:val="0"/>
            <w:checkBox>
              <w:sizeAuto/>
              <w:default w:val="0"/>
            </w:checkBox>
          </w:ffData>
        </w:fldChar>
      </w:r>
      <w:r w:rsidRPr="000C28E9">
        <w:instrText xml:space="preserve"> FORMCHECKBOX </w:instrText>
      </w:r>
      <w:r w:rsidRPr="000C28E9">
        <w:fldChar w:fldCharType="end"/>
      </w:r>
      <w:r w:rsidRPr="000C28E9">
        <w:t xml:space="preserve"> poor </w:t>
      </w:r>
    </w:p>
    <w:p w14:paraId="1D826AA0" w14:textId="77777777" w:rsidR="00E46990" w:rsidRPr="000C28E9" w:rsidRDefault="00E46990" w:rsidP="00E46990">
      <w:pPr>
        <w:spacing w:line="240" w:lineRule="exact"/>
      </w:pPr>
    </w:p>
    <w:p w14:paraId="204FBCB0" w14:textId="29270955" w:rsidR="00E46990" w:rsidRPr="000C28E9" w:rsidRDefault="00E46990" w:rsidP="004F647D">
      <w:pPr>
        <w:spacing w:line="240" w:lineRule="exact"/>
      </w:pPr>
      <w:r w:rsidRPr="000C28E9">
        <w:t>182. Is improvement likely?</w:t>
      </w:r>
    </w:p>
    <w:p w14:paraId="2E06803C" w14:textId="77777777" w:rsidR="00E46990" w:rsidRPr="000C28E9" w:rsidRDefault="00E46990" w:rsidP="00E46990">
      <w:pPr>
        <w:spacing w:line="240" w:lineRule="exact"/>
        <w:ind w:left="360" w:hanging="360"/>
      </w:pPr>
      <w:r w:rsidRPr="000C28E9">
        <w:fldChar w:fldCharType="begin">
          <w:ffData>
            <w:name w:val="Check258"/>
            <w:enabled/>
            <w:calcOnExit w:val="0"/>
            <w:checkBox>
              <w:sizeAuto/>
              <w:default w:val="0"/>
            </w:checkBox>
          </w:ffData>
        </w:fldChar>
      </w:r>
      <w:bookmarkStart w:id="302" w:name="Check258"/>
      <w:r w:rsidRPr="000C28E9">
        <w:instrText xml:space="preserve"> FORMCHECKBOX </w:instrText>
      </w:r>
      <w:r w:rsidRPr="000C28E9">
        <w:fldChar w:fldCharType="end"/>
      </w:r>
      <w:bookmarkEnd w:id="302"/>
      <w:r w:rsidRPr="000C28E9">
        <w:t xml:space="preserve"> yes</w:t>
      </w:r>
    </w:p>
    <w:p w14:paraId="4A723E89" w14:textId="77777777" w:rsidR="00E46990" w:rsidRPr="000C28E9" w:rsidRDefault="00E46990" w:rsidP="00E46990">
      <w:pPr>
        <w:spacing w:line="240" w:lineRule="exact"/>
        <w:ind w:left="360" w:hanging="360"/>
      </w:pPr>
      <w:r w:rsidRPr="000C28E9">
        <w:fldChar w:fldCharType="begin">
          <w:ffData>
            <w:name w:val="Check365"/>
            <w:enabled/>
            <w:calcOnExit w:val="0"/>
            <w:checkBox>
              <w:sizeAuto/>
              <w:default w:val="0"/>
            </w:checkBox>
          </w:ffData>
        </w:fldChar>
      </w:r>
      <w:bookmarkStart w:id="303" w:name="Check365"/>
      <w:r w:rsidRPr="000C28E9">
        <w:instrText xml:space="preserve"> FORMCHECKBOX </w:instrText>
      </w:r>
      <w:r w:rsidRPr="000C28E9">
        <w:fldChar w:fldCharType="end"/>
      </w:r>
      <w:bookmarkEnd w:id="303"/>
      <w:r w:rsidRPr="000C28E9">
        <w:t xml:space="preserve"> no</w:t>
      </w:r>
    </w:p>
    <w:p w14:paraId="1BD5E537" w14:textId="77777777" w:rsidR="00E46990" w:rsidRPr="000C28E9" w:rsidRDefault="00E46990" w:rsidP="00E46990">
      <w:pPr>
        <w:spacing w:line="240" w:lineRule="exact"/>
        <w:ind w:left="360" w:hanging="360"/>
      </w:pPr>
      <w:r w:rsidRPr="000C28E9">
        <w:fldChar w:fldCharType="begin">
          <w:ffData>
            <w:name w:val="Check502"/>
            <w:enabled/>
            <w:calcOnExit w:val="0"/>
            <w:checkBox>
              <w:sizeAuto/>
              <w:default w:val="0"/>
            </w:checkBox>
          </w:ffData>
        </w:fldChar>
      </w:r>
      <w:bookmarkStart w:id="304" w:name="Check502"/>
      <w:r w:rsidRPr="000C28E9">
        <w:instrText xml:space="preserve"> FORMCHECKBOX </w:instrText>
      </w:r>
      <w:r w:rsidRPr="000C28E9">
        <w:fldChar w:fldCharType="end"/>
      </w:r>
      <w:bookmarkEnd w:id="304"/>
      <w:r w:rsidRPr="000C28E9">
        <w:t xml:space="preserve"> guarded</w:t>
      </w:r>
    </w:p>
    <w:p w14:paraId="77C7217B" w14:textId="77777777" w:rsidR="00E46990" w:rsidRPr="000C28E9" w:rsidRDefault="00E46990" w:rsidP="00E46990">
      <w:pPr>
        <w:spacing w:line="240" w:lineRule="exact"/>
        <w:ind w:left="360" w:hanging="360"/>
      </w:pPr>
    </w:p>
    <w:p w14:paraId="2D5C55DC" w14:textId="77777777" w:rsidR="00E46990" w:rsidRPr="000C28E9" w:rsidRDefault="00E46990" w:rsidP="00E46990">
      <w:pPr>
        <w:spacing w:line="240" w:lineRule="exact"/>
      </w:pPr>
      <w:r w:rsidRPr="000C28E9">
        <w:t>183. What is the likelihood the claimant will be able to respond to routine changes in the work place?</w:t>
      </w:r>
    </w:p>
    <w:p w14:paraId="4A569B3C" w14:textId="77777777" w:rsidR="00E46990" w:rsidRPr="000C28E9" w:rsidRDefault="00E46990" w:rsidP="00E46990">
      <w:pPr>
        <w:spacing w:line="240" w:lineRule="exact"/>
        <w:ind w:left="360" w:hanging="360"/>
      </w:pPr>
      <w:r w:rsidRPr="000C28E9">
        <w:fldChar w:fldCharType="begin">
          <w:ffData>
            <w:name w:val="Check503"/>
            <w:enabled/>
            <w:calcOnExit w:val="0"/>
            <w:checkBox>
              <w:sizeAuto/>
              <w:default w:val="0"/>
            </w:checkBox>
          </w:ffData>
        </w:fldChar>
      </w:r>
      <w:bookmarkStart w:id="305" w:name="Check503"/>
      <w:r w:rsidRPr="000C28E9">
        <w:instrText xml:space="preserve"> FORMCHECKBOX </w:instrText>
      </w:r>
      <w:r w:rsidRPr="000C28E9">
        <w:fldChar w:fldCharType="end"/>
      </w:r>
      <w:bookmarkEnd w:id="305"/>
      <w:r w:rsidRPr="000C28E9">
        <w:t xml:space="preserve"> good</w:t>
      </w:r>
    </w:p>
    <w:p w14:paraId="778E1D1E" w14:textId="77777777" w:rsidR="00E46990" w:rsidRPr="000C28E9" w:rsidRDefault="00E46990" w:rsidP="00E46990">
      <w:pPr>
        <w:spacing w:line="240" w:lineRule="exact"/>
        <w:ind w:left="360" w:hanging="360"/>
      </w:pPr>
      <w:r w:rsidRPr="000C28E9">
        <w:fldChar w:fldCharType="begin">
          <w:ffData>
            <w:name w:val="Check504"/>
            <w:enabled/>
            <w:calcOnExit w:val="0"/>
            <w:checkBox>
              <w:sizeAuto/>
              <w:default w:val="0"/>
            </w:checkBox>
          </w:ffData>
        </w:fldChar>
      </w:r>
      <w:bookmarkStart w:id="306" w:name="Check504"/>
      <w:r w:rsidRPr="000C28E9">
        <w:instrText xml:space="preserve"> FORMCHECKBOX </w:instrText>
      </w:r>
      <w:r w:rsidRPr="000C28E9">
        <w:fldChar w:fldCharType="end"/>
      </w:r>
      <w:bookmarkEnd w:id="306"/>
      <w:r w:rsidRPr="000C28E9">
        <w:t xml:space="preserve"> bad</w:t>
      </w:r>
    </w:p>
    <w:p w14:paraId="21FFFD50" w14:textId="77777777" w:rsidR="00E46990" w:rsidRDefault="00E46990" w:rsidP="00E46990">
      <w:pPr>
        <w:spacing w:line="240" w:lineRule="exact"/>
        <w:ind w:left="360" w:hanging="360"/>
      </w:pPr>
      <w:r w:rsidRPr="000C28E9">
        <w:fldChar w:fldCharType="begin">
          <w:ffData>
            <w:name w:val="Check566"/>
            <w:enabled/>
            <w:calcOnExit w:val="0"/>
            <w:checkBox>
              <w:sizeAuto/>
              <w:default w:val="0"/>
            </w:checkBox>
          </w:ffData>
        </w:fldChar>
      </w:r>
      <w:bookmarkStart w:id="307" w:name="Check566"/>
      <w:r w:rsidRPr="000C28E9">
        <w:instrText xml:space="preserve"> FORMCHECKBOX </w:instrText>
      </w:r>
      <w:r w:rsidRPr="000C28E9">
        <w:fldChar w:fldCharType="end"/>
      </w:r>
      <w:bookmarkEnd w:id="307"/>
      <w:r w:rsidRPr="000C28E9">
        <w:t xml:space="preserve"> guarded</w:t>
      </w:r>
    </w:p>
    <w:p w14:paraId="09CF4178" w14:textId="77777777" w:rsidR="00BC3746" w:rsidRDefault="00BC3746" w:rsidP="00E46990">
      <w:pPr>
        <w:spacing w:line="240" w:lineRule="exact"/>
        <w:ind w:left="360" w:hanging="360"/>
      </w:pPr>
    </w:p>
    <w:p w14:paraId="6F0F5F79" w14:textId="3BCE9EB7" w:rsidR="00BC3746" w:rsidRPr="00BC3746" w:rsidRDefault="00BC3746" w:rsidP="00E46990">
      <w:pPr>
        <w:spacing w:line="240" w:lineRule="exact"/>
        <w:ind w:left="360" w:hanging="360"/>
        <w:rPr>
          <w:color w:val="008000"/>
        </w:rPr>
      </w:pPr>
      <w:r w:rsidRPr="00D71037">
        <w:rPr>
          <w:color w:val="008000"/>
          <w:highlight w:val="yellow"/>
        </w:rPr>
        <w:t>DELETED A185</w:t>
      </w:r>
    </w:p>
    <w:p w14:paraId="7A03D38D" w14:textId="77777777" w:rsidR="00E46990" w:rsidRPr="000C28E9" w:rsidRDefault="00E46990" w:rsidP="00E46990">
      <w:pPr>
        <w:spacing w:line="240" w:lineRule="exact"/>
      </w:pPr>
      <w:r w:rsidRPr="000C28E9">
        <w:rPr>
          <w:b/>
        </w:rPr>
        <w:br w:type="page"/>
      </w:r>
    </w:p>
    <w:p w14:paraId="7FD7BE02" w14:textId="77777777" w:rsidR="00E46990" w:rsidRPr="000C28E9" w:rsidRDefault="00E46990" w:rsidP="00E46990">
      <w:pPr>
        <w:spacing w:line="240" w:lineRule="exact"/>
        <w:ind w:left="360" w:hanging="360"/>
        <w:rPr>
          <w:b/>
          <w:caps/>
        </w:rPr>
      </w:pPr>
      <w:r w:rsidRPr="000C28E9">
        <w:rPr>
          <w:b/>
          <w:caps/>
          <w:u w:val="single"/>
        </w:rPr>
        <w:t>Capability of Managing Funds</w:t>
      </w:r>
    </w:p>
    <w:p w14:paraId="12A14140" w14:textId="77777777" w:rsidR="00E46990" w:rsidRPr="000C28E9" w:rsidRDefault="00E46990" w:rsidP="00E46990">
      <w:pPr>
        <w:spacing w:line="240" w:lineRule="exact"/>
        <w:ind w:left="360" w:hanging="360"/>
      </w:pPr>
    </w:p>
    <w:p w14:paraId="4F50E4BA" w14:textId="77777777" w:rsidR="00E46990" w:rsidRPr="000C28E9" w:rsidRDefault="00E46990" w:rsidP="00E46990">
      <w:pPr>
        <w:spacing w:line="240" w:lineRule="exact"/>
        <w:ind w:left="360" w:hanging="360"/>
      </w:pPr>
      <w:r w:rsidRPr="000C28E9">
        <w:t>A187. What is the claimant’s ability to manage employment benefits?</w:t>
      </w:r>
    </w:p>
    <w:p w14:paraId="6D63A16A" w14:textId="77777777" w:rsidR="00E46990" w:rsidRPr="000C28E9" w:rsidRDefault="00E46990" w:rsidP="00E46990">
      <w:pPr>
        <w:spacing w:line="240" w:lineRule="exact"/>
        <w:ind w:left="360" w:hanging="360"/>
      </w:pPr>
      <w:r w:rsidRPr="000C28E9">
        <w:fldChar w:fldCharType="begin">
          <w:ffData>
            <w:name w:val="Check169"/>
            <w:enabled/>
            <w:calcOnExit w:val="0"/>
            <w:checkBox>
              <w:sizeAuto/>
              <w:default w:val="0"/>
            </w:checkBox>
          </w:ffData>
        </w:fldChar>
      </w:r>
      <w:bookmarkStart w:id="308" w:name="Check169"/>
      <w:r w:rsidRPr="000C28E9">
        <w:instrText xml:space="preserve"> FORMCHECKBOX </w:instrText>
      </w:r>
      <w:r w:rsidRPr="000C28E9">
        <w:fldChar w:fldCharType="end"/>
      </w:r>
      <w:bookmarkEnd w:id="308"/>
      <w:r w:rsidRPr="000C28E9">
        <w:t xml:space="preserve"> likely satisfactory</w:t>
      </w:r>
    </w:p>
    <w:p w14:paraId="2234444A" w14:textId="77777777" w:rsidR="00E46990" w:rsidRPr="000C28E9" w:rsidRDefault="00E46990" w:rsidP="00E46990">
      <w:pPr>
        <w:spacing w:line="240" w:lineRule="exact"/>
        <w:ind w:left="360" w:hanging="360"/>
      </w:pPr>
      <w:r w:rsidRPr="000C28E9">
        <w:fldChar w:fldCharType="begin">
          <w:ffData>
            <w:name w:val="Check170"/>
            <w:enabled/>
            <w:calcOnExit w:val="0"/>
            <w:checkBox>
              <w:sizeAuto/>
              <w:default w:val="0"/>
            </w:checkBox>
          </w:ffData>
        </w:fldChar>
      </w:r>
      <w:bookmarkStart w:id="309" w:name="Check170"/>
      <w:r w:rsidRPr="000C28E9">
        <w:instrText xml:space="preserve"> FORMCHECKBOX </w:instrText>
      </w:r>
      <w:r w:rsidRPr="000C28E9">
        <w:fldChar w:fldCharType="end"/>
      </w:r>
      <w:bookmarkEnd w:id="309"/>
      <w:r w:rsidRPr="000C28E9">
        <w:t xml:space="preserve"> likely poor given (text box)  </w:t>
      </w:r>
    </w:p>
    <w:p w14:paraId="4A2C8A32" w14:textId="77777777" w:rsidR="00E46990" w:rsidRPr="000C28E9" w:rsidRDefault="00E46990" w:rsidP="00E46990">
      <w:pPr>
        <w:spacing w:line="240" w:lineRule="exact"/>
        <w:ind w:left="360" w:hanging="360"/>
      </w:pPr>
    </w:p>
    <w:p w14:paraId="29BE8CA9" w14:textId="77777777" w:rsidR="00E46990" w:rsidRPr="000C28E9" w:rsidRDefault="00E46990" w:rsidP="00E46990">
      <w:pPr>
        <w:spacing w:line="240" w:lineRule="exact"/>
        <w:ind w:left="360" w:hanging="360"/>
      </w:pPr>
      <w:r w:rsidRPr="000C28E9">
        <w:t>A188. Does the claimant need a protective payee?</w:t>
      </w:r>
    </w:p>
    <w:p w14:paraId="0E2709D6" w14:textId="77777777" w:rsidR="00E46990" w:rsidRPr="000C28E9" w:rsidRDefault="00E46990" w:rsidP="00E46990">
      <w:pPr>
        <w:spacing w:line="240" w:lineRule="exact"/>
        <w:ind w:left="360" w:hanging="360"/>
      </w:pPr>
      <w:r w:rsidRPr="000C28E9">
        <w:fldChar w:fldCharType="begin">
          <w:ffData>
            <w:name w:val="Check171"/>
            <w:enabled/>
            <w:calcOnExit w:val="0"/>
            <w:checkBox>
              <w:sizeAuto/>
              <w:default w:val="0"/>
            </w:checkBox>
          </w:ffData>
        </w:fldChar>
      </w:r>
      <w:bookmarkStart w:id="310" w:name="Check171"/>
      <w:r w:rsidRPr="000C28E9">
        <w:instrText xml:space="preserve"> FORMCHECKBOX </w:instrText>
      </w:r>
      <w:r w:rsidRPr="000C28E9">
        <w:fldChar w:fldCharType="end"/>
      </w:r>
      <w:bookmarkEnd w:id="310"/>
      <w:r w:rsidRPr="000C28E9">
        <w:t xml:space="preserve"> yes</w:t>
      </w:r>
    </w:p>
    <w:p w14:paraId="0AB11370" w14:textId="77777777" w:rsidR="00E46990" w:rsidRPr="000C28E9" w:rsidRDefault="00E46990" w:rsidP="00E46990">
      <w:pPr>
        <w:spacing w:line="240" w:lineRule="exact"/>
        <w:ind w:left="360" w:hanging="360"/>
      </w:pPr>
      <w:r w:rsidRPr="000C28E9">
        <w:fldChar w:fldCharType="begin">
          <w:ffData>
            <w:name w:val="Check389"/>
            <w:enabled/>
            <w:calcOnExit w:val="0"/>
            <w:checkBox>
              <w:sizeAuto/>
              <w:default w:val="0"/>
            </w:checkBox>
          </w:ffData>
        </w:fldChar>
      </w:r>
      <w:bookmarkStart w:id="311" w:name="Check389"/>
      <w:r w:rsidRPr="000C28E9">
        <w:instrText xml:space="preserve"> FORMCHECKBOX </w:instrText>
      </w:r>
      <w:r w:rsidRPr="000C28E9">
        <w:fldChar w:fldCharType="end"/>
      </w:r>
      <w:bookmarkEnd w:id="311"/>
      <w:r w:rsidRPr="000C28E9">
        <w:t xml:space="preserve"> no</w:t>
      </w:r>
    </w:p>
    <w:p w14:paraId="4643681C" w14:textId="77777777" w:rsidR="00E46990" w:rsidRPr="000C28E9" w:rsidRDefault="00E46990" w:rsidP="00E46990">
      <w:pPr>
        <w:spacing w:line="240" w:lineRule="exact"/>
        <w:ind w:left="360" w:hanging="360"/>
      </w:pPr>
      <w:r w:rsidRPr="000C28E9">
        <w:t xml:space="preserve"> </w:t>
      </w:r>
    </w:p>
    <w:p w14:paraId="39F5B07E" w14:textId="77777777" w:rsidR="004B3AFF" w:rsidRPr="004B3AFF" w:rsidRDefault="004B3AFF" w:rsidP="00E46990">
      <w:pPr>
        <w:spacing w:line="240" w:lineRule="exact"/>
        <w:jc w:val="center"/>
        <w:rPr>
          <w:u w:val="single"/>
        </w:rPr>
      </w:pPr>
    </w:p>
    <w:sectPr w:rsidR="004B3AFF" w:rsidRPr="004B3AFF" w:rsidSect="004B3AF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4E9D2B9B"/>
    <w:multiLevelType w:val="hybridMultilevel"/>
    <w:tmpl w:val="38D0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B4477"/>
    <w:multiLevelType w:val="hybridMultilevel"/>
    <w:tmpl w:val="6F6E4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B3AD3"/>
    <w:multiLevelType w:val="hybridMultilevel"/>
    <w:tmpl w:val="FB04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F114A"/>
    <w:multiLevelType w:val="hybridMultilevel"/>
    <w:tmpl w:val="E8A839AC"/>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8F74EFA"/>
    <w:multiLevelType w:val="hybridMultilevel"/>
    <w:tmpl w:val="7326D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194651"/>
    <w:multiLevelType w:val="hybridMultilevel"/>
    <w:tmpl w:val="2384EEA2"/>
    <w:lvl w:ilvl="0" w:tplc="E412CB62">
      <w:start w:val="98"/>
      <w:numFmt w:val="bullet"/>
      <w:lvlText w:val=""/>
      <w:lvlJc w:val="left"/>
      <w:pPr>
        <w:tabs>
          <w:tab w:val="num" w:pos="720"/>
        </w:tabs>
        <w:ind w:left="720" w:hanging="36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67D5327D"/>
    <w:multiLevelType w:val="hybridMultilevel"/>
    <w:tmpl w:val="2F78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054BD"/>
    <w:multiLevelType w:val="hybridMultilevel"/>
    <w:tmpl w:val="59B4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DA7C01"/>
    <w:multiLevelType w:val="hybridMultilevel"/>
    <w:tmpl w:val="FBE4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780944D1"/>
    <w:multiLevelType w:val="hybridMultilevel"/>
    <w:tmpl w:val="7B7A7A0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8">
    <w:nsid w:val="7A031C8A"/>
    <w:multiLevelType w:val="hybridMultilevel"/>
    <w:tmpl w:val="1B528276"/>
    <w:lvl w:ilvl="0" w:tplc="C8E0E370">
      <w:start w:val="1"/>
      <w:numFmt w:val="bullet"/>
      <w:lvlText w:val=""/>
      <w:lvlJc w:val="left"/>
      <w:pPr>
        <w:ind w:left="720" w:hanging="360"/>
      </w:pPr>
      <w:rPr>
        <w:rFonts w:ascii="Zapf Dingbats" w:hAnsi="Zapf Dingba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5"/>
  </w:num>
  <w:num w:numId="3">
    <w:abstractNumId w:val="16"/>
  </w:num>
  <w:num w:numId="4">
    <w:abstractNumId w:val="4"/>
  </w:num>
  <w:num w:numId="5">
    <w:abstractNumId w:val="17"/>
  </w:num>
  <w:num w:numId="6">
    <w:abstractNumId w:val="12"/>
  </w:num>
  <w:num w:numId="7">
    <w:abstractNumId w:val="11"/>
  </w:num>
  <w:num w:numId="8">
    <w:abstractNumId w:val="8"/>
  </w:num>
  <w:num w:numId="9">
    <w:abstractNumId w:val="0"/>
  </w:num>
  <w:num w:numId="10">
    <w:abstractNumId w:val="1"/>
  </w:num>
  <w:num w:numId="11">
    <w:abstractNumId w:val="2"/>
  </w:num>
  <w:num w:numId="12">
    <w:abstractNumId w:val="3"/>
  </w:num>
  <w:num w:numId="13">
    <w:abstractNumId w:val="18"/>
  </w:num>
  <w:num w:numId="14">
    <w:abstractNumId w:val="10"/>
  </w:num>
  <w:num w:numId="15">
    <w:abstractNumId w:val="15"/>
  </w:num>
  <w:num w:numId="16">
    <w:abstractNumId w:val="9"/>
  </w:num>
  <w:num w:numId="17">
    <w:abstractNumId w:val="7"/>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A"/>
    <w:rsid w:val="000070F3"/>
    <w:rsid w:val="000142A1"/>
    <w:rsid w:val="00014BFB"/>
    <w:rsid w:val="000232DD"/>
    <w:rsid w:val="00047BD4"/>
    <w:rsid w:val="00060699"/>
    <w:rsid w:val="0008135B"/>
    <w:rsid w:val="000817D4"/>
    <w:rsid w:val="00086E3C"/>
    <w:rsid w:val="000978A3"/>
    <w:rsid w:val="000C161F"/>
    <w:rsid w:val="000D1991"/>
    <w:rsid w:val="000E72CB"/>
    <w:rsid w:val="00101CCD"/>
    <w:rsid w:val="00102946"/>
    <w:rsid w:val="00104157"/>
    <w:rsid w:val="00107C8C"/>
    <w:rsid w:val="00132D38"/>
    <w:rsid w:val="001422F2"/>
    <w:rsid w:val="00143284"/>
    <w:rsid w:val="001459DA"/>
    <w:rsid w:val="001521D9"/>
    <w:rsid w:val="0017043E"/>
    <w:rsid w:val="00172A10"/>
    <w:rsid w:val="001733FF"/>
    <w:rsid w:val="00182674"/>
    <w:rsid w:val="00186917"/>
    <w:rsid w:val="001954A5"/>
    <w:rsid w:val="001A1D23"/>
    <w:rsid w:val="001C0A41"/>
    <w:rsid w:val="001C1278"/>
    <w:rsid w:val="001C532F"/>
    <w:rsid w:val="001C6B5B"/>
    <w:rsid w:val="001D1FD8"/>
    <w:rsid w:val="001E0A18"/>
    <w:rsid w:val="001F5367"/>
    <w:rsid w:val="001F7E20"/>
    <w:rsid w:val="002029EF"/>
    <w:rsid w:val="00211760"/>
    <w:rsid w:val="00211E00"/>
    <w:rsid w:val="0021322B"/>
    <w:rsid w:val="0022235A"/>
    <w:rsid w:val="002232C6"/>
    <w:rsid w:val="00233335"/>
    <w:rsid w:val="00237F63"/>
    <w:rsid w:val="0024464F"/>
    <w:rsid w:val="00250578"/>
    <w:rsid w:val="00251483"/>
    <w:rsid w:val="002A14E6"/>
    <w:rsid w:val="002B722E"/>
    <w:rsid w:val="002D34B0"/>
    <w:rsid w:val="002D71C9"/>
    <w:rsid w:val="002E39EF"/>
    <w:rsid w:val="00304F40"/>
    <w:rsid w:val="00326176"/>
    <w:rsid w:val="00326331"/>
    <w:rsid w:val="003345BA"/>
    <w:rsid w:val="00353C82"/>
    <w:rsid w:val="00356DE1"/>
    <w:rsid w:val="00360C20"/>
    <w:rsid w:val="003A64BC"/>
    <w:rsid w:val="003B7230"/>
    <w:rsid w:val="003D3573"/>
    <w:rsid w:val="003E26F1"/>
    <w:rsid w:val="003F408B"/>
    <w:rsid w:val="00407943"/>
    <w:rsid w:val="00430565"/>
    <w:rsid w:val="00471334"/>
    <w:rsid w:val="00491404"/>
    <w:rsid w:val="00491DEB"/>
    <w:rsid w:val="004A1387"/>
    <w:rsid w:val="004A4BC5"/>
    <w:rsid w:val="004B3AFF"/>
    <w:rsid w:val="004B65C9"/>
    <w:rsid w:val="004C2EB5"/>
    <w:rsid w:val="004C5047"/>
    <w:rsid w:val="004D3A7F"/>
    <w:rsid w:val="004D560E"/>
    <w:rsid w:val="004D574C"/>
    <w:rsid w:val="004E18BC"/>
    <w:rsid w:val="004F647D"/>
    <w:rsid w:val="00512745"/>
    <w:rsid w:val="00524096"/>
    <w:rsid w:val="00532CE1"/>
    <w:rsid w:val="0054087F"/>
    <w:rsid w:val="00560059"/>
    <w:rsid w:val="00566A06"/>
    <w:rsid w:val="0057320E"/>
    <w:rsid w:val="00584438"/>
    <w:rsid w:val="005A1160"/>
    <w:rsid w:val="005A247A"/>
    <w:rsid w:val="005B179C"/>
    <w:rsid w:val="005D0C0C"/>
    <w:rsid w:val="005D3911"/>
    <w:rsid w:val="005D71DF"/>
    <w:rsid w:val="005E424F"/>
    <w:rsid w:val="005E4FF1"/>
    <w:rsid w:val="005F3601"/>
    <w:rsid w:val="0060423E"/>
    <w:rsid w:val="00627C81"/>
    <w:rsid w:val="006303D1"/>
    <w:rsid w:val="00642002"/>
    <w:rsid w:val="00647D13"/>
    <w:rsid w:val="0065187C"/>
    <w:rsid w:val="0066270C"/>
    <w:rsid w:val="006634BF"/>
    <w:rsid w:val="00674961"/>
    <w:rsid w:val="0068320A"/>
    <w:rsid w:val="00683E48"/>
    <w:rsid w:val="006928EE"/>
    <w:rsid w:val="00693AF2"/>
    <w:rsid w:val="00696505"/>
    <w:rsid w:val="006A6F95"/>
    <w:rsid w:val="006B71F7"/>
    <w:rsid w:val="006C2CDC"/>
    <w:rsid w:val="006D78E1"/>
    <w:rsid w:val="006E0251"/>
    <w:rsid w:val="00753F97"/>
    <w:rsid w:val="00754BFB"/>
    <w:rsid w:val="0075590C"/>
    <w:rsid w:val="00771876"/>
    <w:rsid w:val="007724C5"/>
    <w:rsid w:val="00773478"/>
    <w:rsid w:val="00786D5C"/>
    <w:rsid w:val="007874CF"/>
    <w:rsid w:val="007906E0"/>
    <w:rsid w:val="00793084"/>
    <w:rsid w:val="007B5837"/>
    <w:rsid w:val="007B7127"/>
    <w:rsid w:val="007C28C2"/>
    <w:rsid w:val="007C7137"/>
    <w:rsid w:val="007D274B"/>
    <w:rsid w:val="007D3547"/>
    <w:rsid w:val="007E09DE"/>
    <w:rsid w:val="007E528C"/>
    <w:rsid w:val="00814130"/>
    <w:rsid w:val="00823DBA"/>
    <w:rsid w:val="008316DC"/>
    <w:rsid w:val="00832538"/>
    <w:rsid w:val="00836A46"/>
    <w:rsid w:val="00856C3C"/>
    <w:rsid w:val="00871DDE"/>
    <w:rsid w:val="008729C3"/>
    <w:rsid w:val="00887A76"/>
    <w:rsid w:val="0089045A"/>
    <w:rsid w:val="00892337"/>
    <w:rsid w:val="008944F4"/>
    <w:rsid w:val="008A284A"/>
    <w:rsid w:val="008B6BAF"/>
    <w:rsid w:val="008C6F28"/>
    <w:rsid w:val="008D6F06"/>
    <w:rsid w:val="008E3C25"/>
    <w:rsid w:val="008E6B4A"/>
    <w:rsid w:val="0091291B"/>
    <w:rsid w:val="00915688"/>
    <w:rsid w:val="00920C94"/>
    <w:rsid w:val="009274C1"/>
    <w:rsid w:val="00930D90"/>
    <w:rsid w:val="00932566"/>
    <w:rsid w:val="009414B9"/>
    <w:rsid w:val="00946667"/>
    <w:rsid w:val="009529B4"/>
    <w:rsid w:val="00960931"/>
    <w:rsid w:val="00962394"/>
    <w:rsid w:val="00976E19"/>
    <w:rsid w:val="009877CA"/>
    <w:rsid w:val="00993604"/>
    <w:rsid w:val="0099681F"/>
    <w:rsid w:val="009A34E8"/>
    <w:rsid w:val="009A7952"/>
    <w:rsid w:val="009C7BB4"/>
    <w:rsid w:val="009D3285"/>
    <w:rsid w:val="009E2803"/>
    <w:rsid w:val="009E5698"/>
    <w:rsid w:val="009F0F87"/>
    <w:rsid w:val="009F1699"/>
    <w:rsid w:val="009F16C9"/>
    <w:rsid w:val="00A11B84"/>
    <w:rsid w:val="00A16044"/>
    <w:rsid w:val="00A16496"/>
    <w:rsid w:val="00A17A50"/>
    <w:rsid w:val="00A21611"/>
    <w:rsid w:val="00A303C4"/>
    <w:rsid w:val="00A31204"/>
    <w:rsid w:val="00A32F4F"/>
    <w:rsid w:val="00A41E80"/>
    <w:rsid w:val="00A45EFC"/>
    <w:rsid w:val="00A55AD6"/>
    <w:rsid w:val="00A6490B"/>
    <w:rsid w:val="00A741A9"/>
    <w:rsid w:val="00A8039C"/>
    <w:rsid w:val="00A815C9"/>
    <w:rsid w:val="00A874AF"/>
    <w:rsid w:val="00A93377"/>
    <w:rsid w:val="00AA470E"/>
    <w:rsid w:val="00AB14A5"/>
    <w:rsid w:val="00AD1DF2"/>
    <w:rsid w:val="00AD723A"/>
    <w:rsid w:val="00AE6B16"/>
    <w:rsid w:val="00B048DF"/>
    <w:rsid w:val="00B068A7"/>
    <w:rsid w:val="00B17887"/>
    <w:rsid w:val="00B43C12"/>
    <w:rsid w:val="00B47309"/>
    <w:rsid w:val="00B62B68"/>
    <w:rsid w:val="00B649A7"/>
    <w:rsid w:val="00B6726F"/>
    <w:rsid w:val="00B71FED"/>
    <w:rsid w:val="00B73A26"/>
    <w:rsid w:val="00B73FE8"/>
    <w:rsid w:val="00B76B60"/>
    <w:rsid w:val="00B77593"/>
    <w:rsid w:val="00BA3B21"/>
    <w:rsid w:val="00BB5982"/>
    <w:rsid w:val="00BC3746"/>
    <w:rsid w:val="00BC6236"/>
    <w:rsid w:val="00BD0EA4"/>
    <w:rsid w:val="00BD129C"/>
    <w:rsid w:val="00BE48A2"/>
    <w:rsid w:val="00C01E42"/>
    <w:rsid w:val="00C102E4"/>
    <w:rsid w:val="00C22512"/>
    <w:rsid w:val="00C3289B"/>
    <w:rsid w:val="00C37500"/>
    <w:rsid w:val="00C71FF7"/>
    <w:rsid w:val="00C74567"/>
    <w:rsid w:val="00CA3D56"/>
    <w:rsid w:val="00CB211E"/>
    <w:rsid w:val="00CB2571"/>
    <w:rsid w:val="00CC0A53"/>
    <w:rsid w:val="00CC41B9"/>
    <w:rsid w:val="00CE16A3"/>
    <w:rsid w:val="00CE6535"/>
    <w:rsid w:val="00CF35F5"/>
    <w:rsid w:val="00D039D1"/>
    <w:rsid w:val="00D31AF7"/>
    <w:rsid w:val="00D352F2"/>
    <w:rsid w:val="00D40514"/>
    <w:rsid w:val="00D562E1"/>
    <w:rsid w:val="00D71037"/>
    <w:rsid w:val="00D72EBF"/>
    <w:rsid w:val="00D753F1"/>
    <w:rsid w:val="00D760C5"/>
    <w:rsid w:val="00D85E59"/>
    <w:rsid w:val="00D8795C"/>
    <w:rsid w:val="00D90BEC"/>
    <w:rsid w:val="00D92339"/>
    <w:rsid w:val="00DA6188"/>
    <w:rsid w:val="00DB181C"/>
    <w:rsid w:val="00DB5AF3"/>
    <w:rsid w:val="00DB7F9A"/>
    <w:rsid w:val="00DC1333"/>
    <w:rsid w:val="00DD4277"/>
    <w:rsid w:val="00DD7013"/>
    <w:rsid w:val="00E276CA"/>
    <w:rsid w:val="00E46629"/>
    <w:rsid w:val="00E46990"/>
    <w:rsid w:val="00E476E4"/>
    <w:rsid w:val="00E54C32"/>
    <w:rsid w:val="00E70C2C"/>
    <w:rsid w:val="00EB2E94"/>
    <w:rsid w:val="00EF181F"/>
    <w:rsid w:val="00EF2EC5"/>
    <w:rsid w:val="00EF411D"/>
    <w:rsid w:val="00F02413"/>
    <w:rsid w:val="00F0797F"/>
    <w:rsid w:val="00F10735"/>
    <w:rsid w:val="00F244AB"/>
    <w:rsid w:val="00F25E04"/>
    <w:rsid w:val="00F4258F"/>
    <w:rsid w:val="00F429AE"/>
    <w:rsid w:val="00F458E0"/>
    <w:rsid w:val="00F528CB"/>
    <w:rsid w:val="00F52C88"/>
    <w:rsid w:val="00F5679C"/>
    <w:rsid w:val="00F75DC5"/>
    <w:rsid w:val="00F81C82"/>
    <w:rsid w:val="00F83C54"/>
    <w:rsid w:val="00F87802"/>
    <w:rsid w:val="00FA393F"/>
    <w:rsid w:val="00FA6B98"/>
    <w:rsid w:val="00FB05C3"/>
    <w:rsid w:val="00FB175B"/>
    <w:rsid w:val="00FD6233"/>
    <w:rsid w:val="00FD7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DA102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550D"/>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9F5937"/>
    <w:rPr>
      <w:b/>
    </w:rPr>
  </w:style>
  <w:style w:type="character" w:styleId="Hyperlink">
    <w:name w:val="Hyperlink"/>
    <w:basedOn w:val="DefaultParagraphFont"/>
    <w:uiPriority w:val="99"/>
    <w:unhideWhenUsed/>
    <w:rsid w:val="00C22512"/>
    <w:rPr>
      <w:color w:val="0000FF" w:themeColor="hyperlink"/>
      <w:u w:val="single"/>
    </w:rPr>
  </w:style>
  <w:style w:type="character" w:styleId="FollowedHyperlink">
    <w:name w:val="FollowedHyperlink"/>
    <w:basedOn w:val="DefaultParagraphFont"/>
    <w:uiPriority w:val="99"/>
    <w:semiHidden/>
    <w:unhideWhenUsed/>
    <w:rsid w:val="00C22512"/>
    <w:rPr>
      <w:color w:val="800080" w:themeColor="followedHyperlink"/>
      <w:u w:val="single"/>
    </w:rPr>
  </w:style>
  <w:style w:type="paragraph" w:styleId="ListParagraph">
    <w:name w:val="List Paragraph"/>
    <w:basedOn w:val="Normal"/>
    <w:qFormat/>
    <w:rsid w:val="004713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550D"/>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9F5937"/>
    <w:rPr>
      <w:b/>
    </w:rPr>
  </w:style>
  <w:style w:type="character" w:styleId="Hyperlink">
    <w:name w:val="Hyperlink"/>
    <w:basedOn w:val="DefaultParagraphFont"/>
    <w:uiPriority w:val="99"/>
    <w:unhideWhenUsed/>
    <w:rsid w:val="00C22512"/>
    <w:rPr>
      <w:color w:val="0000FF" w:themeColor="hyperlink"/>
      <w:u w:val="single"/>
    </w:rPr>
  </w:style>
  <w:style w:type="character" w:styleId="FollowedHyperlink">
    <w:name w:val="FollowedHyperlink"/>
    <w:basedOn w:val="DefaultParagraphFont"/>
    <w:uiPriority w:val="99"/>
    <w:semiHidden/>
    <w:unhideWhenUsed/>
    <w:rsid w:val="00C22512"/>
    <w:rPr>
      <w:color w:val="800080" w:themeColor="followedHyperlink"/>
      <w:u w:val="single"/>
    </w:rPr>
  </w:style>
  <w:style w:type="paragraph" w:styleId="ListParagraph">
    <w:name w:val="List Paragraph"/>
    <w:basedOn w:val="Normal"/>
    <w:qFormat/>
    <w:rsid w:val="00471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B97D6-5385-1B44-8698-5C31750E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71</Pages>
  <Words>12926</Words>
  <Characters>73681</Characters>
  <Application>Microsoft Macintosh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IDENTIFICATION</vt:lpstr>
    </vt:vector>
  </TitlesOfParts>
  <Company/>
  <LinksUpToDate>false</LinksUpToDate>
  <CharactersWithSpaces>86435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dc:title>
  <dc:subject/>
  <dc:creator>Kelsie Shaphren</dc:creator>
  <cp:keywords/>
  <dc:description/>
  <cp:lastModifiedBy>Kelsie Shaphren</cp:lastModifiedBy>
  <cp:revision>71</cp:revision>
  <cp:lastPrinted>2012-07-03T17:57:00Z</cp:lastPrinted>
  <dcterms:created xsi:type="dcterms:W3CDTF">2012-06-26T00:26:00Z</dcterms:created>
  <dcterms:modified xsi:type="dcterms:W3CDTF">2012-07-30T23:55:00Z</dcterms:modified>
</cp:coreProperties>
</file>